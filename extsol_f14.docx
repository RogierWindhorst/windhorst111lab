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B5" w:rsidRDefault="005D44B5">
      <w:pPr>
        <w:pStyle w:val="PlainText"/>
        <w:rPr>
          <w:rFonts w:ascii="Arial" w:hAnsi="Arial"/>
          <w:sz w:val="24"/>
        </w:rPr>
      </w:pPr>
    </w:p>
    <w:p w:rsidR="00287793" w:rsidRPr="00416972" w:rsidRDefault="00416972" w:rsidP="00416972">
      <w:pPr>
        <w:pStyle w:val="PlainText"/>
        <w:jc w:val="center"/>
        <w:rPr>
          <w:rFonts w:ascii="Arial" w:hAnsi="Arial"/>
          <w:b/>
          <w:sz w:val="24"/>
          <w:u w:val="single"/>
        </w:rPr>
      </w:pPr>
      <w:r w:rsidRPr="00416972">
        <w:rPr>
          <w:rFonts w:ascii="Arial" w:hAnsi="Arial"/>
          <w:b/>
          <w:sz w:val="24"/>
          <w:u w:val="single"/>
        </w:rPr>
        <w:t>Extrasolar Planets Prelab</w:t>
      </w:r>
    </w:p>
    <w:p w:rsidR="00416972" w:rsidRDefault="00416972">
      <w:pPr>
        <w:pStyle w:val="PlainText"/>
        <w:rPr>
          <w:rFonts w:ascii="Arial" w:hAnsi="Arial"/>
          <w:sz w:val="24"/>
        </w:rPr>
      </w:pPr>
    </w:p>
    <w:p w:rsidR="00416972" w:rsidRDefault="00416972">
      <w:pPr>
        <w:pStyle w:val="PlainText"/>
        <w:rPr>
          <w:rFonts w:ascii="Arial" w:hAnsi="Arial"/>
          <w:sz w:val="24"/>
        </w:rPr>
      </w:pPr>
    </w:p>
    <w:p w:rsidR="00416972" w:rsidRDefault="00416972" w:rsidP="00416972">
      <w:pPr>
        <w:pStyle w:val="PlainText"/>
        <w:numPr>
          <w:ilvl w:val="0"/>
          <w:numId w:val="39"/>
        </w:numPr>
        <w:rPr>
          <w:rFonts w:ascii="Arial" w:hAnsi="Arial"/>
          <w:sz w:val="24"/>
        </w:rPr>
      </w:pPr>
      <w:r w:rsidRPr="00416972">
        <w:rPr>
          <w:rFonts w:ascii="Arial" w:hAnsi="Arial"/>
          <w:sz w:val="24"/>
        </w:rPr>
        <w:t>Explain the Doppler effect. Is a redshifted object moving toward or away from us?</w:t>
      </w:r>
      <w:r>
        <w:rPr>
          <w:rFonts w:ascii="Arial" w:hAnsi="Arial"/>
          <w:sz w:val="24"/>
        </w:rPr>
        <w:t xml:space="preserve"> </w:t>
      </w:r>
      <w:r w:rsidRPr="00416972">
        <w:rPr>
          <w:rFonts w:ascii="Arial" w:hAnsi="Arial"/>
          <w:sz w:val="24"/>
        </w:rPr>
        <w:t>What about a blueshifted object</w:t>
      </w:r>
      <w:r>
        <w:rPr>
          <w:rFonts w:ascii="Arial" w:hAnsi="Arial"/>
          <w:sz w:val="24"/>
        </w:rPr>
        <w:t>?</w:t>
      </w: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numPr>
          <w:ilvl w:val="0"/>
          <w:numId w:val="39"/>
        </w:numPr>
        <w:rPr>
          <w:rFonts w:ascii="Arial" w:hAnsi="Arial"/>
          <w:sz w:val="24"/>
        </w:rPr>
      </w:pPr>
      <w:r w:rsidRPr="00416972">
        <w:rPr>
          <w:rFonts w:ascii="Arial" w:hAnsi="Arial"/>
          <w:sz w:val="24"/>
        </w:rPr>
        <w:t>What is a light curve?</w:t>
      </w: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Default="00416972" w:rsidP="00416972">
      <w:pPr>
        <w:pStyle w:val="PlainText"/>
        <w:ind w:left="432"/>
        <w:rPr>
          <w:rFonts w:ascii="Arial" w:hAnsi="Arial"/>
          <w:sz w:val="24"/>
        </w:rPr>
      </w:pPr>
    </w:p>
    <w:p w:rsidR="00416972" w:rsidRPr="00416972" w:rsidRDefault="00416972" w:rsidP="00416972">
      <w:pPr>
        <w:pStyle w:val="PlainText"/>
        <w:numPr>
          <w:ilvl w:val="0"/>
          <w:numId w:val="39"/>
        </w:numPr>
        <w:rPr>
          <w:rFonts w:ascii="Arial" w:hAnsi="Arial"/>
          <w:sz w:val="24"/>
        </w:rPr>
      </w:pPr>
      <w:r w:rsidRPr="00416972">
        <w:rPr>
          <w:rFonts w:ascii="Arial" w:hAnsi="Arial"/>
          <w:sz w:val="24"/>
        </w:rPr>
        <w:t>Approximately how many extrasolar planets have been found to date? (Feel free to</w:t>
      </w:r>
      <w:r>
        <w:rPr>
          <w:rFonts w:ascii="Arial" w:hAnsi="Arial"/>
          <w:sz w:val="24"/>
        </w:rPr>
        <w:t xml:space="preserve"> </w:t>
      </w:r>
      <w:r w:rsidRPr="00416972">
        <w:rPr>
          <w:rFonts w:ascii="Arial" w:hAnsi="Arial"/>
          <w:sz w:val="24"/>
        </w:rPr>
        <w:t>use the internet to find this information, but make sure to reference your source).</w:t>
      </w:r>
    </w:p>
    <w:p w:rsidR="00416972" w:rsidRPr="00416972" w:rsidRDefault="00416972" w:rsidP="00416972">
      <w:pPr>
        <w:pStyle w:val="PlainText"/>
        <w:rPr>
          <w:rFonts w:ascii="Arial" w:hAnsi="Arial"/>
          <w:sz w:val="24"/>
        </w:rPr>
        <w:sectPr w:rsidR="00416972" w:rsidRPr="00416972">
          <w:headerReference w:type="default" r:id="rId9"/>
          <w:footerReference w:type="default" r:id="rId10"/>
          <w:pgSz w:w="12240" w:h="15840"/>
          <w:pgMar w:top="1440" w:right="1325" w:bottom="1440" w:left="1325" w:header="720" w:footer="720" w:gutter="0"/>
          <w:cols w:space="720"/>
        </w:sectPr>
      </w:pPr>
    </w:p>
    <w:p w:rsidR="00287793" w:rsidRDefault="00287793" w:rsidP="00287793">
      <w:pPr>
        <w:pStyle w:val="PlainText"/>
        <w:jc w:val="center"/>
        <w:rPr>
          <w:rFonts w:ascii="Arial" w:hAnsi="Arial"/>
          <w:b/>
          <w:caps/>
          <w:sz w:val="24"/>
        </w:rPr>
      </w:pPr>
      <w:r>
        <w:rPr>
          <w:rFonts w:ascii="Arial" w:hAnsi="Arial"/>
          <w:b/>
          <w:caps/>
          <w:sz w:val="24"/>
        </w:rPr>
        <w:lastRenderedPageBreak/>
        <w:t>Extrasolar planets</w:t>
      </w:r>
    </w:p>
    <w:p w:rsidR="00287793" w:rsidRDefault="00287793" w:rsidP="00287793">
      <w:pPr>
        <w:rPr>
          <w:rFonts w:ascii="Arial" w:hAnsi="Arial"/>
          <w:b/>
        </w:rPr>
      </w:pP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We have developed models of the solar system based on the mass, motions, locations, and compositions of the planets and the Sun.  Do other solar systems exist?  In this lab you will:</w:t>
      </w:r>
    </w:p>
    <w:p w:rsidR="00287793" w:rsidRDefault="00287793" w:rsidP="00287793">
      <w:pPr>
        <w:pStyle w:val="PlainText"/>
        <w:numPr>
          <w:ilvl w:val="0"/>
          <w:numId w:val="16"/>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Categorize the properties of terrestrial and Jovian planets in our solar system</w:t>
      </w:r>
    </w:p>
    <w:p w:rsidR="00287793" w:rsidRDefault="00287793" w:rsidP="00287793">
      <w:pPr>
        <w:pStyle w:val="PlainText"/>
        <w:numPr>
          <w:ilvl w:val="0"/>
          <w:numId w:val="17"/>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 xml:space="preserve">Become familiar with methods for looking for extrasolar planets </w:t>
      </w:r>
    </w:p>
    <w:p w:rsidR="00287793" w:rsidRDefault="00287793" w:rsidP="00287793">
      <w:pPr>
        <w:pStyle w:val="PlainText"/>
        <w:numPr>
          <w:ilvl w:val="0"/>
          <w:numId w:val="17"/>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Use the Braeside Observatory to look for an extrasolar planet</w:t>
      </w:r>
    </w:p>
    <w:p w:rsidR="00287793" w:rsidRDefault="00287793" w:rsidP="00287793">
      <w:pPr>
        <w:pStyle w:val="PlainText"/>
        <w:numPr>
          <w:ilvl w:val="0"/>
          <w:numId w:val="18"/>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Determine whether other solar systems resemble our own</w:t>
      </w: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287793" w:rsidRDefault="00287793" w:rsidP="00287793">
      <w:pPr>
        <w:pStyle w:val="PlainText"/>
        <w:rPr>
          <w:rFonts w:ascii="Arial" w:hAnsi="Arial"/>
          <w:sz w:val="24"/>
        </w:rPr>
      </w:pP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287793" w:rsidRDefault="00287793" w:rsidP="00287793">
      <w:pPr>
        <w:pStyle w:val="PlainText"/>
        <w:numPr>
          <w:ilvl w:val="0"/>
          <w:numId w:val="2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287793" w:rsidRDefault="00287793" w:rsidP="00287793">
      <w:pPr>
        <w:pStyle w:val="PlainText"/>
        <w:numPr>
          <w:ilvl w:val="0"/>
          <w:numId w:val="24"/>
        </w:numPr>
        <w:pBdr>
          <w:top w:val="single" w:sz="4" w:space="1" w:color="auto" w:shadow="1"/>
          <w:left w:val="single" w:sz="4" w:space="4" w:color="auto" w:shadow="1"/>
          <w:bottom w:val="single" w:sz="4" w:space="1" w:color="auto" w:shadow="1"/>
          <w:right w:val="single" w:sz="4" w:space="4" w:color="auto" w:shadow="1"/>
        </w:pBdr>
        <w:rPr>
          <w:rFonts w:ascii="Arial" w:hAnsi="Arial"/>
        </w:rPr>
      </w:pPr>
      <w:r>
        <w:rPr>
          <w:rFonts w:ascii="Arial" w:hAnsi="Arial"/>
          <w:sz w:val="24"/>
        </w:rPr>
        <w:t>Pencil and eraser</w:t>
      </w:r>
    </w:p>
    <w:p w:rsidR="00287793" w:rsidRDefault="00287793" w:rsidP="00287793">
      <w:pPr>
        <w:pStyle w:val="PlainText"/>
        <w:numPr>
          <w:ilvl w:val="0"/>
          <w:numId w:val="24"/>
        </w:numPr>
        <w:pBdr>
          <w:top w:val="single" w:sz="4" w:space="1" w:color="auto" w:shadow="1"/>
          <w:left w:val="single" w:sz="4" w:space="4" w:color="auto" w:shadow="1"/>
          <w:bottom w:val="single" w:sz="4" w:space="1" w:color="auto" w:shadow="1"/>
          <w:right w:val="single" w:sz="4" w:space="4" w:color="auto" w:shadow="1"/>
        </w:pBdr>
        <w:rPr>
          <w:rFonts w:ascii="Arial" w:hAnsi="Arial"/>
        </w:rPr>
      </w:pPr>
      <w:r>
        <w:rPr>
          <w:rFonts w:ascii="Arial" w:hAnsi="Arial"/>
          <w:sz w:val="24"/>
        </w:rPr>
        <w:t>Scientific Calculator</w:t>
      </w:r>
    </w:p>
    <w:p w:rsidR="00287793" w:rsidRDefault="00287793" w:rsidP="00287793">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rPr>
      </w:pPr>
    </w:p>
    <w:p w:rsidR="00287793" w:rsidRDefault="00287793" w:rsidP="00287793">
      <w:pPr>
        <w:rPr>
          <w:rFonts w:ascii="Arial" w:hAnsi="Arial"/>
          <w:b/>
        </w:rPr>
      </w:pPr>
    </w:p>
    <w:p w:rsidR="00287793" w:rsidRDefault="00287793" w:rsidP="00287793">
      <w:pPr>
        <w:pStyle w:val="PlainText"/>
        <w:rPr>
          <w:rFonts w:ascii="Arial" w:hAnsi="Arial"/>
          <w:b/>
          <w:sz w:val="24"/>
        </w:rPr>
      </w:pPr>
      <w:r>
        <w:rPr>
          <w:rFonts w:ascii="Arial" w:hAnsi="Arial"/>
          <w:b/>
          <w:sz w:val="24"/>
        </w:rPr>
        <w:t>Introduction:</w:t>
      </w:r>
    </w:p>
    <w:p w:rsidR="005D44B5" w:rsidRDefault="00185C56">
      <w:pPr>
        <w:pStyle w:val="PlainText"/>
        <w:rPr>
          <w:rFonts w:ascii="Arial" w:hAnsi="Arial"/>
          <w:sz w:val="24"/>
        </w:rPr>
      </w:pPr>
      <w:r>
        <w:rPr>
          <w:rFonts w:ascii="Arial" w:hAnsi="Arial"/>
          <w:sz w:val="24"/>
        </w:rPr>
        <w:t xml:space="preserve">In class, you have been studying properties of our own solar system, learning about the Earth and Moon, other planets, asteroids, comets, and meteorites, and the Sun.  From your studies, you have probably come to some conclusions as to how our solar system works.   Astronomers have developed models of how our solar system formed based on our knowledge of the solar system.  </w:t>
      </w:r>
    </w:p>
    <w:p w:rsidR="005D44B5" w:rsidRDefault="005D44B5">
      <w:pPr>
        <w:pStyle w:val="PlainText"/>
        <w:rPr>
          <w:rFonts w:ascii="Arial" w:hAnsi="Arial"/>
          <w:sz w:val="24"/>
        </w:rPr>
      </w:pPr>
    </w:p>
    <w:p w:rsidR="005D44B5" w:rsidRDefault="00185C56">
      <w:pPr>
        <w:pStyle w:val="PlainText"/>
        <w:rPr>
          <w:rFonts w:ascii="Arial" w:hAnsi="Arial"/>
          <w:sz w:val="24"/>
        </w:rPr>
      </w:pPr>
      <w:r>
        <w:rPr>
          <w:rFonts w:ascii="Arial" w:hAnsi="Arial"/>
          <w:sz w:val="24"/>
        </w:rPr>
        <w:t xml:space="preserve">Are there other solar systems?  Do they look like ours?  These are just a few of the questions that astronomers are trying to answer.  To do so, we must scan the skies for other solar systems.  To date, over </w:t>
      </w:r>
      <w:r w:rsidR="00CA18B6">
        <w:rPr>
          <w:rFonts w:ascii="Arial" w:hAnsi="Arial"/>
          <w:sz w:val="24"/>
        </w:rPr>
        <w:t>1,</w:t>
      </w:r>
      <w:r w:rsidR="009F2D9B">
        <w:rPr>
          <w:rFonts w:ascii="Arial" w:hAnsi="Arial"/>
          <w:sz w:val="24"/>
        </w:rPr>
        <w:t>741</w:t>
      </w:r>
      <w:r w:rsidR="00CA18B6">
        <w:rPr>
          <w:rFonts w:ascii="Arial" w:hAnsi="Arial"/>
          <w:sz w:val="24"/>
        </w:rPr>
        <w:t xml:space="preserve"> </w:t>
      </w:r>
      <w:r w:rsidR="009F2D9B">
        <w:rPr>
          <w:rFonts w:ascii="Arial" w:hAnsi="Arial"/>
          <w:sz w:val="24"/>
        </w:rPr>
        <w:t>confirmed</w:t>
      </w:r>
      <w:r>
        <w:rPr>
          <w:rFonts w:ascii="Arial" w:hAnsi="Arial"/>
          <w:sz w:val="24"/>
        </w:rPr>
        <w:t xml:space="preserve"> </w:t>
      </w:r>
      <w:r w:rsidR="009F2D9B">
        <w:rPr>
          <w:rFonts w:ascii="Arial" w:hAnsi="Arial"/>
          <w:sz w:val="24"/>
        </w:rPr>
        <w:t>exo</w:t>
      </w:r>
      <w:r>
        <w:rPr>
          <w:rFonts w:ascii="Arial" w:hAnsi="Arial"/>
          <w:sz w:val="24"/>
        </w:rPr>
        <w:t>planets in orbit around other Sun-like stars have been observed</w:t>
      </w:r>
      <w:r w:rsidR="00CA18B6">
        <w:rPr>
          <w:rStyle w:val="FootnoteReference"/>
          <w:rFonts w:ascii="Arial" w:hAnsi="Arial"/>
        </w:rPr>
        <w:footnoteReference w:id="1"/>
      </w:r>
      <w:r>
        <w:rPr>
          <w:rFonts w:ascii="Arial" w:hAnsi="Arial"/>
          <w:sz w:val="24"/>
        </w:rPr>
        <w:t xml:space="preserve">.  These planets are called </w:t>
      </w:r>
      <w:r>
        <w:rPr>
          <w:rFonts w:ascii="Arial" w:hAnsi="Arial"/>
          <w:i/>
          <w:sz w:val="24"/>
        </w:rPr>
        <w:t xml:space="preserve">extrasolar planets </w:t>
      </w:r>
      <w:r>
        <w:rPr>
          <w:rFonts w:ascii="Arial" w:hAnsi="Arial"/>
          <w:sz w:val="24"/>
        </w:rPr>
        <w:t>– implying that they orbit a star other than our own Sun</w:t>
      </w:r>
      <w:r>
        <w:rPr>
          <w:rFonts w:ascii="Arial" w:hAnsi="Arial"/>
          <w:i/>
          <w:sz w:val="24"/>
        </w:rPr>
        <w:t>.</w:t>
      </w:r>
      <w:r>
        <w:rPr>
          <w:rFonts w:ascii="Arial" w:hAnsi="Arial"/>
          <w:sz w:val="24"/>
        </w:rPr>
        <w:t xml:space="preserve">  There are two primary methods that astronomers have been using on their search for extrasolar planets:</w:t>
      </w:r>
    </w:p>
    <w:p w:rsidR="005D44B5" w:rsidRDefault="005D44B5">
      <w:pPr>
        <w:pStyle w:val="PlainText"/>
        <w:rPr>
          <w:rFonts w:ascii="Arial" w:hAnsi="Arial"/>
          <w:sz w:val="24"/>
        </w:rPr>
      </w:pPr>
    </w:p>
    <w:p w:rsidR="005D44B5" w:rsidRDefault="00185C56">
      <w:pPr>
        <w:pStyle w:val="PlainText"/>
        <w:rPr>
          <w:rFonts w:ascii="Arial" w:hAnsi="Arial"/>
          <w:sz w:val="24"/>
        </w:rPr>
      </w:pPr>
      <w:r>
        <w:rPr>
          <w:rFonts w:ascii="Arial" w:hAnsi="Arial"/>
          <w:sz w:val="24"/>
        </w:rPr>
        <w:t>Method 1:  Doppler method</w:t>
      </w:r>
    </w:p>
    <w:p w:rsidR="005D44B5" w:rsidRDefault="005D44B5">
      <w:pPr>
        <w:pStyle w:val="PlainText"/>
        <w:rPr>
          <w:rFonts w:ascii="Arial" w:hAnsi="Arial"/>
          <w:sz w:val="24"/>
        </w:rPr>
      </w:pPr>
    </w:p>
    <w:p w:rsidR="00D76E50" w:rsidRDefault="00185C56" w:rsidP="00D76E50">
      <w:pPr>
        <w:pStyle w:val="PlainText"/>
        <w:rPr>
          <w:rFonts w:ascii="Arial" w:hAnsi="Arial"/>
          <w:sz w:val="24"/>
        </w:rPr>
      </w:pPr>
      <w:r>
        <w:rPr>
          <w:rFonts w:ascii="Arial" w:hAnsi="Arial"/>
          <w:sz w:val="24"/>
        </w:rPr>
        <w:t xml:space="preserve">In your lecture course, you were introduced to the concept of Doppler shifts – the perceived change in the frequency of light being emitted by an object due to the relative motion between the object and the observer.   If the object is moving </w:t>
      </w:r>
      <w:r>
        <w:rPr>
          <w:rFonts w:ascii="Arial" w:hAnsi="Arial"/>
          <w:i/>
          <w:sz w:val="24"/>
        </w:rPr>
        <w:t>towards us</w:t>
      </w:r>
      <w:r>
        <w:rPr>
          <w:rFonts w:ascii="Arial" w:hAnsi="Arial"/>
          <w:sz w:val="24"/>
        </w:rPr>
        <w:t xml:space="preserve">, we see a </w:t>
      </w:r>
      <w:r>
        <w:rPr>
          <w:rFonts w:ascii="Arial" w:hAnsi="Arial"/>
          <w:i/>
          <w:sz w:val="24"/>
        </w:rPr>
        <w:t>blueshift</w:t>
      </w:r>
      <w:r>
        <w:rPr>
          <w:rFonts w:ascii="Arial" w:hAnsi="Arial"/>
          <w:sz w:val="24"/>
        </w:rPr>
        <w:t xml:space="preserve"> in the lines of the object's spectrum.  Similarly, if the object is </w:t>
      </w:r>
      <w:r>
        <w:rPr>
          <w:rFonts w:ascii="Arial" w:hAnsi="Arial"/>
          <w:i/>
          <w:sz w:val="24"/>
        </w:rPr>
        <w:t>moving away</w:t>
      </w:r>
      <w:r>
        <w:rPr>
          <w:rFonts w:ascii="Arial" w:hAnsi="Arial"/>
          <w:sz w:val="24"/>
        </w:rPr>
        <w:t xml:space="preserve"> from us, we observe a </w:t>
      </w:r>
      <w:r>
        <w:rPr>
          <w:rFonts w:ascii="Arial" w:hAnsi="Arial"/>
          <w:i/>
          <w:sz w:val="24"/>
        </w:rPr>
        <w:t>redshift</w:t>
      </w:r>
      <w:r>
        <w:rPr>
          <w:rFonts w:ascii="Arial" w:hAnsi="Arial"/>
          <w:sz w:val="24"/>
        </w:rPr>
        <w:t xml:space="preserve"> in the object's spectrum.</w:t>
      </w:r>
    </w:p>
    <w:p w:rsidR="00D76E50" w:rsidRDefault="00D76E50">
      <w:pPr>
        <w:rPr>
          <w:rFonts w:ascii="Arial" w:eastAsia="Times New Roman" w:hAnsi="Arial"/>
        </w:rPr>
      </w:pPr>
      <w:r>
        <w:rPr>
          <w:rFonts w:ascii="Arial" w:hAnsi="Arial"/>
        </w:rPr>
        <w:br w:type="page"/>
      </w:r>
    </w:p>
    <w:p w:rsidR="005D44B5" w:rsidRDefault="00185C56">
      <w:pPr>
        <w:pStyle w:val="PlainText"/>
        <w:rPr>
          <w:rFonts w:ascii="Arial" w:hAnsi="Arial"/>
          <w:sz w:val="24"/>
        </w:rPr>
      </w:pPr>
      <w:r>
        <w:rPr>
          <w:rFonts w:ascii="Arial" w:hAnsi="Arial"/>
          <w:sz w:val="24"/>
        </w:rPr>
        <w:t xml:space="preserve">Figure 1:  </w:t>
      </w:r>
    </w:p>
    <w:p w:rsidR="005D44B5" w:rsidRDefault="00401B36">
      <w:pPr>
        <w:pStyle w:val="PlainText"/>
        <w:rPr>
          <w:rFonts w:ascii="Arial" w:hAnsi="Arial"/>
          <w:sz w:val="24"/>
        </w:rPr>
      </w:pPr>
      <w:r>
        <w:rPr>
          <w:rFonts w:ascii="Arial" w:hAnsi="Arial"/>
          <w:noProof/>
          <w:sz w:val="24"/>
        </w:rPr>
        <mc:AlternateContent>
          <mc:Choice Requires="wps">
            <w:drawing>
              <wp:anchor distT="0" distB="0" distL="114300" distR="114300" simplePos="0" relativeHeight="251689472" behindDoc="0" locked="0" layoutInCell="1" allowOverlap="1">
                <wp:simplePos x="0" y="0"/>
                <wp:positionH relativeFrom="column">
                  <wp:posOffset>-71354</wp:posOffset>
                </wp:positionH>
                <wp:positionV relativeFrom="paragraph">
                  <wp:posOffset>39120</wp:posOffset>
                </wp:positionV>
                <wp:extent cx="3193837" cy="3815563"/>
                <wp:effectExtent l="0" t="0" r="26035" b="13970"/>
                <wp:wrapNone/>
                <wp:docPr id="315" name="Rectangle 315"/>
                <wp:cNvGraphicFramePr/>
                <a:graphic xmlns:a="http://schemas.openxmlformats.org/drawingml/2006/main">
                  <a:graphicData uri="http://schemas.microsoft.com/office/word/2010/wordprocessingShape">
                    <wps:wsp>
                      <wps:cNvSpPr/>
                      <wps:spPr>
                        <a:xfrm>
                          <a:off x="0" y="0"/>
                          <a:ext cx="3193837" cy="381556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26" style="position:absolute;margin-left:-5.6pt;margin-top:3.1pt;width:251.5pt;height:300.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" filled="f" strokecolor="black [3213]"/>
            </w:pict>
          </mc:Fallback>
        </mc:AlternateContent>
      </w:r>
      <w:r w:rsidR="0019118E">
        <w:rPr>
          <w:rFonts w:ascii="Arial" w:hAnsi="Arial"/>
          <w:noProof/>
          <w:sz w:val="24"/>
        </w:rPr>
        <mc:AlternateContent>
          <mc:Choice Requires="wps">
            <w:drawing>
              <wp:anchor distT="0" distB="0" distL="114300" distR="114300" simplePos="0" relativeHeight="251637248" behindDoc="0" locked="0" layoutInCell="1" allowOverlap="1" wp14:anchorId="24DA244E" wp14:editId="5FAF95DB">
                <wp:simplePos x="0" y="0"/>
                <wp:positionH relativeFrom="column">
                  <wp:posOffset>534777</wp:posOffset>
                </wp:positionH>
                <wp:positionV relativeFrom="paragraph">
                  <wp:posOffset>121665</wp:posOffset>
                </wp:positionV>
                <wp:extent cx="246491" cy="88900"/>
                <wp:effectExtent l="0" t="0" r="20320" b="25400"/>
                <wp:wrapNone/>
                <wp:docPr id="289" name="Straight Arrow Connector 289"/>
                <wp:cNvGraphicFramePr/>
                <a:graphic xmlns:a="http://schemas.openxmlformats.org/drawingml/2006/main">
                  <a:graphicData uri="http://schemas.microsoft.com/office/word/2010/wordprocessingShape">
                    <wps:wsp>
                      <wps:cNvCnPr/>
                      <wps:spPr>
                        <a:xfrm flipH="1" flipV="1">
                          <a:off x="0" y="0"/>
                          <a:ext cx="246491" cy="88900"/>
                        </a:xfrm>
                        <a:prstGeom prst="straightConnector1">
                          <a:avLst/>
                        </a:prstGeom>
                        <a:noFill/>
                        <a:ln w="3175" cap="flat" cmpd="sng" algn="ctr">
                          <a:solidFill>
                            <a:sysClr val="windowText" lastClr="000000"/>
                          </a:solidFill>
                          <a:prstDash val="solid"/>
                          <a:tailEnd type="none" w="sm" len="sm"/>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margin-left:42.1pt;margin-top:9.6pt;width:19.4pt;height:7pt;flip:x 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" strokecolor="windowText" strokeweight=".25pt">
                <v:stroke endarrowwidth="narrow" endarrowlength="short"/>
              </v:shape>
            </w:pict>
          </mc:Fallback>
        </mc:AlternateContent>
      </w:r>
      <w:r w:rsidR="0019118E">
        <w:rPr>
          <w:rFonts w:ascii="Arial" w:hAnsi="Arial"/>
          <w:noProof/>
          <w:sz w:val="24"/>
        </w:rPr>
        <mc:AlternateContent>
          <mc:Choice Requires="wps">
            <w:drawing>
              <wp:anchor distT="0" distB="0" distL="114300" distR="114300" simplePos="0" relativeHeight="251646464" behindDoc="0" locked="0" layoutInCell="1" allowOverlap="1" wp14:anchorId="6E14E45F" wp14:editId="328A0D58">
                <wp:simplePos x="0" y="0"/>
                <wp:positionH relativeFrom="column">
                  <wp:posOffset>163997</wp:posOffset>
                </wp:positionH>
                <wp:positionV relativeFrom="paragraph">
                  <wp:posOffset>-255</wp:posOffset>
                </wp:positionV>
                <wp:extent cx="543472" cy="227965"/>
                <wp:effectExtent l="0" t="0" r="0" b="63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72" cy="227965"/>
                        </a:xfrm>
                        <a:prstGeom prst="rect">
                          <a:avLst/>
                        </a:prstGeom>
                        <a:noFill/>
                        <a:ln w="9525">
                          <a:noFill/>
                          <a:miter lim="800000"/>
                          <a:headEnd/>
                          <a:tailEnd/>
                        </a:ln>
                      </wps:spPr>
                      <wps:txbx>
                        <w:txbxContent>
                          <w:p w:rsidR="002F7518" w:rsidRPr="00F83611" w:rsidRDefault="002F7518" w:rsidP="002F7518">
                            <w:pPr>
                              <w:contextualSpacing/>
                              <w:rPr>
                                <w:sz w:val="16"/>
                                <w:szCs w:val="16"/>
                              </w:rPr>
                            </w:pPr>
                            <w:r>
                              <w:rPr>
                                <w:sz w:val="16"/>
                                <w:szCs w:val="16"/>
                              </w:rPr>
                              <w:t>Planet</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pt;margin-top:0;width:42.8pt;height:17.9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" filled="f" stroked="f">
                <v:textbox>
                  <w:txbxContent>
                    <w:p w:rsidR="002F7518" w:rsidRPr="00F83611" w:rsidRDefault="002F7518" w:rsidP="002F7518">
                      <w:pPr>
                        <w:contextualSpacing/>
                        <w:rPr>
                          <w:sz w:val="16"/>
                          <w:szCs w:val="16"/>
                        </w:rPr>
                      </w:pPr>
                      <w:r>
                        <w:rPr>
                          <w:sz w:val="16"/>
                          <w:szCs w:val="16"/>
                        </w:rPr>
                        <w:t>Planet</w:t>
                      </w:r>
                    </w:p>
                  </w:txbxContent>
                </v:textbox>
              </v:shape>
            </w:pict>
          </mc:Fallback>
        </mc:AlternateContent>
      </w:r>
      <w:r w:rsidR="00185C56">
        <w:rPr>
          <w:rFonts w:ascii="Arial" w:hAnsi="Arial"/>
          <w:sz w:val="24"/>
        </w:rPr>
        <w:t xml:space="preserve"> </w:t>
      </w:r>
    </w:p>
    <w:p w:rsidR="005D44B5"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68992" behindDoc="0" locked="0" layoutInCell="1" allowOverlap="1" wp14:anchorId="752EB3F8" wp14:editId="1BBB2A7B">
                <wp:simplePos x="0" y="0"/>
                <wp:positionH relativeFrom="column">
                  <wp:posOffset>366158</wp:posOffset>
                </wp:positionH>
                <wp:positionV relativeFrom="paragraph">
                  <wp:posOffset>69491</wp:posOffset>
                </wp:positionV>
                <wp:extent cx="425697" cy="0"/>
                <wp:effectExtent l="19050" t="57150" r="0" b="76200"/>
                <wp:wrapNone/>
                <wp:docPr id="300" name="Straight Arrow Connector 300"/>
                <wp:cNvGraphicFramePr/>
                <a:graphic xmlns:a="http://schemas.openxmlformats.org/drawingml/2006/main">
                  <a:graphicData uri="http://schemas.microsoft.com/office/word/2010/wordprocessingShape">
                    <wps:wsp>
                      <wps:cNvCnPr/>
                      <wps:spPr>
                        <a:xfrm flipH="1">
                          <a:off x="0" y="0"/>
                          <a:ext cx="425697" cy="0"/>
                        </a:xfrm>
                        <a:prstGeom prst="straightConnector1">
                          <a:avLst/>
                        </a:prstGeom>
                        <a:noFill/>
                        <a:ln w="6350" cap="flat" cmpd="sng" algn="ctr">
                          <a:solidFill>
                            <a:sysClr val="windowText" lastClr="000000"/>
                          </a:solidFill>
                          <a:prstDash val="solid"/>
                          <a:tailEnd type="stealth" w="sm" len="sm"/>
                        </a:ln>
                        <a:effectLst/>
                      </wps:spPr>
                      <wps:bodyPr/>
                    </wps:wsp>
                  </a:graphicData>
                </a:graphic>
                <wp14:sizeRelH relativeFrom="margin">
                  <wp14:pctWidth>0</wp14:pctWidth>
                </wp14:sizeRelH>
              </wp:anchor>
            </w:drawing>
          </mc:Choice>
          <mc:Fallback>
            <w:pict>
              <v:shape id="Straight Arrow Connector 300" o:spid="_x0000_s1026" type="#_x0000_t32" style="position:absolute;margin-left:28.85pt;margin-top:5.45pt;width:33.5pt;height:0;flip:x;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" strokecolor="windowText" strokeweight=".5pt">
                <v:stroke endarrow="classic" endarrowwidth="narrow" endarrowlength="short"/>
              </v:shape>
            </w:pict>
          </mc:Fallback>
        </mc:AlternateContent>
      </w:r>
      <w:r>
        <w:rPr>
          <w:rFonts w:ascii="Arial" w:hAnsi="Arial"/>
          <w:noProof/>
          <w:sz w:val="24"/>
        </w:rPr>
        <mc:AlternateContent>
          <mc:Choice Requires="wps">
            <w:drawing>
              <wp:anchor distT="0" distB="0" distL="114300" distR="114300" simplePos="0" relativeHeight="251679232" behindDoc="0" locked="0" layoutInCell="1" allowOverlap="1" wp14:anchorId="76596E0C" wp14:editId="5FDFB97E">
                <wp:simplePos x="0" y="0"/>
                <wp:positionH relativeFrom="column">
                  <wp:posOffset>16701</wp:posOffset>
                </wp:positionH>
                <wp:positionV relativeFrom="paragraph">
                  <wp:posOffset>70865</wp:posOffset>
                </wp:positionV>
                <wp:extent cx="1599941" cy="1600200"/>
                <wp:effectExtent l="0" t="0" r="19685" b="19050"/>
                <wp:wrapNone/>
                <wp:docPr id="291" name="Oval 291"/>
                <wp:cNvGraphicFramePr/>
                <a:graphic xmlns:a="http://schemas.openxmlformats.org/drawingml/2006/main">
                  <a:graphicData uri="http://schemas.microsoft.com/office/word/2010/wordprocessingShape">
                    <wps:wsp>
                      <wps:cNvSpPr/>
                      <wps:spPr>
                        <a:xfrm>
                          <a:off x="0" y="0"/>
                          <a:ext cx="1599941" cy="1600200"/>
                        </a:xfrm>
                        <a:prstGeom prst="ellipse">
                          <a:avLst/>
                        </a:prstGeom>
                        <a:no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26" style="position:absolute;margin-left:1.3pt;margin-top:5.6pt;width:126pt;height:126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" filled="f" strokecolor="windowText" strokeweight="1pt">
                <v:stroke dashstyle="dash"/>
              </v:oval>
            </w:pict>
          </mc:Fallback>
        </mc:AlternateContent>
      </w:r>
      <w:r>
        <w:rPr>
          <w:rFonts w:ascii="Arial" w:hAnsi="Arial"/>
          <w:noProof/>
          <w:sz w:val="24"/>
        </w:rPr>
        <mc:AlternateContent>
          <mc:Choice Requires="wps">
            <w:drawing>
              <wp:anchor distT="0" distB="0" distL="114300" distR="114300" simplePos="0" relativeHeight="251643392" behindDoc="0" locked="0" layoutInCell="1" allowOverlap="1" wp14:anchorId="24DC0FA2" wp14:editId="2950932B">
                <wp:simplePos x="0" y="0"/>
                <wp:positionH relativeFrom="column">
                  <wp:posOffset>786197</wp:posOffset>
                </wp:positionH>
                <wp:positionV relativeFrom="paragraph">
                  <wp:posOffset>48005</wp:posOffset>
                </wp:positionV>
                <wp:extent cx="45713" cy="45720"/>
                <wp:effectExtent l="0" t="0" r="12065" b="11430"/>
                <wp:wrapNone/>
                <wp:docPr id="302" name="Oval 302"/>
                <wp:cNvGraphicFramePr/>
                <a:graphic xmlns:a="http://schemas.openxmlformats.org/drawingml/2006/main">
                  <a:graphicData uri="http://schemas.microsoft.com/office/word/2010/wordprocessingShape">
                    <wps:wsp>
                      <wps:cNvSpPr/>
                      <wps:spPr>
                        <a:xfrm>
                          <a:off x="0" y="0"/>
                          <a:ext cx="45713" cy="45720"/>
                        </a:xfrm>
                        <a:prstGeom prst="ellipse">
                          <a:avLst/>
                        </a:prstGeom>
                        <a:solidFill>
                          <a:srgbClr val="F79646">
                            <a:lumMod val="75000"/>
                          </a:srgbClr>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2" o:spid="_x0000_s1026" style="position:absolute;margin-left:61.9pt;margin-top:3.8pt;width:3.6pt;height:3.6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" fillcolor="#e46c0a" strokecolor="windowText" strokeweight=".25pt"/>
            </w:pict>
          </mc:Fallback>
        </mc:AlternateContent>
      </w:r>
    </w:p>
    <w:p w:rsidR="005D44B5" w:rsidRDefault="0019118E">
      <w:pPr>
        <w:pStyle w:val="PlainText"/>
        <w:rPr>
          <w:rFonts w:ascii="Arial" w:hAnsi="Arial"/>
          <w:sz w:val="24"/>
        </w:rPr>
      </w:pPr>
      <w:r>
        <w:rPr>
          <w:rFonts w:ascii="Arial" w:hAnsi="Arial"/>
          <w:noProof/>
        </w:rPr>
        <mc:AlternateContent>
          <mc:Choice Requires="wps">
            <w:drawing>
              <wp:anchor distT="0" distB="0" distL="114300" distR="114300" simplePos="0" relativeHeight="251632128" behindDoc="0" locked="0" layoutInCell="1" allowOverlap="1" wp14:anchorId="6659ACF3" wp14:editId="194CC55D">
                <wp:simplePos x="0" y="0"/>
                <wp:positionH relativeFrom="column">
                  <wp:posOffset>3222625</wp:posOffset>
                </wp:positionH>
                <wp:positionV relativeFrom="paragraph">
                  <wp:posOffset>29210</wp:posOffset>
                </wp:positionV>
                <wp:extent cx="2861310" cy="27432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4B5" w:rsidRDefault="00185C56">
                            <w:pPr>
                              <w:rPr>
                                <w:rFonts w:ascii="Arial" w:hAnsi="Arial"/>
                              </w:rPr>
                            </w:pPr>
                            <w:r>
                              <w:rPr>
                                <w:rFonts w:ascii="Arial" w:hAnsi="Arial"/>
                              </w:rPr>
                              <w:t>Because a star and its planets orbit a common center of mass, we should observe Doppler shifts in the spectrum of the star.  Figure 1 illustrates this process.  The amount that a frequency of light is shifted is proportional to the velocity of the planet in its orbit around the star and mass of the planet tugging on the star.  Astronomers who are looking for extrasolar planets measure this "wobble" by obtaining Doppler velocity curves.   By using this method, the mass and orbital semi-major axis for an extrasolar planet may be obtained.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53.75pt;margin-top:2.3pt;width:225.3pt;height:3in;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xszhQ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" stroked="f">
                <v:textbox>
                  <w:txbxContent>
                    <w:p w:rsidR="005D44B5" w:rsidRDefault="00185C56">
                      <w:pPr>
                        <w:rPr>
                          <w:rFonts w:ascii="Arial" w:hAnsi="Arial"/>
                        </w:rPr>
                      </w:pPr>
                      <w:r>
                        <w:rPr>
                          <w:rFonts w:ascii="Arial" w:hAnsi="Arial"/>
                        </w:rPr>
                        <w:t>Because a star and its planets orbit a common center of mass, we should observe Doppler shifts in the spectrum of the star.  Figure 1 illustrates this process.  The amount that a frequency of light is shifted is proportional to the velocity of the planet in its orbit around the star and mass of the planet tugging on the star.  Astronomers who are looking for extrasolar planets measure this "wobble" by obtaining Doppler velocity curves.   By using this method, the mass and orbital semi-major axis for an extrasolar planet may be obtained.</w:t>
                      </w:r>
                    </w:p>
                  </w:txbxContent>
                </v:textbox>
              </v:shape>
            </w:pict>
          </mc:Fallback>
        </mc:AlternateContent>
      </w:r>
    </w:p>
    <w:p w:rsidR="002F7518" w:rsidRDefault="0019118E">
      <w:pPr>
        <w:pStyle w:val="PlainText"/>
        <w:rPr>
          <w:rFonts w:ascii="Arial" w:hAnsi="Arial"/>
          <w:sz w:val="24"/>
        </w:rPr>
      </w:pPr>
      <w:r w:rsidRPr="0019118E">
        <w:rPr>
          <w:rFonts w:ascii="Arial" w:hAnsi="Arial"/>
          <w:noProof/>
          <w:sz w:val="24"/>
        </w:rPr>
        <mc:AlternateContent>
          <mc:Choice Requires="wps">
            <w:drawing>
              <wp:anchor distT="0" distB="0" distL="114300" distR="114300" simplePos="0" relativeHeight="251678208" behindDoc="0" locked="0" layoutInCell="1" allowOverlap="1" wp14:anchorId="15AD8B07" wp14:editId="3DBB5473">
                <wp:simplePos x="0" y="0"/>
                <wp:positionH relativeFrom="column">
                  <wp:posOffset>842645</wp:posOffset>
                </wp:positionH>
                <wp:positionV relativeFrom="paragraph">
                  <wp:posOffset>94545</wp:posOffset>
                </wp:positionV>
                <wp:extent cx="1589405" cy="46037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460375"/>
                        </a:xfrm>
                        <a:prstGeom prst="rect">
                          <a:avLst/>
                        </a:prstGeom>
                        <a:solidFill>
                          <a:srgbClr val="FFFFFF"/>
                        </a:solidFill>
                        <a:ln w="9525">
                          <a:noFill/>
                          <a:miter lim="800000"/>
                          <a:headEnd/>
                          <a:tailEnd/>
                        </a:ln>
                      </wps:spPr>
                      <wps:txbx>
                        <w:txbxContent>
                          <w:p w:rsidR="0019118E" w:rsidRDefault="0019118E" w:rsidP="00191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35pt;margin-top:7.45pt;width:125.15pt;height:36.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" stroked="f">
                <v:textbox>
                  <w:txbxContent>
                    <w:p w:rsidR="0019118E" w:rsidRDefault="0019118E" w:rsidP="0019118E"/>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65836199" wp14:editId="7C4412CE">
                <wp:simplePos x="0" y="0"/>
                <wp:positionH relativeFrom="column">
                  <wp:posOffset>744855</wp:posOffset>
                </wp:positionH>
                <wp:positionV relativeFrom="paragraph">
                  <wp:posOffset>66745</wp:posOffset>
                </wp:positionV>
                <wp:extent cx="1880235"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1403985"/>
                        </a:xfrm>
                        <a:prstGeom prst="rect">
                          <a:avLst/>
                        </a:prstGeom>
                        <a:noFill/>
                        <a:ln w="9525">
                          <a:noFill/>
                          <a:miter lim="800000"/>
                          <a:headEnd/>
                          <a:tailEnd/>
                        </a:ln>
                      </wps:spPr>
                      <wps:txbx>
                        <w:txbxContent>
                          <w:p w:rsidR="0019118E" w:rsidRDefault="0019118E" w:rsidP="0019118E">
                            <w:r w:rsidRPr="007E3DCE">
                              <w:drawing>
                                <wp:inline distT="0" distB="0" distL="0" distR="0" wp14:anchorId="7D1FB7A8" wp14:editId="44D590C8">
                                  <wp:extent cx="1506828" cy="721217"/>
                                  <wp:effectExtent l="0" t="0" r="0" b="317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087" cy="72517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8.65pt;margin-top:5.25pt;width:148.05pt;height:110.5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" filled="f" stroked="f">
                <v:textbox style="mso-fit-shape-to-text:t">
                  <w:txbxContent>
                    <w:p w:rsidR="0019118E" w:rsidRDefault="0019118E" w:rsidP="0019118E">
                      <w:r w:rsidRPr="007E3DCE">
                        <w:drawing>
                          <wp:inline distT="0" distB="0" distL="0" distR="0" wp14:anchorId="7D1FB7A8" wp14:editId="44D590C8">
                            <wp:extent cx="1506828" cy="721217"/>
                            <wp:effectExtent l="0" t="0" r="0" b="317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087" cy="725170"/>
                                    </a:xfrm>
                                    <a:prstGeom prst="rect">
                                      <a:avLst/>
                                    </a:prstGeom>
                                    <a:noFill/>
                                    <a:ln>
                                      <a:noFill/>
                                    </a:ln>
                                  </pic:spPr>
                                </pic:pic>
                              </a:graphicData>
                            </a:graphic>
                          </wp:inline>
                        </w:drawing>
                      </w:r>
                    </w:p>
                  </w:txbxContent>
                </v:textbox>
              </v:shape>
            </w:pict>
          </mc:Fallback>
        </mc:AlternateContent>
      </w:r>
      <w:r>
        <w:rPr>
          <w:rFonts w:ascii="Arial" w:hAnsi="Arial"/>
          <w:noProof/>
          <w:sz w:val="24"/>
        </w:rPr>
        <mc:AlternateContent>
          <mc:Choice Requires="wpg">
            <w:drawing>
              <wp:anchor distT="0" distB="0" distL="114300" distR="114300" simplePos="0" relativeHeight="251682304" behindDoc="0" locked="0" layoutInCell="1" allowOverlap="1" wp14:anchorId="5A925C13" wp14:editId="3BE32CAE">
                <wp:simplePos x="0" y="0"/>
                <wp:positionH relativeFrom="column">
                  <wp:posOffset>2383155</wp:posOffset>
                </wp:positionH>
                <wp:positionV relativeFrom="paragraph">
                  <wp:posOffset>154870</wp:posOffset>
                </wp:positionV>
                <wp:extent cx="954405" cy="898525"/>
                <wp:effectExtent l="0" t="0" r="0" b="0"/>
                <wp:wrapNone/>
                <wp:docPr id="293" name="Group 293"/>
                <wp:cNvGraphicFramePr/>
                <a:graphic xmlns:a="http://schemas.openxmlformats.org/drawingml/2006/main">
                  <a:graphicData uri="http://schemas.microsoft.com/office/word/2010/wordprocessingGroup">
                    <wpg:wgp>
                      <wpg:cNvGrpSpPr/>
                      <wpg:grpSpPr>
                        <a:xfrm>
                          <a:off x="0" y="0"/>
                          <a:ext cx="954405" cy="898525"/>
                          <a:chOff x="26126" y="0"/>
                          <a:chExt cx="954949" cy="898525"/>
                        </a:xfrm>
                      </wpg:grpSpPr>
                      <wps:wsp>
                        <wps:cNvPr id="294" name="Oval 294"/>
                        <wps:cNvSpPr/>
                        <wps:spPr>
                          <a:xfrm>
                            <a:off x="60960" y="385536"/>
                            <a:ext cx="45719" cy="123825"/>
                          </a:xfrm>
                          <a:prstGeom prst="ellipse">
                            <a:avLst/>
                          </a:prstGeom>
                          <a:solidFill>
                            <a:sysClr val="windowText" lastClr="000000"/>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flipH="1">
                            <a:off x="26126" y="498748"/>
                            <a:ext cx="375194" cy="118110"/>
                          </a:xfrm>
                          <a:prstGeom prst="line">
                            <a:avLst/>
                          </a:prstGeom>
                          <a:noFill/>
                          <a:ln w="9525" cap="flat" cmpd="sng" algn="ctr">
                            <a:solidFill>
                              <a:sysClr val="windowText" lastClr="000000"/>
                            </a:solidFill>
                            <a:prstDash val="solid"/>
                          </a:ln>
                          <a:effectLst/>
                        </wps:spPr>
                        <wps:bodyPr/>
                      </wps:wsp>
                      <wps:wsp>
                        <wps:cNvPr id="296" name="Straight Connector 296"/>
                        <wps:cNvCnPr/>
                        <wps:spPr>
                          <a:xfrm>
                            <a:off x="39188" y="281033"/>
                            <a:ext cx="361950" cy="218440"/>
                          </a:xfrm>
                          <a:prstGeom prst="line">
                            <a:avLst/>
                          </a:prstGeom>
                          <a:noFill/>
                          <a:ln w="9525" cap="flat" cmpd="sng" algn="ctr">
                            <a:solidFill>
                              <a:sysClr val="windowText" lastClr="000000"/>
                            </a:solidFill>
                            <a:prstDash val="solid"/>
                          </a:ln>
                          <a:effectLst/>
                        </wps:spPr>
                        <wps:bodyPr/>
                      </wps:wsp>
                      <wps:wsp>
                        <wps:cNvPr id="297" name="Arc 297"/>
                        <wps:cNvSpPr/>
                        <wps:spPr>
                          <a:xfrm rot="13581634">
                            <a:off x="68580" y="-13970"/>
                            <a:ext cx="898525" cy="926465"/>
                          </a:xfrm>
                          <a:prstGeom prst="arc">
                            <a:avLst>
                              <a:gd name="adj1" fmla="val 17646401"/>
                              <a:gd name="adj2" fmla="val 1984128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3" o:spid="_x0000_s1026" style="position:absolute;margin-left:187.65pt;margin-top:12.2pt;width:75.15pt;height:70.75pt;z-index:251682304" coordorigin="261" coordsize="9549,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">
                <v:oval id="Oval 294" o:spid="_x0000_s1027" style="position:absolute;left:609;top:3855;width:45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3umcMA&#10;AADcAAAADwAAAGRycy9kb3ducmV2LnhtbESPQYvCMBSE7wv+h/AEb2uqiK7VKCIWisseVj14fDTP&#10;pti8lCZq/fdGWNjjMDPfMMt1Z2txp9ZXjhWMhgkI4sLpiksFp2P2+QXCB2SNtWNS8CQP61XvY4mp&#10;dg/+pfshlCJC2KeowITQpFL6wpBFP3QNcfQurrUYomxLqVt8RLit5ThJptJixXHBYENbQ8X1cLMK&#10;MrYn3Jv5Oc+zXRdmPzNjd99KDfrdZgEiUBf+w3/tXCsYzyf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3umcMAAADcAAAADwAAAAAAAAAAAAAAAACYAgAAZHJzL2Rv&#10;d25yZXYueG1sUEsFBgAAAAAEAAQA9QAAAIgDAAAAAA==&#10;" fillcolor="windowText" strokecolor="windowText" strokeweight=".5pt"/>
                <v:line id="Straight Connector 295" o:spid="_x0000_s1028" style="position:absolute;flip:x;visibility:visible;mso-wrap-style:square" from="261,4987" to="4013,6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cBEscAAADcAAAADwAAAGRycy9kb3ducmV2LnhtbESPzW7CMBCE70h9B2sr9VYcIoHaFIPK&#10;n8SJUsolt228jdPE6yh2IfD0daVKHEcz841mOu9tI07U+cqxgtEwAUFcOF1xqeD4sXl8AuEDssbG&#10;MSm4kIf57G4wxUy7M7/T6RBKESHsM1RgQmgzKX1hyKIfupY4el+usxii7EqpOzxHuG1kmiQTabHi&#10;uGCwpaWhoj78WAWr677e5Xme1s2bOY7Wi/Z79Zkr9XDfv76ACNSHW/i/vdUK0u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xwESxwAAANwAAAAPAAAAAAAA&#10;AAAAAAAAAKECAABkcnMvZG93bnJldi54bWxQSwUGAAAAAAQABAD5AAAAlQMAAAAA&#10;" strokecolor="windowText"/>
                <v:line id="Straight Connector 296" o:spid="_x0000_s1029" style="position:absolute;visibility:visible;mso-wrap-style:square" from="391,2810" to="4011,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J3cYAAADcAAAADwAAAGRycy9kb3ducmV2LnhtbESPQWvCQBSE7wX/w/IEL6VuKhLS6Coi&#10;FTzaWEKPj+xzE82+TbNbjf313UKhx2FmvmGW68G24kq9bxwreJ4mIIgrpxs2Ct6Pu6cMhA/IGlvH&#10;pOBOHtar0cMSc+1u/EbXIhgRIexzVFCH0OVS+qomi37qOuLonVxvMUTZG6l7vEW4beUsSVJpseG4&#10;UGNH25qqS/FlFZjt+fHzozh/z0P6mrnd/FCWp41Sk/GwWYAINIT/8F97rxXMXlL4PROP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Zid3GAAAA3AAAAA8AAAAAAAAA&#10;AAAAAAAAoQIAAGRycy9kb3ducmV2LnhtbFBLBQYAAAAABAAEAPkAAACUAwAAAAA=&#10;" strokecolor="windowText"/>
                <v:shape id="Arc 297" o:spid="_x0000_s1030" style="position:absolute;left:685;top:-139;width:8985;height:9264;rotation:-8758194fd;visibility:visible;mso-wrap-style:square;v-text-anchor:middle" coordsize="898525,92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iOcYA&#10;AADcAAAADwAAAGRycy9kb3ducmV2LnhtbESP3U7CQBSE7014h80h4cbA1lV+rCxEFBIutfAAx+6x&#10;LXTPNt2VVp+eNTHxcjIz32SW697W4kKtrxxruJskIIhzZyouNBwPu/EChA/IBmvHpOGbPKxXg5sl&#10;psZ1/E6XLBQiQtinqKEMoUml9HlJFv3ENcTR+3StxRBlW0jTYhfhtpYqSWbSYsVxocSGXkrKz9mX&#10;1eB3t5vtR7Z9ve+m8odPD0rxm9J6NOyfn0AE6sN/+K+9NxrU4xx+z8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iOcYAAADcAAAADwAAAAAAAAAAAAAAAACYAgAAZHJz&#10;L2Rvd25yZXYueG1sUEsFBgAAAAAEAAQA9QAAAIsDAAAAAA==&#10;" path="m637475,42610nsc725238,84361,797603,154182,843824,241707l449263,463233,637475,42610xem637475,42610nfc725238,84361,797603,154182,843824,241707e" filled="f" strokecolor="windowText">
                  <v:path arrowok="t" o:connecttype="custom" o:connectlocs="637475,42610;843824,241707" o:connectangles="0,0"/>
                </v:shape>
              </v:group>
            </w:pict>
          </mc:Fallback>
        </mc:AlternateContent>
      </w:r>
      <w:r>
        <w:rPr>
          <w:rFonts w:ascii="Arial" w:hAnsi="Arial"/>
          <w:noProof/>
          <w:sz w:val="24"/>
        </w:rPr>
        <mc:AlternateContent>
          <mc:Choice Requires="wps">
            <w:drawing>
              <wp:anchor distT="0" distB="0" distL="114300" distR="114300" simplePos="0" relativeHeight="251681280" behindDoc="0" locked="0" layoutInCell="1" allowOverlap="1" wp14:anchorId="1535D8A5" wp14:editId="4DC4E5B7">
                <wp:simplePos x="0" y="0"/>
                <wp:positionH relativeFrom="column">
                  <wp:posOffset>296056</wp:posOffset>
                </wp:positionH>
                <wp:positionV relativeFrom="paragraph">
                  <wp:posOffset>42925</wp:posOffset>
                </wp:positionV>
                <wp:extent cx="703974" cy="230124"/>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974" cy="230124"/>
                        </a:xfrm>
                        <a:prstGeom prst="rect">
                          <a:avLst/>
                        </a:prstGeom>
                        <a:noFill/>
                        <a:ln w="9525">
                          <a:noFill/>
                          <a:miter lim="800000"/>
                          <a:headEnd/>
                          <a:tailEnd/>
                        </a:ln>
                      </wps:spPr>
                      <wps:txbx>
                        <w:txbxContent>
                          <w:p w:rsidR="002F7518" w:rsidRPr="00F83611" w:rsidRDefault="002F7518" w:rsidP="002F7518">
                            <w:pPr>
                              <w:contextualSpacing/>
                              <w:rPr>
                                <w:sz w:val="16"/>
                                <w:szCs w:val="16"/>
                              </w:rPr>
                            </w:pPr>
                            <w:r>
                              <w:rPr>
                                <w:sz w:val="16"/>
                                <w:szCs w:val="16"/>
                              </w:rPr>
                              <w:t>Star’s orbit</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23.3pt;margin-top:3.4pt;width:55.45pt;height:18.1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" filled="f" stroked="f">
                <v:textbox>
                  <w:txbxContent>
                    <w:p w:rsidR="002F7518" w:rsidRPr="00F83611" w:rsidRDefault="002F7518" w:rsidP="002F7518">
                      <w:pPr>
                        <w:contextualSpacing/>
                        <w:rPr>
                          <w:sz w:val="16"/>
                          <w:szCs w:val="16"/>
                        </w:rPr>
                      </w:pPr>
                      <w:r>
                        <w:rPr>
                          <w:sz w:val="16"/>
                          <w:szCs w:val="16"/>
                        </w:rPr>
                        <w:t>Star’s orbit</w:t>
                      </w:r>
                    </w:p>
                  </w:txbxContent>
                </v:textbox>
              </v:shape>
            </w:pict>
          </mc:Fallback>
        </mc:AlternateContent>
      </w:r>
    </w:p>
    <w:p w:rsidR="002F7518"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42368" behindDoc="0" locked="0" layoutInCell="1" allowOverlap="1" wp14:anchorId="336C9E3A" wp14:editId="68FEE96A">
                <wp:simplePos x="0" y="0"/>
                <wp:positionH relativeFrom="column">
                  <wp:posOffset>666836</wp:posOffset>
                </wp:positionH>
                <wp:positionV relativeFrom="paragraph">
                  <wp:posOffset>37845</wp:posOffset>
                </wp:positionV>
                <wp:extent cx="119996" cy="174625"/>
                <wp:effectExtent l="0" t="0" r="33020" b="15875"/>
                <wp:wrapNone/>
                <wp:docPr id="299" name="Straight Arrow Connector 299"/>
                <wp:cNvGraphicFramePr/>
                <a:graphic xmlns:a="http://schemas.openxmlformats.org/drawingml/2006/main">
                  <a:graphicData uri="http://schemas.microsoft.com/office/word/2010/wordprocessingShape">
                    <wps:wsp>
                      <wps:cNvCnPr/>
                      <wps:spPr>
                        <a:xfrm flipH="1" flipV="1">
                          <a:off x="0" y="0"/>
                          <a:ext cx="119996" cy="174625"/>
                        </a:xfrm>
                        <a:prstGeom prst="straightConnector1">
                          <a:avLst/>
                        </a:prstGeom>
                        <a:noFill/>
                        <a:ln w="3175" cap="flat" cmpd="sng" algn="ctr">
                          <a:solidFill>
                            <a:sysClr val="windowText" lastClr="000000"/>
                          </a:solidFill>
                          <a:prstDash val="solid"/>
                          <a:tailEnd type="none" w="sm" len="sm"/>
                        </a:ln>
                        <a:effectLst/>
                      </wps:spPr>
                      <wps:bodyPr/>
                    </wps:wsp>
                  </a:graphicData>
                </a:graphic>
              </wp:anchor>
            </w:drawing>
          </mc:Choice>
          <mc:Fallback>
            <w:pict>
              <v:shape id="Straight Arrow Connector 299" o:spid="_x0000_s1026" type="#_x0000_t32" style="position:absolute;margin-left:52.5pt;margin-top:3pt;width:9.45pt;height:13.75pt;flip:x y;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" strokecolor="windowText" strokeweight=".25pt">
                <v:stroke endarrowwidth="narrow" endarrowlength="short"/>
              </v:shape>
            </w:pict>
          </mc:Fallback>
        </mc:AlternateContent>
      </w:r>
    </w:p>
    <w:p w:rsidR="002F7518"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80256" behindDoc="0" locked="0" layoutInCell="1" allowOverlap="1" wp14:anchorId="164D7940" wp14:editId="35315BC0">
                <wp:simplePos x="0" y="0"/>
                <wp:positionH relativeFrom="column">
                  <wp:posOffset>676994</wp:posOffset>
                </wp:positionH>
                <wp:positionV relativeFrom="paragraph">
                  <wp:posOffset>37845</wp:posOffset>
                </wp:positionV>
                <wp:extent cx="274276" cy="274320"/>
                <wp:effectExtent l="0" t="0" r="12065" b="11430"/>
                <wp:wrapNone/>
                <wp:docPr id="292" name="Oval 292"/>
                <wp:cNvGraphicFramePr/>
                <a:graphic xmlns:a="http://schemas.openxmlformats.org/drawingml/2006/main">
                  <a:graphicData uri="http://schemas.microsoft.com/office/word/2010/wordprocessingShape">
                    <wps:wsp>
                      <wps:cNvSpPr/>
                      <wps:spPr>
                        <a:xfrm>
                          <a:off x="0" y="0"/>
                          <a:ext cx="274276" cy="274320"/>
                        </a:xfrm>
                        <a:prstGeom prst="ellipse">
                          <a:avLst/>
                        </a:prstGeom>
                        <a:no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53.3pt;margin-top:3pt;width:21.6pt;height:21.6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" filled="f" strokecolor="windowText" strokeweight="1pt">
                <v:stroke dashstyle="dash"/>
              </v:oval>
            </w:pict>
          </mc:Fallback>
        </mc:AlternateContent>
      </w:r>
      <w:r>
        <w:rPr>
          <w:rFonts w:ascii="Arial" w:hAnsi="Arial"/>
          <w:noProof/>
          <w:sz w:val="24"/>
        </w:rPr>
        <mc:AlternateContent>
          <mc:Choice Requires="wps">
            <w:drawing>
              <wp:anchor distT="0" distB="0" distL="114300" distR="114300" simplePos="0" relativeHeight="251645440" behindDoc="0" locked="0" layoutInCell="1" allowOverlap="1" wp14:anchorId="4199A3E0" wp14:editId="3E309B05">
                <wp:simplePos x="0" y="0"/>
                <wp:positionH relativeFrom="column">
                  <wp:posOffset>-18853</wp:posOffset>
                </wp:positionH>
                <wp:positionV relativeFrom="paragraph">
                  <wp:posOffset>20065</wp:posOffset>
                </wp:positionV>
                <wp:extent cx="651404" cy="370840"/>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404" cy="370840"/>
                        </a:xfrm>
                        <a:prstGeom prst="rect">
                          <a:avLst/>
                        </a:prstGeom>
                        <a:noFill/>
                        <a:ln w="9525">
                          <a:noFill/>
                          <a:miter lim="800000"/>
                          <a:headEnd/>
                          <a:tailEnd/>
                        </a:ln>
                      </wps:spPr>
                      <wps:txbx>
                        <w:txbxContent>
                          <w:p w:rsidR="002F7518" w:rsidRDefault="002F7518" w:rsidP="002F7518">
                            <w:pPr>
                              <w:contextualSpacing/>
                              <w:rPr>
                                <w:sz w:val="16"/>
                                <w:szCs w:val="16"/>
                              </w:rPr>
                            </w:pPr>
                            <w:r w:rsidRPr="00F83611">
                              <w:rPr>
                                <w:sz w:val="16"/>
                                <w:szCs w:val="16"/>
                              </w:rPr>
                              <w:t xml:space="preserve">Center of </w:t>
                            </w:r>
                          </w:p>
                          <w:p w:rsidR="002F7518" w:rsidRPr="00F83611" w:rsidRDefault="002F7518" w:rsidP="002F7518">
                            <w:pPr>
                              <w:contextualSpacing/>
                              <w:rPr>
                                <w:sz w:val="16"/>
                                <w:szCs w:val="16"/>
                              </w:rPr>
                            </w:pPr>
                            <w:r>
                              <w:rPr>
                                <w:sz w:val="16"/>
                                <w:szCs w:val="16"/>
                              </w:rPr>
                              <w:t xml:space="preserve">    </w:t>
                            </w:r>
                            <w:r w:rsidRPr="00F83611">
                              <w:rPr>
                                <w:sz w:val="16"/>
                                <w:szCs w:val="16"/>
                              </w:rPr>
                              <w:t>mass</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5pt;margin-top:1.6pt;width:51.3pt;height:29.2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" filled="f" stroked="f">
                <v:textbox>
                  <w:txbxContent>
                    <w:p w:rsidR="002F7518" w:rsidRDefault="002F7518" w:rsidP="002F7518">
                      <w:pPr>
                        <w:contextualSpacing/>
                        <w:rPr>
                          <w:sz w:val="16"/>
                          <w:szCs w:val="16"/>
                        </w:rPr>
                      </w:pPr>
                      <w:r w:rsidRPr="00F83611">
                        <w:rPr>
                          <w:sz w:val="16"/>
                          <w:szCs w:val="16"/>
                        </w:rPr>
                        <w:t xml:space="preserve">Center of </w:t>
                      </w:r>
                    </w:p>
                    <w:p w:rsidR="002F7518" w:rsidRPr="00F83611" w:rsidRDefault="002F7518" w:rsidP="002F7518">
                      <w:pPr>
                        <w:contextualSpacing/>
                        <w:rPr>
                          <w:sz w:val="16"/>
                          <w:szCs w:val="16"/>
                        </w:rPr>
                      </w:pPr>
                      <w:r>
                        <w:rPr>
                          <w:sz w:val="16"/>
                          <w:szCs w:val="16"/>
                        </w:rPr>
                        <w:t xml:space="preserve">    </w:t>
                      </w:r>
                      <w:r w:rsidRPr="00F83611">
                        <w:rPr>
                          <w:sz w:val="16"/>
                          <w:szCs w:val="16"/>
                        </w:rPr>
                        <w:t>mass</w:t>
                      </w:r>
                    </w:p>
                  </w:txbxContent>
                </v:textbox>
              </v:shape>
            </w:pict>
          </mc:Fallback>
        </mc:AlternateContent>
      </w:r>
      <w:r>
        <w:rPr>
          <w:rFonts w:ascii="Arial" w:hAnsi="Arial"/>
          <w:noProof/>
          <w:sz w:val="24"/>
        </w:rPr>
        <mc:AlternateContent>
          <mc:Choice Requires="wps">
            <w:drawing>
              <wp:anchor distT="0" distB="0" distL="114300" distR="114300" simplePos="0" relativeHeight="251647488" behindDoc="0" locked="0" layoutInCell="1" allowOverlap="1" wp14:anchorId="69B7F611" wp14:editId="5167CF8E">
                <wp:simplePos x="0" y="0"/>
                <wp:positionH relativeFrom="column">
                  <wp:posOffset>806513</wp:posOffset>
                </wp:positionH>
                <wp:positionV relativeFrom="paragraph">
                  <wp:posOffset>164845</wp:posOffset>
                </wp:positionV>
                <wp:extent cx="17777" cy="17145"/>
                <wp:effectExtent l="0" t="0" r="20955" b="20955"/>
                <wp:wrapNone/>
                <wp:docPr id="308" name="Oval 308"/>
                <wp:cNvGraphicFramePr/>
                <a:graphic xmlns:a="http://schemas.openxmlformats.org/drawingml/2006/main">
                  <a:graphicData uri="http://schemas.microsoft.com/office/word/2010/wordprocessingShape">
                    <wps:wsp>
                      <wps:cNvSpPr/>
                      <wps:spPr>
                        <a:xfrm>
                          <a:off x="0" y="0"/>
                          <a:ext cx="17777" cy="17145"/>
                        </a:xfrm>
                        <a:prstGeom prst="ellips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8" o:spid="_x0000_s1026" style="position:absolute;margin-left:63.5pt;margin-top:13pt;width:1.4pt;height:1.3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" fillcolor="windowText" strokecolor="windowText" strokeweight="1pt"/>
            </w:pict>
          </mc:Fallback>
        </mc:AlternateContent>
      </w:r>
    </w:p>
    <w:p w:rsidR="002F7518" w:rsidRDefault="0019118E">
      <w:pPr>
        <w:pStyle w:val="PlainText"/>
        <w:rPr>
          <w:rFonts w:ascii="Arial" w:hAnsi="Arial"/>
          <w:sz w:val="24"/>
        </w:rPr>
      </w:pPr>
      <w:r w:rsidRPr="0019118E">
        <w:rPr>
          <w:rFonts w:ascii="Arial" w:hAnsi="Arial"/>
          <w:noProof/>
          <w:sz w:val="24"/>
        </w:rPr>
        <mc:AlternateContent>
          <mc:Choice Requires="wps">
            <w:drawing>
              <wp:anchor distT="0" distB="0" distL="114300" distR="114300" simplePos="0" relativeHeight="251674112" behindDoc="0" locked="0" layoutInCell="1" allowOverlap="1" wp14:anchorId="640DA1D8" wp14:editId="7A06C963">
                <wp:simplePos x="0" y="0"/>
                <wp:positionH relativeFrom="column">
                  <wp:posOffset>837565</wp:posOffset>
                </wp:positionH>
                <wp:positionV relativeFrom="paragraph">
                  <wp:posOffset>167005</wp:posOffset>
                </wp:positionV>
                <wp:extent cx="1642110" cy="588010"/>
                <wp:effectExtent l="0" t="0" r="0" b="254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588010"/>
                        </a:xfrm>
                        <a:prstGeom prst="rect">
                          <a:avLst/>
                        </a:prstGeom>
                        <a:solidFill>
                          <a:srgbClr val="FFFFFF"/>
                        </a:solidFill>
                        <a:ln w="9525">
                          <a:noFill/>
                          <a:miter lim="800000"/>
                          <a:headEnd/>
                          <a:tailEnd/>
                        </a:ln>
                      </wps:spPr>
                      <wps:txbx>
                        <w:txbxContent>
                          <w:p w:rsidR="0019118E" w:rsidRDefault="0019118E" w:rsidP="00191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5.95pt;margin-top:13.15pt;width:129.3pt;height:46.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" stroked="f">
                <v:textbox>
                  <w:txbxContent>
                    <w:p w:rsidR="0019118E" w:rsidRDefault="0019118E" w:rsidP="0019118E"/>
                  </w:txbxContent>
                </v:textbox>
              </v:shape>
            </w:pict>
          </mc:Fallback>
        </mc:AlternateContent>
      </w:r>
      <w:r>
        <w:rPr>
          <w:rFonts w:ascii="Arial" w:hAnsi="Arial"/>
          <w:noProof/>
          <w:sz w:val="24"/>
        </w:rPr>
        <mc:AlternateContent>
          <mc:Choice Requires="wps">
            <w:drawing>
              <wp:anchor distT="0" distB="0" distL="114300" distR="114300" simplePos="0" relativeHeight="251635200" behindDoc="0" locked="0" layoutInCell="1" allowOverlap="1" wp14:anchorId="21B27812" wp14:editId="56B505BB">
                <wp:simplePos x="0" y="0"/>
                <wp:positionH relativeFrom="column">
                  <wp:posOffset>494144</wp:posOffset>
                </wp:positionH>
                <wp:positionV relativeFrom="paragraph">
                  <wp:posOffset>2285</wp:posOffset>
                </wp:positionV>
                <wp:extent cx="276815" cy="635"/>
                <wp:effectExtent l="0" t="0" r="28575" b="37465"/>
                <wp:wrapNone/>
                <wp:docPr id="31" name="Straight Arrow Connector 31"/>
                <wp:cNvGraphicFramePr/>
                <a:graphic xmlns:a="http://schemas.openxmlformats.org/drawingml/2006/main">
                  <a:graphicData uri="http://schemas.microsoft.com/office/word/2010/wordprocessingShape">
                    <wps:wsp>
                      <wps:cNvCnPr/>
                      <wps:spPr>
                        <a:xfrm flipV="1">
                          <a:off x="0" y="0"/>
                          <a:ext cx="276815" cy="635"/>
                        </a:xfrm>
                        <a:prstGeom prst="straightConnector1">
                          <a:avLst/>
                        </a:prstGeom>
                        <a:noFill/>
                        <a:ln w="3175" cap="flat" cmpd="sng" algn="ctr">
                          <a:solidFill>
                            <a:sysClr val="windowText" lastClr="000000"/>
                          </a:solidFill>
                          <a:prstDash val="solid"/>
                          <a:tailEnd type="none" w="sm" len="sm"/>
                        </a:ln>
                        <a:effectLst/>
                      </wps:spPr>
                      <wps:bodyPr/>
                    </wps:wsp>
                  </a:graphicData>
                </a:graphic>
              </wp:anchor>
            </w:drawing>
          </mc:Choice>
          <mc:Fallback>
            <w:pict>
              <v:shape id="Straight Arrow Connector 31" o:spid="_x0000_s1026" type="#_x0000_t32" style="position:absolute;margin-left:38.9pt;margin-top:.2pt;width:21.8pt;height:.05pt;flip: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" strokecolor="windowText" strokeweight=".25pt">
                <v:stroke endarrowwidth="narrow" endarrowlength="short"/>
              </v:shape>
            </w:pict>
          </mc:Fallback>
        </mc:AlternateContent>
      </w:r>
      <w:r>
        <w:rPr>
          <w:rFonts w:ascii="Arial" w:hAnsi="Arial"/>
          <w:noProof/>
          <w:sz w:val="24"/>
        </w:rPr>
        <mc:AlternateContent>
          <mc:Choice Requires="wps">
            <w:drawing>
              <wp:anchor distT="0" distB="0" distL="114300" distR="114300" simplePos="0" relativeHeight="251636224" behindDoc="0" locked="0" layoutInCell="1" allowOverlap="1" wp14:anchorId="79A9C3CD" wp14:editId="00C98CC2">
                <wp:simplePos x="0" y="0"/>
                <wp:positionH relativeFrom="column">
                  <wp:posOffset>844607</wp:posOffset>
                </wp:positionH>
                <wp:positionV relativeFrom="paragraph">
                  <wp:posOffset>136905</wp:posOffset>
                </wp:positionV>
                <wp:extent cx="239991" cy="0"/>
                <wp:effectExtent l="0" t="57150" r="46355" b="76200"/>
                <wp:wrapNone/>
                <wp:docPr id="288" name="Straight Arrow Connector 288"/>
                <wp:cNvGraphicFramePr/>
                <a:graphic xmlns:a="http://schemas.openxmlformats.org/drawingml/2006/main">
                  <a:graphicData uri="http://schemas.microsoft.com/office/word/2010/wordprocessingShape">
                    <wps:wsp>
                      <wps:cNvCnPr/>
                      <wps:spPr>
                        <a:xfrm>
                          <a:off x="0" y="0"/>
                          <a:ext cx="239991" cy="0"/>
                        </a:xfrm>
                        <a:prstGeom prst="straightConnector1">
                          <a:avLst/>
                        </a:prstGeom>
                        <a:noFill/>
                        <a:ln w="6350" cap="flat" cmpd="sng" algn="ctr">
                          <a:solidFill>
                            <a:sysClr val="windowText" lastClr="000000"/>
                          </a:solidFill>
                          <a:prstDash val="solid"/>
                          <a:tailEnd type="stealth" w="sm" len="sm"/>
                        </a:ln>
                        <a:effectLst/>
                      </wps:spPr>
                      <wps:bodyPr/>
                    </wps:wsp>
                  </a:graphicData>
                </a:graphic>
              </wp:anchor>
            </w:drawing>
          </mc:Choice>
          <mc:Fallback>
            <w:pict>
              <v:shape id="Straight Arrow Connector 288" o:spid="_x0000_s1026" type="#_x0000_t32" style="position:absolute;margin-left:66.5pt;margin-top:10.8pt;width:18.9pt;height:0;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" strokecolor="windowText" strokeweight=".5pt">
                <v:stroke endarrow="classic" endarrowwidth="narrow" endarrowlength="short"/>
              </v:shape>
            </w:pict>
          </mc:Fallback>
        </mc:AlternateContent>
      </w:r>
      <w:r>
        <w:rPr>
          <w:rFonts w:ascii="Arial" w:hAnsi="Arial"/>
          <w:noProof/>
          <w:sz w:val="24"/>
        </w:rPr>
        <mc:AlternateContent>
          <mc:Choice Requires="wps">
            <w:drawing>
              <wp:anchor distT="0" distB="0" distL="114300" distR="114300" simplePos="0" relativeHeight="251644416" behindDoc="0" locked="0" layoutInCell="1" allowOverlap="1" wp14:anchorId="4F299690" wp14:editId="0981F2FA">
                <wp:simplePos x="0" y="0"/>
                <wp:positionH relativeFrom="column">
                  <wp:posOffset>783657</wp:posOffset>
                </wp:positionH>
                <wp:positionV relativeFrom="paragraph">
                  <wp:posOffset>103885</wp:posOffset>
                </wp:positionV>
                <wp:extent cx="63490" cy="63500"/>
                <wp:effectExtent l="0" t="0" r="13335" b="12700"/>
                <wp:wrapNone/>
                <wp:docPr id="304" name="Oval 304"/>
                <wp:cNvGraphicFramePr/>
                <a:graphic xmlns:a="http://schemas.openxmlformats.org/drawingml/2006/main">
                  <a:graphicData uri="http://schemas.microsoft.com/office/word/2010/wordprocessingShape">
                    <wps:wsp>
                      <wps:cNvSpPr/>
                      <wps:spPr>
                        <a:xfrm>
                          <a:off x="0" y="0"/>
                          <a:ext cx="63490" cy="63500"/>
                        </a:xfrm>
                        <a:prstGeom prst="ellipse">
                          <a:avLst/>
                        </a:prstGeom>
                        <a:solidFill>
                          <a:srgbClr val="FFFF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4" o:spid="_x0000_s1026" style="position:absolute;margin-left:61.7pt;margin-top:8.2pt;width:5pt;height: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" fillcolor="yellow" strokecolor="windowText" strokeweight=".25pt"/>
            </w:pict>
          </mc:Fallback>
        </mc:AlternateContent>
      </w:r>
    </w:p>
    <w:p w:rsidR="002F7518" w:rsidRDefault="00F25765">
      <w:pPr>
        <w:pStyle w:val="PlainText"/>
        <w:rPr>
          <w:rFonts w:ascii="Arial" w:hAnsi="Arial"/>
          <w:sz w:val="24"/>
        </w:rPr>
      </w:pPr>
      <w:r w:rsidRPr="00F25765">
        <w:rPr>
          <w:rFonts w:ascii="Arial" w:hAnsi="Arial"/>
          <w:noProof/>
          <w:sz w:val="24"/>
        </w:rPr>
        <mc:AlternateContent>
          <mc:Choice Requires="wps">
            <w:drawing>
              <wp:anchor distT="0" distB="0" distL="114300" distR="114300" simplePos="0" relativeHeight="251686400" behindDoc="0" locked="0" layoutInCell="1" allowOverlap="1" wp14:anchorId="19915E6A" wp14:editId="78DFBD1B">
                <wp:simplePos x="0" y="0"/>
                <wp:positionH relativeFrom="column">
                  <wp:posOffset>2023745</wp:posOffset>
                </wp:positionH>
                <wp:positionV relativeFrom="paragraph">
                  <wp:posOffset>61595</wp:posOffset>
                </wp:positionV>
                <wp:extent cx="1207135" cy="480695"/>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480695"/>
                        </a:xfrm>
                        <a:prstGeom prst="rect">
                          <a:avLst/>
                        </a:prstGeom>
                        <a:noFill/>
                        <a:ln w="9525">
                          <a:noFill/>
                          <a:miter lim="800000"/>
                          <a:headEnd/>
                          <a:tailEnd/>
                        </a:ln>
                      </wps:spPr>
                      <wps:txbx>
                        <w:txbxContent>
                          <w:p w:rsidR="00F25765" w:rsidRDefault="00F25765">
                            <w:r>
                              <w:t>Observer sees star blueshifted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9.35pt;margin-top:4.85pt;width:95.05pt;height:37.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" filled="f" stroked="f">
                <v:textbox>
                  <w:txbxContent>
                    <w:p w:rsidR="00F25765" w:rsidRDefault="00F25765">
                      <w:r>
                        <w:t>Observer sees star blueshifted</w:t>
                      </w:r>
                    </w:p>
                  </w:txbxContent>
                </v:textbox>
              </v:shape>
            </w:pict>
          </mc:Fallback>
        </mc:AlternateContent>
      </w:r>
    </w:p>
    <w:p w:rsidR="002F7518" w:rsidRDefault="002F7518">
      <w:pPr>
        <w:pStyle w:val="PlainText"/>
        <w:rPr>
          <w:rFonts w:ascii="Arial" w:hAnsi="Arial"/>
          <w:sz w:val="24"/>
        </w:rPr>
      </w:pPr>
    </w:p>
    <w:p w:rsidR="002F7518" w:rsidRDefault="002F7518">
      <w:pPr>
        <w:pStyle w:val="PlainText"/>
        <w:rPr>
          <w:rFonts w:ascii="Arial" w:hAnsi="Arial"/>
          <w:sz w:val="24"/>
        </w:rPr>
      </w:pPr>
    </w:p>
    <w:p w:rsidR="002F7518" w:rsidRDefault="002F7518">
      <w:pPr>
        <w:pStyle w:val="PlainText"/>
        <w:rPr>
          <w:rFonts w:ascii="Arial" w:hAnsi="Arial"/>
          <w:sz w:val="24"/>
        </w:rPr>
      </w:pPr>
    </w:p>
    <w:p w:rsidR="002F7518"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66944" behindDoc="0" locked="0" layoutInCell="1" allowOverlap="1" wp14:anchorId="3A66A248" wp14:editId="0E6C662C">
                <wp:simplePos x="0" y="0"/>
                <wp:positionH relativeFrom="column">
                  <wp:posOffset>-20320</wp:posOffset>
                </wp:positionH>
                <wp:positionV relativeFrom="paragraph">
                  <wp:posOffset>51435</wp:posOffset>
                </wp:positionV>
                <wp:extent cx="1600102" cy="1599923"/>
                <wp:effectExtent l="0" t="0" r="19685" b="19685"/>
                <wp:wrapNone/>
                <wp:docPr id="27" name="Oval 27"/>
                <wp:cNvGraphicFramePr/>
                <a:graphic xmlns:a="http://schemas.openxmlformats.org/drawingml/2006/main">
                  <a:graphicData uri="http://schemas.microsoft.com/office/word/2010/wordprocessingShape">
                    <wps:wsp>
                      <wps:cNvSpPr/>
                      <wps:spPr>
                        <a:xfrm>
                          <a:off x="0" y="0"/>
                          <a:ext cx="1600102" cy="1599923"/>
                        </a:xfrm>
                        <a:prstGeom prst="ellipse">
                          <a:avLst/>
                        </a:prstGeom>
                        <a:no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6pt;margin-top:4.05pt;width:126pt;height:126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" filled="f" strokecolor="windowText" strokeweight="1pt">
                <v:stroke dashstyle="dash"/>
              </v:oval>
            </w:pict>
          </mc:Fallback>
        </mc:AlternateContent>
      </w:r>
    </w:p>
    <w:p w:rsidR="002F7518" w:rsidRDefault="0019118E">
      <w:pPr>
        <w:pStyle w:val="PlainText"/>
        <w:rPr>
          <w:rFonts w:ascii="Arial" w:hAnsi="Arial"/>
          <w:sz w:val="24"/>
        </w:rPr>
      </w:pPr>
      <w:r>
        <w:rPr>
          <w:rFonts w:ascii="Arial" w:hAnsi="Arial"/>
          <w:noProof/>
          <w:sz w:val="24"/>
        </w:rPr>
        <mc:AlternateContent>
          <mc:Choice Requires="wpg">
            <w:drawing>
              <wp:anchor distT="0" distB="0" distL="114300" distR="114300" simplePos="0" relativeHeight="251672064" behindDoc="0" locked="0" layoutInCell="1" allowOverlap="1" wp14:anchorId="6F985A6E" wp14:editId="42D233DC">
                <wp:simplePos x="0" y="0"/>
                <wp:positionH relativeFrom="column">
                  <wp:posOffset>2346475</wp:posOffset>
                </wp:positionH>
                <wp:positionV relativeFrom="paragraph">
                  <wp:posOffset>68647</wp:posOffset>
                </wp:positionV>
                <wp:extent cx="954890" cy="898370"/>
                <wp:effectExtent l="0" t="0" r="0" b="0"/>
                <wp:wrapNone/>
                <wp:docPr id="13" name="Group 13"/>
                <wp:cNvGraphicFramePr/>
                <a:graphic xmlns:a="http://schemas.openxmlformats.org/drawingml/2006/main">
                  <a:graphicData uri="http://schemas.microsoft.com/office/word/2010/wordprocessingGroup">
                    <wpg:wgp>
                      <wpg:cNvGrpSpPr/>
                      <wpg:grpSpPr>
                        <a:xfrm>
                          <a:off x="0" y="0"/>
                          <a:ext cx="954890" cy="898370"/>
                          <a:chOff x="26126" y="0"/>
                          <a:chExt cx="954949" cy="898525"/>
                        </a:xfrm>
                      </wpg:grpSpPr>
                      <wps:wsp>
                        <wps:cNvPr id="14" name="Oval 14"/>
                        <wps:cNvSpPr/>
                        <wps:spPr>
                          <a:xfrm>
                            <a:off x="60960" y="385536"/>
                            <a:ext cx="45719" cy="123825"/>
                          </a:xfrm>
                          <a:prstGeom prst="ellipse">
                            <a:avLst/>
                          </a:prstGeom>
                          <a:solidFill>
                            <a:sysClr val="windowText" lastClr="000000"/>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26126" y="498748"/>
                            <a:ext cx="375194" cy="118110"/>
                          </a:xfrm>
                          <a:prstGeom prst="line">
                            <a:avLst/>
                          </a:prstGeom>
                          <a:noFill/>
                          <a:ln w="9525" cap="flat" cmpd="sng" algn="ctr">
                            <a:solidFill>
                              <a:sysClr val="windowText" lastClr="000000"/>
                            </a:solidFill>
                            <a:prstDash val="solid"/>
                          </a:ln>
                          <a:effectLst/>
                        </wps:spPr>
                        <wps:bodyPr/>
                      </wps:wsp>
                      <wps:wsp>
                        <wps:cNvPr id="16" name="Straight Connector 16"/>
                        <wps:cNvCnPr/>
                        <wps:spPr>
                          <a:xfrm>
                            <a:off x="39188" y="281033"/>
                            <a:ext cx="361950" cy="218440"/>
                          </a:xfrm>
                          <a:prstGeom prst="line">
                            <a:avLst/>
                          </a:prstGeom>
                          <a:noFill/>
                          <a:ln w="9525" cap="flat" cmpd="sng" algn="ctr">
                            <a:solidFill>
                              <a:sysClr val="windowText" lastClr="000000"/>
                            </a:solidFill>
                            <a:prstDash val="solid"/>
                          </a:ln>
                          <a:effectLst/>
                        </wps:spPr>
                        <wps:bodyPr/>
                      </wps:wsp>
                      <wps:wsp>
                        <wps:cNvPr id="17" name="Arc 17"/>
                        <wps:cNvSpPr/>
                        <wps:spPr>
                          <a:xfrm rot="13581634">
                            <a:off x="68580" y="-13970"/>
                            <a:ext cx="898525" cy="926465"/>
                          </a:xfrm>
                          <a:prstGeom prst="arc">
                            <a:avLst>
                              <a:gd name="adj1" fmla="val 17646401"/>
                              <a:gd name="adj2" fmla="val 19841282"/>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margin-left:184.75pt;margin-top:5.4pt;width:75.2pt;height:70.75pt;z-index:251672064" coordorigin="261" coordsize="9549,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">
                <v:oval id="Oval 14" o:spid="_x0000_s1027" style="position:absolute;left:609;top:3855;width:45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ucR8AA&#10;AADbAAAADwAAAGRycy9kb3ducmV2LnhtbERPS4vCMBC+C/6HMII3TZXFR9coIhbKigcfhz0OzWxT&#10;tpmUJqv1328Ewdt8fM9ZbTpbixu1vnKsYDJOQBAXTldcKrhestEChA/IGmvHpOBBHjbrfm+FqXZ3&#10;PtHtHEoRQ9inqMCE0KRS+sKQRT92DXHkflxrMUTYllK3eI/htpbTJJlJixXHBoMN7QwVv+c/qyBj&#10;e8Uvs/zO82zfhflxbuz+oNRw0G0/QQTqwlv8cuc6zv+A5y/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ucR8AAAADbAAAADwAAAAAAAAAAAAAAAACYAgAAZHJzL2Rvd25y&#10;ZXYueG1sUEsFBgAAAAAEAAQA9QAAAIUDAAAAAA==&#10;" fillcolor="windowText" strokecolor="windowText" strokeweight=".5pt"/>
                <v:line id="Straight Connector 15" o:spid="_x0000_s1028" style="position:absolute;flip:x;visibility:visible;mso-wrap-style:square" from="261,4987" to="4013,6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VTMMAAADbAAAADwAAAGRycy9kb3ducmV2LnhtbERPTWvCQBC9F/oflil4qxsFRVJXaauC&#10;J62pl9ym2Wk2TXY2ZFdN++vdguBtHu9z5sveNuJMna8cKxgNExDEhdMVlwqOn5vnGQgfkDU2jknB&#10;L3lYLh4f5phqd+EDnbNQihjCPkUFJoQ2ldIXhiz6oWuJI/ftOoshwq6UusNLDLeNHCfJVFqsODYY&#10;bOndUFFnJ6tg9fdR7/I8H9fN3hxH67f2Z/WVKzV46l9fQATqw118c291nD+B/1/iA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51UzDAAAA2wAAAA8AAAAAAAAAAAAA&#10;AAAAoQIAAGRycy9kb3ducmV2LnhtbFBLBQYAAAAABAAEAPkAAACRAwAAAAA=&#10;" strokecolor="windowText"/>
                <v:line id="Straight Connector 16" o:spid="_x0000_s1029" style="position:absolute;visibility:visible;mso-wrap-style:square" from="391,2810" to="4011,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oikMEAAADbAAAADwAAAGRycy9kb3ducmV2LnhtbERPTYvCMBC9C/sfwgheZE0VKdI1ioiC&#10;R61L2ePQjG21mXSbqNVfv1kQvM3jfc582Zla3Kh1lWUF41EEgji3uuJCwfdx+zkD4TyyxtoyKXiQ&#10;g+XiozfHRNs7H+iW+kKEEHYJKii9bxIpXV6SQTeyDXHgTrY16ANsC6lbvIdwU8tJFMXSYMWhocSG&#10;1iXll/RqFBTr8/D3Jz0/pz7ezOx2us+y00qpQb9bfYHw1Pm3+OXe6TA/hv9fw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miKQwQAAANsAAAAPAAAAAAAAAAAAAAAA&#10;AKECAABkcnMvZG93bnJldi54bWxQSwUGAAAAAAQABAD5AAAAjwMAAAAA&#10;" strokecolor="windowText"/>
                <v:shape id="Arc 17" o:spid="_x0000_s1030" style="position:absolute;left:685;top:-139;width:8985;height:9264;rotation:-8758194fd;visibility:visible;mso-wrap-style:square;v-text-anchor:middle" coordsize="898525,92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Dr8EA&#10;AADbAAAADwAAAGRycy9kb3ducmV2LnhtbERPS27CMBDdV+IO1iB1g4pDWgoKGMRXYglpDzDEQxKI&#10;x1HskrSnryshdTdP7zvzZWcqcafGlZYVjIYRCOLM6pJzBZ8f+5cpCOeRNVaWScE3OVguek9zTLRt&#10;+UT31OcihLBLUEHhfZ1I6bKCDLqhrYkDd7GNQR9gk0vdYBvCTSXjKHqXBksODQXWtCkou6VfRoHb&#10;D9a7c7rbvrZj+cPXtzjmY6zUc79bzUB46vy/+OE+6DB/An+/h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eA6/BAAAA2wAAAA8AAAAAAAAAAAAAAAAAmAIAAGRycy9kb3du&#10;cmV2LnhtbFBLBQYAAAAABAAEAPUAAACGAwAAAAA=&#10;" path="m637475,42610nsc725238,84361,797603,154182,843824,241707l449263,463233,637475,42610xem637475,42610nfc725238,84361,797603,154182,843824,241707e" filled="f" strokecolor="windowText">
                  <v:path arrowok="t" o:connecttype="custom" o:connectlocs="637475,42610;843824,241707" o:connectangles="0,0"/>
                </v:shape>
              </v:group>
            </w:pict>
          </mc:Fallback>
        </mc:AlternateContent>
      </w:r>
    </w:p>
    <w:p w:rsidR="005D44B5"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60800" behindDoc="0" locked="0" layoutInCell="1" allowOverlap="1" wp14:anchorId="151C492E" wp14:editId="79301D69">
                <wp:simplePos x="0" y="0"/>
                <wp:positionH relativeFrom="column">
                  <wp:posOffset>364666</wp:posOffset>
                </wp:positionH>
                <wp:positionV relativeFrom="paragraph">
                  <wp:posOffset>28992</wp:posOffset>
                </wp:positionV>
                <wp:extent cx="362563" cy="228560"/>
                <wp:effectExtent l="0" t="0" r="0" b="63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63" cy="228560"/>
                        </a:xfrm>
                        <a:prstGeom prst="rect">
                          <a:avLst/>
                        </a:prstGeom>
                        <a:noFill/>
                        <a:ln w="9525">
                          <a:noFill/>
                          <a:miter lim="800000"/>
                          <a:headEnd/>
                          <a:tailEnd/>
                        </a:ln>
                      </wps:spPr>
                      <wps:txbx>
                        <w:txbxContent>
                          <w:p w:rsidR="0019118E" w:rsidRPr="00F83611" w:rsidRDefault="0019118E" w:rsidP="0019118E">
                            <w:pPr>
                              <w:contextualSpacing/>
                              <w:rPr>
                                <w:sz w:val="16"/>
                                <w:szCs w:val="16"/>
                              </w:rPr>
                            </w:pPr>
                            <w:r>
                              <w:rPr>
                                <w:sz w:val="16"/>
                                <w:szCs w:val="16"/>
                              </w:rPr>
                              <w:t>Star</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28.7pt;margin-top:2.3pt;width:28.55pt;height:1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dlDgIAAPkDAAAOAAAAZHJzL2Uyb0RvYy54bWysU9uO2yAQfa/Uf0C8N3a8SZp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" filled="f" stroked="f">
                <v:textbox>
                  <w:txbxContent>
                    <w:p w:rsidR="0019118E" w:rsidRPr="00F83611" w:rsidRDefault="0019118E" w:rsidP="0019118E">
                      <w:pPr>
                        <w:contextualSpacing/>
                        <w:rPr>
                          <w:sz w:val="16"/>
                          <w:szCs w:val="16"/>
                        </w:rPr>
                      </w:pPr>
                      <w:r>
                        <w:rPr>
                          <w:sz w:val="16"/>
                          <w:szCs w:val="16"/>
                        </w:rPr>
                        <w:t>Star</w:t>
                      </w:r>
                    </w:p>
                  </w:txbxContent>
                </v:textbox>
              </v:shape>
            </w:pict>
          </mc:Fallback>
        </mc:AlternateContent>
      </w:r>
      <w:r>
        <w:rPr>
          <w:rFonts w:ascii="Arial" w:hAnsi="Arial"/>
          <w:noProof/>
          <w:sz w:val="24"/>
        </w:rPr>
        <mc:AlternateContent>
          <mc:Choice Requires="wps">
            <w:drawing>
              <wp:anchor distT="0" distB="0" distL="114300" distR="114300" simplePos="0" relativeHeight="251661824" behindDoc="0" locked="0" layoutInCell="1" allowOverlap="1" wp14:anchorId="45E52BB9" wp14:editId="03CB2550">
                <wp:simplePos x="0" y="0"/>
                <wp:positionH relativeFrom="column">
                  <wp:posOffset>649032</wp:posOffset>
                </wp:positionH>
                <wp:positionV relativeFrom="paragraph">
                  <wp:posOffset>147100</wp:posOffset>
                </wp:positionV>
                <wp:extent cx="120065" cy="174974"/>
                <wp:effectExtent l="0" t="0" r="32385" b="15875"/>
                <wp:wrapNone/>
                <wp:docPr id="30" name="Straight Arrow Connector 30"/>
                <wp:cNvGraphicFramePr/>
                <a:graphic xmlns:a="http://schemas.openxmlformats.org/drawingml/2006/main">
                  <a:graphicData uri="http://schemas.microsoft.com/office/word/2010/wordprocessingShape">
                    <wps:wsp>
                      <wps:cNvCnPr/>
                      <wps:spPr>
                        <a:xfrm flipH="1" flipV="1">
                          <a:off x="0" y="0"/>
                          <a:ext cx="120065" cy="174974"/>
                        </a:xfrm>
                        <a:prstGeom prst="straightConnector1">
                          <a:avLst/>
                        </a:prstGeom>
                        <a:noFill/>
                        <a:ln w="3175" cap="flat" cmpd="sng" algn="ctr">
                          <a:solidFill>
                            <a:sysClr val="windowText" lastClr="000000"/>
                          </a:solidFill>
                          <a:prstDash val="solid"/>
                          <a:tailEnd type="none" w="sm" len="sm"/>
                        </a:ln>
                        <a:effectLst/>
                      </wps:spPr>
                      <wps:bodyPr/>
                    </wps:wsp>
                  </a:graphicData>
                </a:graphic>
              </wp:anchor>
            </w:drawing>
          </mc:Choice>
          <mc:Fallback>
            <w:pict>
              <v:shape id="Straight Arrow Connector 30" o:spid="_x0000_s1026" type="#_x0000_t32" style="position:absolute;margin-left:51.1pt;margin-top:11.6pt;width:9.45pt;height:13.8pt;flip:x 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" strokecolor="windowText" strokeweight=".25pt">
                <v:stroke endarrowwidth="narrow" endarrowlength="short"/>
              </v:shape>
            </w:pict>
          </mc:Fallback>
        </mc:AlternateContent>
      </w:r>
    </w:p>
    <w:p w:rsidR="0019118E"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54656" behindDoc="0" locked="0" layoutInCell="1" allowOverlap="1" wp14:anchorId="23631E05" wp14:editId="2C8362E2">
                <wp:simplePos x="0" y="0"/>
                <wp:positionH relativeFrom="column">
                  <wp:posOffset>758403</wp:posOffset>
                </wp:positionH>
                <wp:positionV relativeFrom="paragraph">
                  <wp:posOffset>173061</wp:posOffset>
                </wp:positionV>
                <wp:extent cx="64004" cy="63997"/>
                <wp:effectExtent l="0" t="0" r="12700" b="12700"/>
                <wp:wrapNone/>
                <wp:docPr id="22" name="Oval 22"/>
                <wp:cNvGraphicFramePr/>
                <a:graphic xmlns:a="http://schemas.openxmlformats.org/drawingml/2006/main">
                  <a:graphicData uri="http://schemas.microsoft.com/office/word/2010/wordprocessingShape">
                    <wps:wsp>
                      <wps:cNvSpPr/>
                      <wps:spPr>
                        <a:xfrm>
                          <a:off x="0" y="0"/>
                          <a:ext cx="64004" cy="63997"/>
                        </a:xfrm>
                        <a:prstGeom prst="ellipse">
                          <a:avLst/>
                        </a:prstGeom>
                        <a:solidFill>
                          <a:srgbClr val="FFFF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59.7pt;margin-top:13.65pt;width:5.05pt;height:5.0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" fillcolor="yellow" strokecolor="windowText" strokeweight=".25pt"/>
            </w:pict>
          </mc:Fallback>
        </mc:AlternateContent>
      </w:r>
      <w:r>
        <w:rPr>
          <w:rFonts w:ascii="Arial" w:hAnsi="Arial"/>
          <w:noProof/>
          <w:sz w:val="24"/>
        </w:rPr>
        <mc:AlternateContent>
          <mc:Choice Requires="wps">
            <w:drawing>
              <wp:anchor distT="0" distB="0" distL="114300" distR="114300" simplePos="0" relativeHeight="251649536" behindDoc="0" locked="0" layoutInCell="1" allowOverlap="1" wp14:anchorId="4775535D" wp14:editId="7B0BF9C3">
                <wp:simplePos x="0" y="0"/>
                <wp:positionH relativeFrom="column">
                  <wp:posOffset>745232</wp:posOffset>
                </wp:positionH>
                <wp:positionV relativeFrom="paragraph">
                  <wp:posOffset>41741</wp:posOffset>
                </wp:positionV>
                <wp:extent cx="1881388" cy="824721"/>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388" cy="824721"/>
                        </a:xfrm>
                        <a:prstGeom prst="rect">
                          <a:avLst/>
                        </a:prstGeom>
                        <a:noFill/>
                        <a:ln w="9525">
                          <a:noFill/>
                          <a:miter lim="800000"/>
                          <a:headEnd/>
                          <a:tailEnd/>
                        </a:ln>
                      </wps:spPr>
                      <wps:txbx>
                        <w:txbxContent>
                          <w:p w:rsidR="0019118E" w:rsidRDefault="0019118E" w:rsidP="0019118E">
                            <w:r w:rsidRPr="007E3DCE">
                              <w:drawing>
                                <wp:inline distT="0" distB="0" distL="0" distR="0" wp14:anchorId="791B74CC" wp14:editId="2D5CA382">
                                  <wp:extent cx="1506828" cy="721217"/>
                                  <wp:effectExtent l="0" t="0" r="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087" cy="72517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anchor>
            </w:drawing>
          </mc:Choice>
          <mc:Fallback>
            <w:pict>
              <v:shape id="_x0000_s1035" type="#_x0000_t202" style="position:absolute;margin-left:58.7pt;margin-top:3.3pt;width:148.15pt;height:64.9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" filled="f" stroked="f">
                <v:textbox style="mso-fit-shape-to-text:t">
                  <w:txbxContent>
                    <w:p w:rsidR="0019118E" w:rsidRDefault="0019118E" w:rsidP="0019118E">
                      <w:r w:rsidRPr="007E3DCE">
                        <w:drawing>
                          <wp:inline distT="0" distB="0" distL="0" distR="0" wp14:anchorId="791B74CC" wp14:editId="2D5CA382">
                            <wp:extent cx="1506828" cy="721217"/>
                            <wp:effectExtent l="0" t="0" r="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087" cy="725170"/>
                                    </a:xfrm>
                                    <a:prstGeom prst="rect">
                                      <a:avLst/>
                                    </a:prstGeom>
                                    <a:noFill/>
                                    <a:ln>
                                      <a:noFill/>
                                    </a:ln>
                                  </pic:spPr>
                                </pic:pic>
                              </a:graphicData>
                            </a:graphic>
                          </wp:inline>
                        </w:drawing>
                      </w:r>
                    </w:p>
                  </w:txbxContent>
                </v:textbox>
              </v:shape>
            </w:pict>
          </mc:Fallback>
        </mc:AlternateContent>
      </w:r>
    </w:p>
    <w:p w:rsidR="0019118E" w:rsidRDefault="00F25765">
      <w:pPr>
        <w:pStyle w:val="PlainText"/>
        <w:rPr>
          <w:rFonts w:ascii="Arial" w:hAnsi="Arial"/>
          <w:sz w:val="24"/>
        </w:rPr>
      </w:pPr>
      <w:r w:rsidRPr="00F25765">
        <w:rPr>
          <w:rFonts w:ascii="Arial" w:hAnsi="Arial"/>
          <w:noProof/>
          <w:sz w:val="24"/>
        </w:rPr>
        <mc:AlternateContent>
          <mc:Choice Requires="wps">
            <w:drawing>
              <wp:anchor distT="0" distB="0" distL="114300" distR="114300" simplePos="0" relativeHeight="251688448" behindDoc="0" locked="0" layoutInCell="1" allowOverlap="1" wp14:anchorId="6FB8B12C" wp14:editId="1B71D42E">
                <wp:simplePos x="0" y="0"/>
                <wp:positionH relativeFrom="column">
                  <wp:posOffset>1984305</wp:posOffset>
                </wp:positionH>
                <wp:positionV relativeFrom="paragraph">
                  <wp:posOffset>128270</wp:posOffset>
                </wp:positionV>
                <wp:extent cx="1207135" cy="480695"/>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480695"/>
                        </a:xfrm>
                        <a:prstGeom prst="rect">
                          <a:avLst/>
                        </a:prstGeom>
                        <a:noFill/>
                        <a:ln w="9525">
                          <a:noFill/>
                          <a:miter lim="800000"/>
                          <a:headEnd/>
                          <a:tailEnd/>
                        </a:ln>
                      </wps:spPr>
                      <wps:txbx>
                        <w:txbxContent>
                          <w:p w:rsidR="00F25765" w:rsidRDefault="00F25765" w:rsidP="00F25765">
                            <w:r>
                              <w:t xml:space="preserve">Observer sees star </w:t>
                            </w:r>
                            <w:r>
                              <w:t>red</w:t>
                            </w:r>
                            <w:r>
                              <w:t>shifted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6.25pt;margin-top:10.1pt;width:95.05pt;height:37.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" filled="f" stroked="f">
                <v:textbox>
                  <w:txbxContent>
                    <w:p w:rsidR="00F25765" w:rsidRDefault="00F25765" w:rsidP="00F25765">
                      <w:r>
                        <w:t xml:space="preserve">Observer sees star </w:t>
                      </w:r>
                      <w:r>
                        <w:t>red</w:t>
                      </w:r>
                      <w:r>
                        <w:t>shifted</w:t>
                      </w:r>
                    </w:p>
                  </w:txbxContent>
                </v:textbox>
              </v:shape>
            </w:pict>
          </mc:Fallback>
        </mc:AlternateContent>
      </w:r>
      <w:r w:rsidR="0019118E" w:rsidRPr="0019118E">
        <w:rPr>
          <w:rFonts w:ascii="Arial" w:hAnsi="Arial"/>
          <w:noProof/>
          <w:sz w:val="24"/>
        </w:rPr>
        <mc:AlternateContent>
          <mc:Choice Requires="wps">
            <w:drawing>
              <wp:anchor distT="0" distB="0" distL="114300" distR="114300" simplePos="0" relativeHeight="251664896" behindDoc="0" locked="0" layoutInCell="1" allowOverlap="1" wp14:anchorId="707E548F" wp14:editId="397EDCA6">
                <wp:simplePos x="0" y="0"/>
                <wp:positionH relativeFrom="column">
                  <wp:posOffset>821055</wp:posOffset>
                </wp:positionH>
                <wp:positionV relativeFrom="paragraph">
                  <wp:posOffset>93345</wp:posOffset>
                </wp:positionV>
                <wp:extent cx="1642110" cy="58801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588010"/>
                        </a:xfrm>
                        <a:prstGeom prst="rect">
                          <a:avLst/>
                        </a:prstGeom>
                        <a:solidFill>
                          <a:srgbClr val="FFFFFF"/>
                        </a:solidFill>
                        <a:ln w="9525">
                          <a:noFill/>
                          <a:miter lim="800000"/>
                          <a:headEnd/>
                          <a:tailEnd/>
                        </a:ln>
                      </wps:spPr>
                      <wps:txbx>
                        <w:txbxContent>
                          <w:p w:rsidR="0019118E" w:rsidRDefault="00191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4.65pt;margin-top:7.35pt;width:129.3pt;height:4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" stroked="f">
                <v:textbox>
                  <w:txbxContent>
                    <w:p w:rsidR="0019118E" w:rsidRDefault="0019118E"/>
                  </w:txbxContent>
                </v:textbox>
              </v:shape>
            </w:pict>
          </mc:Fallback>
        </mc:AlternateContent>
      </w:r>
      <w:r w:rsidR="0019118E">
        <w:rPr>
          <w:rFonts w:ascii="Arial" w:hAnsi="Arial"/>
          <w:noProof/>
          <w:sz w:val="24"/>
        </w:rPr>
        <mc:AlternateContent>
          <mc:Choice Requires="wps">
            <w:drawing>
              <wp:anchor distT="0" distB="0" distL="114300" distR="114300" simplePos="0" relativeHeight="251652608" behindDoc="0" locked="0" layoutInCell="1" allowOverlap="1" wp14:anchorId="22846984" wp14:editId="4CD0A526">
                <wp:simplePos x="0" y="0"/>
                <wp:positionH relativeFrom="column">
                  <wp:posOffset>771529</wp:posOffset>
                </wp:positionH>
                <wp:positionV relativeFrom="paragraph">
                  <wp:posOffset>150903</wp:posOffset>
                </wp:positionV>
                <wp:extent cx="17779" cy="17777"/>
                <wp:effectExtent l="0" t="0" r="20955" b="20955"/>
                <wp:wrapNone/>
                <wp:docPr id="20" name="Oval 20"/>
                <wp:cNvGraphicFramePr/>
                <a:graphic xmlns:a="http://schemas.openxmlformats.org/drawingml/2006/main">
                  <a:graphicData uri="http://schemas.microsoft.com/office/word/2010/wordprocessingShape">
                    <wps:wsp>
                      <wps:cNvSpPr/>
                      <wps:spPr>
                        <a:xfrm>
                          <a:off x="0" y="0"/>
                          <a:ext cx="17779" cy="17777"/>
                        </a:xfrm>
                        <a:prstGeom prst="ellips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60.75pt;margin-top:11.9pt;width:1.4pt;height: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" fillcolor="windowText" strokecolor="windowText" strokeweight="1pt"/>
            </w:pict>
          </mc:Fallback>
        </mc:AlternateContent>
      </w:r>
      <w:r w:rsidR="0019118E">
        <w:rPr>
          <w:rFonts w:ascii="Arial" w:hAnsi="Arial"/>
          <w:noProof/>
          <w:sz w:val="24"/>
        </w:rPr>
        <mc:AlternateContent>
          <mc:Choice Requires="wps">
            <w:drawing>
              <wp:anchor distT="0" distB="0" distL="114300" distR="114300" simplePos="0" relativeHeight="251655680" behindDoc="0" locked="0" layoutInCell="1" allowOverlap="1" wp14:anchorId="7B5C857B" wp14:editId="2779C85B">
                <wp:simplePos x="0" y="0"/>
                <wp:positionH relativeFrom="column">
                  <wp:posOffset>552786</wp:posOffset>
                </wp:positionH>
                <wp:positionV relativeFrom="paragraph">
                  <wp:posOffset>19672</wp:posOffset>
                </wp:positionV>
                <wp:extent cx="203188" cy="0"/>
                <wp:effectExtent l="19050" t="57150" r="0" b="76200"/>
                <wp:wrapNone/>
                <wp:docPr id="23" name="Straight Arrow Connector 23"/>
                <wp:cNvGraphicFramePr/>
                <a:graphic xmlns:a="http://schemas.openxmlformats.org/drawingml/2006/main">
                  <a:graphicData uri="http://schemas.microsoft.com/office/word/2010/wordprocessingShape">
                    <wps:wsp>
                      <wps:cNvCnPr/>
                      <wps:spPr>
                        <a:xfrm flipH="1">
                          <a:off x="0" y="0"/>
                          <a:ext cx="203188" cy="0"/>
                        </a:xfrm>
                        <a:prstGeom prst="straightConnector1">
                          <a:avLst/>
                        </a:prstGeom>
                        <a:noFill/>
                        <a:ln w="6350" cap="flat" cmpd="sng" algn="ctr">
                          <a:solidFill>
                            <a:sysClr val="windowText" lastClr="000000"/>
                          </a:solidFill>
                          <a:prstDash val="solid"/>
                          <a:tailEnd type="stealth" w="sm" len="sm"/>
                        </a:ln>
                        <a:effectLst/>
                      </wps:spPr>
                      <wps:bodyPr/>
                    </wps:wsp>
                  </a:graphicData>
                </a:graphic>
              </wp:anchor>
            </w:drawing>
          </mc:Choice>
          <mc:Fallback>
            <w:pict>
              <v:shape id="Straight Arrow Connector 23" o:spid="_x0000_s1026" type="#_x0000_t32" style="position:absolute;margin-left:43.55pt;margin-top:1.55pt;width:16pt;height:0;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" strokecolor="windowText" strokeweight=".5pt">
                <v:stroke endarrow="classic" endarrowwidth="narrow" endarrowlength="short"/>
              </v:shape>
            </w:pict>
          </mc:Fallback>
        </mc:AlternateContent>
      </w:r>
      <w:r w:rsidR="0019118E">
        <w:rPr>
          <w:rFonts w:ascii="Arial" w:hAnsi="Arial"/>
          <w:noProof/>
          <w:sz w:val="24"/>
        </w:rPr>
        <mc:AlternateContent>
          <mc:Choice Requires="wps">
            <w:drawing>
              <wp:anchor distT="0" distB="0" distL="114300" distR="114300" simplePos="0" relativeHeight="251665920" behindDoc="0" locked="0" layoutInCell="1" allowOverlap="1" wp14:anchorId="06080A87" wp14:editId="7D888ABF">
                <wp:simplePos x="0" y="0"/>
                <wp:positionH relativeFrom="column">
                  <wp:posOffset>640283</wp:posOffset>
                </wp:positionH>
                <wp:positionV relativeFrom="paragraph">
                  <wp:posOffset>19672</wp:posOffset>
                </wp:positionV>
                <wp:extent cx="274303" cy="274273"/>
                <wp:effectExtent l="0" t="0" r="12065" b="12065"/>
                <wp:wrapNone/>
                <wp:docPr id="28" name="Oval 28"/>
                <wp:cNvGraphicFramePr/>
                <a:graphic xmlns:a="http://schemas.openxmlformats.org/drawingml/2006/main">
                  <a:graphicData uri="http://schemas.microsoft.com/office/word/2010/wordprocessingShape">
                    <wps:wsp>
                      <wps:cNvSpPr/>
                      <wps:spPr>
                        <a:xfrm>
                          <a:off x="0" y="0"/>
                          <a:ext cx="274303" cy="274273"/>
                        </a:xfrm>
                        <a:prstGeom prst="ellipse">
                          <a:avLst/>
                        </a:prstGeom>
                        <a:no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50.4pt;margin-top:1.55pt;width:21.6pt;height:21.6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" filled="f" strokecolor="windowText" strokeweight="1pt">
                <v:stroke dashstyle="dash"/>
              </v:oval>
            </w:pict>
          </mc:Fallback>
        </mc:AlternateContent>
      </w:r>
    </w:p>
    <w:p w:rsidR="0019118E"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53632" behindDoc="0" locked="0" layoutInCell="1" allowOverlap="1" wp14:anchorId="3F0900CB" wp14:editId="57704ECD">
                <wp:simplePos x="0" y="0"/>
                <wp:positionH relativeFrom="column">
                  <wp:posOffset>557161</wp:posOffset>
                </wp:positionH>
                <wp:positionV relativeFrom="paragraph">
                  <wp:posOffset>15013</wp:posOffset>
                </wp:positionV>
                <wp:extent cx="203188" cy="253956"/>
                <wp:effectExtent l="0" t="0" r="26035" b="32385"/>
                <wp:wrapNone/>
                <wp:docPr id="21" name="Straight Arrow Connector 21"/>
                <wp:cNvGraphicFramePr/>
                <a:graphic xmlns:a="http://schemas.openxmlformats.org/drawingml/2006/main">
                  <a:graphicData uri="http://schemas.microsoft.com/office/word/2010/wordprocessingShape">
                    <wps:wsp>
                      <wps:cNvCnPr/>
                      <wps:spPr>
                        <a:xfrm flipV="1">
                          <a:off x="0" y="0"/>
                          <a:ext cx="203188" cy="253956"/>
                        </a:xfrm>
                        <a:prstGeom prst="straightConnector1">
                          <a:avLst/>
                        </a:prstGeom>
                        <a:noFill/>
                        <a:ln w="3175" cap="flat" cmpd="sng" algn="ctr">
                          <a:solidFill>
                            <a:sysClr val="windowText" lastClr="000000"/>
                          </a:solidFill>
                          <a:prstDash val="solid"/>
                          <a:tailEnd type="none" w="sm" len="sm"/>
                        </a:ln>
                        <a:effectLst/>
                      </wps:spPr>
                      <wps:bodyPr/>
                    </wps:wsp>
                  </a:graphicData>
                </a:graphic>
              </wp:anchor>
            </w:drawing>
          </mc:Choice>
          <mc:Fallback>
            <w:pict>
              <v:shape id="Straight Arrow Connector 21" o:spid="_x0000_s1026" type="#_x0000_t32" style="position:absolute;margin-left:43.85pt;margin-top:1.2pt;width:16pt;height:20pt;flip: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" strokecolor="windowText" strokeweight=".25pt">
                <v:stroke endarrowwidth="narrow" endarrowlength="short"/>
              </v:shape>
            </w:pict>
          </mc:Fallback>
        </mc:AlternateContent>
      </w:r>
    </w:p>
    <w:p w:rsidR="0019118E" w:rsidRDefault="0019118E">
      <w:pPr>
        <w:pStyle w:val="PlainText"/>
        <w:rPr>
          <w:rFonts w:ascii="Arial" w:hAnsi="Arial"/>
          <w:sz w:val="24"/>
        </w:rPr>
      </w:pPr>
      <w:r>
        <w:rPr>
          <w:rFonts w:ascii="Arial" w:hAnsi="Arial"/>
          <w:noProof/>
          <w:sz w:val="24"/>
        </w:rPr>
        <mc:AlternateContent>
          <mc:Choice Requires="wps">
            <w:drawing>
              <wp:anchor distT="0" distB="0" distL="114300" distR="114300" simplePos="0" relativeHeight="251651584" behindDoc="0" locked="0" layoutInCell="1" allowOverlap="1" wp14:anchorId="0A8BED43" wp14:editId="3519CE33">
                <wp:simplePos x="0" y="0"/>
                <wp:positionH relativeFrom="column">
                  <wp:posOffset>198423</wp:posOffset>
                </wp:positionH>
                <wp:positionV relativeFrom="paragraph">
                  <wp:posOffset>27850</wp:posOffset>
                </wp:positionV>
                <wp:extent cx="651470" cy="371411"/>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470" cy="371411"/>
                        </a:xfrm>
                        <a:prstGeom prst="rect">
                          <a:avLst/>
                        </a:prstGeom>
                        <a:noFill/>
                        <a:ln w="9525">
                          <a:noFill/>
                          <a:miter lim="800000"/>
                          <a:headEnd/>
                          <a:tailEnd/>
                        </a:ln>
                      </wps:spPr>
                      <wps:txbx>
                        <w:txbxContent>
                          <w:p w:rsidR="0019118E" w:rsidRDefault="0019118E" w:rsidP="0019118E">
                            <w:pPr>
                              <w:contextualSpacing/>
                              <w:rPr>
                                <w:sz w:val="16"/>
                                <w:szCs w:val="16"/>
                              </w:rPr>
                            </w:pPr>
                            <w:r w:rsidRPr="00F83611">
                              <w:rPr>
                                <w:sz w:val="16"/>
                                <w:szCs w:val="16"/>
                              </w:rPr>
                              <w:t xml:space="preserve">Center of </w:t>
                            </w:r>
                          </w:p>
                          <w:p w:rsidR="0019118E" w:rsidRPr="00F83611" w:rsidRDefault="0019118E" w:rsidP="0019118E">
                            <w:pPr>
                              <w:contextualSpacing/>
                              <w:rPr>
                                <w:sz w:val="16"/>
                                <w:szCs w:val="16"/>
                              </w:rPr>
                            </w:pPr>
                            <w:r>
                              <w:rPr>
                                <w:sz w:val="16"/>
                                <w:szCs w:val="16"/>
                              </w:rPr>
                              <w:t xml:space="preserve">    </w:t>
                            </w:r>
                            <w:r w:rsidRPr="00F83611">
                              <w:rPr>
                                <w:sz w:val="16"/>
                                <w:szCs w:val="16"/>
                              </w:rPr>
                              <w:t>mass</w:t>
                            </w:r>
                          </w:p>
                        </w:txbxContent>
                      </wps:txbx>
                      <wps:bodyPr rot="0" vert="horz" wrap="square" lIns="91440" tIns="45720" rIns="91440" bIns="45720" anchor="t" anchorCtr="0">
                        <a:noAutofit/>
                      </wps:bodyPr>
                    </wps:wsp>
                  </a:graphicData>
                </a:graphic>
              </wp:anchor>
            </w:drawing>
          </mc:Choice>
          <mc:Fallback>
            <w:pict>
              <v:shape id="_x0000_s1038" type="#_x0000_t202" style="position:absolute;margin-left:15.6pt;margin-top:2.2pt;width:51.3pt;height:29.2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" filled="f" stroked="f">
                <v:textbox>
                  <w:txbxContent>
                    <w:p w:rsidR="0019118E" w:rsidRDefault="0019118E" w:rsidP="0019118E">
                      <w:pPr>
                        <w:contextualSpacing/>
                        <w:rPr>
                          <w:sz w:val="16"/>
                          <w:szCs w:val="16"/>
                        </w:rPr>
                      </w:pPr>
                      <w:r w:rsidRPr="00F83611">
                        <w:rPr>
                          <w:sz w:val="16"/>
                          <w:szCs w:val="16"/>
                        </w:rPr>
                        <w:t xml:space="preserve">Center of </w:t>
                      </w:r>
                    </w:p>
                    <w:p w:rsidR="0019118E" w:rsidRPr="00F83611" w:rsidRDefault="0019118E" w:rsidP="0019118E">
                      <w:pPr>
                        <w:contextualSpacing/>
                        <w:rPr>
                          <w:sz w:val="16"/>
                          <w:szCs w:val="16"/>
                        </w:rPr>
                      </w:pPr>
                      <w:r>
                        <w:rPr>
                          <w:sz w:val="16"/>
                          <w:szCs w:val="16"/>
                        </w:rPr>
                        <w:t xml:space="preserve">    </w:t>
                      </w:r>
                      <w:r w:rsidRPr="00F83611">
                        <w:rPr>
                          <w:sz w:val="16"/>
                          <w:szCs w:val="16"/>
                        </w:rPr>
                        <w:t>mass</w:t>
                      </w:r>
                    </w:p>
                  </w:txbxContent>
                </v:textbox>
              </v:shape>
            </w:pict>
          </mc:Fallback>
        </mc:AlternateContent>
      </w:r>
    </w:p>
    <w:p w:rsidR="0019118E" w:rsidRDefault="0019118E">
      <w:pPr>
        <w:pStyle w:val="PlainText"/>
        <w:rPr>
          <w:rFonts w:ascii="Arial" w:hAnsi="Arial"/>
          <w:sz w:val="24"/>
        </w:rPr>
      </w:pPr>
    </w:p>
    <w:p w:rsidR="005D44B5" w:rsidRDefault="005D44B5">
      <w:pPr>
        <w:pStyle w:val="PlainText"/>
        <w:rPr>
          <w:rFonts w:ascii="Arial" w:hAnsi="Arial"/>
          <w:sz w:val="24"/>
        </w:rPr>
      </w:pPr>
    </w:p>
    <w:p w:rsidR="0019118E" w:rsidRDefault="00394233">
      <w:pPr>
        <w:pStyle w:val="PlainText"/>
        <w:rPr>
          <w:rFonts w:ascii="Arial" w:hAnsi="Arial"/>
          <w:sz w:val="24"/>
        </w:rPr>
      </w:pPr>
      <w:r>
        <w:rPr>
          <w:rFonts w:ascii="Arial" w:hAnsi="Arial"/>
          <w:noProof/>
          <w:sz w:val="24"/>
        </w:rPr>
        <mc:AlternateContent>
          <mc:Choice Requires="wps">
            <w:drawing>
              <wp:anchor distT="0" distB="0" distL="114300" distR="114300" simplePos="0" relativeHeight="251684352" behindDoc="0" locked="0" layoutInCell="1" allowOverlap="1" wp14:anchorId="6E7CAE5D" wp14:editId="403A06F8">
                <wp:simplePos x="0" y="0"/>
                <wp:positionH relativeFrom="column">
                  <wp:posOffset>606790</wp:posOffset>
                </wp:positionH>
                <wp:positionV relativeFrom="paragraph">
                  <wp:posOffset>121519</wp:posOffset>
                </wp:positionV>
                <wp:extent cx="121318" cy="98845"/>
                <wp:effectExtent l="0" t="0" r="31115" b="34925"/>
                <wp:wrapNone/>
                <wp:docPr id="312" name="Straight Arrow Connector 312"/>
                <wp:cNvGraphicFramePr/>
                <a:graphic xmlns:a="http://schemas.openxmlformats.org/drawingml/2006/main">
                  <a:graphicData uri="http://schemas.microsoft.com/office/word/2010/wordprocessingShape">
                    <wps:wsp>
                      <wps:cNvCnPr/>
                      <wps:spPr>
                        <a:xfrm flipV="1">
                          <a:off x="0" y="0"/>
                          <a:ext cx="121318" cy="98845"/>
                        </a:xfrm>
                        <a:prstGeom prst="straightConnector1">
                          <a:avLst/>
                        </a:prstGeom>
                        <a:noFill/>
                        <a:ln w="3175" cap="flat" cmpd="sng" algn="ctr">
                          <a:solidFill>
                            <a:sysClr val="windowText" lastClr="000000"/>
                          </a:solidFill>
                          <a:prstDash val="solid"/>
                          <a:tailEnd type="none" w="sm" len="sm"/>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7.8pt;margin-top:9.55pt;width:9.55pt;height:7.8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" strokecolor="windowText" strokeweight=".25pt">
                <v:stroke endarrowwidth="narrow" endarrowlength="short"/>
              </v:shape>
            </w:pict>
          </mc:Fallback>
        </mc:AlternateContent>
      </w:r>
      <w:r w:rsidR="0019118E">
        <w:rPr>
          <w:rFonts w:ascii="Arial" w:hAnsi="Arial"/>
          <w:noProof/>
          <w:sz w:val="24"/>
        </w:rPr>
        <mc:AlternateContent>
          <mc:Choice Requires="wps">
            <w:drawing>
              <wp:anchor distT="0" distB="0" distL="114300" distR="114300" simplePos="0" relativeHeight="251656704" behindDoc="0" locked="0" layoutInCell="1" allowOverlap="1" wp14:anchorId="4AEC56D3" wp14:editId="67CBCCAB">
                <wp:simplePos x="0" y="0"/>
                <wp:positionH relativeFrom="column">
                  <wp:posOffset>789027</wp:posOffset>
                </wp:positionH>
                <wp:positionV relativeFrom="paragraph">
                  <wp:posOffset>79486</wp:posOffset>
                </wp:positionV>
                <wp:extent cx="330180" cy="0"/>
                <wp:effectExtent l="0" t="57150" r="32385" b="76200"/>
                <wp:wrapNone/>
                <wp:docPr id="24" name="Straight Arrow Connector 24"/>
                <wp:cNvGraphicFramePr/>
                <a:graphic xmlns:a="http://schemas.openxmlformats.org/drawingml/2006/main">
                  <a:graphicData uri="http://schemas.microsoft.com/office/word/2010/wordprocessingShape">
                    <wps:wsp>
                      <wps:cNvCnPr/>
                      <wps:spPr>
                        <a:xfrm>
                          <a:off x="0" y="0"/>
                          <a:ext cx="330180" cy="0"/>
                        </a:xfrm>
                        <a:prstGeom prst="straightConnector1">
                          <a:avLst/>
                        </a:prstGeom>
                        <a:noFill/>
                        <a:ln w="6350" cap="flat" cmpd="sng" algn="ctr">
                          <a:solidFill>
                            <a:sysClr val="windowText" lastClr="000000"/>
                          </a:solidFill>
                          <a:prstDash val="solid"/>
                          <a:tailEnd type="stealth" w="sm" len="sm"/>
                        </a:ln>
                        <a:effectLst/>
                      </wps:spPr>
                      <wps:bodyPr/>
                    </wps:wsp>
                  </a:graphicData>
                </a:graphic>
              </wp:anchor>
            </w:drawing>
          </mc:Choice>
          <mc:Fallback>
            <w:pict>
              <v:shape id="Straight Arrow Connector 24" o:spid="_x0000_s1026" type="#_x0000_t32" style="position:absolute;margin-left:62.15pt;margin-top:6.25pt;width:26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" strokecolor="windowText" strokeweight=".5pt">
                <v:stroke endarrow="classic" endarrowwidth="narrow" endarrowlength="short"/>
              </v:shape>
            </w:pict>
          </mc:Fallback>
        </mc:AlternateContent>
      </w:r>
      <w:r w:rsidR="0019118E">
        <w:rPr>
          <w:rFonts w:ascii="Arial" w:hAnsi="Arial"/>
          <w:noProof/>
          <w:sz w:val="24"/>
        </w:rPr>
        <mc:AlternateContent>
          <mc:Choice Requires="wps">
            <w:drawing>
              <wp:anchor distT="0" distB="0" distL="114300" distR="114300" simplePos="0" relativeHeight="251657728" behindDoc="0" locked="0" layoutInCell="1" allowOverlap="1" wp14:anchorId="1077AB2B" wp14:editId="59EE4B70">
                <wp:simplePos x="0" y="0"/>
                <wp:positionH relativeFrom="column">
                  <wp:posOffset>745279</wp:posOffset>
                </wp:positionH>
                <wp:positionV relativeFrom="paragraph">
                  <wp:posOffset>53240</wp:posOffset>
                </wp:positionV>
                <wp:extent cx="45717" cy="45712"/>
                <wp:effectExtent l="0" t="0" r="12065" b="12065"/>
                <wp:wrapNone/>
                <wp:docPr id="25" name="Oval 25"/>
                <wp:cNvGraphicFramePr/>
                <a:graphic xmlns:a="http://schemas.openxmlformats.org/drawingml/2006/main">
                  <a:graphicData uri="http://schemas.microsoft.com/office/word/2010/wordprocessingShape">
                    <wps:wsp>
                      <wps:cNvSpPr/>
                      <wps:spPr>
                        <a:xfrm>
                          <a:off x="0" y="0"/>
                          <a:ext cx="45717" cy="45712"/>
                        </a:xfrm>
                        <a:prstGeom prst="ellipse">
                          <a:avLst/>
                        </a:prstGeom>
                        <a:solidFill>
                          <a:srgbClr val="F79646">
                            <a:lumMod val="75000"/>
                          </a:srgbClr>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58.7pt;margin-top:4.2pt;width:3.6pt;height:3.6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" fillcolor="#e46c0a" strokecolor="windowText" strokeweight=".25pt"/>
            </w:pict>
          </mc:Fallback>
        </mc:AlternateContent>
      </w:r>
      <w:r w:rsidR="0019118E">
        <w:rPr>
          <w:rFonts w:ascii="Arial" w:hAnsi="Arial"/>
          <w:noProof/>
          <w:sz w:val="24"/>
        </w:rPr>
        <mc:AlternateContent>
          <mc:Choice Requires="wps">
            <w:drawing>
              <wp:anchor distT="0" distB="0" distL="114300" distR="114300" simplePos="0" relativeHeight="251658752" behindDoc="0" locked="0" layoutInCell="1" allowOverlap="1" wp14:anchorId="25D0F815" wp14:editId="5CCA02C9">
                <wp:simplePos x="0" y="0"/>
                <wp:positionH relativeFrom="column">
                  <wp:posOffset>229047</wp:posOffset>
                </wp:positionH>
                <wp:positionV relativeFrom="paragraph">
                  <wp:posOffset>123230</wp:posOffset>
                </wp:positionV>
                <wp:extent cx="543527" cy="228560"/>
                <wp:effectExtent l="0" t="0" r="0" b="6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27" cy="228560"/>
                        </a:xfrm>
                        <a:prstGeom prst="rect">
                          <a:avLst/>
                        </a:prstGeom>
                        <a:noFill/>
                        <a:ln w="9525">
                          <a:noFill/>
                          <a:miter lim="800000"/>
                          <a:headEnd/>
                          <a:tailEnd/>
                        </a:ln>
                      </wps:spPr>
                      <wps:txbx>
                        <w:txbxContent>
                          <w:p w:rsidR="0019118E" w:rsidRPr="00F83611" w:rsidRDefault="0019118E" w:rsidP="0019118E">
                            <w:pPr>
                              <w:contextualSpacing/>
                              <w:rPr>
                                <w:sz w:val="16"/>
                                <w:szCs w:val="16"/>
                              </w:rPr>
                            </w:pPr>
                            <w:r>
                              <w:rPr>
                                <w:sz w:val="16"/>
                                <w:szCs w:val="16"/>
                              </w:rPr>
                              <w:t>Planet</w:t>
                            </w:r>
                          </w:p>
                        </w:txbxContent>
                      </wps:txbx>
                      <wps:bodyPr rot="0" vert="horz" wrap="square" lIns="91440" tIns="45720" rIns="91440" bIns="45720" anchor="t" anchorCtr="0">
                        <a:noAutofit/>
                      </wps:bodyPr>
                    </wps:wsp>
                  </a:graphicData>
                </a:graphic>
              </wp:anchor>
            </w:drawing>
          </mc:Choice>
          <mc:Fallback>
            <w:pict>
              <v:shape id="_x0000_s1039" type="#_x0000_t202" style="position:absolute;margin-left:18.05pt;margin-top:9.7pt;width:42.8pt;height: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" filled="f" stroked="f">
                <v:textbox>
                  <w:txbxContent>
                    <w:p w:rsidR="0019118E" w:rsidRPr="00F83611" w:rsidRDefault="0019118E" w:rsidP="0019118E">
                      <w:pPr>
                        <w:contextualSpacing/>
                        <w:rPr>
                          <w:sz w:val="16"/>
                          <w:szCs w:val="16"/>
                        </w:rPr>
                      </w:pPr>
                      <w:r>
                        <w:rPr>
                          <w:sz w:val="16"/>
                          <w:szCs w:val="16"/>
                        </w:rPr>
                        <w:t>Planet</w:t>
                      </w:r>
                    </w:p>
                  </w:txbxContent>
                </v:textbox>
              </v:shape>
            </w:pict>
          </mc:Fallback>
        </mc:AlternateContent>
      </w:r>
    </w:p>
    <w:p w:rsidR="0019118E" w:rsidRDefault="0019118E">
      <w:pPr>
        <w:pStyle w:val="PlainText"/>
        <w:rPr>
          <w:rFonts w:ascii="Arial" w:hAnsi="Arial"/>
          <w:sz w:val="24"/>
        </w:rPr>
      </w:pPr>
    </w:p>
    <w:p w:rsidR="0019118E" w:rsidRDefault="0019118E">
      <w:pPr>
        <w:pStyle w:val="PlainText"/>
        <w:rPr>
          <w:rFonts w:ascii="Arial" w:hAnsi="Arial"/>
          <w:sz w:val="24"/>
        </w:rPr>
      </w:pPr>
    </w:p>
    <w:p w:rsidR="00F25765" w:rsidRDefault="00F25765">
      <w:pPr>
        <w:pStyle w:val="PlainText"/>
        <w:rPr>
          <w:rFonts w:ascii="Arial" w:hAnsi="Arial"/>
          <w:sz w:val="24"/>
        </w:rPr>
      </w:pPr>
    </w:p>
    <w:p w:rsidR="00401B36" w:rsidRDefault="00401B36">
      <w:pPr>
        <w:pStyle w:val="PlainText"/>
        <w:rPr>
          <w:rFonts w:ascii="Arial" w:hAnsi="Arial"/>
          <w:sz w:val="24"/>
        </w:rPr>
      </w:pPr>
    </w:p>
    <w:p w:rsidR="005D44B5" w:rsidRDefault="00185C56">
      <w:pPr>
        <w:pStyle w:val="PlainText"/>
        <w:rPr>
          <w:rFonts w:ascii="Arial" w:hAnsi="Arial"/>
          <w:sz w:val="24"/>
        </w:rPr>
      </w:pPr>
      <w:r>
        <w:rPr>
          <w:rFonts w:ascii="Arial" w:hAnsi="Arial"/>
          <w:sz w:val="24"/>
        </w:rPr>
        <w:t>Method 2:  Transit method</w:t>
      </w:r>
    </w:p>
    <w:p w:rsidR="005D44B5" w:rsidRDefault="005D44B5">
      <w:pPr>
        <w:pStyle w:val="PlainText"/>
        <w:rPr>
          <w:rFonts w:ascii="Arial" w:hAnsi="Arial"/>
          <w:sz w:val="24"/>
        </w:rPr>
      </w:pPr>
    </w:p>
    <w:p w:rsidR="005D44B5" w:rsidRDefault="00185C56">
      <w:pPr>
        <w:pStyle w:val="PlainText"/>
        <w:rPr>
          <w:rFonts w:ascii="Arial" w:hAnsi="Arial"/>
          <w:sz w:val="24"/>
        </w:rPr>
      </w:pPr>
      <w:r>
        <w:rPr>
          <w:rFonts w:ascii="Arial" w:hAnsi="Arial"/>
          <w:sz w:val="24"/>
        </w:rPr>
        <w:t xml:space="preserve">In your lecture course, you were introduced to solar eclipses, where the Moon moves in front of the Sun and blocks the sunlight from our perspective.  The dimming light from the Sun while being eclipsed can be plotted versus time, resulting in a </w:t>
      </w:r>
      <w:r>
        <w:rPr>
          <w:rFonts w:ascii="Arial" w:hAnsi="Arial"/>
          <w:i/>
          <w:sz w:val="24"/>
        </w:rPr>
        <w:t>light curve</w:t>
      </w:r>
      <w:r>
        <w:rPr>
          <w:rFonts w:ascii="Arial" w:hAnsi="Arial"/>
          <w:sz w:val="24"/>
        </w:rPr>
        <w:t xml:space="preserve">. </w:t>
      </w:r>
    </w:p>
    <w:p w:rsidR="005D44B5" w:rsidRDefault="005D44B5">
      <w:pPr>
        <w:pStyle w:val="PlainText"/>
        <w:rPr>
          <w:rFonts w:ascii="Arial" w:hAnsi="Arial"/>
          <w:sz w:val="24"/>
        </w:rPr>
      </w:pPr>
    </w:p>
    <w:p w:rsidR="005D44B5" w:rsidRDefault="00751506">
      <w:pPr>
        <w:pStyle w:val="PlainText"/>
        <w:rPr>
          <w:rFonts w:ascii="Arial" w:hAnsi="Arial"/>
          <w:sz w:val="24"/>
        </w:rPr>
      </w:pPr>
      <w:r>
        <w:rPr>
          <w:rFonts w:ascii="Arial" w:hAnsi="Arial"/>
          <w:noProof/>
        </w:rPr>
        <mc:AlternateContent>
          <mc:Choice Requires="wps">
            <w:drawing>
              <wp:anchor distT="0" distB="0" distL="114300" distR="114300" simplePos="0" relativeHeight="251633152" behindDoc="0" locked="0" layoutInCell="1" allowOverlap="1" wp14:anchorId="571ACEED" wp14:editId="3A8146F8">
                <wp:simplePos x="0" y="0"/>
                <wp:positionH relativeFrom="column">
                  <wp:posOffset>2867660</wp:posOffset>
                </wp:positionH>
                <wp:positionV relativeFrom="paragraph">
                  <wp:posOffset>154940</wp:posOffset>
                </wp:positionV>
                <wp:extent cx="3086100" cy="1828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4B5" w:rsidRDefault="00185C56">
                            <w:pPr>
                              <w:pStyle w:val="PlainText"/>
                              <w:rPr>
                                <w:rFonts w:ascii="Arial" w:hAnsi="Arial"/>
                                <w:sz w:val="24"/>
                              </w:rPr>
                            </w:pPr>
                            <w:r>
                              <w:rPr>
                                <w:rFonts w:ascii="Arial" w:hAnsi="Arial"/>
                                <w:sz w:val="24"/>
                              </w:rPr>
                              <w:t xml:space="preserve">If an extrasolar planet orbits its star such that it passes between the star and Earth, we observe an "eclipse" or </w:t>
                            </w:r>
                            <w:r>
                              <w:rPr>
                                <w:rFonts w:ascii="Arial" w:hAnsi="Arial"/>
                                <w:i/>
                                <w:sz w:val="24"/>
                              </w:rPr>
                              <w:t>transit.</w:t>
                            </w:r>
                            <w:r>
                              <w:rPr>
                                <w:rFonts w:ascii="Arial" w:hAnsi="Arial"/>
                                <w:sz w:val="24"/>
                              </w:rPr>
                              <w:t xml:space="preserve">  See Figure 2 for an illustration of the transit and resulting light curve.   Astronomers are scanning the sky for stars that show evidence of transits due to having planets in orbit.  From a transit, the radius of the planet may be calculated.</w:t>
                            </w:r>
                          </w:p>
                          <w:p w:rsidR="005D44B5" w:rsidRDefault="005D44B5">
                            <w:pPr>
                              <w:pStyle w:val="Footer"/>
                              <w:tabs>
                                <w:tab w:val="clear" w:pos="4320"/>
                                <w:tab w:val="clear" w:pos="8640"/>
                              </w:tabs>
                              <w:rPr>
                                <w:rFonts w:eastAsia="Tim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margin-left:225.8pt;margin-top:12.2pt;width:243pt;height:2in;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" stroked="f">
                <v:textbox>
                  <w:txbxContent>
                    <w:p w:rsidR="005D44B5" w:rsidRDefault="00185C56">
                      <w:pPr>
                        <w:pStyle w:val="PlainText"/>
                        <w:rPr>
                          <w:rFonts w:ascii="Arial" w:hAnsi="Arial"/>
                          <w:sz w:val="24"/>
                        </w:rPr>
                      </w:pPr>
                      <w:r>
                        <w:rPr>
                          <w:rFonts w:ascii="Arial" w:hAnsi="Arial"/>
                          <w:sz w:val="24"/>
                        </w:rPr>
                        <w:t xml:space="preserve">If an extrasolar planet orbits its star such that it passes between the star and Earth, we observe an "eclipse" or </w:t>
                      </w:r>
                      <w:r>
                        <w:rPr>
                          <w:rFonts w:ascii="Arial" w:hAnsi="Arial"/>
                          <w:i/>
                          <w:sz w:val="24"/>
                        </w:rPr>
                        <w:t>transit.</w:t>
                      </w:r>
                      <w:r>
                        <w:rPr>
                          <w:rFonts w:ascii="Arial" w:hAnsi="Arial"/>
                          <w:sz w:val="24"/>
                        </w:rPr>
                        <w:t xml:space="preserve">  See Figure 2 for an illustration of the transit and resulting light curve.   Astronomers are scanning the sky for stars that show evidence of transits due to having planets in orbit.  From a transit, the radius of the planet may be calculated.</w:t>
                      </w:r>
                    </w:p>
                    <w:p w:rsidR="005D44B5" w:rsidRDefault="005D44B5">
                      <w:pPr>
                        <w:pStyle w:val="Footer"/>
                        <w:tabs>
                          <w:tab w:val="clear" w:pos="4320"/>
                          <w:tab w:val="clear" w:pos="8640"/>
                        </w:tabs>
                        <w:rPr>
                          <w:rFonts w:eastAsia="Times"/>
                        </w:rPr>
                      </w:pPr>
                    </w:p>
                  </w:txbxContent>
                </v:textbox>
              </v:shape>
            </w:pict>
          </mc:Fallback>
        </mc:AlternateContent>
      </w:r>
      <w:r w:rsidR="00185C56">
        <w:rPr>
          <w:rFonts w:ascii="Arial" w:hAnsi="Arial"/>
          <w:sz w:val="24"/>
        </w:rPr>
        <w:t>Figure 2:</w:t>
      </w:r>
    </w:p>
    <w:p w:rsidR="005D44B5" w:rsidRDefault="00751506">
      <w:pPr>
        <w:pStyle w:val="PlainText"/>
        <w:rPr>
          <w:rFonts w:ascii="Arial" w:hAnsi="Arial"/>
          <w:sz w:val="24"/>
        </w:rPr>
      </w:pPr>
      <w:r>
        <w:rPr>
          <w:rFonts w:ascii="Arial" w:hAnsi="Arial"/>
          <w:noProof/>
          <w:sz w:val="24"/>
        </w:rPr>
        <w:drawing>
          <wp:inline distT="0" distB="0" distL="0" distR="0" wp14:anchorId="52339652" wp14:editId="201AA873">
            <wp:extent cx="2872740" cy="1798320"/>
            <wp:effectExtent l="0" t="0" r="0" b="0"/>
            <wp:docPr id="2" name="Picture 2" descr="trans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1798320"/>
                    </a:xfrm>
                    <a:prstGeom prst="rect">
                      <a:avLst/>
                    </a:prstGeom>
                    <a:noFill/>
                    <a:ln>
                      <a:noFill/>
                    </a:ln>
                  </pic:spPr>
                </pic:pic>
              </a:graphicData>
            </a:graphic>
          </wp:inline>
        </w:drawing>
      </w:r>
    </w:p>
    <w:p w:rsidR="005D44B5" w:rsidRDefault="005D44B5">
      <w:pPr>
        <w:pStyle w:val="PlainText"/>
        <w:rPr>
          <w:rFonts w:ascii="Arial" w:hAnsi="Arial"/>
          <w:sz w:val="24"/>
        </w:rPr>
      </w:pPr>
    </w:p>
    <w:p w:rsidR="005D44B5" w:rsidRDefault="005D44B5">
      <w:pPr>
        <w:pStyle w:val="PlainText"/>
        <w:rPr>
          <w:rFonts w:ascii="Arial" w:hAnsi="Arial"/>
          <w:sz w:val="24"/>
        </w:rPr>
      </w:pPr>
    </w:p>
    <w:p w:rsidR="005D44B5" w:rsidRDefault="00185C56">
      <w:pPr>
        <w:pStyle w:val="PlainText"/>
        <w:rPr>
          <w:rFonts w:ascii="Arial" w:hAnsi="Arial"/>
          <w:sz w:val="24"/>
        </w:rPr>
      </w:pPr>
      <w:r>
        <w:rPr>
          <w:rFonts w:ascii="Arial" w:hAnsi="Arial"/>
          <w:sz w:val="24"/>
        </w:rPr>
        <w:t>In this lab exercise, you will use both methods to investigate an extrasolar planet in orbit around a star very similar to our own Sun.</w:t>
      </w:r>
      <w:r w:rsidR="00D76E50">
        <w:rPr>
          <w:rFonts w:ascii="Arial" w:hAnsi="Arial"/>
          <w:sz w:val="24"/>
        </w:rPr>
        <w:t xml:space="preserve">  </w:t>
      </w:r>
      <w:r>
        <w:rPr>
          <w:rFonts w:ascii="Arial" w:hAnsi="Arial"/>
          <w:sz w:val="24"/>
        </w:rPr>
        <w:t xml:space="preserve">Write your answers to questions directly on the lab script and </w:t>
      </w:r>
      <w:r w:rsidR="00D76E50">
        <w:rPr>
          <w:rFonts w:ascii="Arial" w:hAnsi="Arial"/>
          <w:sz w:val="24"/>
        </w:rPr>
        <w:t>have</w:t>
      </w:r>
      <w:r>
        <w:rPr>
          <w:rFonts w:ascii="Arial" w:hAnsi="Arial"/>
          <w:sz w:val="24"/>
        </w:rPr>
        <w:t xml:space="preserve"> your TA </w:t>
      </w:r>
      <w:r w:rsidR="00D76E50">
        <w:rPr>
          <w:rFonts w:ascii="Arial" w:hAnsi="Arial"/>
          <w:sz w:val="24"/>
        </w:rPr>
        <w:t>check it off at end of class</w:t>
      </w:r>
      <w:r>
        <w:rPr>
          <w:rFonts w:ascii="Arial" w:hAnsi="Arial"/>
          <w:sz w:val="24"/>
        </w:rPr>
        <w:t>.</w:t>
      </w:r>
    </w:p>
    <w:p w:rsidR="005D44B5" w:rsidRDefault="005D44B5">
      <w:pPr>
        <w:pStyle w:val="PlainText"/>
        <w:rPr>
          <w:rFonts w:ascii="Arial" w:hAnsi="Arial"/>
          <w:sz w:val="24"/>
        </w:rPr>
      </w:pPr>
    </w:p>
    <w:p w:rsidR="00CB6FAC" w:rsidRDefault="00CB6FAC">
      <w:pPr>
        <w:rPr>
          <w:rFonts w:ascii="Arial" w:eastAsia="Times New Roman" w:hAnsi="Arial"/>
          <w:b/>
        </w:rPr>
      </w:pPr>
    </w:p>
    <w:p w:rsidR="005D44B5" w:rsidRDefault="00185C56">
      <w:pPr>
        <w:pStyle w:val="PlainText"/>
        <w:rPr>
          <w:rFonts w:ascii="Arial" w:hAnsi="Arial"/>
          <w:b/>
          <w:sz w:val="24"/>
        </w:rPr>
      </w:pPr>
      <w:r>
        <w:rPr>
          <w:rFonts w:ascii="Arial" w:hAnsi="Arial"/>
          <w:b/>
          <w:sz w:val="24"/>
        </w:rPr>
        <w:t>Exercise 1: Properties of our own solar system</w:t>
      </w:r>
    </w:p>
    <w:p w:rsidR="005D44B5" w:rsidRDefault="005D44B5">
      <w:pPr>
        <w:pStyle w:val="PlainText"/>
        <w:rPr>
          <w:rFonts w:ascii="Arial" w:hAnsi="Arial"/>
          <w:b/>
          <w:sz w:val="24"/>
        </w:rPr>
      </w:pPr>
    </w:p>
    <w:p w:rsidR="005D44B5" w:rsidRDefault="00185C56">
      <w:pPr>
        <w:pStyle w:val="PlainText"/>
        <w:rPr>
          <w:rFonts w:ascii="Arial" w:hAnsi="Arial"/>
          <w:sz w:val="24"/>
        </w:rPr>
      </w:pPr>
      <w:r>
        <w:rPr>
          <w:rFonts w:ascii="Arial" w:hAnsi="Arial"/>
          <w:sz w:val="24"/>
        </w:rPr>
        <w:t xml:space="preserve">The following table contains physical data for the </w:t>
      </w:r>
      <w:r w:rsidR="00D76E50">
        <w:rPr>
          <w:rFonts w:ascii="Arial" w:hAnsi="Arial"/>
          <w:sz w:val="24"/>
        </w:rPr>
        <w:t>eight</w:t>
      </w:r>
      <w:r>
        <w:rPr>
          <w:rFonts w:ascii="Arial" w:hAnsi="Arial"/>
          <w:sz w:val="24"/>
        </w:rPr>
        <w:t xml:space="preserve"> planets </w:t>
      </w:r>
      <w:r w:rsidR="00D76E50">
        <w:rPr>
          <w:rFonts w:ascii="Arial" w:hAnsi="Arial"/>
          <w:sz w:val="24"/>
        </w:rPr>
        <w:t xml:space="preserve">(and Pluto) </w:t>
      </w:r>
      <w:r>
        <w:rPr>
          <w:rFonts w:ascii="Arial" w:hAnsi="Arial"/>
          <w:sz w:val="24"/>
        </w:rPr>
        <w:t>in our solar</w:t>
      </w:r>
      <w:r w:rsidR="00D76E50">
        <w:rPr>
          <w:rFonts w:ascii="Arial" w:hAnsi="Arial"/>
          <w:sz w:val="24"/>
        </w:rPr>
        <w:t xml:space="preserve"> system.</w:t>
      </w:r>
    </w:p>
    <w:p w:rsidR="005D44B5" w:rsidRDefault="005D44B5">
      <w:pPr>
        <w:pStyle w:val="PlainText"/>
        <w:rPr>
          <w:rFonts w:ascii="Arial" w:hAnsi="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1011"/>
        <w:gridCol w:w="923"/>
        <w:gridCol w:w="799"/>
        <w:gridCol w:w="923"/>
        <w:gridCol w:w="902"/>
        <w:gridCol w:w="893"/>
        <w:gridCol w:w="939"/>
        <w:gridCol w:w="1048"/>
        <w:gridCol w:w="857"/>
      </w:tblGrid>
      <w:tr w:rsidR="005D44B5">
        <w:tc>
          <w:tcPr>
            <w:tcW w:w="980" w:type="dxa"/>
          </w:tcPr>
          <w:p w:rsidR="005D44B5" w:rsidRDefault="00185C56">
            <w:pPr>
              <w:pStyle w:val="PlainText"/>
              <w:rPr>
                <w:rFonts w:ascii="Arial" w:hAnsi="Arial"/>
                <w:b/>
                <w:sz w:val="24"/>
              </w:rPr>
            </w:pPr>
            <w:r>
              <w:rPr>
                <w:rFonts w:ascii="Arial" w:hAnsi="Arial"/>
                <w:b/>
                <w:sz w:val="24"/>
              </w:rPr>
              <w:t>Table 1</w:t>
            </w:r>
          </w:p>
        </w:tc>
        <w:tc>
          <w:tcPr>
            <w:tcW w:w="980" w:type="dxa"/>
          </w:tcPr>
          <w:p w:rsidR="005D44B5" w:rsidRPr="00D565C7" w:rsidRDefault="00185C56">
            <w:pPr>
              <w:pStyle w:val="PlainText"/>
              <w:rPr>
                <w:rFonts w:ascii="Arial" w:hAnsi="Arial"/>
                <w:sz w:val="22"/>
                <w:szCs w:val="22"/>
              </w:rPr>
            </w:pPr>
            <w:r w:rsidRPr="00D565C7">
              <w:rPr>
                <w:rFonts w:ascii="Arial" w:hAnsi="Arial"/>
                <w:sz w:val="22"/>
                <w:szCs w:val="22"/>
              </w:rPr>
              <w:t>Mercury</w:t>
            </w:r>
          </w:p>
        </w:tc>
        <w:tc>
          <w:tcPr>
            <w:tcW w:w="980" w:type="dxa"/>
          </w:tcPr>
          <w:p w:rsidR="005D44B5" w:rsidRPr="00D565C7" w:rsidRDefault="00185C56">
            <w:pPr>
              <w:pStyle w:val="PlainText"/>
              <w:rPr>
                <w:rFonts w:ascii="Arial" w:hAnsi="Arial"/>
                <w:sz w:val="22"/>
                <w:szCs w:val="22"/>
              </w:rPr>
            </w:pPr>
            <w:r w:rsidRPr="00D565C7">
              <w:rPr>
                <w:rFonts w:ascii="Arial" w:hAnsi="Arial"/>
                <w:sz w:val="22"/>
                <w:szCs w:val="22"/>
              </w:rPr>
              <w:t>Venus</w:t>
            </w:r>
          </w:p>
        </w:tc>
        <w:tc>
          <w:tcPr>
            <w:tcW w:w="980" w:type="dxa"/>
          </w:tcPr>
          <w:p w:rsidR="005D44B5" w:rsidRPr="00D565C7" w:rsidRDefault="00185C56">
            <w:pPr>
              <w:pStyle w:val="PlainText"/>
              <w:rPr>
                <w:rFonts w:ascii="Arial" w:hAnsi="Arial"/>
                <w:sz w:val="22"/>
                <w:szCs w:val="22"/>
              </w:rPr>
            </w:pPr>
            <w:r w:rsidRPr="00D565C7">
              <w:rPr>
                <w:rFonts w:ascii="Arial" w:hAnsi="Arial"/>
                <w:sz w:val="22"/>
                <w:szCs w:val="22"/>
              </w:rPr>
              <w:t>Earth</w:t>
            </w:r>
          </w:p>
        </w:tc>
        <w:tc>
          <w:tcPr>
            <w:tcW w:w="981" w:type="dxa"/>
          </w:tcPr>
          <w:p w:rsidR="005D44B5" w:rsidRPr="00D565C7" w:rsidRDefault="00185C56">
            <w:pPr>
              <w:pStyle w:val="PlainText"/>
              <w:rPr>
                <w:rFonts w:ascii="Arial" w:hAnsi="Arial"/>
                <w:sz w:val="22"/>
                <w:szCs w:val="22"/>
              </w:rPr>
            </w:pPr>
            <w:r w:rsidRPr="00D565C7">
              <w:rPr>
                <w:rFonts w:ascii="Arial" w:hAnsi="Arial"/>
                <w:sz w:val="22"/>
                <w:szCs w:val="22"/>
              </w:rPr>
              <w:t>Mars</w:t>
            </w:r>
          </w:p>
        </w:tc>
        <w:tc>
          <w:tcPr>
            <w:tcW w:w="981" w:type="dxa"/>
          </w:tcPr>
          <w:p w:rsidR="005D44B5" w:rsidRPr="00D565C7" w:rsidRDefault="00185C56">
            <w:pPr>
              <w:pStyle w:val="PlainText"/>
              <w:rPr>
                <w:rFonts w:ascii="Arial" w:hAnsi="Arial"/>
                <w:sz w:val="22"/>
                <w:szCs w:val="22"/>
              </w:rPr>
            </w:pPr>
            <w:r w:rsidRPr="00D565C7">
              <w:rPr>
                <w:rFonts w:ascii="Arial" w:hAnsi="Arial"/>
                <w:sz w:val="22"/>
                <w:szCs w:val="22"/>
              </w:rPr>
              <w:t>Jupiter</w:t>
            </w:r>
          </w:p>
        </w:tc>
        <w:tc>
          <w:tcPr>
            <w:tcW w:w="981" w:type="dxa"/>
          </w:tcPr>
          <w:p w:rsidR="005D44B5" w:rsidRPr="00D565C7" w:rsidRDefault="00185C56">
            <w:pPr>
              <w:pStyle w:val="PlainText"/>
              <w:rPr>
                <w:rFonts w:ascii="Arial" w:hAnsi="Arial"/>
                <w:sz w:val="22"/>
                <w:szCs w:val="22"/>
              </w:rPr>
            </w:pPr>
            <w:r w:rsidRPr="00D565C7">
              <w:rPr>
                <w:rFonts w:ascii="Arial" w:hAnsi="Arial"/>
                <w:sz w:val="22"/>
                <w:szCs w:val="22"/>
              </w:rPr>
              <w:t>Saturn</w:t>
            </w:r>
          </w:p>
        </w:tc>
        <w:tc>
          <w:tcPr>
            <w:tcW w:w="981" w:type="dxa"/>
          </w:tcPr>
          <w:p w:rsidR="005D44B5" w:rsidRPr="00D565C7" w:rsidRDefault="00185C56">
            <w:pPr>
              <w:pStyle w:val="PlainText"/>
              <w:rPr>
                <w:rFonts w:ascii="Arial" w:hAnsi="Arial"/>
                <w:sz w:val="22"/>
                <w:szCs w:val="22"/>
              </w:rPr>
            </w:pPr>
            <w:r w:rsidRPr="00D565C7">
              <w:rPr>
                <w:rFonts w:ascii="Arial" w:hAnsi="Arial"/>
                <w:sz w:val="22"/>
                <w:szCs w:val="22"/>
              </w:rPr>
              <w:t>Uranus</w:t>
            </w:r>
          </w:p>
        </w:tc>
        <w:tc>
          <w:tcPr>
            <w:tcW w:w="981" w:type="dxa"/>
          </w:tcPr>
          <w:p w:rsidR="005D44B5" w:rsidRPr="00D565C7" w:rsidRDefault="00185C56">
            <w:pPr>
              <w:pStyle w:val="PlainText"/>
              <w:rPr>
                <w:rFonts w:ascii="Arial" w:hAnsi="Arial"/>
                <w:sz w:val="22"/>
                <w:szCs w:val="22"/>
              </w:rPr>
            </w:pPr>
            <w:r w:rsidRPr="00D565C7">
              <w:rPr>
                <w:rFonts w:ascii="Arial" w:hAnsi="Arial"/>
                <w:sz w:val="22"/>
                <w:szCs w:val="22"/>
              </w:rPr>
              <w:t>Neptune</w:t>
            </w:r>
          </w:p>
        </w:tc>
        <w:tc>
          <w:tcPr>
            <w:tcW w:w="981" w:type="dxa"/>
          </w:tcPr>
          <w:p w:rsidR="005D44B5" w:rsidRPr="00D565C7" w:rsidRDefault="00185C56">
            <w:pPr>
              <w:pStyle w:val="PlainText"/>
              <w:rPr>
                <w:rFonts w:ascii="Arial" w:hAnsi="Arial"/>
                <w:sz w:val="22"/>
                <w:szCs w:val="22"/>
              </w:rPr>
            </w:pPr>
            <w:r w:rsidRPr="00D565C7">
              <w:rPr>
                <w:rFonts w:ascii="Arial" w:hAnsi="Arial"/>
                <w:sz w:val="22"/>
                <w:szCs w:val="22"/>
              </w:rPr>
              <w:t>Pluto</w:t>
            </w:r>
          </w:p>
        </w:tc>
      </w:tr>
      <w:tr w:rsidR="005D44B5">
        <w:tc>
          <w:tcPr>
            <w:tcW w:w="980" w:type="dxa"/>
          </w:tcPr>
          <w:p w:rsidR="005D44B5" w:rsidRDefault="00185C56">
            <w:pPr>
              <w:pStyle w:val="PlainText"/>
              <w:rPr>
                <w:rFonts w:ascii="Arial" w:hAnsi="Arial"/>
                <w:sz w:val="24"/>
              </w:rPr>
            </w:pPr>
            <w:r>
              <w:rPr>
                <w:rFonts w:ascii="Arial" w:hAnsi="Arial"/>
                <w:sz w:val="24"/>
              </w:rPr>
              <w:t>Semi-major axis (AU)</w:t>
            </w:r>
          </w:p>
        </w:tc>
        <w:tc>
          <w:tcPr>
            <w:tcW w:w="980" w:type="dxa"/>
          </w:tcPr>
          <w:p w:rsidR="005D44B5" w:rsidRDefault="00185C56">
            <w:pPr>
              <w:pStyle w:val="PlainText"/>
              <w:rPr>
                <w:rFonts w:ascii="Arial" w:hAnsi="Arial"/>
                <w:sz w:val="24"/>
              </w:rPr>
            </w:pPr>
            <w:r>
              <w:rPr>
                <w:rFonts w:ascii="Arial" w:hAnsi="Arial"/>
                <w:sz w:val="24"/>
              </w:rPr>
              <w:t>0.39</w:t>
            </w:r>
          </w:p>
        </w:tc>
        <w:tc>
          <w:tcPr>
            <w:tcW w:w="980" w:type="dxa"/>
          </w:tcPr>
          <w:p w:rsidR="005D44B5" w:rsidRDefault="00185C56">
            <w:pPr>
              <w:pStyle w:val="PlainText"/>
              <w:rPr>
                <w:rFonts w:ascii="Arial" w:hAnsi="Arial"/>
                <w:sz w:val="24"/>
              </w:rPr>
            </w:pPr>
            <w:r>
              <w:rPr>
                <w:rFonts w:ascii="Arial" w:hAnsi="Arial"/>
                <w:sz w:val="24"/>
              </w:rPr>
              <w:t>0.72</w:t>
            </w:r>
          </w:p>
        </w:tc>
        <w:tc>
          <w:tcPr>
            <w:tcW w:w="980" w:type="dxa"/>
          </w:tcPr>
          <w:p w:rsidR="005D44B5" w:rsidRDefault="00185C56">
            <w:pPr>
              <w:pStyle w:val="PlainText"/>
              <w:rPr>
                <w:rFonts w:ascii="Arial" w:hAnsi="Arial"/>
                <w:sz w:val="24"/>
              </w:rPr>
            </w:pPr>
            <w:r>
              <w:rPr>
                <w:rFonts w:ascii="Arial" w:hAnsi="Arial"/>
                <w:sz w:val="24"/>
              </w:rPr>
              <w:t>1.00</w:t>
            </w:r>
          </w:p>
        </w:tc>
        <w:tc>
          <w:tcPr>
            <w:tcW w:w="981" w:type="dxa"/>
          </w:tcPr>
          <w:p w:rsidR="005D44B5" w:rsidRDefault="00185C56">
            <w:pPr>
              <w:pStyle w:val="PlainText"/>
              <w:rPr>
                <w:rFonts w:ascii="Arial" w:hAnsi="Arial"/>
                <w:sz w:val="24"/>
              </w:rPr>
            </w:pPr>
            <w:r>
              <w:rPr>
                <w:rFonts w:ascii="Arial" w:hAnsi="Arial"/>
                <w:sz w:val="24"/>
              </w:rPr>
              <w:t>1.52</w:t>
            </w:r>
          </w:p>
        </w:tc>
        <w:tc>
          <w:tcPr>
            <w:tcW w:w="981" w:type="dxa"/>
          </w:tcPr>
          <w:p w:rsidR="005D44B5" w:rsidRDefault="00185C56">
            <w:pPr>
              <w:pStyle w:val="PlainText"/>
              <w:rPr>
                <w:rFonts w:ascii="Arial" w:hAnsi="Arial"/>
                <w:sz w:val="24"/>
              </w:rPr>
            </w:pPr>
            <w:r>
              <w:rPr>
                <w:rFonts w:ascii="Arial" w:hAnsi="Arial"/>
                <w:sz w:val="24"/>
              </w:rPr>
              <w:t>5.20</w:t>
            </w:r>
          </w:p>
        </w:tc>
        <w:tc>
          <w:tcPr>
            <w:tcW w:w="981" w:type="dxa"/>
          </w:tcPr>
          <w:p w:rsidR="005D44B5" w:rsidRDefault="00185C56">
            <w:pPr>
              <w:pStyle w:val="PlainText"/>
              <w:rPr>
                <w:rFonts w:ascii="Arial" w:hAnsi="Arial"/>
                <w:sz w:val="24"/>
              </w:rPr>
            </w:pPr>
            <w:r>
              <w:rPr>
                <w:rFonts w:ascii="Arial" w:hAnsi="Arial"/>
                <w:sz w:val="24"/>
              </w:rPr>
              <w:t>9.54</w:t>
            </w:r>
          </w:p>
        </w:tc>
        <w:tc>
          <w:tcPr>
            <w:tcW w:w="981" w:type="dxa"/>
          </w:tcPr>
          <w:p w:rsidR="005D44B5" w:rsidRDefault="00185C56">
            <w:pPr>
              <w:pStyle w:val="PlainText"/>
              <w:rPr>
                <w:rFonts w:ascii="Arial" w:hAnsi="Arial"/>
                <w:sz w:val="24"/>
              </w:rPr>
            </w:pPr>
            <w:r>
              <w:rPr>
                <w:rFonts w:ascii="Arial" w:hAnsi="Arial"/>
                <w:sz w:val="24"/>
              </w:rPr>
              <w:t>19.2</w:t>
            </w:r>
          </w:p>
        </w:tc>
        <w:tc>
          <w:tcPr>
            <w:tcW w:w="981" w:type="dxa"/>
          </w:tcPr>
          <w:p w:rsidR="005D44B5" w:rsidRDefault="00185C56">
            <w:pPr>
              <w:pStyle w:val="PlainText"/>
              <w:rPr>
                <w:rFonts w:ascii="Arial" w:hAnsi="Arial"/>
                <w:sz w:val="24"/>
              </w:rPr>
            </w:pPr>
            <w:r>
              <w:rPr>
                <w:rFonts w:ascii="Arial" w:hAnsi="Arial"/>
                <w:sz w:val="24"/>
              </w:rPr>
              <w:t>30.1</w:t>
            </w:r>
          </w:p>
        </w:tc>
        <w:tc>
          <w:tcPr>
            <w:tcW w:w="981" w:type="dxa"/>
          </w:tcPr>
          <w:p w:rsidR="005D44B5" w:rsidRDefault="00185C56">
            <w:pPr>
              <w:pStyle w:val="PlainText"/>
              <w:rPr>
                <w:rFonts w:ascii="Arial" w:hAnsi="Arial"/>
                <w:sz w:val="24"/>
              </w:rPr>
            </w:pPr>
            <w:r>
              <w:rPr>
                <w:rFonts w:ascii="Arial" w:hAnsi="Arial"/>
                <w:sz w:val="24"/>
              </w:rPr>
              <w:t>39.4</w:t>
            </w:r>
          </w:p>
        </w:tc>
      </w:tr>
      <w:tr w:rsidR="005D44B5">
        <w:tc>
          <w:tcPr>
            <w:tcW w:w="980" w:type="dxa"/>
          </w:tcPr>
          <w:p w:rsidR="005D44B5" w:rsidRDefault="00185C56">
            <w:pPr>
              <w:pStyle w:val="PlainText"/>
              <w:rPr>
                <w:rFonts w:ascii="Arial" w:hAnsi="Arial"/>
                <w:sz w:val="24"/>
              </w:rPr>
            </w:pPr>
            <w:r>
              <w:rPr>
                <w:rFonts w:ascii="Arial" w:hAnsi="Arial"/>
                <w:sz w:val="24"/>
              </w:rPr>
              <w:t>Mass (Earth masses – M</w:t>
            </w:r>
            <w:r>
              <w:rPr>
                <w:rFonts w:ascii="Arial" w:hAnsi="Arial"/>
                <w:sz w:val="24"/>
                <w:vertAlign w:val="subscript"/>
              </w:rPr>
              <w:t>Earth</w:t>
            </w:r>
            <w:r>
              <w:rPr>
                <w:rFonts w:ascii="Arial" w:hAnsi="Arial"/>
                <w:sz w:val="24"/>
              </w:rPr>
              <w:t>)</w:t>
            </w:r>
          </w:p>
        </w:tc>
        <w:tc>
          <w:tcPr>
            <w:tcW w:w="980" w:type="dxa"/>
          </w:tcPr>
          <w:p w:rsidR="005D44B5" w:rsidRDefault="00185C56">
            <w:pPr>
              <w:pStyle w:val="PlainText"/>
              <w:rPr>
                <w:rFonts w:ascii="Arial" w:hAnsi="Arial"/>
                <w:sz w:val="24"/>
              </w:rPr>
            </w:pPr>
            <w:r>
              <w:rPr>
                <w:rFonts w:ascii="Arial" w:hAnsi="Arial"/>
                <w:sz w:val="24"/>
              </w:rPr>
              <w:t>0.055</w:t>
            </w:r>
          </w:p>
        </w:tc>
        <w:tc>
          <w:tcPr>
            <w:tcW w:w="980" w:type="dxa"/>
          </w:tcPr>
          <w:p w:rsidR="005D44B5" w:rsidRDefault="00185C56">
            <w:pPr>
              <w:pStyle w:val="PlainText"/>
              <w:rPr>
                <w:rFonts w:ascii="Arial" w:hAnsi="Arial"/>
                <w:sz w:val="24"/>
              </w:rPr>
            </w:pPr>
            <w:r>
              <w:rPr>
                <w:rFonts w:ascii="Arial" w:hAnsi="Arial"/>
                <w:sz w:val="24"/>
              </w:rPr>
              <w:t>0.82</w:t>
            </w:r>
          </w:p>
        </w:tc>
        <w:tc>
          <w:tcPr>
            <w:tcW w:w="980" w:type="dxa"/>
          </w:tcPr>
          <w:p w:rsidR="005D44B5" w:rsidRDefault="00185C56">
            <w:pPr>
              <w:pStyle w:val="PlainText"/>
              <w:rPr>
                <w:rFonts w:ascii="Arial" w:hAnsi="Arial"/>
                <w:sz w:val="24"/>
              </w:rPr>
            </w:pPr>
            <w:r>
              <w:rPr>
                <w:rFonts w:ascii="Arial" w:hAnsi="Arial"/>
                <w:sz w:val="24"/>
              </w:rPr>
              <w:t>1.00</w:t>
            </w:r>
          </w:p>
        </w:tc>
        <w:tc>
          <w:tcPr>
            <w:tcW w:w="981" w:type="dxa"/>
          </w:tcPr>
          <w:p w:rsidR="005D44B5" w:rsidRDefault="00185C56">
            <w:pPr>
              <w:pStyle w:val="PlainText"/>
              <w:rPr>
                <w:rFonts w:ascii="Arial" w:hAnsi="Arial"/>
                <w:sz w:val="24"/>
              </w:rPr>
            </w:pPr>
            <w:r>
              <w:rPr>
                <w:rFonts w:ascii="Arial" w:hAnsi="Arial"/>
                <w:sz w:val="24"/>
              </w:rPr>
              <w:t>0.11</w:t>
            </w:r>
          </w:p>
        </w:tc>
        <w:tc>
          <w:tcPr>
            <w:tcW w:w="981" w:type="dxa"/>
          </w:tcPr>
          <w:p w:rsidR="005D44B5" w:rsidRDefault="00185C56">
            <w:pPr>
              <w:pStyle w:val="PlainText"/>
              <w:rPr>
                <w:rFonts w:ascii="Arial" w:hAnsi="Arial"/>
                <w:sz w:val="24"/>
              </w:rPr>
            </w:pPr>
            <w:r>
              <w:rPr>
                <w:rFonts w:ascii="Arial" w:hAnsi="Arial"/>
                <w:sz w:val="24"/>
              </w:rPr>
              <w:t>318</w:t>
            </w:r>
          </w:p>
        </w:tc>
        <w:tc>
          <w:tcPr>
            <w:tcW w:w="981" w:type="dxa"/>
          </w:tcPr>
          <w:p w:rsidR="005D44B5" w:rsidRDefault="00185C56">
            <w:pPr>
              <w:pStyle w:val="PlainText"/>
              <w:rPr>
                <w:rFonts w:ascii="Arial" w:hAnsi="Arial"/>
                <w:sz w:val="24"/>
              </w:rPr>
            </w:pPr>
            <w:r>
              <w:rPr>
                <w:rFonts w:ascii="Arial" w:hAnsi="Arial"/>
                <w:sz w:val="24"/>
              </w:rPr>
              <w:t>95.0</w:t>
            </w:r>
          </w:p>
        </w:tc>
        <w:tc>
          <w:tcPr>
            <w:tcW w:w="981" w:type="dxa"/>
          </w:tcPr>
          <w:p w:rsidR="005D44B5" w:rsidRDefault="00185C56">
            <w:pPr>
              <w:pStyle w:val="PlainText"/>
              <w:rPr>
                <w:rFonts w:ascii="Arial" w:hAnsi="Arial"/>
                <w:sz w:val="24"/>
              </w:rPr>
            </w:pPr>
            <w:r>
              <w:rPr>
                <w:rFonts w:ascii="Arial" w:hAnsi="Arial"/>
                <w:sz w:val="24"/>
              </w:rPr>
              <w:t>14.5</w:t>
            </w:r>
          </w:p>
        </w:tc>
        <w:tc>
          <w:tcPr>
            <w:tcW w:w="981" w:type="dxa"/>
          </w:tcPr>
          <w:p w:rsidR="005D44B5" w:rsidRDefault="00185C56">
            <w:pPr>
              <w:pStyle w:val="PlainText"/>
              <w:rPr>
                <w:rFonts w:ascii="Arial" w:hAnsi="Arial"/>
                <w:sz w:val="24"/>
              </w:rPr>
            </w:pPr>
            <w:r>
              <w:rPr>
                <w:rFonts w:ascii="Arial" w:hAnsi="Arial"/>
                <w:sz w:val="24"/>
              </w:rPr>
              <w:t>16.7</w:t>
            </w:r>
          </w:p>
        </w:tc>
        <w:tc>
          <w:tcPr>
            <w:tcW w:w="981" w:type="dxa"/>
          </w:tcPr>
          <w:p w:rsidR="005D44B5" w:rsidRDefault="00185C56">
            <w:pPr>
              <w:pStyle w:val="PlainText"/>
              <w:rPr>
                <w:rFonts w:ascii="Arial" w:hAnsi="Arial"/>
                <w:sz w:val="24"/>
              </w:rPr>
            </w:pPr>
            <w:r>
              <w:rPr>
                <w:rFonts w:ascii="Arial" w:hAnsi="Arial"/>
                <w:sz w:val="24"/>
              </w:rPr>
              <w:t>0.002</w:t>
            </w:r>
          </w:p>
        </w:tc>
      </w:tr>
      <w:tr w:rsidR="005D44B5">
        <w:tc>
          <w:tcPr>
            <w:tcW w:w="980" w:type="dxa"/>
          </w:tcPr>
          <w:p w:rsidR="005D44B5" w:rsidRDefault="00185C56">
            <w:pPr>
              <w:pStyle w:val="PlainText"/>
              <w:rPr>
                <w:rFonts w:ascii="Arial" w:hAnsi="Arial"/>
                <w:sz w:val="24"/>
              </w:rPr>
            </w:pPr>
            <w:r>
              <w:rPr>
                <w:rFonts w:ascii="Arial" w:hAnsi="Arial"/>
                <w:sz w:val="24"/>
              </w:rPr>
              <w:t>Radius (Earth radii - R</w:t>
            </w:r>
            <w:r>
              <w:rPr>
                <w:rFonts w:ascii="Arial" w:hAnsi="Arial"/>
                <w:sz w:val="24"/>
                <w:vertAlign w:val="subscript"/>
              </w:rPr>
              <w:t>Earth</w:t>
            </w:r>
            <w:r>
              <w:rPr>
                <w:rFonts w:ascii="Arial" w:hAnsi="Arial"/>
                <w:sz w:val="24"/>
              </w:rPr>
              <w:t>)</w:t>
            </w:r>
          </w:p>
        </w:tc>
        <w:tc>
          <w:tcPr>
            <w:tcW w:w="980" w:type="dxa"/>
          </w:tcPr>
          <w:p w:rsidR="005D44B5" w:rsidRDefault="00185C56">
            <w:pPr>
              <w:pStyle w:val="PlainText"/>
              <w:rPr>
                <w:rFonts w:ascii="Arial" w:hAnsi="Arial"/>
                <w:sz w:val="24"/>
              </w:rPr>
            </w:pPr>
            <w:r>
              <w:rPr>
                <w:rFonts w:ascii="Arial" w:hAnsi="Arial"/>
                <w:sz w:val="24"/>
              </w:rPr>
              <w:t>0.38</w:t>
            </w:r>
          </w:p>
        </w:tc>
        <w:tc>
          <w:tcPr>
            <w:tcW w:w="980" w:type="dxa"/>
          </w:tcPr>
          <w:p w:rsidR="005D44B5" w:rsidRDefault="00185C56">
            <w:pPr>
              <w:pStyle w:val="PlainText"/>
              <w:rPr>
                <w:rFonts w:ascii="Arial" w:hAnsi="Arial"/>
                <w:sz w:val="24"/>
              </w:rPr>
            </w:pPr>
            <w:r>
              <w:rPr>
                <w:rFonts w:ascii="Arial" w:hAnsi="Arial"/>
                <w:sz w:val="24"/>
              </w:rPr>
              <w:t>0.95</w:t>
            </w:r>
          </w:p>
        </w:tc>
        <w:tc>
          <w:tcPr>
            <w:tcW w:w="980" w:type="dxa"/>
          </w:tcPr>
          <w:p w:rsidR="005D44B5" w:rsidRDefault="00185C56">
            <w:pPr>
              <w:pStyle w:val="PlainText"/>
              <w:rPr>
                <w:rFonts w:ascii="Arial" w:hAnsi="Arial"/>
                <w:sz w:val="24"/>
              </w:rPr>
            </w:pPr>
            <w:r>
              <w:rPr>
                <w:rFonts w:ascii="Arial" w:hAnsi="Arial"/>
                <w:sz w:val="24"/>
              </w:rPr>
              <w:t>1.00</w:t>
            </w:r>
          </w:p>
        </w:tc>
        <w:tc>
          <w:tcPr>
            <w:tcW w:w="981" w:type="dxa"/>
          </w:tcPr>
          <w:p w:rsidR="005D44B5" w:rsidRDefault="00185C56">
            <w:pPr>
              <w:pStyle w:val="PlainText"/>
              <w:rPr>
                <w:rFonts w:ascii="Arial" w:hAnsi="Arial"/>
                <w:sz w:val="24"/>
              </w:rPr>
            </w:pPr>
            <w:r>
              <w:rPr>
                <w:rFonts w:ascii="Arial" w:hAnsi="Arial"/>
                <w:sz w:val="24"/>
              </w:rPr>
              <w:t>0.53</w:t>
            </w:r>
          </w:p>
        </w:tc>
        <w:tc>
          <w:tcPr>
            <w:tcW w:w="981" w:type="dxa"/>
          </w:tcPr>
          <w:p w:rsidR="005D44B5" w:rsidRDefault="00185C56">
            <w:pPr>
              <w:pStyle w:val="PlainText"/>
              <w:rPr>
                <w:rFonts w:ascii="Arial" w:hAnsi="Arial"/>
                <w:sz w:val="24"/>
              </w:rPr>
            </w:pPr>
            <w:r>
              <w:rPr>
                <w:rFonts w:ascii="Arial" w:hAnsi="Arial"/>
                <w:sz w:val="24"/>
              </w:rPr>
              <w:t>11.2</w:t>
            </w:r>
          </w:p>
        </w:tc>
        <w:tc>
          <w:tcPr>
            <w:tcW w:w="981" w:type="dxa"/>
          </w:tcPr>
          <w:p w:rsidR="005D44B5" w:rsidRDefault="00185C56">
            <w:pPr>
              <w:pStyle w:val="PlainText"/>
              <w:rPr>
                <w:rFonts w:ascii="Arial" w:hAnsi="Arial"/>
                <w:sz w:val="24"/>
              </w:rPr>
            </w:pPr>
            <w:r>
              <w:rPr>
                <w:rFonts w:ascii="Arial" w:hAnsi="Arial"/>
                <w:sz w:val="24"/>
              </w:rPr>
              <w:t>9.5</w:t>
            </w:r>
          </w:p>
        </w:tc>
        <w:tc>
          <w:tcPr>
            <w:tcW w:w="981" w:type="dxa"/>
          </w:tcPr>
          <w:p w:rsidR="005D44B5" w:rsidRDefault="00185C56">
            <w:pPr>
              <w:pStyle w:val="PlainText"/>
              <w:rPr>
                <w:rFonts w:ascii="Arial" w:hAnsi="Arial"/>
                <w:sz w:val="24"/>
              </w:rPr>
            </w:pPr>
            <w:r>
              <w:rPr>
                <w:rFonts w:ascii="Arial" w:hAnsi="Arial"/>
                <w:sz w:val="24"/>
              </w:rPr>
              <w:t>4.0</w:t>
            </w:r>
          </w:p>
        </w:tc>
        <w:tc>
          <w:tcPr>
            <w:tcW w:w="981" w:type="dxa"/>
          </w:tcPr>
          <w:p w:rsidR="005D44B5" w:rsidRDefault="00185C56">
            <w:pPr>
              <w:pStyle w:val="PlainText"/>
              <w:rPr>
                <w:rFonts w:ascii="Arial" w:hAnsi="Arial"/>
                <w:sz w:val="24"/>
              </w:rPr>
            </w:pPr>
            <w:r>
              <w:rPr>
                <w:rFonts w:ascii="Arial" w:hAnsi="Arial"/>
                <w:sz w:val="24"/>
              </w:rPr>
              <w:t>3.7</w:t>
            </w:r>
          </w:p>
        </w:tc>
        <w:tc>
          <w:tcPr>
            <w:tcW w:w="981" w:type="dxa"/>
          </w:tcPr>
          <w:p w:rsidR="005D44B5" w:rsidRDefault="00185C56">
            <w:pPr>
              <w:pStyle w:val="PlainText"/>
              <w:rPr>
                <w:rFonts w:ascii="Arial" w:hAnsi="Arial"/>
                <w:sz w:val="24"/>
              </w:rPr>
            </w:pPr>
            <w:r>
              <w:rPr>
                <w:rFonts w:ascii="Arial" w:hAnsi="Arial"/>
                <w:sz w:val="24"/>
              </w:rPr>
              <w:t>0.19</w:t>
            </w:r>
          </w:p>
        </w:tc>
      </w:tr>
      <w:tr w:rsidR="005D44B5">
        <w:tc>
          <w:tcPr>
            <w:tcW w:w="980" w:type="dxa"/>
          </w:tcPr>
          <w:p w:rsidR="005D44B5" w:rsidRDefault="00185C56">
            <w:pPr>
              <w:pStyle w:val="PlainText"/>
              <w:rPr>
                <w:rFonts w:ascii="Arial" w:hAnsi="Arial"/>
                <w:sz w:val="24"/>
              </w:rPr>
            </w:pPr>
            <w:r>
              <w:rPr>
                <w:rFonts w:ascii="Arial" w:hAnsi="Arial"/>
                <w:sz w:val="24"/>
              </w:rPr>
              <w:t xml:space="preserve">Atmosphere </w:t>
            </w:r>
          </w:p>
        </w:tc>
        <w:tc>
          <w:tcPr>
            <w:tcW w:w="980" w:type="dxa"/>
          </w:tcPr>
          <w:p w:rsidR="005D44B5" w:rsidRDefault="00185C56">
            <w:pPr>
              <w:pStyle w:val="PlainText"/>
              <w:rPr>
                <w:rFonts w:ascii="Arial" w:hAnsi="Arial"/>
                <w:sz w:val="24"/>
              </w:rPr>
            </w:pPr>
            <w:r>
              <w:rPr>
                <w:rFonts w:ascii="Arial" w:hAnsi="Arial"/>
                <w:sz w:val="24"/>
              </w:rPr>
              <w:t>none</w:t>
            </w:r>
          </w:p>
        </w:tc>
        <w:tc>
          <w:tcPr>
            <w:tcW w:w="980" w:type="dxa"/>
          </w:tcPr>
          <w:p w:rsidR="005D44B5" w:rsidRDefault="00185C56">
            <w:pPr>
              <w:pStyle w:val="PlainText"/>
              <w:rPr>
                <w:rFonts w:ascii="Arial" w:hAnsi="Arial"/>
                <w:sz w:val="24"/>
              </w:rPr>
            </w:pPr>
            <w:r>
              <w:rPr>
                <w:rFonts w:ascii="Arial" w:hAnsi="Arial"/>
                <w:sz w:val="24"/>
              </w:rPr>
              <w:t>CO</w:t>
            </w:r>
            <w:r>
              <w:rPr>
                <w:rFonts w:ascii="Arial" w:hAnsi="Arial"/>
                <w:sz w:val="24"/>
                <w:vertAlign w:val="subscript"/>
              </w:rPr>
              <w:t>2</w:t>
            </w:r>
            <w:r>
              <w:rPr>
                <w:rFonts w:ascii="Arial" w:hAnsi="Arial"/>
                <w:sz w:val="24"/>
              </w:rPr>
              <w:t>/N</w:t>
            </w:r>
          </w:p>
        </w:tc>
        <w:tc>
          <w:tcPr>
            <w:tcW w:w="980" w:type="dxa"/>
          </w:tcPr>
          <w:p w:rsidR="005D44B5" w:rsidRDefault="00185C56">
            <w:pPr>
              <w:pStyle w:val="PlainText"/>
              <w:rPr>
                <w:rFonts w:ascii="Arial" w:hAnsi="Arial"/>
                <w:sz w:val="24"/>
              </w:rPr>
            </w:pPr>
            <w:r>
              <w:rPr>
                <w:rFonts w:ascii="Arial" w:hAnsi="Arial"/>
                <w:sz w:val="24"/>
              </w:rPr>
              <w:t>N/O</w:t>
            </w:r>
          </w:p>
        </w:tc>
        <w:tc>
          <w:tcPr>
            <w:tcW w:w="981" w:type="dxa"/>
          </w:tcPr>
          <w:p w:rsidR="005D44B5" w:rsidRDefault="00185C56">
            <w:pPr>
              <w:pStyle w:val="PlainText"/>
              <w:rPr>
                <w:rFonts w:ascii="Arial" w:hAnsi="Arial"/>
                <w:sz w:val="24"/>
              </w:rPr>
            </w:pPr>
            <w:r>
              <w:rPr>
                <w:rFonts w:ascii="Arial" w:hAnsi="Arial"/>
                <w:sz w:val="24"/>
              </w:rPr>
              <w:t>CO</w:t>
            </w:r>
            <w:r>
              <w:rPr>
                <w:rFonts w:ascii="Arial" w:hAnsi="Arial"/>
                <w:sz w:val="24"/>
                <w:vertAlign w:val="subscript"/>
              </w:rPr>
              <w:t>2</w:t>
            </w:r>
            <w:r>
              <w:rPr>
                <w:rFonts w:ascii="Arial" w:hAnsi="Arial"/>
                <w:sz w:val="24"/>
              </w:rPr>
              <w:t>/N</w:t>
            </w:r>
          </w:p>
        </w:tc>
        <w:tc>
          <w:tcPr>
            <w:tcW w:w="981" w:type="dxa"/>
          </w:tcPr>
          <w:p w:rsidR="005D44B5" w:rsidRDefault="00185C56">
            <w:pPr>
              <w:pStyle w:val="PlainText"/>
              <w:rPr>
                <w:rFonts w:ascii="Arial" w:hAnsi="Arial"/>
                <w:sz w:val="24"/>
              </w:rPr>
            </w:pPr>
            <w:r>
              <w:rPr>
                <w:rFonts w:ascii="Arial" w:hAnsi="Arial"/>
                <w:sz w:val="24"/>
              </w:rPr>
              <w:t>H/He</w:t>
            </w:r>
          </w:p>
        </w:tc>
        <w:tc>
          <w:tcPr>
            <w:tcW w:w="981" w:type="dxa"/>
          </w:tcPr>
          <w:p w:rsidR="005D44B5" w:rsidRDefault="00185C56">
            <w:pPr>
              <w:pStyle w:val="PlainText"/>
              <w:rPr>
                <w:rFonts w:ascii="Arial" w:hAnsi="Arial"/>
                <w:sz w:val="24"/>
              </w:rPr>
            </w:pPr>
            <w:r>
              <w:rPr>
                <w:rFonts w:ascii="Arial" w:hAnsi="Arial"/>
                <w:sz w:val="24"/>
              </w:rPr>
              <w:t>H/He</w:t>
            </w:r>
          </w:p>
        </w:tc>
        <w:tc>
          <w:tcPr>
            <w:tcW w:w="981" w:type="dxa"/>
          </w:tcPr>
          <w:p w:rsidR="005D44B5" w:rsidRDefault="00185C56">
            <w:pPr>
              <w:pStyle w:val="PlainText"/>
              <w:rPr>
                <w:rFonts w:ascii="Arial" w:hAnsi="Arial"/>
                <w:sz w:val="24"/>
              </w:rPr>
            </w:pPr>
            <w:r>
              <w:rPr>
                <w:rFonts w:ascii="Arial" w:hAnsi="Arial"/>
                <w:sz w:val="24"/>
              </w:rPr>
              <w:t>H/He</w:t>
            </w:r>
          </w:p>
        </w:tc>
        <w:tc>
          <w:tcPr>
            <w:tcW w:w="981" w:type="dxa"/>
          </w:tcPr>
          <w:p w:rsidR="005D44B5" w:rsidRDefault="00185C56">
            <w:pPr>
              <w:pStyle w:val="PlainText"/>
              <w:rPr>
                <w:rFonts w:ascii="Arial" w:hAnsi="Arial"/>
                <w:sz w:val="24"/>
              </w:rPr>
            </w:pPr>
            <w:r>
              <w:rPr>
                <w:rFonts w:ascii="Arial" w:hAnsi="Arial"/>
                <w:sz w:val="24"/>
              </w:rPr>
              <w:t>H/He</w:t>
            </w:r>
          </w:p>
        </w:tc>
        <w:tc>
          <w:tcPr>
            <w:tcW w:w="981" w:type="dxa"/>
          </w:tcPr>
          <w:p w:rsidR="005D44B5" w:rsidRDefault="00185C56">
            <w:pPr>
              <w:pStyle w:val="PlainText"/>
              <w:rPr>
                <w:rFonts w:ascii="Arial" w:hAnsi="Arial"/>
                <w:sz w:val="24"/>
              </w:rPr>
            </w:pPr>
            <w:r>
              <w:rPr>
                <w:rFonts w:ascii="Arial" w:hAnsi="Arial"/>
                <w:sz w:val="24"/>
              </w:rPr>
              <w:t>?</w:t>
            </w:r>
          </w:p>
        </w:tc>
      </w:tr>
    </w:tbl>
    <w:p w:rsidR="005D44B5" w:rsidRDefault="005D44B5">
      <w:pPr>
        <w:pStyle w:val="PlainText"/>
        <w:rPr>
          <w:rFonts w:ascii="Arial" w:hAnsi="Arial"/>
          <w:b/>
          <w:sz w:val="24"/>
        </w:rPr>
      </w:pPr>
    </w:p>
    <w:p w:rsidR="005D44B5" w:rsidRDefault="00185C56">
      <w:pPr>
        <w:pStyle w:val="PlainText"/>
        <w:rPr>
          <w:rFonts w:ascii="Arial" w:hAnsi="Arial"/>
          <w:sz w:val="24"/>
        </w:rPr>
      </w:pPr>
      <w:r>
        <w:rPr>
          <w:rFonts w:ascii="Arial" w:hAnsi="Arial"/>
          <w:sz w:val="24"/>
        </w:rPr>
        <w:t xml:space="preserve">We divide the planets in the solar system into two major classifications – </w:t>
      </w:r>
      <w:r>
        <w:rPr>
          <w:rFonts w:ascii="Arial" w:hAnsi="Arial"/>
          <w:i/>
          <w:sz w:val="24"/>
        </w:rPr>
        <w:t>Terrestrial</w:t>
      </w:r>
      <w:r>
        <w:rPr>
          <w:rFonts w:ascii="Arial" w:hAnsi="Arial"/>
          <w:sz w:val="24"/>
        </w:rPr>
        <w:t xml:space="preserve"> (Earth-like) and </w:t>
      </w:r>
      <w:r>
        <w:rPr>
          <w:rFonts w:ascii="Arial" w:hAnsi="Arial"/>
          <w:i/>
          <w:sz w:val="24"/>
        </w:rPr>
        <w:t>Jovian</w:t>
      </w:r>
      <w:r>
        <w:rPr>
          <w:rFonts w:ascii="Arial" w:hAnsi="Arial"/>
          <w:sz w:val="24"/>
        </w:rPr>
        <w:t xml:space="preserve"> (Jupiter-like).  By inspecting the values in Table 1, answer the following questions.</w:t>
      </w:r>
    </w:p>
    <w:p w:rsidR="005D44B5" w:rsidRDefault="005D44B5">
      <w:pPr>
        <w:pStyle w:val="PlainText"/>
        <w:rPr>
          <w:rFonts w:ascii="Arial" w:hAnsi="Arial"/>
          <w:sz w:val="24"/>
        </w:rPr>
      </w:pPr>
    </w:p>
    <w:p w:rsidR="005D44B5" w:rsidRDefault="00185C56" w:rsidP="00CB6FAC">
      <w:pPr>
        <w:pStyle w:val="PlainText"/>
        <w:numPr>
          <w:ilvl w:val="0"/>
          <w:numId w:val="40"/>
        </w:numPr>
        <w:rPr>
          <w:rFonts w:ascii="Arial" w:hAnsi="Arial"/>
          <w:sz w:val="24"/>
        </w:rPr>
      </w:pPr>
      <w:r>
        <w:rPr>
          <w:rFonts w:ascii="Arial" w:hAnsi="Arial"/>
          <w:sz w:val="24"/>
        </w:rPr>
        <w:t>Which four planets are terrestrial?</w:t>
      </w:r>
    </w:p>
    <w:p w:rsidR="005D44B5" w:rsidRDefault="005D44B5">
      <w:pPr>
        <w:pStyle w:val="PlainText"/>
        <w:rPr>
          <w:rFonts w:ascii="Arial" w:hAnsi="Arial"/>
          <w:sz w:val="24"/>
        </w:rPr>
      </w:pPr>
    </w:p>
    <w:p w:rsidR="005D44B5" w:rsidRDefault="005D44B5">
      <w:pPr>
        <w:pStyle w:val="PlainText"/>
        <w:rPr>
          <w:rFonts w:ascii="Arial" w:hAnsi="Arial"/>
          <w:sz w:val="24"/>
        </w:rPr>
      </w:pPr>
    </w:p>
    <w:p w:rsidR="005D44B5" w:rsidRDefault="00185C56" w:rsidP="00CB6FAC">
      <w:pPr>
        <w:pStyle w:val="PlainText"/>
        <w:numPr>
          <w:ilvl w:val="0"/>
          <w:numId w:val="40"/>
        </w:numPr>
        <w:rPr>
          <w:rFonts w:ascii="Arial" w:hAnsi="Arial"/>
          <w:sz w:val="24"/>
        </w:rPr>
      </w:pPr>
      <w:r>
        <w:rPr>
          <w:rFonts w:ascii="Arial" w:hAnsi="Arial"/>
          <w:sz w:val="24"/>
        </w:rPr>
        <w:t>Which four planets are Jovian?</w:t>
      </w:r>
    </w:p>
    <w:p w:rsidR="005D44B5" w:rsidRDefault="005D44B5">
      <w:pPr>
        <w:pStyle w:val="PlainText"/>
        <w:rPr>
          <w:rFonts w:ascii="Arial" w:hAnsi="Arial"/>
          <w:sz w:val="24"/>
        </w:rPr>
      </w:pPr>
    </w:p>
    <w:p w:rsidR="005D44B5" w:rsidRDefault="005D44B5">
      <w:pPr>
        <w:pStyle w:val="PlainText"/>
        <w:rPr>
          <w:rFonts w:ascii="Arial" w:hAnsi="Arial"/>
          <w:sz w:val="24"/>
        </w:rPr>
      </w:pPr>
    </w:p>
    <w:p w:rsidR="005D44B5" w:rsidRDefault="00185C56" w:rsidP="00CB6FAC">
      <w:pPr>
        <w:pStyle w:val="PlainText"/>
        <w:numPr>
          <w:ilvl w:val="0"/>
          <w:numId w:val="40"/>
        </w:numPr>
        <w:rPr>
          <w:rFonts w:ascii="Arial" w:hAnsi="Arial"/>
          <w:sz w:val="24"/>
        </w:rPr>
      </w:pPr>
      <w:r>
        <w:rPr>
          <w:rFonts w:ascii="Arial" w:hAnsi="Arial"/>
          <w:sz w:val="24"/>
        </w:rPr>
        <w:t xml:space="preserve">Which </w:t>
      </w:r>
      <w:r w:rsidR="00D76E50">
        <w:rPr>
          <w:rFonts w:ascii="Arial" w:hAnsi="Arial"/>
          <w:sz w:val="24"/>
        </w:rPr>
        <w:t>object</w:t>
      </w:r>
      <w:r>
        <w:rPr>
          <w:rFonts w:ascii="Arial" w:hAnsi="Arial"/>
          <w:sz w:val="24"/>
        </w:rPr>
        <w:t xml:space="preserve"> does not fit either category well?</w:t>
      </w:r>
    </w:p>
    <w:p w:rsidR="005D44B5" w:rsidRDefault="005D44B5">
      <w:pPr>
        <w:pStyle w:val="PlainText"/>
        <w:rPr>
          <w:rFonts w:ascii="Arial" w:hAnsi="Arial"/>
          <w:sz w:val="24"/>
        </w:rPr>
      </w:pPr>
    </w:p>
    <w:p w:rsidR="005D44B5" w:rsidRDefault="005D44B5">
      <w:pPr>
        <w:pStyle w:val="PlainText"/>
        <w:rPr>
          <w:rFonts w:ascii="Arial" w:hAnsi="Arial"/>
          <w:sz w:val="24"/>
        </w:rPr>
      </w:pPr>
    </w:p>
    <w:p w:rsidR="005D44B5" w:rsidRDefault="00185C56" w:rsidP="00CB6FAC">
      <w:pPr>
        <w:pStyle w:val="PlainText"/>
        <w:numPr>
          <w:ilvl w:val="0"/>
          <w:numId w:val="40"/>
        </w:numPr>
        <w:rPr>
          <w:rFonts w:ascii="Arial" w:hAnsi="Arial"/>
          <w:sz w:val="24"/>
        </w:rPr>
      </w:pPr>
      <w:r>
        <w:rPr>
          <w:rFonts w:ascii="Arial" w:hAnsi="Arial"/>
          <w:sz w:val="24"/>
        </w:rPr>
        <w:t>Which type (terrestrial or Jovian) is more massive?</w:t>
      </w:r>
    </w:p>
    <w:p w:rsidR="005D44B5" w:rsidRDefault="005D44B5">
      <w:pPr>
        <w:pStyle w:val="PlainText"/>
        <w:rPr>
          <w:rFonts w:ascii="Arial" w:hAnsi="Arial"/>
          <w:sz w:val="24"/>
        </w:rPr>
      </w:pPr>
    </w:p>
    <w:p w:rsidR="005D44B5" w:rsidRDefault="005D44B5">
      <w:pPr>
        <w:pStyle w:val="PlainText"/>
        <w:rPr>
          <w:rFonts w:ascii="Arial" w:hAnsi="Arial"/>
          <w:sz w:val="24"/>
        </w:rPr>
      </w:pPr>
    </w:p>
    <w:p w:rsidR="005D44B5" w:rsidRDefault="00185C56" w:rsidP="00CB6FAC">
      <w:pPr>
        <w:pStyle w:val="PlainText"/>
        <w:numPr>
          <w:ilvl w:val="0"/>
          <w:numId w:val="40"/>
        </w:numPr>
        <w:rPr>
          <w:rFonts w:ascii="Arial" w:hAnsi="Arial"/>
          <w:sz w:val="24"/>
        </w:rPr>
      </w:pPr>
      <w:r>
        <w:rPr>
          <w:rFonts w:ascii="Arial" w:hAnsi="Arial"/>
          <w:sz w:val="24"/>
        </w:rPr>
        <w:t>Which type (terrestrial or Jovian) has smaller radii?</w:t>
      </w:r>
    </w:p>
    <w:p w:rsidR="005D44B5" w:rsidRDefault="005D44B5">
      <w:pPr>
        <w:pStyle w:val="PlainText"/>
        <w:rPr>
          <w:rFonts w:ascii="Arial" w:hAnsi="Arial"/>
          <w:sz w:val="24"/>
        </w:rPr>
      </w:pPr>
    </w:p>
    <w:p w:rsidR="00CB6FAC" w:rsidRDefault="00CB6FAC">
      <w:pPr>
        <w:rPr>
          <w:rFonts w:ascii="Arial" w:eastAsia="Times New Roman" w:hAnsi="Arial"/>
        </w:rPr>
      </w:pPr>
    </w:p>
    <w:p w:rsidR="005D44B5" w:rsidRDefault="00185C56" w:rsidP="00CB6FAC">
      <w:pPr>
        <w:pStyle w:val="PlainText"/>
        <w:numPr>
          <w:ilvl w:val="0"/>
          <w:numId w:val="40"/>
        </w:numPr>
        <w:rPr>
          <w:rFonts w:ascii="Arial" w:hAnsi="Arial"/>
          <w:sz w:val="24"/>
        </w:rPr>
      </w:pPr>
      <w:r>
        <w:rPr>
          <w:rFonts w:ascii="Arial" w:hAnsi="Arial"/>
          <w:sz w:val="24"/>
        </w:rPr>
        <w:t>Are the terrestrial planets located close to the Sun, far from the Sun, or spread evenly throughout the entire solar system?</w:t>
      </w:r>
    </w:p>
    <w:p w:rsidR="001C1D90" w:rsidRDefault="001C1D90">
      <w:pPr>
        <w:rPr>
          <w:rFonts w:ascii="Arial" w:hAnsi="Arial"/>
        </w:rPr>
      </w:pPr>
    </w:p>
    <w:p w:rsidR="001C1D90" w:rsidRDefault="001C1D90">
      <w:pPr>
        <w:rPr>
          <w:rFonts w:ascii="Arial" w:hAnsi="Arial"/>
        </w:rPr>
      </w:pPr>
    </w:p>
    <w:p w:rsidR="005D44B5" w:rsidRDefault="00185C56" w:rsidP="00CB6FAC">
      <w:pPr>
        <w:pStyle w:val="PlainText"/>
        <w:numPr>
          <w:ilvl w:val="0"/>
          <w:numId w:val="40"/>
        </w:numPr>
        <w:rPr>
          <w:rFonts w:ascii="Arial" w:hAnsi="Arial"/>
          <w:sz w:val="24"/>
        </w:rPr>
      </w:pPr>
      <w:r>
        <w:rPr>
          <w:rFonts w:ascii="Arial" w:hAnsi="Arial"/>
          <w:sz w:val="24"/>
        </w:rPr>
        <w:t>Are the Jovian planets located close to the Sun, far from the Sun, or spread evenly throughout the entire solar system?</w:t>
      </w:r>
    </w:p>
    <w:p w:rsidR="005D44B5" w:rsidRDefault="00185C56">
      <w:pPr>
        <w:pStyle w:val="PlainText"/>
        <w:rPr>
          <w:rFonts w:ascii="Arial" w:hAnsi="Arial"/>
          <w:b/>
          <w:sz w:val="24"/>
        </w:rPr>
      </w:pPr>
      <w:r>
        <w:rPr>
          <w:rFonts w:ascii="Arial" w:hAnsi="Arial"/>
          <w:b/>
          <w:sz w:val="24"/>
        </w:rPr>
        <w:t>Exercise 2: Doppler Method</w:t>
      </w:r>
    </w:p>
    <w:p w:rsidR="005D44B5" w:rsidRDefault="005D44B5">
      <w:pPr>
        <w:pStyle w:val="PlainText"/>
        <w:rPr>
          <w:rFonts w:ascii="Arial" w:hAnsi="Arial"/>
          <w:b/>
          <w:sz w:val="24"/>
        </w:rPr>
      </w:pPr>
    </w:p>
    <w:p w:rsidR="005D44B5" w:rsidRDefault="00185C56">
      <w:pPr>
        <w:rPr>
          <w:rFonts w:ascii="Arial" w:hAnsi="Arial"/>
        </w:rPr>
      </w:pPr>
      <w:r>
        <w:rPr>
          <w:rFonts w:ascii="Arial" w:hAnsi="Arial"/>
        </w:rPr>
        <w:t>In this section, we will use real data from Doppler measurements of spectral lines in a star to discover a planet orbiting the star and compare the results of the discovery with planets in our solar system.  Here is the Doppler velocity curve for the star HD 209458.  If the star did not have a planet in orbit, the velocity would be constant (no redshift or blueshift).</w:t>
      </w:r>
    </w:p>
    <w:p w:rsidR="005D44B5" w:rsidRDefault="00751506">
      <w:pPr>
        <w:rPr>
          <w:rFonts w:ascii="Arial" w:hAnsi="Arial"/>
        </w:rPr>
      </w:pPr>
      <w:r>
        <w:rPr>
          <w:rFonts w:ascii="Arial" w:hAnsi="Arial"/>
          <w:noProof/>
          <w:sz w:val="20"/>
        </w:rPr>
        <mc:AlternateContent>
          <mc:Choice Requires="wps">
            <w:drawing>
              <wp:anchor distT="0" distB="0" distL="114300" distR="114300" simplePos="0" relativeHeight="251631104" behindDoc="0" locked="0" layoutInCell="1" allowOverlap="1" wp14:anchorId="39BD0364" wp14:editId="2337F556">
                <wp:simplePos x="0" y="0"/>
                <wp:positionH relativeFrom="column">
                  <wp:posOffset>4010660</wp:posOffset>
                </wp:positionH>
                <wp:positionV relativeFrom="paragraph">
                  <wp:posOffset>1031240</wp:posOffset>
                </wp:positionV>
                <wp:extent cx="685800" cy="3429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15.8pt;margin-top:81.2pt;width:54pt;height:2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" stroked="f"/>
            </w:pict>
          </mc:Fallback>
        </mc:AlternateContent>
      </w:r>
      <w:r>
        <w:rPr>
          <w:rFonts w:ascii="Arial" w:hAnsi="Arial"/>
          <w:noProof/>
        </w:rPr>
        <w:drawing>
          <wp:inline distT="0" distB="0" distL="0" distR="0" wp14:anchorId="34CBAE33" wp14:editId="04E698B9">
            <wp:extent cx="6088380" cy="4701540"/>
            <wp:effectExtent l="0" t="0" r="7620" b="3810"/>
            <wp:docPr id="3" name="Picture 3" descr="hd209458_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209458_v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380" cy="4701540"/>
                    </a:xfrm>
                    <a:prstGeom prst="rect">
                      <a:avLst/>
                    </a:prstGeom>
                    <a:noFill/>
                    <a:ln>
                      <a:noFill/>
                    </a:ln>
                  </pic:spPr>
                </pic:pic>
              </a:graphicData>
            </a:graphic>
          </wp:inline>
        </w:drawing>
      </w:r>
    </w:p>
    <w:p w:rsidR="005D44B5" w:rsidRPr="00CB6FAC" w:rsidRDefault="00185C56" w:rsidP="008C34C3">
      <w:pPr>
        <w:pStyle w:val="ListParagraph"/>
        <w:numPr>
          <w:ilvl w:val="0"/>
          <w:numId w:val="40"/>
        </w:numPr>
        <w:rPr>
          <w:rFonts w:ascii="Arial" w:hAnsi="Arial"/>
        </w:rPr>
      </w:pPr>
      <w:r w:rsidRPr="00CB6FAC">
        <w:rPr>
          <w:rFonts w:ascii="Arial" w:hAnsi="Arial"/>
        </w:rPr>
        <w:t>Use information given on the graph to determine the period of the planet's orbit, P, in days.</w:t>
      </w:r>
    </w:p>
    <w:p w:rsidR="005D44B5" w:rsidRDefault="005D44B5">
      <w:pPr>
        <w:rPr>
          <w:rFonts w:ascii="Arial" w:hAnsi="Arial"/>
        </w:rPr>
      </w:pPr>
    </w:p>
    <w:p w:rsidR="005D44B5" w:rsidRDefault="00185C56">
      <w:pPr>
        <w:rPr>
          <w:rFonts w:ascii="Arial" w:hAnsi="Arial"/>
        </w:rPr>
      </w:pPr>
      <w:r>
        <w:rPr>
          <w:rFonts w:ascii="Arial" w:hAnsi="Arial"/>
        </w:rPr>
        <w:t xml:space="preserve">             </w:t>
      </w:r>
      <w:r>
        <w:rPr>
          <w:rFonts w:ascii="Arial" w:hAnsi="Arial"/>
        </w:rPr>
        <w:tab/>
        <w:t>P = _______________ days</w:t>
      </w:r>
    </w:p>
    <w:p w:rsidR="005D44B5" w:rsidRDefault="005D44B5">
      <w:pPr>
        <w:rPr>
          <w:rFonts w:ascii="Arial" w:hAnsi="Arial"/>
        </w:rPr>
      </w:pPr>
    </w:p>
    <w:p w:rsidR="00CB6FAC" w:rsidRDefault="00CB6FAC">
      <w:pPr>
        <w:rPr>
          <w:rFonts w:ascii="Arial" w:hAnsi="Arial"/>
        </w:rPr>
      </w:pPr>
    </w:p>
    <w:p w:rsidR="001C1D90" w:rsidRDefault="001C1D90">
      <w:pPr>
        <w:rPr>
          <w:rFonts w:ascii="Arial" w:hAnsi="Arial"/>
        </w:rPr>
      </w:pPr>
    </w:p>
    <w:p w:rsidR="005D44B5" w:rsidRPr="00CB6FAC" w:rsidRDefault="00185C56" w:rsidP="008C34C3">
      <w:pPr>
        <w:pStyle w:val="ListParagraph"/>
        <w:numPr>
          <w:ilvl w:val="0"/>
          <w:numId w:val="40"/>
        </w:numPr>
        <w:rPr>
          <w:rFonts w:ascii="Arial" w:hAnsi="Arial"/>
        </w:rPr>
      </w:pPr>
      <w:r w:rsidRPr="00CB6FAC">
        <w:rPr>
          <w:rFonts w:ascii="Arial" w:hAnsi="Arial"/>
        </w:rPr>
        <w:t>What is P in years?</w:t>
      </w:r>
    </w:p>
    <w:p w:rsidR="005D44B5" w:rsidRDefault="005D44B5">
      <w:pPr>
        <w:rPr>
          <w:rFonts w:ascii="Arial" w:hAnsi="Arial"/>
        </w:rPr>
      </w:pPr>
    </w:p>
    <w:p w:rsidR="005D44B5" w:rsidRDefault="00185C56">
      <w:pPr>
        <w:rPr>
          <w:rFonts w:ascii="Arial" w:hAnsi="Arial"/>
        </w:rPr>
      </w:pPr>
      <w:r>
        <w:rPr>
          <w:rFonts w:ascii="Arial" w:hAnsi="Arial"/>
        </w:rPr>
        <w:t xml:space="preserve"> </w:t>
      </w:r>
      <w:r>
        <w:rPr>
          <w:rFonts w:ascii="Arial" w:hAnsi="Arial"/>
        </w:rPr>
        <w:tab/>
      </w:r>
      <w:r>
        <w:rPr>
          <w:rFonts w:ascii="Arial" w:hAnsi="Arial"/>
        </w:rPr>
        <w:tab/>
        <w:t>P = _______________ years</w:t>
      </w:r>
    </w:p>
    <w:p w:rsidR="005D44B5" w:rsidRDefault="005D44B5">
      <w:pPr>
        <w:rPr>
          <w:rFonts w:ascii="Arial" w:hAnsi="Arial"/>
        </w:rPr>
      </w:pPr>
    </w:p>
    <w:p w:rsidR="001C1D90" w:rsidRDefault="001C1D90">
      <w:pPr>
        <w:rPr>
          <w:rFonts w:ascii="Arial" w:hAnsi="Arial"/>
        </w:rPr>
      </w:pPr>
      <w:r>
        <w:rPr>
          <w:rFonts w:ascii="Arial" w:hAnsi="Arial"/>
        </w:rPr>
        <w:br w:type="page"/>
      </w:r>
    </w:p>
    <w:p w:rsidR="005D44B5" w:rsidRPr="00CB6FAC" w:rsidRDefault="00185C56" w:rsidP="008C34C3">
      <w:pPr>
        <w:pStyle w:val="ListParagraph"/>
        <w:numPr>
          <w:ilvl w:val="0"/>
          <w:numId w:val="40"/>
        </w:numPr>
        <w:rPr>
          <w:rFonts w:ascii="Arial" w:hAnsi="Arial"/>
        </w:rPr>
      </w:pPr>
      <w:r w:rsidRPr="00CB6FAC">
        <w:rPr>
          <w:rFonts w:ascii="Arial" w:hAnsi="Arial"/>
        </w:rPr>
        <w:t xml:space="preserve">What is the amplitude of the curve (orbital velocity), </w:t>
      </w:r>
      <w:r w:rsidR="001C1D90">
        <w:rPr>
          <w:rFonts w:ascii="Arial" w:hAnsi="Arial"/>
        </w:rPr>
        <w:t>V</w:t>
      </w:r>
      <w:r w:rsidRPr="00CB6FAC">
        <w:rPr>
          <w:rFonts w:ascii="Arial" w:hAnsi="Arial"/>
        </w:rPr>
        <w:t>, in m/s? (Take 1/2 of the full range of velocities.)</w:t>
      </w:r>
    </w:p>
    <w:p w:rsidR="005D44B5" w:rsidRDefault="005D44B5">
      <w:pPr>
        <w:rPr>
          <w:rFonts w:ascii="Arial" w:hAnsi="Arial"/>
        </w:rPr>
      </w:pPr>
    </w:p>
    <w:p w:rsidR="005D44B5" w:rsidRDefault="001C1D90">
      <w:pPr>
        <w:ind w:left="1440"/>
        <w:rPr>
          <w:rFonts w:ascii="Arial" w:hAnsi="Arial"/>
        </w:rPr>
      </w:pPr>
      <w:r>
        <w:rPr>
          <w:rFonts w:ascii="Arial" w:hAnsi="Arial"/>
        </w:rPr>
        <w:t>V</w:t>
      </w:r>
      <w:r w:rsidR="00185C56">
        <w:rPr>
          <w:rFonts w:ascii="Arial" w:hAnsi="Arial"/>
        </w:rPr>
        <w:t xml:space="preserve"> = _______________ m/s</w:t>
      </w:r>
    </w:p>
    <w:p w:rsidR="005D44B5" w:rsidRDefault="005D44B5">
      <w:pPr>
        <w:ind w:left="1440"/>
        <w:rPr>
          <w:rFonts w:ascii="Arial" w:hAnsi="Arial"/>
        </w:rPr>
      </w:pPr>
    </w:p>
    <w:p w:rsidR="005D44B5" w:rsidRDefault="005D44B5">
      <w:pPr>
        <w:rPr>
          <w:rFonts w:ascii="Arial" w:hAnsi="Arial"/>
        </w:rPr>
      </w:pPr>
    </w:p>
    <w:p w:rsidR="005D44B5" w:rsidRPr="00D565C7" w:rsidRDefault="00185C56" w:rsidP="008C34C3">
      <w:pPr>
        <w:pStyle w:val="ListParagraph"/>
        <w:numPr>
          <w:ilvl w:val="0"/>
          <w:numId w:val="40"/>
        </w:numPr>
        <w:rPr>
          <w:rFonts w:ascii="Arial" w:hAnsi="Arial"/>
        </w:rPr>
      </w:pPr>
      <w:r w:rsidRPr="00D565C7">
        <w:rPr>
          <w:rFonts w:ascii="Arial" w:hAnsi="Arial"/>
        </w:rPr>
        <w:t>We will make some simplifying assumptions for this new planetary system:</w:t>
      </w:r>
    </w:p>
    <w:p w:rsidR="005D44B5" w:rsidRDefault="00185C56">
      <w:pPr>
        <w:numPr>
          <w:ilvl w:val="1"/>
          <w:numId w:val="36"/>
        </w:numPr>
        <w:rPr>
          <w:rFonts w:ascii="Arial" w:hAnsi="Arial"/>
        </w:rPr>
      </w:pPr>
      <w:r>
        <w:rPr>
          <w:rFonts w:ascii="Arial" w:hAnsi="Arial"/>
        </w:rPr>
        <w:t>The orbit of the planet is circular (e = 0).</w:t>
      </w:r>
    </w:p>
    <w:p w:rsidR="005D44B5" w:rsidRDefault="00185C56">
      <w:pPr>
        <w:numPr>
          <w:ilvl w:val="1"/>
          <w:numId w:val="36"/>
        </w:numPr>
        <w:rPr>
          <w:rFonts w:ascii="Arial" w:hAnsi="Arial"/>
        </w:rPr>
      </w:pPr>
      <w:r>
        <w:rPr>
          <w:rFonts w:ascii="Arial" w:hAnsi="Arial"/>
        </w:rPr>
        <w:t>The mass of the star is 1 solar mass.</w:t>
      </w:r>
    </w:p>
    <w:p w:rsidR="005D44B5" w:rsidRDefault="00185C56">
      <w:pPr>
        <w:numPr>
          <w:ilvl w:val="1"/>
          <w:numId w:val="36"/>
        </w:numPr>
        <w:rPr>
          <w:rFonts w:ascii="Arial" w:hAnsi="Arial"/>
        </w:rPr>
      </w:pPr>
      <w:r>
        <w:rPr>
          <w:rFonts w:ascii="Arial" w:hAnsi="Arial"/>
        </w:rPr>
        <w:t>The mass of the planet is much, much less than that of the star.</w:t>
      </w:r>
    </w:p>
    <w:p w:rsidR="005D44B5" w:rsidRDefault="00185C56">
      <w:pPr>
        <w:numPr>
          <w:ilvl w:val="1"/>
          <w:numId w:val="36"/>
        </w:numPr>
        <w:rPr>
          <w:rFonts w:ascii="Arial" w:hAnsi="Arial"/>
        </w:rPr>
      </w:pPr>
      <w:r>
        <w:rPr>
          <w:rFonts w:ascii="Arial" w:hAnsi="Arial"/>
        </w:rPr>
        <w:t>We are viewing the system nearly edge on</w:t>
      </w:r>
    </w:p>
    <w:p w:rsidR="005D44B5" w:rsidRDefault="00185C56">
      <w:pPr>
        <w:numPr>
          <w:ilvl w:val="1"/>
          <w:numId w:val="36"/>
        </w:numPr>
        <w:rPr>
          <w:rFonts w:ascii="Arial" w:hAnsi="Arial"/>
        </w:rPr>
      </w:pPr>
      <w:r>
        <w:rPr>
          <w:rFonts w:ascii="Arial" w:hAnsi="Arial"/>
        </w:rPr>
        <w:t xml:space="preserve">We express everything in terms of the mass and period of Jupiter. </w:t>
      </w:r>
    </w:p>
    <w:p w:rsidR="005D44B5" w:rsidRDefault="005D44B5">
      <w:pPr>
        <w:rPr>
          <w:rFonts w:ascii="Arial" w:hAnsi="Arial"/>
        </w:rPr>
      </w:pPr>
    </w:p>
    <w:p w:rsidR="005D44B5" w:rsidRDefault="00185C56" w:rsidP="00D565C7">
      <w:pPr>
        <w:ind w:left="450"/>
        <w:rPr>
          <w:rFonts w:ascii="Arial" w:hAnsi="Arial"/>
        </w:rPr>
      </w:pPr>
      <w:r>
        <w:rPr>
          <w:rFonts w:ascii="Arial" w:hAnsi="Arial"/>
        </w:rPr>
        <w:t>We make these assumptions to simplify the equations we have to use for determining the mass of the planet.  The equation we use is:</w:t>
      </w:r>
    </w:p>
    <w:p w:rsidR="005D44B5" w:rsidRDefault="00185C56" w:rsidP="00D565C7">
      <w:pPr>
        <w:ind w:left="450"/>
        <w:rPr>
          <w:rFonts w:ascii="Arial" w:hAnsi="Arial"/>
        </w:rPr>
      </w:pPr>
      <w:r>
        <w:rPr>
          <w:rFonts w:ascii="Arial" w:hAnsi="Arial"/>
        </w:rPr>
        <w:tab/>
      </w:r>
    </w:p>
    <w:p w:rsidR="005D44B5" w:rsidRDefault="00185C56" w:rsidP="00D565C7">
      <w:pPr>
        <w:ind w:left="450"/>
        <w:rPr>
          <w:rFonts w:ascii="Arial" w:hAnsi="Arial"/>
        </w:rPr>
      </w:pPr>
      <w:r>
        <w:rPr>
          <w:rFonts w:ascii="Arial" w:hAnsi="Arial"/>
        </w:rPr>
        <w:tab/>
        <w:t>M</w:t>
      </w:r>
      <w:r>
        <w:rPr>
          <w:rFonts w:ascii="Arial" w:hAnsi="Arial"/>
          <w:vertAlign w:val="subscript"/>
        </w:rPr>
        <w:t>planet</w:t>
      </w:r>
      <w:r>
        <w:rPr>
          <w:rFonts w:ascii="Arial" w:hAnsi="Arial"/>
        </w:rPr>
        <w:t xml:space="preserve"> = (P/12)</w:t>
      </w:r>
      <w:r>
        <w:rPr>
          <w:rFonts w:ascii="Arial" w:hAnsi="Arial"/>
          <w:vertAlign w:val="superscript"/>
        </w:rPr>
        <w:t>1/3</w:t>
      </w:r>
      <w:r>
        <w:rPr>
          <w:rFonts w:ascii="Arial" w:hAnsi="Arial"/>
        </w:rPr>
        <w:t xml:space="preserve"> </w:t>
      </w:r>
      <w:r>
        <w:rPr>
          <w:rFonts w:ascii="Arial" w:hAnsi="Arial"/>
        </w:rPr>
        <w:sym w:font="Symbol" w:char="F0B4"/>
      </w:r>
      <w:r>
        <w:rPr>
          <w:rFonts w:ascii="Arial" w:hAnsi="Arial"/>
        </w:rPr>
        <w:t xml:space="preserve"> (</w:t>
      </w:r>
      <w:r w:rsidR="001C1D90">
        <w:rPr>
          <w:rFonts w:ascii="Arial" w:hAnsi="Arial"/>
        </w:rPr>
        <w:t>V</w:t>
      </w:r>
      <w:r>
        <w:rPr>
          <w:rFonts w:ascii="Arial" w:hAnsi="Arial"/>
        </w:rPr>
        <w:t xml:space="preserve">/13) </w:t>
      </w:r>
      <w:r>
        <w:rPr>
          <w:rFonts w:ascii="Arial" w:hAnsi="Arial"/>
        </w:rPr>
        <w:sym w:font="Symbol" w:char="F0B4"/>
      </w:r>
      <w:r>
        <w:rPr>
          <w:rFonts w:ascii="Arial" w:hAnsi="Arial"/>
        </w:rPr>
        <w:t xml:space="preserve"> M</w:t>
      </w:r>
      <w:r>
        <w:rPr>
          <w:rFonts w:ascii="Arial" w:hAnsi="Arial"/>
          <w:vertAlign w:val="subscript"/>
        </w:rPr>
        <w:t>Jupiter</w:t>
      </w:r>
    </w:p>
    <w:p w:rsidR="005D44B5" w:rsidRDefault="005D44B5" w:rsidP="00D565C7">
      <w:pPr>
        <w:ind w:left="450"/>
        <w:rPr>
          <w:rFonts w:ascii="Arial" w:hAnsi="Arial"/>
        </w:rPr>
      </w:pPr>
    </w:p>
    <w:p w:rsidR="005D44B5" w:rsidRDefault="00185C56" w:rsidP="00D565C7">
      <w:pPr>
        <w:ind w:left="450"/>
        <w:rPr>
          <w:rFonts w:ascii="Arial" w:hAnsi="Arial"/>
        </w:rPr>
      </w:pPr>
      <w:r>
        <w:rPr>
          <w:rFonts w:ascii="Arial" w:hAnsi="Arial"/>
        </w:rPr>
        <w:t xml:space="preserve">P should be expressed in years and </w:t>
      </w:r>
      <w:r w:rsidR="001C1D90">
        <w:rPr>
          <w:rFonts w:ascii="Arial" w:hAnsi="Arial"/>
        </w:rPr>
        <w:t>V</w:t>
      </w:r>
      <w:r>
        <w:rPr>
          <w:rFonts w:ascii="Arial" w:hAnsi="Arial"/>
        </w:rPr>
        <w:t xml:space="preserve"> in m/s.  To compare to our solar system, twelve years is the approximate orbital period for Jupiter and 13 m/s is the magnitude of the "wobble" of the Sun due to Jupiter's gravitational pull.  Use yo</w:t>
      </w:r>
      <w:r w:rsidR="001C1D90">
        <w:rPr>
          <w:rFonts w:ascii="Arial" w:hAnsi="Arial"/>
        </w:rPr>
        <w:t>ur values for P and V</w:t>
      </w:r>
      <w:r>
        <w:rPr>
          <w:rFonts w:ascii="Arial" w:hAnsi="Arial"/>
        </w:rPr>
        <w:t xml:space="preserve"> and calculate the mass of this new planet in terms of the mass of Jupiter.</w:t>
      </w:r>
    </w:p>
    <w:p w:rsidR="005D44B5" w:rsidRDefault="005D44B5" w:rsidP="00D565C7">
      <w:pPr>
        <w:ind w:left="450"/>
        <w:rPr>
          <w:rFonts w:ascii="Arial" w:hAnsi="Arial"/>
        </w:rPr>
      </w:pPr>
    </w:p>
    <w:p w:rsidR="005D44B5" w:rsidRDefault="00185C56" w:rsidP="00D565C7">
      <w:pPr>
        <w:ind w:left="450"/>
        <w:rPr>
          <w:rFonts w:ascii="Arial" w:hAnsi="Arial"/>
        </w:rPr>
      </w:pPr>
      <w:r>
        <w:rPr>
          <w:rFonts w:ascii="Arial" w:hAnsi="Arial"/>
        </w:rPr>
        <w:t>M</w:t>
      </w:r>
      <w:r>
        <w:rPr>
          <w:rFonts w:ascii="Arial" w:hAnsi="Arial"/>
          <w:vertAlign w:val="subscript"/>
        </w:rPr>
        <w:t>planet</w:t>
      </w:r>
      <w:r>
        <w:rPr>
          <w:rFonts w:ascii="Arial" w:hAnsi="Arial"/>
        </w:rPr>
        <w:t xml:space="preserve"> = ________________ M</w:t>
      </w:r>
      <w:r>
        <w:rPr>
          <w:rFonts w:ascii="Arial" w:hAnsi="Arial"/>
          <w:vertAlign w:val="subscript"/>
        </w:rPr>
        <w:t>Jupiter</w:t>
      </w:r>
    </w:p>
    <w:p w:rsidR="005D44B5" w:rsidRDefault="005D44B5" w:rsidP="00D565C7">
      <w:pPr>
        <w:ind w:left="450"/>
        <w:rPr>
          <w:rFonts w:ascii="Arial" w:hAnsi="Arial"/>
        </w:rPr>
      </w:pPr>
    </w:p>
    <w:p w:rsidR="005D44B5" w:rsidRDefault="00185C56" w:rsidP="00D565C7">
      <w:pPr>
        <w:ind w:left="450"/>
        <w:rPr>
          <w:rFonts w:ascii="Arial" w:hAnsi="Arial"/>
          <w:vertAlign w:val="subscript"/>
        </w:rPr>
      </w:pPr>
      <w:r>
        <w:rPr>
          <w:rFonts w:ascii="Arial" w:hAnsi="Arial"/>
        </w:rPr>
        <w:t>Recall that M</w:t>
      </w:r>
      <w:r>
        <w:rPr>
          <w:rFonts w:ascii="Arial" w:hAnsi="Arial"/>
          <w:vertAlign w:val="subscript"/>
        </w:rPr>
        <w:t>Jupiter</w:t>
      </w:r>
      <w:r>
        <w:rPr>
          <w:rFonts w:ascii="Arial" w:hAnsi="Arial"/>
        </w:rPr>
        <w:t xml:space="preserve"> = 318 M</w:t>
      </w:r>
      <w:r>
        <w:rPr>
          <w:rFonts w:ascii="Arial" w:hAnsi="Arial"/>
          <w:vertAlign w:val="subscript"/>
        </w:rPr>
        <w:t>Earth</w:t>
      </w:r>
    </w:p>
    <w:p w:rsidR="005D44B5" w:rsidRDefault="005D44B5" w:rsidP="00D565C7">
      <w:pPr>
        <w:ind w:left="450"/>
        <w:rPr>
          <w:rFonts w:ascii="Arial" w:hAnsi="Arial"/>
        </w:rPr>
      </w:pPr>
    </w:p>
    <w:p w:rsidR="005D44B5" w:rsidRDefault="00185C56" w:rsidP="00D565C7">
      <w:pPr>
        <w:ind w:left="450"/>
        <w:rPr>
          <w:rFonts w:ascii="Arial" w:hAnsi="Arial"/>
        </w:rPr>
      </w:pPr>
      <w:r>
        <w:rPr>
          <w:rFonts w:ascii="Arial" w:hAnsi="Arial"/>
        </w:rPr>
        <w:t>M</w:t>
      </w:r>
      <w:r>
        <w:rPr>
          <w:rFonts w:ascii="Arial" w:hAnsi="Arial"/>
          <w:vertAlign w:val="subscript"/>
        </w:rPr>
        <w:t>planet</w:t>
      </w:r>
      <w:r>
        <w:rPr>
          <w:rFonts w:ascii="Arial" w:hAnsi="Arial"/>
        </w:rPr>
        <w:t xml:space="preserve"> = ________________ M</w:t>
      </w:r>
      <w:r>
        <w:rPr>
          <w:rFonts w:ascii="Arial" w:hAnsi="Arial"/>
          <w:vertAlign w:val="subscript"/>
        </w:rPr>
        <w:t>Earth</w:t>
      </w:r>
    </w:p>
    <w:p w:rsidR="005D44B5" w:rsidRDefault="005D44B5" w:rsidP="00D565C7">
      <w:pPr>
        <w:ind w:left="450"/>
        <w:rPr>
          <w:rFonts w:ascii="Arial" w:hAnsi="Arial"/>
        </w:rPr>
      </w:pPr>
    </w:p>
    <w:p w:rsidR="005D44B5" w:rsidRDefault="005D44B5">
      <w:pPr>
        <w:ind w:left="1080"/>
        <w:rPr>
          <w:rFonts w:ascii="Arial" w:hAnsi="Arial"/>
        </w:rPr>
      </w:pPr>
    </w:p>
    <w:p w:rsidR="005D44B5" w:rsidRDefault="005D44B5">
      <w:pPr>
        <w:ind w:left="1080"/>
        <w:rPr>
          <w:rFonts w:ascii="Arial" w:hAnsi="Arial"/>
        </w:rPr>
      </w:pPr>
    </w:p>
    <w:p w:rsidR="005D44B5" w:rsidRPr="00D565C7" w:rsidRDefault="00185C56" w:rsidP="008C34C3">
      <w:pPr>
        <w:pStyle w:val="ListParagraph"/>
        <w:numPr>
          <w:ilvl w:val="0"/>
          <w:numId w:val="40"/>
        </w:numPr>
        <w:rPr>
          <w:rFonts w:ascii="Arial" w:hAnsi="Arial"/>
        </w:rPr>
      </w:pPr>
      <w:r w:rsidRPr="00D565C7">
        <w:rPr>
          <w:rFonts w:ascii="Arial" w:hAnsi="Arial"/>
        </w:rPr>
        <w:t>From our assumptions above, we can calculate the distance (in AU) this planet is away from its star using Kepler's 3</w:t>
      </w:r>
      <w:r w:rsidRPr="00D565C7">
        <w:rPr>
          <w:rFonts w:ascii="Arial" w:hAnsi="Arial"/>
          <w:vertAlign w:val="superscript"/>
        </w:rPr>
        <w:t>rd</w:t>
      </w:r>
      <w:r w:rsidRPr="00D565C7">
        <w:rPr>
          <w:rFonts w:ascii="Arial" w:hAnsi="Arial"/>
        </w:rPr>
        <w:t xml:space="preserve"> law:</w:t>
      </w:r>
    </w:p>
    <w:p w:rsidR="005D44B5" w:rsidRDefault="005D44B5">
      <w:pPr>
        <w:ind w:left="1080"/>
        <w:rPr>
          <w:rFonts w:ascii="Arial" w:hAnsi="Arial"/>
        </w:rPr>
      </w:pPr>
    </w:p>
    <w:p w:rsidR="005D44B5" w:rsidRDefault="00185C56" w:rsidP="00D565C7">
      <w:pPr>
        <w:ind w:left="450"/>
        <w:rPr>
          <w:rFonts w:ascii="Arial" w:hAnsi="Arial"/>
        </w:rPr>
      </w:pPr>
      <w:r>
        <w:rPr>
          <w:rFonts w:ascii="Arial" w:hAnsi="Arial"/>
        </w:rPr>
        <w:t>a</w:t>
      </w:r>
      <w:r>
        <w:rPr>
          <w:rFonts w:ascii="Arial" w:hAnsi="Arial"/>
          <w:vertAlign w:val="superscript"/>
        </w:rPr>
        <w:t>3</w:t>
      </w:r>
      <w:r>
        <w:rPr>
          <w:rFonts w:ascii="Arial" w:hAnsi="Arial"/>
        </w:rPr>
        <w:t>/P</w:t>
      </w:r>
      <w:r>
        <w:rPr>
          <w:rFonts w:ascii="Arial" w:hAnsi="Arial"/>
          <w:vertAlign w:val="superscript"/>
        </w:rPr>
        <w:t>2</w:t>
      </w:r>
      <w:r>
        <w:rPr>
          <w:rFonts w:ascii="Arial" w:hAnsi="Arial"/>
        </w:rPr>
        <w:t xml:space="preserve"> = 1</w:t>
      </w:r>
    </w:p>
    <w:p w:rsidR="005D44B5" w:rsidRDefault="005D44B5" w:rsidP="00D565C7">
      <w:pPr>
        <w:ind w:left="450"/>
        <w:rPr>
          <w:rFonts w:ascii="Arial" w:hAnsi="Arial"/>
        </w:rPr>
      </w:pPr>
    </w:p>
    <w:p w:rsidR="005D44B5" w:rsidRDefault="00185C56" w:rsidP="00D565C7">
      <w:pPr>
        <w:ind w:left="450"/>
        <w:rPr>
          <w:rFonts w:ascii="Arial" w:hAnsi="Arial"/>
        </w:rPr>
      </w:pPr>
      <w:r>
        <w:rPr>
          <w:rFonts w:ascii="Arial" w:hAnsi="Arial"/>
        </w:rPr>
        <w:t>using P in years.  Solve for a, the semi-major axis, in AU.</w:t>
      </w:r>
    </w:p>
    <w:p w:rsidR="005D44B5" w:rsidRDefault="005D44B5" w:rsidP="00D565C7">
      <w:pPr>
        <w:ind w:left="450"/>
        <w:rPr>
          <w:rFonts w:ascii="Arial" w:hAnsi="Arial"/>
        </w:rPr>
      </w:pPr>
    </w:p>
    <w:p w:rsidR="005D44B5" w:rsidRDefault="00185C56" w:rsidP="00D565C7">
      <w:pPr>
        <w:tabs>
          <w:tab w:val="center" w:pos="5335"/>
        </w:tabs>
        <w:ind w:left="450"/>
        <w:rPr>
          <w:rFonts w:ascii="Arial" w:hAnsi="Arial"/>
        </w:rPr>
      </w:pPr>
      <w:r>
        <w:rPr>
          <w:rFonts w:ascii="Arial" w:hAnsi="Arial"/>
        </w:rPr>
        <w:t>a = ____________________ AU</w:t>
      </w:r>
      <w:r w:rsidR="00D565C7">
        <w:rPr>
          <w:rFonts w:ascii="Arial" w:hAnsi="Arial"/>
        </w:rPr>
        <w:tab/>
      </w:r>
    </w:p>
    <w:p w:rsidR="00CB6FAC" w:rsidRDefault="00CB6FAC">
      <w:pPr>
        <w:rPr>
          <w:rFonts w:ascii="Arial" w:hAnsi="Arial"/>
        </w:rPr>
      </w:pPr>
    </w:p>
    <w:p w:rsidR="001C1D90" w:rsidRDefault="001C1D90">
      <w:pPr>
        <w:rPr>
          <w:rFonts w:ascii="Arial" w:hAnsi="Arial"/>
        </w:rPr>
      </w:pPr>
    </w:p>
    <w:p w:rsidR="005D44B5" w:rsidRPr="00D565C7" w:rsidRDefault="00185C56" w:rsidP="008C34C3">
      <w:pPr>
        <w:pStyle w:val="ListParagraph"/>
        <w:numPr>
          <w:ilvl w:val="0"/>
          <w:numId w:val="40"/>
        </w:numPr>
        <w:rPr>
          <w:rFonts w:ascii="Arial" w:hAnsi="Arial"/>
        </w:rPr>
      </w:pPr>
      <w:r w:rsidRPr="00D565C7">
        <w:rPr>
          <w:rFonts w:ascii="Arial" w:hAnsi="Arial"/>
        </w:rPr>
        <w:t>Compare this planet to those in our solar system.  Where is its orbit located?  (For example, if in our solar system, would this planet lie between Mars and Jupiter?)</w:t>
      </w:r>
    </w:p>
    <w:p w:rsidR="001C1D90" w:rsidRDefault="001C1D90">
      <w:pPr>
        <w:rPr>
          <w:rFonts w:ascii="Arial" w:hAnsi="Arial"/>
        </w:rPr>
      </w:pPr>
      <w:r>
        <w:rPr>
          <w:rFonts w:ascii="Arial" w:hAnsi="Arial"/>
        </w:rPr>
        <w:br w:type="page"/>
      </w:r>
    </w:p>
    <w:p w:rsidR="005D44B5" w:rsidRDefault="00185C56">
      <w:pPr>
        <w:pStyle w:val="PlainText"/>
        <w:rPr>
          <w:rFonts w:ascii="Arial" w:hAnsi="Arial"/>
          <w:b/>
          <w:sz w:val="24"/>
        </w:rPr>
      </w:pPr>
      <w:r>
        <w:rPr>
          <w:rFonts w:ascii="Arial" w:hAnsi="Arial"/>
          <w:b/>
          <w:sz w:val="24"/>
        </w:rPr>
        <w:t>Exercise 3:  Transit Method</w:t>
      </w:r>
    </w:p>
    <w:p w:rsidR="005D44B5" w:rsidRDefault="00185C56">
      <w:pPr>
        <w:pStyle w:val="PlainText"/>
        <w:rPr>
          <w:rFonts w:ascii="Arial" w:hAnsi="Arial"/>
          <w:sz w:val="24"/>
        </w:rPr>
      </w:pPr>
      <w:r>
        <w:rPr>
          <w:rFonts w:ascii="Arial" w:hAnsi="Arial"/>
          <w:sz w:val="24"/>
        </w:rPr>
        <w:t xml:space="preserve"> </w:t>
      </w:r>
    </w:p>
    <w:p w:rsidR="001C1D90" w:rsidRDefault="001C1D90" w:rsidP="001C1D90">
      <w:pPr>
        <w:pStyle w:val="PlainText"/>
        <w:rPr>
          <w:rFonts w:ascii="Arial" w:hAnsi="Arial"/>
          <w:sz w:val="24"/>
        </w:rPr>
      </w:pPr>
      <w:r>
        <w:rPr>
          <w:rFonts w:ascii="Arial" w:hAnsi="Arial"/>
          <w:sz w:val="24"/>
        </w:rPr>
        <w:t>We will use a</w:t>
      </w:r>
      <w:r>
        <w:rPr>
          <w:rFonts w:ascii="Arial" w:hAnsi="Arial"/>
          <w:sz w:val="24"/>
        </w:rPr>
        <w:t xml:space="preserve"> light curve from the extrasolar planet transit over the star HD209458 </w:t>
      </w:r>
      <w:r>
        <w:rPr>
          <w:rFonts w:ascii="Arial" w:hAnsi="Arial"/>
          <w:sz w:val="24"/>
        </w:rPr>
        <w:t xml:space="preserve">observed </w:t>
      </w:r>
      <w:r>
        <w:rPr>
          <w:rFonts w:ascii="Arial" w:hAnsi="Arial"/>
          <w:sz w:val="24"/>
        </w:rPr>
        <w:t>from Nyrola Observatory in Finland provided at the end of this lab script.</w:t>
      </w:r>
    </w:p>
    <w:p w:rsidR="000D62A9" w:rsidRDefault="000D62A9">
      <w:pPr>
        <w:pStyle w:val="PlainText"/>
        <w:rPr>
          <w:rFonts w:ascii="Arial" w:hAnsi="Arial"/>
          <w:sz w:val="24"/>
        </w:rPr>
      </w:pPr>
    </w:p>
    <w:p w:rsidR="000D62A9" w:rsidRDefault="000D62A9">
      <w:pPr>
        <w:pStyle w:val="PlainText"/>
        <w:rPr>
          <w:rFonts w:ascii="Arial" w:hAnsi="Arial"/>
          <w:sz w:val="24"/>
        </w:rPr>
      </w:pPr>
      <w:r>
        <w:rPr>
          <w:rFonts w:ascii="Arial" w:hAnsi="Arial"/>
          <w:sz w:val="24"/>
        </w:rPr>
        <w:t xml:space="preserve">Your plot displays change in brightness of the star, </w:t>
      </w:r>
      <w:r>
        <w:rPr>
          <w:rFonts w:ascii="Arial" w:hAnsi="Arial" w:cs="Arial"/>
          <w:sz w:val="24"/>
        </w:rPr>
        <w:t>Δ</w:t>
      </w:r>
      <w:r w:rsidRPr="000D62A9">
        <w:rPr>
          <w:rFonts w:ascii="Arial" w:hAnsi="Arial"/>
          <w:i/>
          <w:sz w:val="24"/>
        </w:rPr>
        <w:t>m</w:t>
      </w:r>
      <w:r>
        <w:rPr>
          <w:rFonts w:ascii="Arial" w:hAnsi="Arial"/>
          <w:sz w:val="24"/>
        </w:rPr>
        <w:t xml:space="preserve"> and </w:t>
      </w:r>
      <w:r w:rsidRPr="000D62A9">
        <w:rPr>
          <w:rFonts w:ascii="Arial" w:hAnsi="Arial"/>
          <w:i/>
          <w:sz w:val="24"/>
        </w:rPr>
        <w:t>phase</w:t>
      </w:r>
      <w:r>
        <w:rPr>
          <w:rFonts w:ascii="Arial" w:hAnsi="Arial"/>
          <w:sz w:val="24"/>
        </w:rPr>
        <w:t>.  Looking at your plot, answer the following questions.</w:t>
      </w:r>
    </w:p>
    <w:p w:rsidR="000D62A9" w:rsidRDefault="000D62A9">
      <w:pPr>
        <w:pStyle w:val="PlainText"/>
        <w:rPr>
          <w:rFonts w:ascii="Arial" w:hAnsi="Arial"/>
          <w:sz w:val="24"/>
        </w:rPr>
      </w:pPr>
    </w:p>
    <w:p w:rsidR="000D62A9" w:rsidRDefault="000D62A9" w:rsidP="000D62A9">
      <w:pPr>
        <w:pStyle w:val="PlainText"/>
        <w:numPr>
          <w:ilvl w:val="0"/>
          <w:numId w:val="40"/>
        </w:numPr>
        <w:rPr>
          <w:rFonts w:ascii="Arial" w:hAnsi="Arial"/>
          <w:sz w:val="24"/>
        </w:rPr>
      </w:pPr>
      <w:r>
        <w:rPr>
          <w:rFonts w:ascii="Arial" w:hAnsi="Arial"/>
          <w:sz w:val="24"/>
        </w:rPr>
        <w:t xml:space="preserve">During the given observation of </w:t>
      </w:r>
      <w:r w:rsidR="001C1D90">
        <w:rPr>
          <w:rFonts w:ascii="Arial" w:hAnsi="Arial"/>
          <w:sz w:val="24"/>
        </w:rPr>
        <w:t>HD209458</w:t>
      </w:r>
      <w:r>
        <w:rPr>
          <w:rFonts w:ascii="Arial" w:hAnsi="Arial"/>
          <w:sz w:val="24"/>
        </w:rPr>
        <w:t>, was a planet transiting the star?  How can you tell?</w:t>
      </w:r>
    </w:p>
    <w:p w:rsidR="000D62A9" w:rsidRDefault="000D62A9" w:rsidP="000D62A9">
      <w:pPr>
        <w:pStyle w:val="PlainText"/>
        <w:rPr>
          <w:rFonts w:ascii="Arial" w:hAnsi="Arial"/>
          <w:sz w:val="24"/>
        </w:rPr>
      </w:pPr>
    </w:p>
    <w:p w:rsidR="000D62A9" w:rsidRDefault="000D62A9" w:rsidP="000D62A9">
      <w:pPr>
        <w:pStyle w:val="PlainText"/>
        <w:rPr>
          <w:rFonts w:ascii="Arial" w:hAnsi="Arial"/>
          <w:sz w:val="24"/>
        </w:rPr>
      </w:pPr>
    </w:p>
    <w:p w:rsidR="000D62A9" w:rsidRDefault="000D62A9" w:rsidP="000D62A9">
      <w:pPr>
        <w:pStyle w:val="PlainText"/>
        <w:rPr>
          <w:rFonts w:ascii="Arial" w:hAnsi="Arial"/>
          <w:sz w:val="24"/>
        </w:rPr>
      </w:pPr>
    </w:p>
    <w:p w:rsidR="005D44B5" w:rsidRDefault="005D44B5">
      <w:pPr>
        <w:pStyle w:val="PlainText"/>
        <w:rPr>
          <w:rFonts w:ascii="Arial" w:hAnsi="Arial"/>
          <w:sz w:val="24"/>
        </w:rPr>
      </w:pPr>
    </w:p>
    <w:p w:rsidR="005D44B5" w:rsidRDefault="00185C56" w:rsidP="008C34C3">
      <w:pPr>
        <w:pStyle w:val="PlainText"/>
        <w:numPr>
          <w:ilvl w:val="0"/>
          <w:numId w:val="40"/>
        </w:numPr>
        <w:rPr>
          <w:rFonts w:ascii="Arial" w:hAnsi="Arial"/>
          <w:sz w:val="24"/>
        </w:rPr>
      </w:pPr>
      <w:r>
        <w:rPr>
          <w:rFonts w:ascii="Arial" w:eastAsia="Times" w:hAnsi="Arial"/>
          <w:sz w:val="24"/>
        </w:rPr>
        <w:t xml:space="preserve">What is the change in brightness, </w:t>
      </w:r>
      <w:r>
        <w:rPr>
          <w:rFonts w:ascii="Arial" w:hAnsi="Arial"/>
          <w:i/>
          <w:sz w:val="24"/>
        </w:rPr>
        <w:sym w:font="Symbol" w:char="F044"/>
      </w:r>
      <w:r>
        <w:rPr>
          <w:rFonts w:ascii="Arial" w:hAnsi="Arial"/>
          <w:i/>
          <w:sz w:val="24"/>
        </w:rPr>
        <w:t>m</w:t>
      </w:r>
      <w:r>
        <w:rPr>
          <w:rFonts w:ascii="Arial" w:hAnsi="Arial"/>
          <w:sz w:val="24"/>
        </w:rPr>
        <w:t>,</w:t>
      </w:r>
      <w:r>
        <w:rPr>
          <w:rFonts w:ascii="Arial" w:eastAsia="Times" w:hAnsi="Arial"/>
          <w:sz w:val="24"/>
        </w:rPr>
        <w:t xml:space="preserve"> of the star while the planet is transiting?</w:t>
      </w:r>
    </w:p>
    <w:p w:rsidR="005D44B5" w:rsidRDefault="005D44B5">
      <w:pPr>
        <w:pStyle w:val="PlainText"/>
        <w:rPr>
          <w:rFonts w:ascii="Arial" w:eastAsia="Times" w:hAnsi="Arial"/>
          <w:sz w:val="24"/>
        </w:rPr>
      </w:pPr>
    </w:p>
    <w:p w:rsidR="005D44B5" w:rsidRDefault="005D44B5">
      <w:pPr>
        <w:pStyle w:val="PlainText"/>
        <w:rPr>
          <w:rFonts w:ascii="Arial" w:eastAsia="Times" w:hAnsi="Arial"/>
          <w:sz w:val="24"/>
        </w:rPr>
      </w:pPr>
    </w:p>
    <w:p w:rsidR="005D44B5" w:rsidRDefault="005D44B5">
      <w:pPr>
        <w:pStyle w:val="PlainText"/>
        <w:rPr>
          <w:rFonts w:ascii="Arial" w:eastAsia="Times" w:hAnsi="Arial"/>
          <w:sz w:val="24"/>
        </w:rPr>
      </w:pPr>
    </w:p>
    <w:p w:rsidR="005D44B5" w:rsidRDefault="00185C56">
      <w:pPr>
        <w:pStyle w:val="PlainText"/>
        <w:rPr>
          <w:rFonts w:ascii="Arial" w:eastAsia="Times" w:hAnsi="Arial"/>
          <w:sz w:val="24"/>
        </w:rPr>
      </w:pPr>
      <w:r>
        <w:rPr>
          <w:rFonts w:ascii="Arial" w:eastAsia="Times" w:hAnsi="Arial"/>
          <w:sz w:val="24"/>
        </w:rPr>
        <w:t xml:space="preserve">The change in brightness may be used to calculate the radius of the planet.  Specifically, </w:t>
      </w:r>
    </w:p>
    <w:p w:rsidR="005D44B5" w:rsidRDefault="005D44B5">
      <w:pPr>
        <w:pStyle w:val="PlainText"/>
        <w:rPr>
          <w:rFonts w:ascii="Arial" w:eastAsia="Times" w:hAnsi="Arial"/>
          <w:sz w:val="24"/>
        </w:rPr>
      </w:pPr>
    </w:p>
    <w:p w:rsidR="005D44B5" w:rsidRDefault="00185C56">
      <w:pPr>
        <w:pStyle w:val="PlainText"/>
        <w:rPr>
          <w:rFonts w:ascii="Arial" w:eastAsia="Times" w:hAnsi="Arial"/>
          <w:sz w:val="24"/>
        </w:rPr>
      </w:pPr>
      <w:r>
        <w:rPr>
          <w:rFonts w:ascii="Arial" w:eastAsia="Times" w:hAnsi="Arial"/>
          <w:position w:val="-32"/>
          <w:sz w:val="24"/>
        </w:rPr>
        <w:object w:dxaOrig="11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40.3pt" o:ole="">
            <v:imagedata r:id="rId14" o:title=""/>
          </v:shape>
          <o:OLEObject Type="Embed" ProgID="Equation.3" ShapeID="_x0000_i1025" DrawAspect="Content" ObjectID="_1469534140" r:id="rId15"/>
        </w:object>
      </w:r>
    </w:p>
    <w:p w:rsidR="005D44B5" w:rsidRDefault="005D44B5">
      <w:pPr>
        <w:pStyle w:val="PlainText"/>
        <w:rPr>
          <w:rFonts w:ascii="Arial" w:eastAsia="Times" w:hAnsi="Arial"/>
          <w:sz w:val="24"/>
        </w:rPr>
      </w:pPr>
    </w:p>
    <w:p w:rsidR="005D44B5" w:rsidRDefault="00185C56">
      <w:pPr>
        <w:pStyle w:val="PlainText"/>
        <w:rPr>
          <w:rFonts w:ascii="Arial" w:eastAsia="Times" w:hAnsi="Arial"/>
          <w:sz w:val="24"/>
        </w:rPr>
      </w:pPr>
      <w:r>
        <w:rPr>
          <w:rFonts w:ascii="Arial" w:eastAsia="Times" w:hAnsi="Arial"/>
          <w:sz w:val="24"/>
        </w:rPr>
        <w:t>You will use the change in brightness that you calculated for question 15 and assume that the radius of HD 209458 is similar to our Sun's (radius of the Sun = 6.96 x 10</w:t>
      </w:r>
      <w:r>
        <w:rPr>
          <w:rFonts w:ascii="Arial" w:eastAsia="Times" w:hAnsi="Arial"/>
          <w:sz w:val="24"/>
          <w:vertAlign w:val="superscript"/>
        </w:rPr>
        <w:t>8</w:t>
      </w:r>
      <w:r>
        <w:rPr>
          <w:rFonts w:ascii="Arial" w:eastAsia="Times" w:hAnsi="Arial"/>
          <w:sz w:val="24"/>
        </w:rPr>
        <w:t xml:space="preserve"> m).  It would also be useful to express the radius in terms of Jupiter radii (R</w:t>
      </w:r>
      <w:r>
        <w:rPr>
          <w:rFonts w:ascii="Arial" w:eastAsia="Times" w:hAnsi="Arial"/>
          <w:sz w:val="24"/>
          <w:vertAlign w:val="subscript"/>
        </w:rPr>
        <w:t>Jupiter</w:t>
      </w:r>
      <w:r>
        <w:rPr>
          <w:rFonts w:ascii="Arial" w:eastAsia="Times" w:hAnsi="Arial"/>
          <w:sz w:val="24"/>
        </w:rPr>
        <w:t xml:space="preserve">) to help give us a sense of size of the planet compared to planets in our solar system.  Accounting for these factors, </w:t>
      </w:r>
    </w:p>
    <w:p w:rsidR="005D44B5" w:rsidRDefault="005D44B5">
      <w:pPr>
        <w:pStyle w:val="PlainText"/>
        <w:rPr>
          <w:rFonts w:ascii="Arial" w:eastAsia="Times" w:hAnsi="Arial"/>
          <w:sz w:val="24"/>
        </w:rPr>
      </w:pPr>
    </w:p>
    <w:p w:rsidR="005D44B5" w:rsidRDefault="00185C56">
      <w:pPr>
        <w:pStyle w:val="PlainText"/>
        <w:rPr>
          <w:rFonts w:ascii="Arial" w:eastAsia="Times" w:hAnsi="Arial"/>
          <w:sz w:val="24"/>
        </w:rPr>
      </w:pPr>
      <w:r>
        <w:rPr>
          <w:rFonts w:ascii="Arial" w:eastAsia="Times" w:hAnsi="Arial"/>
          <w:position w:val="-14"/>
          <w:sz w:val="24"/>
        </w:rPr>
        <w:object w:dxaOrig="1320" w:dyaOrig="420">
          <v:shape id="_x0000_i1026" type="#_x0000_t75" style="width:66.55pt;height:21.35pt" o:ole="">
            <v:imagedata r:id="rId16" o:title=""/>
          </v:shape>
          <o:OLEObject Type="Embed" ProgID="Equation.3" ShapeID="_x0000_i1026" DrawAspect="Content" ObjectID="_1469534141" r:id="rId17"/>
        </w:object>
      </w:r>
    </w:p>
    <w:p w:rsidR="001C1D90" w:rsidRDefault="001C1D90">
      <w:pPr>
        <w:rPr>
          <w:rFonts w:ascii="Arial" w:hAnsi="Arial"/>
        </w:rPr>
      </w:pPr>
    </w:p>
    <w:p w:rsidR="004D0424" w:rsidRDefault="004D0424">
      <w:pPr>
        <w:rPr>
          <w:rFonts w:ascii="Arial" w:eastAsia="Times New Roman" w:hAnsi="Arial"/>
        </w:rPr>
      </w:pPr>
    </w:p>
    <w:p w:rsidR="005D44B5" w:rsidRDefault="00185C56" w:rsidP="008C34C3">
      <w:pPr>
        <w:pStyle w:val="PlainText"/>
        <w:numPr>
          <w:ilvl w:val="0"/>
          <w:numId w:val="40"/>
        </w:numPr>
        <w:rPr>
          <w:rFonts w:ascii="Arial" w:eastAsia="Times" w:hAnsi="Arial"/>
          <w:sz w:val="24"/>
        </w:rPr>
      </w:pPr>
      <w:r>
        <w:rPr>
          <w:rFonts w:ascii="Arial" w:eastAsia="Times" w:hAnsi="Arial"/>
          <w:sz w:val="24"/>
        </w:rPr>
        <w:t xml:space="preserve">What is the radius of the planet, </w:t>
      </w:r>
      <w:r>
        <w:rPr>
          <w:rFonts w:ascii="Arial" w:eastAsia="Times" w:hAnsi="Arial"/>
          <w:i/>
          <w:sz w:val="24"/>
        </w:rPr>
        <w:t>r</w:t>
      </w:r>
      <w:r>
        <w:rPr>
          <w:rFonts w:ascii="Arial" w:eastAsia="Times" w:hAnsi="Arial"/>
          <w:i/>
          <w:sz w:val="24"/>
          <w:vertAlign w:val="subscript"/>
        </w:rPr>
        <w:t>p</w:t>
      </w:r>
      <w:r>
        <w:rPr>
          <w:rFonts w:ascii="Arial" w:eastAsia="Times" w:hAnsi="Arial"/>
          <w:sz w:val="24"/>
        </w:rPr>
        <w:t xml:space="preserve"> (expressed in R</w:t>
      </w:r>
      <w:r>
        <w:rPr>
          <w:rFonts w:ascii="Arial" w:eastAsia="Times" w:hAnsi="Arial"/>
          <w:sz w:val="24"/>
          <w:vertAlign w:val="subscript"/>
        </w:rPr>
        <w:t>Jupiter</w:t>
      </w:r>
      <w:r>
        <w:rPr>
          <w:rFonts w:ascii="Arial" w:eastAsia="Times" w:hAnsi="Arial"/>
          <w:sz w:val="24"/>
        </w:rPr>
        <w:t xml:space="preserve">)? </w:t>
      </w:r>
    </w:p>
    <w:p w:rsidR="005D44B5" w:rsidRDefault="005D44B5">
      <w:pPr>
        <w:pStyle w:val="PlainText"/>
        <w:rPr>
          <w:rFonts w:ascii="Arial" w:eastAsia="Times" w:hAnsi="Arial"/>
          <w:sz w:val="24"/>
        </w:rPr>
      </w:pPr>
    </w:p>
    <w:p w:rsidR="005D44B5" w:rsidRDefault="005D44B5">
      <w:pPr>
        <w:pStyle w:val="PlainText"/>
        <w:rPr>
          <w:rFonts w:ascii="Arial" w:eastAsia="Times" w:hAnsi="Arial"/>
          <w:sz w:val="24"/>
        </w:rPr>
      </w:pPr>
    </w:p>
    <w:p w:rsidR="005D44B5" w:rsidRDefault="005D44B5">
      <w:pPr>
        <w:pStyle w:val="PlainText"/>
        <w:rPr>
          <w:rFonts w:ascii="Arial" w:eastAsia="Times" w:hAnsi="Arial"/>
          <w:sz w:val="24"/>
        </w:rPr>
      </w:pPr>
    </w:p>
    <w:p w:rsidR="005D44B5" w:rsidRDefault="005D44B5">
      <w:pPr>
        <w:pStyle w:val="PlainText"/>
        <w:rPr>
          <w:rFonts w:ascii="Arial" w:eastAsia="Times" w:hAnsi="Arial"/>
          <w:sz w:val="24"/>
        </w:rPr>
      </w:pPr>
    </w:p>
    <w:p w:rsidR="004D0424" w:rsidRDefault="00185C56" w:rsidP="004D0424">
      <w:pPr>
        <w:pStyle w:val="PlainText"/>
        <w:numPr>
          <w:ilvl w:val="0"/>
          <w:numId w:val="40"/>
        </w:numPr>
        <w:rPr>
          <w:rFonts w:ascii="Arial" w:hAnsi="Arial"/>
          <w:sz w:val="24"/>
        </w:rPr>
      </w:pPr>
      <w:r>
        <w:rPr>
          <w:rFonts w:ascii="Arial" w:eastAsia="Times" w:hAnsi="Arial"/>
          <w:sz w:val="24"/>
        </w:rPr>
        <w:t xml:space="preserve">What is the radius of the planet, </w:t>
      </w:r>
      <w:r>
        <w:rPr>
          <w:rFonts w:ascii="Arial" w:eastAsia="Times" w:hAnsi="Arial"/>
          <w:i/>
          <w:sz w:val="24"/>
        </w:rPr>
        <w:t>r</w:t>
      </w:r>
      <w:r>
        <w:rPr>
          <w:rFonts w:ascii="Arial" w:eastAsia="Times" w:hAnsi="Arial"/>
          <w:i/>
          <w:sz w:val="24"/>
          <w:vertAlign w:val="subscript"/>
        </w:rPr>
        <w:t>p</w:t>
      </w:r>
      <w:r>
        <w:rPr>
          <w:rFonts w:ascii="Arial" w:eastAsia="Times" w:hAnsi="Arial"/>
          <w:sz w:val="24"/>
        </w:rPr>
        <w:t xml:space="preserve"> (expressed in R</w:t>
      </w:r>
      <w:r>
        <w:rPr>
          <w:rFonts w:ascii="Arial" w:eastAsia="Times" w:hAnsi="Arial"/>
          <w:sz w:val="24"/>
          <w:vertAlign w:val="subscript"/>
        </w:rPr>
        <w:t>Earth</w:t>
      </w:r>
      <w:r>
        <w:rPr>
          <w:rFonts w:ascii="Arial" w:eastAsia="Times" w:hAnsi="Arial"/>
          <w:sz w:val="24"/>
        </w:rPr>
        <w:t>)?</w:t>
      </w:r>
    </w:p>
    <w:p w:rsidR="004D0424" w:rsidRDefault="004D0424" w:rsidP="004D0424">
      <w:pPr>
        <w:pStyle w:val="PlainText"/>
        <w:rPr>
          <w:rFonts w:ascii="Arial" w:hAnsi="Arial"/>
          <w:sz w:val="24"/>
        </w:rPr>
      </w:pPr>
    </w:p>
    <w:p w:rsidR="004D0424" w:rsidRDefault="004D0424" w:rsidP="004D0424">
      <w:pPr>
        <w:pStyle w:val="PlainText"/>
        <w:rPr>
          <w:rFonts w:ascii="Arial" w:hAnsi="Arial"/>
          <w:sz w:val="24"/>
        </w:rPr>
      </w:pPr>
    </w:p>
    <w:p w:rsidR="004D0424" w:rsidRDefault="004D0424" w:rsidP="004D0424">
      <w:pPr>
        <w:pStyle w:val="PlainText"/>
        <w:rPr>
          <w:rFonts w:ascii="Arial" w:hAnsi="Arial"/>
          <w:sz w:val="24"/>
        </w:rPr>
      </w:pPr>
    </w:p>
    <w:p w:rsidR="004D0424" w:rsidRDefault="004D0424" w:rsidP="004D0424">
      <w:pPr>
        <w:pStyle w:val="PlainText"/>
        <w:rPr>
          <w:rFonts w:ascii="Arial" w:hAnsi="Arial"/>
          <w:sz w:val="24"/>
        </w:rPr>
      </w:pPr>
    </w:p>
    <w:p w:rsidR="004D0424" w:rsidRDefault="004D0424" w:rsidP="004D0424">
      <w:pPr>
        <w:pStyle w:val="PlainText"/>
        <w:rPr>
          <w:rFonts w:ascii="Arial" w:hAnsi="Arial"/>
          <w:sz w:val="24"/>
        </w:rPr>
      </w:pPr>
    </w:p>
    <w:p w:rsidR="001C1D90" w:rsidRDefault="001C1D90">
      <w:pPr>
        <w:rPr>
          <w:rFonts w:ascii="Arial" w:eastAsia="Times New Roman" w:hAnsi="Arial"/>
          <w:b/>
        </w:rPr>
      </w:pPr>
      <w:r>
        <w:rPr>
          <w:rFonts w:ascii="Arial" w:hAnsi="Arial"/>
          <w:b/>
        </w:rPr>
        <w:br w:type="page"/>
      </w:r>
    </w:p>
    <w:p w:rsidR="004D0424" w:rsidRDefault="004D0424" w:rsidP="004D0424">
      <w:pPr>
        <w:pStyle w:val="PlainText"/>
        <w:rPr>
          <w:rFonts w:ascii="Arial" w:hAnsi="Arial"/>
          <w:b/>
          <w:sz w:val="24"/>
        </w:rPr>
      </w:pPr>
      <w:r>
        <w:rPr>
          <w:rFonts w:ascii="Arial" w:hAnsi="Arial"/>
          <w:b/>
          <w:sz w:val="24"/>
        </w:rPr>
        <w:t>Follow-up Questions:</w:t>
      </w:r>
    </w:p>
    <w:p w:rsidR="004D0424" w:rsidRDefault="004D0424" w:rsidP="004D0424">
      <w:pPr>
        <w:pStyle w:val="PlainText"/>
        <w:rPr>
          <w:rFonts w:ascii="Arial" w:hAnsi="Arial"/>
          <w:sz w:val="24"/>
        </w:rPr>
      </w:pPr>
    </w:p>
    <w:p w:rsidR="005D44B5" w:rsidRPr="004D0424" w:rsidRDefault="00185C56" w:rsidP="004D0424">
      <w:pPr>
        <w:pStyle w:val="PlainText"/>
        <w:numPr>
          <w:ilvl w:val="0"/>
          <w:numId w:val="40"/>
        </w:numPr>
        <w:rPr>
          <w:rFonts w:ascii="Arial" w:hAnsi="Arial"/>
          <w:sz w:val="24"/>
          <w:szCs w:val="24"/>
        </w:rPr>
      </w:pPr>
      <w:r w:rsidRPr="004D0424">
        <w:rPr>
          <w:rFonts w:ascii="Arial" w:hAnsi="Arial"/>
          <w:sz w:val="24"/>
          <w:szCs w:val="24"/>
        </w:rPr>
        <w:t>Based on its distance from its parent star (calculated in Exercise 2), would you call the planet around HD 209458 a terrestrial or a Jovian planet?</w:t>
      </w:r>
    </w:p>
    <w:p w:rsidR="005D44B5" w:rsidRPr="004D0424" w:rsidRDefault="005D44B5">
      <w:pPr>
        <w:rPr>
          <w:rFonts w:ascii="Arial" w:hAnsi="Arial"/>
          <w:szCs w:val="24"/>
        </w:rPr>
      </w:pPr>
    </w:p>
    <w:p w:rsidR="005D44B5" w:rsidRDefault="005D44B5" w:rsidP="004D0424">
      <w:pPr>
        <w:rPr>
          <w:rFonts w:ascii="Arial" w:hAnsi="Arial"/>
        </w:rPr>
      </w:pPr>
    </w:p>
    <w:p w:rsidR="005D44B5" w:rsidRDefault="005D44B5">
      <w:pPr>
        <w:rPr>
          <w:rFonts w:ascii="Arial" w:hAnsi="Arial"/>
        </w:rPr>
      </w:pPr>
    </w:p>
    <w:p w:rsidR="004D0424" w:rsidRDefault="004D0424">
      <w:pPr>
        <w:rPr>
          <w:rFonts w:ascii="Arial" w:hAnsi="Arial"/>
        </w:rPr>
      </w:pPr>
    </w:p>
    <w:p w:rsidR="005D44B5" w:rsidRDefault="005D44B5">
      <w:pPr>
        <w:rPr>
          <w:rFonts w:ascii="Arial" w:hAnsi="Arial"/>
        </w:rPr>
      </w:pPr>
    </w:p>
    <w:p w:rsidR="005D44B5" w:rsidRPr="00D565C7" w:rsidRDefault="00185C56" w:rsidP="004D0424">
      <w:pPr>
        <w:pStyle w:val="ListParagraph"/>
        <w:numPr>
          <w:ilvl w:val="0"/>
          <w:numId w:val="40"/>
        </w:numPr>
        <w:rPr>
          <w:rFonts w:ascii="Arial" w:hAnsi="Arial"/>
        </w:rPr>
      </w:pPr>
      <w:r w:rsidRPr="00D565C7">
        <w:rPr>
          <w:rFonts w:ascii="Arial" w:hAnsi="Arial"/>
        </w:rPr>
        <w:t>Based on the mass that you calculated for the planet in Exercise 2, would you call it a terrestrial or Jovian planet?</w:t>
      </w:r>
    </w:p>
    <w:p w:rsidR="005D44B5" w:rsidRDefault="005D44B5">
      <w:pPr>
        <w:rPr>
          <w:rFonts w:ascii="Arial" w:hAnsi="Arial"/>
        </w:rPr>
      </w:pPr>
    </w:p>
    <w:p w:rsidR="005D44B5" w:rsidRDefault="005D44B5">
      <w:pPr>
        <w:rPr>
          <w:rFonts w:ascii="Arial" w:hAnsi="Arial"/>
        </w:rPr>
      </w:pPr>
    </w:p>
    <w:p w:rsidR="004D0424" w:rsidRDefault="004D0424">
      <w:pPr>
        <w:rPr>
          <w:rFonts w:ascii="Arial" w:hAnsi="Arial"/>
        </w:rPr>
      </w:pPr>
    </w:p>
    <w:p w:rsidR="005D44B5" w:rsidRDefault="005D44B5">
      <w:pPr>
        <w:rPr>
          <w:rFonts w:ascii="Arial" w:hAnsi="Arial"/>
        </w:rPr>
      </w:pPr>
    </w:p>
    <w:p w:rsidR="005D44B5" w:rsidRDefault="005D44B5">
      <w:pPr>
        <w:rPr>
          <w:rFonts w:ascii="Arial" w:hAnsi="Arial"/>
        </w:rPr>
      </w:pPr>
    </w:p>
    <w:p w:rsidR="005D44B5" w:rsidRPr="00D565C7" w:rsidRDefault="00185C56" w:rsidP="004D0424">
      <w:pPr>
        <w:pStyle w:val="ListParagraph"/>
        <w:numPr>
          <w:ilvl w:val="0"/>
          <w:numId w:val="40"/>
        </w:numPr>
        <w:rPr>
          <w:rFonts w:ascii="Arial" w:hAnsi="Arial"/>
        </w:rPr>
      </w:pPr>
      <w:r w:rsidRPr="00D565C7">
        <w:rPr>
          <w:rFonts w:ascii="Arial" w:hAnsi="Arial"/>
        </w:rPr>
        <w:t>Based on the radius that you calculated for the planet (in Exercise 3), would you call it a terrestrial or Jovian planet?</w:t>
      </w:r>
    </w:p>
    <w:p w:rsidR="005D44B5" w:rsidRDefault="005D44B5">
      <w:pPr>
        <w:rPr>
          <w:rFonts w:ascii="Arial" w:hAnsi="Arial"/>
        </w:rPr>
      </w:pPr>
    </w:p>
    <w:p w:rsidR="00D565C7" w:rsidRDefault="00D565C7">
      <w:pPr>
        <w:rPr>
          <w:rFonts w:ascii="Arial" w:hAnsi="Arial"/>
        </w:rPr>
      </w:pPr>
    </w:p>
    <w:p w:rsidR="004D0424" w:rsidRDefault="004D0424">
      <w:pPr>
        <w:rPr>
          <w:rFonts w:ascii="Arial" w:hAnsi="Arial"/>
        </w:rPr>
      </w:pPr>
    </w:p>
    <w:p w:rsidR="004D0424" w:rsidRDefault="004D0424">
      <w:pPr>
        <w:rPr>
          <w:rFonts w:ascii="Arial" w:hAnsi="Arial"/>
        </w:rPr>
      </w:pPr>
    </w:p>
    <w:p w:rsidR="004D0424" w:rsidRDefault="004D0424">
      <w:pPr>
        <w:rPr>
          <w:rFonts w:ascii="Arial" w:hAnsi="Arial"/>
        </w:rPr>
      </w:pPr>
    </w:p>
    <w:p w:rsidR="005D44B5" w:rsidRPr="00D565C7" w:rsidRDefault="00185C56" w:rsidP="004D0424">
      <w:pPr>
        <w:pStyle w:val="ListParagraph"/>
        <w:numPr>
          <w:ilvl w:val="0"/>
          <w:numId w:val="40"/>
        </w:numPr>
        <w:rPr>
          <w:rFonts w:ascii="Arial" w:hAnsi="Arial"/>
        </w:rPr>
      </w:pPr>
      <w:r w:rsidRPr="00D565C7">
        <w:rPr>
          <w:rFonts w:ascii="Arial" w:hAnsi="Arial"/>
        </w:rPr>
        <w:t>Spectroscopic observations of this planet have noted that it is surrounded by a layer of hydrogen (H).  Based on this observation, would you call this planet a terrestrial or Jovian planet?</w:t>
      </w:r>
    </w:p>
    <w:p w:rsidR="005D44B5" w:rsidRDefault="005D44B5">
      <w:pPr>
        <w:rPr>
          <w:rFonts w:ascii="Arial" w:hAnsi="Arial"/>
        </w:rPr>
      </w:pPr>
    </w:p>
    <w:p w:rsidR="005D44B5" w:rsidRDefault="005D44B5">
      <w:pPr>
        <w:rPr>
          <w:rFonts w:ascii="Arial" w:hAnsi="Arial"/>
        </w:rPr>
      </w:pPr>
    </w:p>
    <w:p w:rsidR="004D0424" w:rsidRDefault="004D0424">
      <w:pPr>
        <w:rPr>
          <w:rFonts w:ascii="Arial" w:hAnsi="Arial"/>
        </w:rPr>
      </w:pPr>
    </w:p>
    <w:p w:rsidR="001C1D90" w:rsidRDefault="001C1D90">
      <w:pPr>
        <w:rPr>
          <w:rFonts w:ascii="Arial" w:hAnsi="Arial"/>
        </w:rPr>
      </w:pPr>
    </w:p>
    <w:p w:rsidR="005D44B5" w:rsidRPr="00D565C7" w:rsidRDefault="001C1D90" w:rsidP="004D0424">
      <w:pPr>
        <w:pStyle w:val="ListParagraph"/>
        <w:numPr>
          <w:ilvl w:val="0"/>
          <w:numId w:val="40"/>
        </w:numPr>
        <w:rPr>
          <w:rFonts w:ascii="Arial" w:hAnsi="Arial"/>
        </w:rPr>
      </w:pPr>
      <w:r>
        <w:rPr>
          <w:rFonts w:ascii="Arial" w:hAnsi="Arial"/>
        </w:rPr>
        <w:t>How does the solar system for HD 209458 compare to our solar system</w:t>
      </w:r>
      <w:r w:rsidR="00185C56" w:rsidRPr="00D565C7">
        <w:rPr>
          <w:rFonts w:ascii="Arial" w:hAnsi="Arial"/>
        </w:rPr>
        <w:t>?</w:t>
      </w:r>
    </w:p>
    <w:p w:rsidR="005D44B5" w:rsidRDefault="005D44B5">
      <w:pPr>
        <w:rPr>
          <w:rFonts w:ascii="Arial" w:hAnsi="Arial"/>
        </w:rPr>
      </w:pPr>
    </w:p>
    <w:p w:rsidR="005D44B5" w:rsidRDefault="005D44B5">
      <w:pPr>
        <w:rPr>
          <w:rFonts w:ascii="Arial" w:hAnsi="Arial"/>
        </w:rPr>
      </w:pPr>
    </w:p>
    <w:p w:rsidR="005D44B5" w:rsidRDefault="005D44B5">
      <w:pPr>
        <w:rPr>
          <w:rFonts w:ascii="Arial" w:hAnsi="Arial"/>
        </w:rPr>
      </w:pPr>
    </w:p>
    <w:p w:rsidR="005D44B5" w:rsidRDefault="005D44B5">
      <w:pPr>
        <w:rPr>
          <w:rFonts w:ascii="Arial" w:hAnsi="Arial"/>
        </w:rPr>
      </w:pPr>
    </w:p>
    <w:p w:rsidR="005D44B5" w:rsidRDefault="005D44B5">
      <w:pPr>
        <w:rPr>
          <w:rFonts w:ascii="Arial" w:hAnsi="Arial"/>
        </w:rPr>
      </w:pPr>
    </w:p>
    <w:p w:rsidR="005D44B5" w:rsidRDefault="005D44B5">
      <w:pPr>
        <w:rPr>
          <w:rFonts w:ascii="Arial" w:hAnsi="Arial"/>
        </w:rPr>
      </w:pPr>
    </w:p>
    <w:p w:rsidR="005D44B5" w:rsidRPr="00D565C7" w:rsidRDefault="00185C56" w:rsidP="004D0424">
      <w:pPr>
        <w:pStyle w:val="ListParagraph"/>
        <w:numPr>
          <w:ilvl w:val="0"/>
          <w:numId w:val="40"/>
        </w:numPr>
        <w:rPr>
          <w:rFonts w:ascii="Arial" w:hAnsi="Arial"/>
        </w:rPr>
      </w:pPr>
      <w:r w:rsidRPr="00D565C7">
        <w:rPr>
          <w:rFonts w:ascii="Arial" w:hAnsi="Arial"/>
        </w:rPr>
        <w:t>Will the unusual characteristics of some of the extrasolar planets (like the one above) affect our models of how solar systems form?  Why or why not?</w:t>
      </w: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D565C7">
      <w:pPr>
        <w:rPr>
          <w:rFonts w:ascii="Arial" w:hAnsi="Arial"/>
          <w:b/>
        </w:rPr>
      </w:pPr>
      <w:r w:rsidRPr="001C1D90">
        <w:rPr>
          <w:rFonts w:ascii="Arial" w:hAnsi="Arial"/>
          <w:b/>
          <w:u w:val="single"/>
        </w:rPr>
        <w:t>Summarize what you have learned in tonight’s lab</w:t>
      </w:r>
      <w:r>
        <w:rPr>
          <w:rFonts w:ascii="Arial" w:hAnsi="Arial"/>
          <w:b/>
        </w:rPr>
        <w:t>:</w:t>
      </w: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5D44B5" w:rsidRDefault="005D44B5">
      <w:pPr>
        <w:rPr>
          <w:rFonts w:ascii="Arial" w:hAnsi="Arial"/>
          <w:b/>
        </w:rPr>
      </w:pPr>
    </w:p>
    <w:p w:rsidR="004D0424" w:rsidRDefault="004D0424">
      <w:pPr>
        <w:rPr>
          <w:rFonts w:ascii="Arial" w:hAnsi="Arial"/>
          <w:b/>
        </w:rPr>
      </w:pPr>
    </w:p>
    <w:p w:rsidR="004D0424" w:rsidRDefault="004D0424">
      <w:pPr>
        <w:rPr>
          <w:rFonts w:ascii="Arial" w:hAnsi="Arial"/>
          <w:b/>
        </w:rPr>
      </w:pPr>
    </w:p>
    <w:p w:rsidR="004D0424" w:rsidRDefault="004D0424">
      <w:pPr>
        <w:rPr>
          <w:rFonts w:ascii="Arial" w:hAnsi="Arial"/>
          <w:b/>
        </w:rPr>
      </w:pPr>
    </w:p>
    <w:p w:rsidR="004D0424" w:rsidRDefault="004D0424">
      <w:pPr>
        <w:rPr>
          <w:rFonts w:ascii="Arial" w:hAnsi="Arial"/>
          <w:b/>
        </w:rPr>
      </w:pPr>
    </w:p>
    <w:p w:rsidR="004D0424" w:rsidRDefault="004D0424">
      <w:pPr>
        <w:rPr>
          <w:rFonts w:ascii="Arial" w:hAnsi="Arial"/>
          <w:b/>
        </w:rPr>
      </w:pPr>
    </w:p>
    <w:p w:rsidR="004D0424" w:rsidRDefault="004D0424">
      <w:pPr>
        <w:rPr>
          <w:rFonts w:ascii="Arial" w:hAnsi="Arial"/>
          <w:b/>
        </w:rPr>
      </w:pPr>
    </w:p>
    <w:p w:rsidR="004D0424" w:rsidRDefault="004D0424">
      <w:pPr>
        <w:rPr>
          <w:rFonts w:ascii="Arial" w:hAnsi="Arial"/>
          <w:b/>
        </w:rPr>
      </w:pPr>
    </w:p>
    <w:p w:rsidR="004D0424" w:rsidRDefault="004D0424">
      <w:pPr>
        <w:rPr>
          <w:rFonts w:ascii="Arial" w:hAnsi="Arial"/>
          <w:b/>
        </w:rPr>
      </w:pPr>
    </w:p>
    <w:p w:rsidR="005D44B5" w:rsidRDefault="005D44B5">
      <w:pPr>
        <w:rPr>
          <w:rFonts w:ascii="Arial" w:hAnsi="Arial"/>
          <w:b/>
        </w:rPr>
      </w:pPr>
    </w:p>
    <w:p w:rsidR="005D44B5" w:rsidRDefault="005D44B5">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1C1D90" w:rsidRDefault="001C1D90">
      <w:pPr>
        <w:rPr>
          <w:rFonts w:ascii="Arial" w:hAnsi="Arial"/>
          <w:b/>
        </w:rPr>
      </w:pPr>
    </w:p>
    <w:p w:rsidR="005D44B5" w:rsidRDefault="005D44B5">
      <w:pPr>
        <w:rPr>
          <w:rFonts w:ascii="Arial" w:hAnsi="Arial"/>
        </w:rPr>
      </w:pPr>
    </w:p>
    <w:p w:rsidR="001C1D90" w:rsidRDefault="001C1D90">
      <w:pPr>
        <w:rPr>
          <w:rFonts w:ascii="Arial" w:hAnsi="Arial"/>
        </w:rPr>
      </w:pPr>
    </w:p>
    <w:p w:rsidR="001C1D90" w:rsidRDefault="001C1D90">
      <w:pPr>
        <w:rPr>
          <w:rFonts w:ascii="Arial" w:hAnsi="Arial"/>
        </w:rPr>
      </w:pPr>
    </w:p>
    <w:p w:rsidR="001C1D90" w:rsidRDefault="001C1D90">
      <w:pPr>
        <w:rPr>
          <w:rFonts w:ascii="Arial" w:hAnsi="Arial"/>
        </w:rPr>
      </w:pPr>
    </w:p>
    <w:p w:rsidR="001C1D90" w:rsidRDefault="001C1D90">
      <w:pPr>
        <w:rPr>
          <w:rFonts w:ascii="Arial" w:hAnsi="Arial"/>
        </w:rPr>
      </w:pPr>
    </w:p>
    <w:p w:rsidR="001C1D90" w:rsidRDefault="001C1D90">
      <w:pPr>
        <w:rPr>
          <w:rFonts w:ascii="Arial" w:hAnsi="Arial"/>
        </w:rPr>
      </w:pPr>
    </w:p>
    <w:p w:rsidR="001C1D90" w:rsidRDefault="001C1D90">
      <w:pPr>
        <w:rPr>
          <w:rFonts w:ascii="Arial" w:hAnsi="Arial"/>
        </w:rPr>
      </w:pPr>
    </w:p>
    <w:p w:rsidR="005D44B5" w:rsidRDefault="00185C56">
      <w:pPr>
        <w:rPr>
          <w:rFonts w:ascii="Arial" w:hAnsi="Arial"/>
          <w:b/>
          <w:sz w:val="20"/>
        </w:rPr>
      </w:pPr>
      <w:r>
        <w:rPr>
          <w:rFonts w:ascii="Arial" w:hAnsi="Arial"/>
          <w:b/>
          <w:sz w:val="20"/>
        </w:rPr>
        <w:t>References:</w:t>
      </w:r>
    </w:p>
    <w:p w:rsidR="005D44B5" w:rsidRDefault="005D44B5">
      <w:pPr>
        <w:rPr>
          <w:rFonts w:ascii="Arial" w:hAnsi="Arial"/>
          <w:sz w:val="20"/>
        </w:rPr>
      </w:pPr>
    </w:p>
    <w:p w:rsidR="005D44B5" w:rsidRDefault="00185C56">
      <w:pPr>
        <w:numPr>
          <w:ilvl w:val="0"/>
          <w:numId w:val="38"/>
        </w:numPr>
        <w:rPr>
          <w:rFonts w:ascii="Arial" w:hAnsi="Arial"/>
          <w:sz w:val="20"/>
        </w:rPr>
      </w:pPr>
      <w:r>
        <w:rPr>
          <w:rFonts w:ascii="Arial" w:hAnsi="Arial"/>
          <w:sz w:val="20"/>
        </w:rPr>
        <w:t xml:space="preserve">Figure 2 – Brown and Charbonneau, </w:t>
      </w:r>
      <w:hyperlink r:id="rId18" w:history="1">
        <w:r>
          <w:rPr>
            <w:rStyle w:val="Hyperlink"/>
            <w:rFonts w:ascii="Arial" w:hAnsi="Arial"/>
            <w:sz w:val="20"/>
          </w:rPr>
          <w:t>http://www.hao.ucar.edu/public/research/stare/hd209458.html</w:t>
        </w:r>
      </w:hyperlink>
    </w:p>
    <w:p w:rsidR="005D44B5" w:rsidRDefault="00185C56">
      <w:pPr>
        <w:numPr>
          <w:ilvl w:val="0"/>
          <w:numId w:val="38"/>
        </w:numPr>
        <w:rPr>
          <w:rFonts w:ascii="Arial" w:hAnsi="Arial"/>
          <w:sz w:val="20"/>
        </w:rPr>
      </w:pPr>
      <w:r>
        <w:rPr>
          <w:rFonts w:ascii="Arial" w:hAnsi="Arial"/>
          <w:sz w:val="20"/>
        </w:rPr>
        <w:t xml:space="preserve">The Doppler velocity curve for HD 209458 was obtained from the website:  </w:t>
      </w:r>
      <w:hyperlink r:id="rId19" w:history="1">
        <w:r>
          <w:rPr>
            <w:rStyle w:val="Hyperlink"/>
            <w:rFonts w:ascii="Arial" w:hAnsi="Arial"/>
            <w:sz w:val="20"/>
          </w:rPr>
          <w:t>http://exoplanets.org</w:t>
        </w:r>
      </w:hyperlink>
    </w:p>
    <w:p w:rsidR="005D44B5" w:rsidRPr="008C34C3" w:rsidRDefault="00185C56">
      <w:pPr>
        <w:numPr>
          <w:ilvl w:val="0"/>
          <w:numId w:val="38"/>
        </w:numPr>
        <w:rPr>
          <w:rFonts w:ascii="Arial" w:hAnsi="Arial"/>
        </w:rPr>
      </w:pPr>
      <w:r>
        <w:rPr>
          <w:rFonts w:ascii="Arial" w:hAnsi="Arial"/>
          <w:sz w:val="20"/>
        </w:rPr>
        <w:t xml:space="preserve">The equation for the radius of the planet from the photometry data is from Santoretti &amp; Schneider, </w:t>
      </w:r>
      <w:r>
        <w:rPr>
          <w:rFonts w:ascii="Arial" w:hAnsi="Arial"/>
          <w:i/>
          <w:sz w:val="20"/>
        </w:rPr>
        <w:t>A&amp;AS</w:t>
      </w:r>
      <w:r>
        <w:rPr>
          <w:rFonts w:ascii="Arial" w:hAnsi="Arial"/>
          <w:sz w:val="20"/>
        </w:rPr>
        <w:t xml:space="preserve">, </w:t>
      </w:r>
      <w:r>
        <w:rPr>
          <w:rFonts w:ascii="Arial" w:hAnsi="Arial"/>
          <w:b/>
          <w:sz w:val="20"/>
        </w:rPr>
        <w:t>134</w:t>
      </w:r>
      <w:r>
        <w:rPr>
          <w:rFonts w:ascii="Arial" w:hAnsi="Arial"/>
          <w:sz w:val="20"/>
        </w:rPr>
        <w:t>, 553.</w:t>
      </w:r>
    </w:p>
    <w:p w:rsidR="008C34C3" w:rsidRDefault="008C34C3">
      <w:pPr>
        <w:rPr>
          <w:rFonts w:ascii="Arial" w:hAnsi="Arial"/>
          <w:sz w:val="20"/>
        </w:rPr>
      </w:pPr>
      <w:r>
        <w:rPr>
          <w:rFonts w:ascii="Arial" w:hAnsi="Arial"/>
          <w:sz w:val="20"/>
        </w:rPr>
        <w:br w:type="page"/>
      </w:r>
    </w:p>
    <w:p w:rsidR="008C34C3" w:rsidRDefault="008C34C3" w:rsidP="008C34C3">
      <w:pPr>
        <w:rPr>
          <w:rFonts w:ascii="Arial" w:hAnsi="Arial"/>
        </w:rPr>
      </w:pPr>
      <w:r>
        <w:rPr>
          <w:rFonts w:ascii="Arial" w:hAnsi="Arial"/>
        </w:rPr>
        <w:t xml:space="preserve">            </w:t>
      </w:r>
      <w:r>
        <w:rPr>
          <w:noProof/>
        </w:rPr>
        <w:drawing>
          <wp:inline distT="0" distB="0" distL="0" distR="0" wp14:anchorId="49C115A7" wp14:editId="45DEC1C4">
            <wp:extent cx="8105790" cy="5546015"/>
            <wp:effectExtent l="3810" t="0" r="0" b="0"/>
            <wp:docPr id="8" name="Picture 8" descr="http://www.ursa.fi/yhd/sirius/HD209458/light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rsa.fi/yhd/sirius/HD209458/lightcurv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105403" cy="5545750"/>
                    </a:xfrm>
                    <a:prstGeom prst="rect">
                      <a:avLst/>
                    </a:prstGeom>
                    <a:noFill/>
                    <a:ln>
                      <a:noFill/>
                    </a:ln>
                  </pic:spPr>
                </pic:pic>
              </a:graphicData>
            </a:graphic>
          </wp:inline>
        </w:drawing>
      </w:r>
      <w:bookmarkStart w:id="0" w:name="_GoBack"/>
      <w:bookmarkEnd w:id="0"/>
    </w:p>
    <w:sectPr w:rsidR="008C34C3" w:rsidSect="00287793">
      <w:pgSz w:w="12240" w:h="15840"/>
      <w:pgMar w:top="1440" w:right="1325" w:bottom="1440" w:left="132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8F4" w:rsidRDefault="001D28F4">
      <w:r>
        <w:separator/>
      </w:r>
    </w:p>
  </w:endnote>
  <w:endnote w:type="continuationSeparator" w:id="0">
    <w:p w:rsidR="001D28F4" w:rsidRDefault="001D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4B5" w:rsidRDefault="00185C56">
    <w:pPr>
      <w:pStyle w:val="Footer"/>
      <w:tabs>
        <w:tab w:val="clear" w:pos="8640"/>
        <w:tab w:val="right" w:pos="9450"/>
      </w:tabs>
      <w:rPr>
        <w:rFonts w:ascii="Arial" w:hAnsi="Arial"/>
      </w:rPr>
    </w:pPr>
    <w:r>
      <w:rPr>
        <w:rFonts w:ascii="Arial" w:hAnsi="Arial"/>
      </w:rPr>
      <w:t>© 20</w:t>
    </w:r>
    <w:r w:rsidR="00A224AA">
      <w:rPr>
        <w:rFonts w:ascii="Arial" w:hAnsi="Arial"/>
      </w:rPr>
      <w:t>14</w:t>
    </w:r>
    <w:r>
      <w:rPr>
        <w:rFonts w:ascii="Arial" w:hAnsi="Arial"/>
      </w:rPr>
      <w:t xml:space="preserve"> Arizona State University</w:t>
    </w:r>
    <w:r>
      <w:rPr>
        <w:rFonts w:ascii="Arial" w:hAnsi="Arial"/>
      </w:rPr>
      <w:tab/>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1D28F4">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sidR="00287793">
      <w:rPr>
        <w:rStyle w:val="PageNumber"/>
        <w:rFonts w:ascii="Arial" w:hAnsi="Arial"/>
      </w:rPr>
      <w:fldChar w:fldCharType="begin"/>
    </w:r>
    <w:r w:rsidR="00287793">
      <w:rPr>
        <w:rStyle w:val="PageNumber"/>
        <w:rFonts w:ascii="Arial" w:hAnsi="Arial"/>
      </w:rPr>
      <w:instrText xml:space="preserve"> SECTIONPAGES  </w:instrText>
    </w:r>
    <w:r w:rsidR="00287793">
      <w:rPr>
        <w:rStyle w:val="PageNumber"/>
        <w:rFonts w:ascii="Arial" w:hAnsi="Arial"/>
      </w:rPr>
      <w:fldChar w:fldCharType="separate"/>
    </w:r>
    <w:r w:rsidR="001D28F4">
      <w:rPr>
        <w:rStyle w:val="PageNumber"/>
        <w:rFonts w:ascii="Arial" w:hAnsi="Arial"/>
        <w:noProof/>
      </w:rPr>
      <w:t>1</w:t>
    </w:r>
    <w:r w:rsidR="00287793">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8F4" w:rsidRDefault="001D28F4">
      <w:r>
        <w:separator/>
      </w:r>
    </w:p>
  </w:footnote>
  <w:footnote w:type="continuationSeparator" w:id="0">
    <w:p w:rsidR="001D28F4" w:rsidRDefault="001D28F4">
      <w:r>
        <w:continuationSeparator/>
      </w:r>
    </w:p>
  </w:footnote>
  <w:footnote w:id="1">
    <w:p w:rsidR="00CA18B6" w:rsidRDefault="00CA18B6">
      <w:pPr>
        <w:pStyle w:val="FootnoteText"/>
      </w:pPr>
      <w:r>
        <w:rPr>
          <w:rStyle w:val="FootnoteReference"/>
        </w:rPr>
        <w:footnoteRef/>
      </w:r>
      <w:r>
        <w:t xml:space="preserve"> Retrieved on August 1, 2014 from</w:t>
      </w:r>
      <w:r w:rsidR="009F2D9B">
        <w:t xml:space="preserve"> </w:t>
      </w:r>
      <w:r w:rsidR="009F2D9B" w:rsidRPr="009F2D9B">
        <w:t>http://exoplanetarchive.ipac.caltech.edu/</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4B5" w:rsidRDefault="00185C56">
    <w:pPr>
      <w:pStyle w:val="PlainText"/>
      <w:tabs>
        <w:tab w:val="right" w:pos="9450"/>
      </w:tabs>
      <w:rPr>
        <w:rFonts w:ascii="Arial" w:hAnsi="Arial"/>
        <w:sz w:val="24"/>
      </w:rPr>
    </w:pPr>
    <w:r>
      <w:rPr>
        <w:rFonts w:ascii="Arial" w:hAnsi="Arial"/>
        <w:sz w:val="24"/>
      </w:rPr>
      <w:t>AST 113 – Fall 20</w:t>
    </w:r>
    <w:r w:rsidR="00287793">
      <w:rPr>
        <w:rFonts w:ascii="Arial" w:hAnsi="Arial"/>
        <w:sz w:val="24"/>
      </w:rPr>
      <w:t>1</w:t>
    </w:r>
    <w:r w:rsidR="00CB6FAC">
      <w:rPr>
        <w:rFonts w:ascii="Arial" w:hAnsi="Arial"/>
        <w:sz w:val="24"/>
      </w:rPr>
      <w:t>4</w:t>
    </w:r>
    <w:r w:rsidR="00CB6FAC">
      <w:rPr>
        <w:rFonts w:ascii="Arial" w:hAnsi="Arial"/>
        <w:sz w:val="24"/>
      </w:rPr>
      <w:tab/>
    </w:r>
    <w:r>
      <w:rPr>
        <w:rFonts w:ascii="Arial" w:hAnsi="Arial"/>
        <w:sz w:val="24"/>
      </w:rPr>
      <w:t>Extrasolar Planets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bullet"/>
      <w:lvlText w:val="-"/>
      <w:lvlJc w:val="left"/>
      <w:pPr>
        <w:tabs>
          <w:tab w:val="num" w:pos="1080"/>
        </w:tabs>
        <w:ind w:left="1080" w:hanging="360"/>
      </w:pPr>
      <w:rPr>
        <w:rFonts w:ascii="Times New Roman" w:hAnsi="Times New Roman" w:hint="default"/>
      </w:rPr>
    </w:lvl>
  </w:abstractNum>
  <w:abstractNum w:abstractNumId="1">
    <w:nsid w:val="00000002"/>
    <w:multiLevelType w:val="singleLevel"/>
    <w:tmpl w:val="00000000"/>
    <w:lvl w:ilvl="0">
      <w:start w:val="1"/>
      <w:numFmt w:val="bullet"/>
      <w:lvlText w:val="-"/>
      <w:lvlJc w:val="left"/>
      <w:pPr>
        <w:tabs>
          <w:tab w:val="num" w:pos="1080"/>
        </w:tabs>
        <w:ind w:left="1080" w:hanging="360"/>
      </w:pPr>
      <w:rPr>
        <w:rFonts w:ascii="Times New Roman" w:hAnsi="Times New Roman" w:hint="default"/>
      </w:rPr>
    </w:lvl>
  </w:abstractNum>
  <w:abstractNum w:abstractNumId="2">
    <w:nsid w:val="00000003"/>
    <w:multiLevelType w:val="singleLevel"/>
    <w:tmpl w:val="00000000"/>
    <w:lvl w:ilvl="0">
      <w:start w:val="1"/>
      <w:numFmt w:val="bullet"/>
      <w:lvlText w:val="-"/>
      <w:lvlJc w:val="left"/>
      <w:pPr>
        <w:tabs>
          <w:tab w:val="num" w:pos="1080"/>
        </w:tabs>
        <w:ind w:left="1080" w:hanging="360"/>
      </w:pPr>
      <w:rPr>
        <w:rFonts w:ascii="Times New Roman" w:hAnsi="Times New Roman"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0B"/>
    <w:multiLevelType w:val="singleLevel"/>
    <w:tmpl w:val="00050409"/>
    <w:lvl w:ilvl="0">
      <w:start w:val="1"/>
      <w:numFmt w:val="bullet"/>
      <w:lvlText w:val=""/>
      <w:lvlJc w:val="left"/>
      <w:pPr>
        <w:tabs>
          <w:tab w:val="num" w:pos="360"/>
        </w:tabs>
        <w:ind w:left="360" w:hanging="360"/>
      </w:pPr>
      <w:rPr>
        <w:rFonts w:ascii="Wingdings" w:hAnsi="Wingdings" w:hint="default"/>
      </w:rPr>
    </w:lvl>
  </w:abstractNum>
  <w:abstractNum w:abstractNumId="11">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D"/>
    <w:multiLevelType w:val="singleLevel"/>
    <w:tmpl w:val="000F0409"/>
    <w:lvl w:ilvl="0">
      <w:start w:val="1"/>
      <w:numFmt w:val="decimal"/>
      <w:lvlText w:val="%1."/>
      <w:lvlJc w:val="left"/>
      <w:pPr>
        <w:tabs>
          <w:tab w:val="num" w:pos="360"/>
        </w:tabs>
        <w:ind w:left="360" w:hanging="360"/>
      </w:pPr>
    </w:lvl>
  </w:abstractNum>
  <w:abstractNum w:abstractNumId="13">
    <w:nsid w:val="0000000E"/>
    <w:multiLevelType w:val="singleLevel"/>
    <w:tmpl w:val="00000000"/>
    <w:lvl w:ilvl="0">
      <w:start w:val="1"/>
      <w:numFmt w:val="lowerRoman"/>
      <w:lvlText w:val="(%1)"/>
      <w:lvlJc w:val="left"/>
      <w:pPr>
        <w:tabs>
          <w:tab w:val="num" w:pos="1080"/>
        </w:tabs>
        <w:ind w:left="1080" w:hanging="720"/>
      </w:pPr>
      <w:rPr>
        <w:rFonts w:hint="default"/>
      </w:rPr>
    </w:lvl>
  </w:abstractNum>
  <w:abstractNum w:abstractNumId="14">
    <w:nsid w:val="0000000F"/>
    <w:multiLevelType w:val="singleLevel"/>
    <w:tmpl w:val="000F0409"/>
    <w:lvl w:ilvl="0">
      <w:start w:val="1"/>
      <w:numFmt w:val="decimal"/>
      <w:lvlText w:val="%1."/>
      <w:lvlJc w:val="left"/>
      <w:pPr>
        <w:tabs>
          <w:tab w:val="num" w:pos="360"/>
        </w:tabs>
        <w:ind w:left="360" w:hanging="360"/>
      </w:pPr>
    </w:lvl>
  </w:abstractNum>
  <w:abstractNum w:abstractNumId="15">
    <w:nsid w:val="00000010"/>
    <w:multiLevelType w:val="singleLevel"/>
    <w:tmpl w:val="00000000"/>
    <w:lvl w:ilvl="0">
      <w:start w:val="1"/>
      <w:numFmt w:val="lowerRoman"/>
      <w:lvlText w:val="(%1)"/>
      <w:lvlJc w:val="left"/>
      <w:pPr>
        <w:tabs>
          <w:tab w:val="num" w:pos="1080"/>
        </w:tabs>
        <w:ind w:left="1080" w:hanging="720"/>
      </w:pPr>
      <w:rPr>
        <w:rFonts w:hint="default"/>
      </w:rPr>
    </w:lvl>
  </w:abstractNum>
  <w:abstractNum w:abstractNumId="16">
    <w:nsid w:val="00000011"/>
    <w:multiLevelType w:val="singleLevel"/>
    <w:tmpl w:val="00000000"/>
    <w:lvl w:ilvl="0">
      <w:start w:val="1"/>
      <w:numFmt w:val="lowerRoman"/>
      <w:lvlText w:val="(%1)"/>
      <w:lvlJc w:val="left"/>
      <w:pPr>
        <w:tabs>
          <w:tab w:val="num" w:pos="1080"/>
        </w:tabs>
        <w:ind w:left="1080" w:hanging="720"/>
      </w:pPr>
      <w:rPr>
        <w:rFonts w:hint="default"/>
      </w:rPr>
    </w:lvl>
  </w:abstractNum>
  <w:abstractNum w:abstractNumId="17">
    <w:nsid w:val="00000012"/>
    <w:multiLevelType w:val="singleLevel"/>
    <w:tmpl w:val="000F0409"/>
    <w:lvl w:ilvl="0">
      <w:start w:val="1"/>
      <w:numFmt w:val="decimal"/>
      <w:lvlText w:val="%1."/>
      <w:lvlJc w:val="left"/>
      <w:pPr>
        <w:tabs>
          <w:tab w:val="num" w:pos="360"/>
        </w:tabs>
        <w:ind w:left="360" w:hanging="360"/>
      </w:pPr>
      <w:rPr>
        <w:rFonts w:hint="default"/>
      </w:rPr>
    </w:lvl>
  </w:abstractNum>
  <w:abstractNum w:abstractNumId="18">
    <w:nsid w:val="00000013"/>
    <w:multiLevelType w:val="singleLevel"/>
    <w:tmpl w:val="00000000"/>
    <w:lvl w:ilvl="0">
      <w:start w:val="1"/>
      <w:numFmt w:val="lowerRoman"/>
      <w:lvlText w:val="(%1)"/>
      <w:lvlJc w:val="left"/>
      <w:pPr>
        <w:tabs>
          <w:tab w:val="num" w:pos="1080"/>
        </w:tabs>
        <w:ind w:left="1080" w:hanging="720"/>
      </w:pPr>
      <w:rPr>
        <w:rFonts w:hint="default"/>
      </w:rPr>
    </w:lvl>
  </w:abstractNum>
  <w:abstractNum w:abstractNumId="19">
    <w:nsid w:val="00000014"/>
    <w:multiLevelType w:val="singleLevel"/>
    <w:tmpl w:val="000F0409"/>
    <w:lvl w:ilvl="0">
      <w:start w:val="1"/>
      <w:numFmt w:val="decimal"/>
      <w:lvlText w:val="%1."/>
      <w:lvlJc w:val="left"/>
      <w:pPr>
        <w:tabs>
          <w:tab w:val="num" w:pos="360"/>
        </w:tabs>
        <w:ind w:left="360" w:hanging="360"/>
      </w:pPr>
    </w:lvl>
  </w:abstractNum>
  <w:abstractNum w:abstractNumId="20">
    <w:nsid w:val="00000015"/>
    <w:multiLevelType w:val="singleLevel"/>
    <w:tmpl w:val="000F0409"/>
    <w:lvl w:ilvl="0">
      <w:start w:val="1"/>
      <w:numFmt w:val="decimal"/>
      <w:lvlText w:val="%1."/>
      <w:lvlJc w:val="left"/>
      <w:pPr>
        <w:tabs>
          <w:tab w:val="num" w:pos="360"/>
        </w:tabs>
        <w:ind w:left="360" w:hanging="360"/>
      </w:pPr>
      <w:rPr>
        <w:rFonts w:hint="default"/>
      </w:rPr>
    </w:lvl>
  </w:abstractNum>
  <w:abstractNum w:abstractNumId="21">
    <w:nsid w:val="07A86AEB"/>
    <w:multiLevelType w:val="hybridMultilevel"/>
    <w:tmpl w:val="4C801B56"/>
    <w:lvl w:ilvl="0" w:tplc="C0285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52743C"/>
    <w:multiLevelType w:val="hybridMultilevel"/>
    <w:tmpl w:val="C0F4007A"/>
    <w:lvl w:ilvl="0" w:tplc="FFFFFFFF">
      <w:start w:val="1"/>
      <w:numFmt w:val="decimal"/>
      <w:lvlText w:val="%1."/>
      <w:lvlJc w:val="left"/>
      <w:pPr>
        <w:tabs>
          <w:tab w:val="num" w:pos="720"/>
        </w:tabs>
        <w:ind w:left="720" w:hanging="360"/>
      </w:pPr>
      <w:rPr>
        <w:rFonts w:hint="default"/>
      </w:rPr>
    </w:lvl>
    <w:lvl w:ilvl="1" w:tplc="B0D0A856">
      <w:start w:val="1"/>
      <w:numFmt w:val="lowerLetter"/>
      <w:lvlText w:val="%2."/>
      <w:lvlJc w:val="left"/>
      <w:pPr>
        <w:tabs>
          <w:tab w:val="num" w:pos="1440"/>
        </w:tabs>
        <w:ind w:left="108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165B4B5E"/>
    <w:multiLevelType w:val="hybridMultilevel"/>
    <w:tmpl w:val="15A8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A663B0"/>
    <w:multiLevelType w:val="hybridMultilevel"/>
    <w:tmpl w:val="5BA2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0F69A4"/>
    <w:multiLevelType w:val="hybridMultilevel"/>
    <w:tmpl w:val="2068A638"/>
    <w:lvl w:ilvl="0" w:tplc="C1D481F6">
      <w:start w:val="1"/>
      <w:numFmt w:val="bullet"/>
      <w:lvlText w:val=""/>
      <w:lvlJc w:val="left"/>
      <w:pPr>
        <w:tabs>
          <w:tab w:val="num" w:pos="720"/>
        </w:tabs>
        <w:ind w:left="720" w:hanging="360"/>
      </w:pPr>
      <w:rPr>
        <w:rFonts w:ascii="Symbol" w:hAnsi="Symbol" w:hint="default"/>
      </w:rPr>
    </w:lvl>
    <w:lvl w:ilvl="1" w:tplc="5FD4D070">
      <w:start w:val="1"/>
      <w:numFmt w:val="bullet"/>
      <w:lvlText w:val="o"/>
      <w:lvlJc w:val="left"/>
      <w:pPr>
        <w:tabs>
          <w:tab w:val="num" w:pos="1440"/>
        </w:tabs>
        <w:ind w:left="1440" w:hanging="360"/>
      </w:pPr>
      <w:rPr>
        <w:rFonts w:ascii="Courier New" w:hAnsi="Courier New" w:hint="default"/>
      </w:rPr>
    </w:lvl>
    <w:lvl w:ilvl="2" w:tplc="18C8F5CA" w:tentative="1">
      <w:start w:val="1"/>
      <w:numFmt w:val="bullet"/>
      <w:lvlText w:val=""/>
      <w:lvlJc w:val="left"/>
      <w:pPr>
        <w:tabs>
          <w:tab w:val="num" w:pos="2160"/>
        </w:tabs>
        <w:ind w:left="2160" w:hanging="360"/>
      </w:pPr>
      <w:rPr>
        <w:rFonts w:ascii="Wingdings" w:hAnsi="Wingdings" w:hint="default"/>
      </w:rPr>
    </w:lvl>
    <w:lvl w:ilvl="3" w:tplc="D44609D8" w:tentative="1">
      <w:start w:val="1"/>
      <w:numFmt w:val="bullet"/>
      <w:lvlText w:val=""/>
      <w:lvlJc w:val="left"/>
      <w:pPr>
        <w:tabs>
          <w:tab w:val="num" w:pos="2880"/>
        </w:tabs>
        <w:ind w:left="2880" w:hanging="360"/>
      </w:pPr>
      <w:rPr>
        <w:rFonts w:ascii="Symbol" w:hAnsi="Symbol" w:hint="default"/>
      </w:rPr>
    </w:lvl>
    <w:lvl w:ilvl="4" w:tplc="09A8CA3A" w:tentative="1">
      <w:start w:val="1"/>
      <w:numFmt w:val="bullet"/>
      <w:lvlText w:val="o"/>
      <w:lvlJc w:val="left"/>
      <w:pPr>
        <w:tabs>
          <w:tab w:val="num" w:pos="3600"/>
        </w:tabs>
        <w:ind w:left="3600" w:hanging="360"/>
      </w:pPr>
      <w:rPr>
        <w:rFonts w:ascii="Courier New" w:hAnsi="Courier New" w:hint="default"/>
      </w:rPr>
    </w:lvl>
    <w:lvl w:ilvl="5" w:tplc="938E539C" w:tentative="1">
      <w:start w:val="1"/>
      <w:numFmt w:val="bullet"/>
      <w:lvlText w:val=""/>
      <w:lvlJc w:val="left"/>
      <w:pPr>
        <w:tabs>
          <w:tab w:val="num" w:pos="4320"/>
        </w:tabs>
        <w:ind w:left="4320" w:hanging="360"/>
      </w:pPr>
      <w:rPr>
        <w:rFonts w:ascii="Wingdings" w:hAnsi="Wingdings" w:hint="default"/>
      </w:rPr>
    </w:lvl>
    <w:lvl w:ilvl="6" w:tplc="20D4AAB0" w:tentative="1">
      <w:start w:val="1"/>
      <w:numFmt w:val="bullet"/>
      <w:lvlText w:val=""/>
      <w:lvlJc w:val="left"/>
      <w:pPr>
        <w:tabs>
          <w:tab w:val="num" w:pos="5040"/>
        </w:tabs>
        <w:ind w:left="5040" w:hanging="360"/>
      </w:pPr>
      <w:rPr>
        <w:rFonts w:ascii="Symbol" w:hAnsi="Symbol" w:hint="default"/>
      </w:rPr>
    </w:lvl>
    <w:lvl w:ilvl="7" w:tplc="CA90961E" w:tentative="1">
      <w:start w:val="1"/>
      <w:numFmt w:val="bullet"/>
      <w:lvlText w:val="o"/>
      <w:lvlJc w:val="left"/>
      <w:pPr>
        <w:tabs>
          <w:tab w:val="num" w:pos="5760"/>
        </w:tabs>
        <w:ind w:left="5760" w:hanging="360"/>
      </w:pPr>
      <w:rPr>
        <w:rFonts w:ascii="Courier New" w:hAnsi="Courier New" w:hint="default"/>
      </w:rPr>
    </w:lvl>
    <w:lvl w:ilvl="8" w:tplc="6C206C9C" w:tentative="1">
      <w:start w:val="1"/>
      <w:numFmt w:val="bullet"/>
      <w:lvlText w:val=""/>
      <w:lvlJc w:val="left"/>
      <w:pPr>
        <w:tabs>
          <w:tab w:val="num" w:pos="6480"/>
        </w:tabs>
        <w:ind w:left="6480" w:hanging="360"/>
      </w:pPr>
      <w:rPr>
        <w:rFonts w:ascii="Wingdings" w:hAnsi="Wingdings" w:hint="default"/>
      </w:rPr>
    </w:lvl>
  </w:abstractNum>
  <w:abstractNum w:abstractNumId="26">
    <w:nsid w:val="2F980C6F"/>
    <w:multiLevelType w:val="hybridMultilevel"/>
    <w:tmpl w:val="793442C2"/>
    <w:lvl w:ilvl="0" w:tplc="58AAEFE6">
      <w:start w:val="1"/>
      <w:numFmt w:val="bullet"/>
      <w:lvlText w:val=""/>
      <w:lvlJc w:val="left"/>
      <w:pPr>
        <w:tabs>
          <w:tab w:val="num" w:pos="720"/>
        </w:tabs>
        <w:ind w:left="720" w:hanging="360"/>
      </w:pPr>
      <w:rPr>
        <w:rFonts w:ascii="Symbol" w:hAnsi="Symbol" w:hint="default"/>
      </w:rPr>
    </w:lvl>
    <w:lvl w:ilvl="1" w:tplc="F8AC9B9E" w:tentative="1">
      <w:start w:val="1"/>
      <w:numFmt w:val="bullet"/>
      <w:lvlText w:val="o"/>
      <w:lvlJc w:val="left"/>
      <w:pPr>
        <w:tabs>
          <w:tab w:val="num" w:pos="1440"/>
        </w:tabs>
        <w:ind w:left="1440" w:hanging="360"/>
      </w:pPr>
      <w:rPr>
        <w:rFonts w:ascii="Courier New" w:hAnsi="Courier New" w:hint="default"/>
      </w:rPr>
    </w:lvl>
    <w:lvl w:ilvl="2" w:tplc="68FAD776" w:tentative="1">
      <w:start w:val="1"/>
      <w:numFmt w:val="bullet"/>
      <w:lvlText w:val=""/>
      <w:lvlJc w:val="left"/>
      <w:pPr>
        <w:tabs>
          <w:tab w:val="num" w:pos="2160"/>
        </w:tabs>
        <w:ind w:left="2160" w:hanging="360"/>
      </w:pPr>
      <w:rPr>
        <w:rFonts w:ascii="Wingdings" w:hAnsi="Wingdings" w:hint="default"/>
      </w:rPr>
    </w:lvl>
    <w:lvl w:ilvl="3" w:tplc="756655DE" w:tentative="1">
      <w:start w:val="1"/>
      <w:numFmt w:val="bullet"/>
      <w:lvlText w:val=""/>
      <w:lvlJc w:val="left"/>
      <w:pPr>
        <w:tabs>
          <w:tab w:val="num" w:pos="2880"/>
        </w:tabs>
        <w:ind w:left="2880" w:hanging="360"/>
      </w:pPr>
      <w:rPr>
        <w:rFonts w:ascii="Symbol" w:hAnsi="Symbol" w:hint="default"/>
      </w:rPr>
    </w:lvl>
    <w:lvl w:ilvl="4" w:tplc="8210046E" w:tentative="1">
      <w:start w:val="1"/>
      <w:numFmt w:val="bullet"/>
      <w:lvlText w:val="o"/>
      <w:lvlJc w:val="left"/>
      <w:pPr>
        <w:tabs>
          <w:tab w:val="num" w:pos="3600"/>
        </w:tabs>
        <w:ind w:left="3600" w:hanging="360"/>
      </w:pPr>
      <w:rPr>
        <w:rFonts w:ascii="Courier New" w:hAnsi="Courier New" w:hint="default"/>
      </w:rPr>
    </w:lvl>
    <w:lvl w:ilvl="5" w:tplc="58BA2C20" w:tentative="1">
      <w:start w:val="1"/>
      <w:numFmt w:val="bullet"/>
      <w:lvlText w:val=""/>
      <w:lvlJc w:val="left"/>
      <w:pPr>
        <w:tabs>
          <w:tab w:val="num" w:pos="4320"/>
        </w:tabs>
        <w:ind w:left="4320" w:hanging="360"/>
      </w:pPr>
      <w:rPr>
        <w:rFonts w:ascii="Wingdings" w:hAnsi="Wingdings" w:hint="default"/>
      </w:rPr>
    </w:lvl>
    <w:lvl w:ilvl="6" w:tplc="4862280E" w:tentative="1">
      <w:start w:val="1"/>
      <w:numFmt w:val="bullet"/>
      <w:lvlText w:val=""/>
      <w:lvlJc w:val="left"/>
      <w:pPr>
        <w:tabs>
          <w:tab w:val="num" w:pos="5040"/>
        </w:tabs>
        <w:ind w:left="5040" w:hanging="360"/>
      </w:pPr>
      <w:rPr>
        <w:rFonts w:ascii="Symbol" w:hAnsi="Symbol" w:hint="default"/>
      </w:rPr>
    </w:lvl>
    <w:lvl w:ilvl="7" w:tplc="1CE84418" w:tentative="1">
      <w:start w:val="1"/>
      <w:numFmt w:val="bullet"/>
      <w:lvlText w:val="o"/>
      <w:lvlJc w:val="left"/>
      <w:pPr>
        <w:tabs>
          <w:tab w:val="num" w:pos="5760"/>
        </w:tabs>
        <w:ind w:left="5760" w:hanging="360"/>
      </w:pPr>
      <w:rPr>
        <w:rFonts w:ascii="Courier New" w:hAnsi="Courier New" w:hint="default"/>
      </w:rPr>
    </w:lvl>
    <w:lvl w:ilvl="8" w:tplc="A2726420" w:tentative="1">
      <w:start w:val="1"/>
      <w:numFmt w:val="bullet"/>
      <w:lvlText w:val=""/>
      <w:lvlJc w:val="left"/>
      <w:pPr>
        <w:tabs>
          <w:tab w:val="num" w:pos="6480"/>
        </w:tabs>
        <w:ind w:left="6480" w:hanging="360"/>
      </w:pPr>
      <w:rPr>
        <w:rFonts w:ascii="Wingdings" w:hAnsi="Wingdings" w:hint="default"/>
      </w:rPr>
    </w:lvl>
  </w:abstractNum>
  <w:abstractNum w:abstractNumId="27">
    <w:nsid w:val="312E63C2"/>
    <w:multiLevelType w:val="hybridMultilevel"/>
    <w:tmpl w:val="322C0E12"/>
    <w:lvl w:ilvl="0" w:tplc="7D7A4AC0">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505189"/>
    <w:multiLevelType w:val="hybridMultilevel"/>
    <w:tmpl w:val="6A222A66"/>
    <w:lvl w:ilvl="0" w:tplc="C0285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2BC"/>
    <w:multiLevelType w:val="hybridMultilevel"/>
    <w:tmpl w:val="421C7826"/>
    <w:lvl w:ilvl="0" w:tplc="C0285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6023D7"/>
    <w:multiLevelType w:val="hybridMultilevel"/>
    <w:tmpl w:val="7E341352"/>
    <w:lvl w:ilvl="0" w:tplc="7D7A4AC0">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3B338B"/>
    <w:multiLevelType w:val="hybridMultilevel"/>
    <w:tmpl w:val="2898A170"/>
    <w:lvl w:ilvl="0" w:tplc="B0D0A856">
      <w:start w:val="1"/>
      <w:numFmt w:val="lowerLetter"/>
      <w:lvlText w:val="%1."/>
      <w:lvlJc w:val="left"/>
      <w:pPr>
        <w:tabs>
          <w:tab w:val="num" w:pos="144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948DF"/>
    <w:multiLevelType w:val="hybridMultilevel"/>
    <w:tmpl w:val="BF42D44A"/>
    <w:lvl w:ilvl="0" w:tplc="6B9CA27A">
      <w:start w:val="1"/>
      <w:numFmt w:val="decimal"/>
      <w:lvlText w:val="%1."/>
      <w:lvlJc w:val="left"/>
      <w:pPr>
        <w:tabs>
          <w:tab w:val="num" w:pos="720"/>
        </w:tabs>
        <w:ind w:left="720" w:hanging="360"/>
      </w:pPr>
      <w:rPr>
        <w:rFonts w:hint="default"/>
      </w:rPr>
    </w:lvl>
    <w:lvl w:ilvl="1" w:tplc="93FA8736">
      <w:start w:val="1"/>
      <w:numFmt w:val="lowerLetter"/>
      <w:lvlText w:val="%2."/>
      <w:lvlJc w:val="left"/>
      <w:pPr>
        <w:tabs>
          <w:tab w:val="num" w:pos="1440"/>
        </w:tabs>
        <w:ind w:left="1440" w:hanging="360"/>
      </w:pPr>
    </w:lvl>
    <w:lvl w:ilvl="2" w:tplc="B9266DE4" w:tentative="1">
      <w:start w:val="1"/>
      <w:numFmt w:val="lowerRoman"/>
      <w:lvlText w:val="%3."/>
      <w:lvlJc w:val="right"/>
      <w:pPr>
        <w:tabs>
          <w:tab w:val="num" w:pos="2160"/>
        </w:tabs>
        <w:ind w:left="2160" w:hanging="180"/>
      </w:pPr>
    </w:lvl>
    <w:lvl w:ilvl="3" w:tplc="4CD879D8" w:tentative="1">
      <w:start w:val="1"/>
      <w:numFmt w:val="decimal"/>
      <w:lvlText w:val="%4."/>
      <w:lvlJc w:val="left"/>
      <w:pPr>
        <w:tabs>
          <w:tab w:val="num" w:pos="2880"/>
        </w:tabs>
        <w:ind w:left="2880" w:hanging="360"/>
      </w:pPr>
    </w:lvl>
    <w:lvl w:ilvl="4" w:tplc="D4740AF6" w:tentative="1">
      <w:start w:val="1"/>
      <w:numFmt w:val="lowerLetter"/>
      <w:lvlText w:val="%5."/>
      <w:lvlJc w:val="left"/>
      <w:pPr>
        <w:tabs>
          <w:tab w:val="num" w:pos="3600"/>
        </w:tabs>
        <w:ind w:left="3600" w:hanging="360"/>
      </w:pPr>
    </w:lvl>
    <w:lvl w:ilvl="5" w:tplc="C55A8314" w:tentative="1">
      <w:start w:val="1"/>
      <w:numFmt w:val="lowerRoman"/>
      <w:lvlText w:val="%6."/>
      <w:lvlJc w:val="right"/>
      <w:pPr>
        <w:tabs>
          <w:tab w:val="num" w:pos="4320"/>
        </w:tabs>
        <w:ind w:left="4320" w:hanging="180"/>
      </w:pPr>
    </w:lvl>
    <w:lvl w:ilvl="6" w:tplc="0532CA1A" w:tentative="1">
      <w:start w:val="1"/>
      <w:numFmt w:val="decimal"/>
      <w:lvlText w:val="%7."/>
      <w:lvlJc w:val="left"/>
      <w:pPr>
        <w:tabs>
          <w:tab w:val="num" w:pos="5040"/>
        </w:tabs>
        <w:ind w:left="5040" w:hanging="360"/>
      </w:pPr>
    </w:lvl>
    <w:lvl w:ilvl="7" w:tplc="EAD0C63E" w:tentative="1">
      <w:start w:val="1"/>
      <w:numFmt w:val="lowerLetter"/>
      <w:lvlText w:val="%8."/>
      <w:lvlJc w:val="left"/>
      <w:pPr>
        <w:tabs>
          <w:tab w:val="num" w:pos="5760"/>
        </w:tabs>
        <w:ind w:left="5760" w:hanging="360"/>
      </w:pPr>
    </w:lvl>
    <w:lvl w:ilvl="8" w:tplc="F2288200" w:tentative="1">
      <w:start w:val="1"/>
      <w:numFmt w:val="lowerRoman"/>
      <w:lvlText w:val="%9."/>
      <w:lvlJc w:val="right"/>
      <w:pPr>
        <w:tabs>
          <w:tab w:val="num" w:pos="6480"/>
        </w:tabs>
        <w:ind w:left="6480" w:hanging="180"/>
      </w:pPr>
    </w:lvl>
  </w:abstractNum>
  <w:abstractNum w:abstractNumId="33">
    <w:nsid w:val="68E5621A"/>
    <w:multiLevelType w:val="hybridMultilevel"/>
    <w:tmpl w:val="859E89F8"/>
    <w:lvl w:ilvl="0" w:tplc="B0D0A856">
      <w:start w:val="1"/>
      <w:numFmt w:val="lowerLetter"/>
      <w:lvlText w:val="%1."/>
      <w:lvlJc w:val="left"/>
      <w:pPr>
        <w:tabs>
          <w:tab w:val="num" w:pos="720"/>
        </w:tabs>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nsid w:val="79A57A4F"/>
    <w:multiLevelType w:val="hybridMultilevel"/>
    <w:tmpl w:val="5B6A7B60"/>
    <w:lvl w:ilvl="0" w:tplc="7D7A4AC0">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12"/>
  </w:num>
  <w:num w:numId="26">
    <w:abstractNumId w:val="13"/>
  </w:num>
  <w:num w:numId="27">
    <w:abstractNumId w:val="14"/>
  </w:num>
  <w:num w:numId="28">
    <w:abstractNumId w:val="15"/>
  </w:num>
  <w:num w:numId="29">
    <w:abstractNumId w:val="16"/>
  </w:num>
  <w:num w:numId="30">
    <w:abstractNumId w:val="16"/>
    <w:lvlOverride w:ilvl="0">
      <w:startOverride w:val="1"/>
    </w:lvlOverride>
  </w:num>
  <w:num w:numId="31">
    <w:abstractNumId w:val="17"/>
  </w:num>
  <w:num w:numId="32">
    <w:abstractNumId w:val="18"/>
  </w:num>
  <w:num w:numId="33">
    <w:abstractNumId w:val="19"/>
  </w:num>
  <w:num w:numId="34">
    <w:abstractNumId w:val="20"/>
  </w:num>
  <w:num w:numId="35">
    <w:abstractNumId w:val="32"/>
  </w:num>
  <w:num w:numId="36">
    <w:abstractNumId w:val="22"/>
  </w:num>
  <w:num w:numId="37">
    <w:abstractNumId w:val="25"/>
  </w:num>
  <w:num w:numId="38">
    <w:abstractNumId w:val="26"/>
  </w:num>
  <w:num w:numId="39">
    <w:abstractNumId w:val="27"/>
  </w:num>
  <w:num w:numId="40">
    <w:abstractNumId w:val="34"/>
  </w:num>
  <w:num w:numId="41">
    <w:abstractNumId w:val="30"/>
  </w:num>
  <w:num w:numId="42">
    <w:abstractNumId w:val="33"/>
  </w:num>
  <w:num w:numId="43">
    <w:abstractNumId w:val="31"/>
  </w:num>
  <w:num w:numId="44">
    <w:abstractNumId w:val="24"/>
  </w:num>
  <w:num w:numId="45">
    <w:abstractNumId w:val="23"/>
  </w:num>
  <w:num w:numId="46">
    <w:abstractNumId w:val="29"/>
  </w:num>
  <w:num w:numId="47">
    <w:abstractNumId w:val="28"/>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06"/>
    <w:rsid w:val="000D62A9"/>
    <w:rsid w:val="00185C56"/>
    <w:rsid w:val="0019118E"/>
    <w:rsid w:val="001C1D90"/>
    <w:rsid w:val="001D28F4"/>
    <w:rsid w:val="00287793"/>
    <w:rsid w:val="002F7518"/>
    <w:rsid w:val="00394233"/>
    <w:rsid w:val="00401B36"/>
    <w:rsid w:val="004121B4"/>
    <w:rsid w:val="00416972"/>
    <w:rsid w:val="00423121"/>
    <w:rsid w:val="004D0424"/>
    <w:rsid w:val="005045F3"/>
    <w:rsid w:val="005A1822"/>
    <w:rsid w:val="005D44B5"/>
    <w:rsid w:val="00751506"/>
    <w:rsid w:val="008C34C3"/>
    <w:rsid w:val="009F2D9B"/>
    <w:rsid w:val="00A224AA"/>
    <w:rsid w:val="00A30625"/>
    <w:rsid w:val="00A760C2"/>
    <w:rsid w:val="00CA18B6"/>
    <w:rsid w:val="00CB6FAC"/>
    <w:rsid w:val="00CE39DC"/>
    <w:rsid w:val="00D565C7"/>
    <w:rsid w:val="00D76E50"/>
    <w:rsid w:val="00F25765"/>
    <w:rsid w:val="00FC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rPr>
      <w:rFonts w:eastAsia="Times New Roman"/>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Header">
    <w:name w:val="header"/>
    <w:basedOn w:val="Normal"/>
    <w:semiHidden/>
    <w:pPr>
      <w:tabs>
        <w:tab w:val="center" w:pos="4320"/>
        <w:tab w:val="right" w:pos="8640"/>
      </w:tabs>
    </w:pPr>
    <w:rPr>
      <w:rFonts w:eastAsia="Times New Roman"/>
    </w:rPr>
  </w:style>
  <w:style w:type="paragraph" w:customStyle="1" w:styleId="Labtitle">
    <w:name w:val="Lab title"/>
    <w:basedOn w:val="Normal"/>
    <w:pPr>
      <w:jc w:val="center"/>
    </w:pPr>
    <w:rPr>
      <w:rFonts w:eastAsia="Times New Roman"/>
      <w:b/>
      <w:sz w:val="36"/>
    </w:rPr>
  </w:style>
  <w:style w:type="character" w:styleId="PageNumber">
    <w:name w:val="page number"/>
    <w:basedOn w:val="DefaultParagraphFont"/>
    <w:semiHidden/>
  </w:style>
  <w:style w:type="paragraph" w:styleId="PlainText">
    <w:name w:val="Plain Text"/>
    <w:basedOn w:val="Normal"/>
    <w:semiHidden/>
    <w:rPr>
      <w:rFonts w:ascii="Courier New" w:eastAsia="Times New Roman" w:hAnsi="Courier New"/>
      <w:sz w:val="20"/>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rPr>
      <w:rFonts w:eastAsia="Times New Roman"/>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287793"/>
    <w:rPr>
      <w:rFonts w:ascii="Tahoma" w:hAnsi="Tahoma" w:cs="Tahoma"/>
      <w:sz w:val="16"/>
      <w:szCs w:val="16"/>
    </w:rPr>
  </w:style>
  <w:style w:type="character" w:customStyle="1" w:styleId="BalloonTextChar">
    <w:name w:val="Balloon Text Char"/>
    <w:basedOn w:val="DefaultParagraphFont"/>
    <w:link w:val="BalloonText"/>
    <w:uiPriority w:val="99"/>
    <w:semiHidden/>
    <w:rsid w:val="00287793"/>
    <w:rPr>
      <w:rFonts w:ascii="Tahoma" w:hAnsi="Tahoma" w:cs="Tahoma"/>
      <w:sz w:val="16"/>
      <w:szCs w:val="16"/>
    </w:rPr>
  </w:style>
  <w:style w:type="paragraph" w:styleId="ListParagraph">
    <w:name w:val="List Paragraph"/>
    <w:basedOn w:val="Normal"/>
    <w:uiPriority w:val="34"/>
    <w:qFormat/>
    <w:rsid w:val="00CB6F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rPr>
      <w:rFonts w:eastAsia="Times New Roman"/>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Header">
    <w:name w:val="header"/>
    <w:basedOn w:val="Normal"/>
    <w:semiHidden/>
    <w:pPr>
      <w:tabs>
        <w:tab w:val="center" w:pos="4320"/>
        <w:tab w:val="right" w:pos="8640"/>
      </w:tabs>
    </w:pPr>
    <w:rPr>
      <w:rFonts w:eastAsia="Times New Roman"/>
    </w:rPr>
  </w:style>
  <w:style w:type="paragraph" w:customStyle="1" w:styleId="Labtitle">
    <w:name w:val="Lab title"/>
    <w:basedOn w:val="Normal"/>
    <w:pPr>
      <w:jc w:val="center"/>
    </w:pPr>
    <w:rPr>
      <w:rFonts w:eastAsia="Times New Roman"/>
      <w:b/>
      <w:sz w:val="36"/>
    </w:rPr>
  </w:style>
  <w:style w:type="character" w:styleId="PageNumber">
    <w:name w:val="page number"/>
    <w:basedOn w:val="DefaultParagraphFont"/>
    <w:semiHidden/>
  </w:style>
  <w:style w:type="paragraph" w:styleId="PlainText">
    <w:name w:val="Plain Text"/>
    <w:basedOn w:val="Normal"/>
    <w:semiHidden/>
    <w:rPr>
      <w:rFonts w:ascii="Courier New" w:eastAsia="Times New Roman" w:hAnsi="Courier New"/>
      <w:sz w:val="20"/>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rPr>
      <w:rFonts w:eastAsia="Times New Roman"/>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287793"/>
    <w:rPr>
      <w:rFonts w:ascii="Tahoma" w:hAnsi="Tahoma" w:cs="Tahoma"/>
      <w:sz w:val="16"/>
      <w:szCs w:val="16"/>
    </w:rPr>
  </w:style>
  <w:style w:type="character" w:customStyle="1" w:styleId="BalloonTextChar">
    <w:name w:val="Balloon Text Char"/>
    <w:basedOn w:val="DefaultParagraphFont"/>
    <w:link w:val="BalloonText"/>
    <w:uiPriority w:val="99"/>
    <w:semiHidden/>
    <w:rsid w:val="00287793"/>
    <w:rPr>
      <w:rFonts w:ascii="Tahoma" w:hAnsi="Tahoma" w:cs="Tahoma"/>
      <w:sz w:val="16"/>
      <w:szCs w:val="16"/>
    </w:rPr>
  </w:style>
  <w:style w:type="paragraph" w:styleId="ListParagraph">
    <w:name w:val="List Paragraph"/>
    <w:basedOn w:val="Normal"/>
    <w:uiPriority w:val="34"/>
    <w:qFormat/>
    <w:rsid w:val="00CB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hao.ucar.edu/public/research/stare/hd20945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yperlink" Target="http://exoplanets.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83F87-5DB2-4D9D-8E42-43D58D45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What will you learn in this lab</vt:lpstr>
    </vt:vector>
  </TitlesOfParts>
  <Company>Arizona State University</Company>
  <LinksUpToDate>false</LinksUpToDate>
  <CharactersWithSpaces>8709</CharactersWithSpaces>
  <SharedDoc>false</SharedDoc>
  <HLinks>
    <vt:vector size="30" baseType="variant">
      <vt:variant>
        <vt:i4>8257572</vt:i4>
      </vt:variant>
      <vt:variant>
        <vt:i4>9</vt:i4>
      </vt:variant>
      <vt:variant>
        <vt:i4>0</vt:i4>
      </vt:variant>
      <vt:variant>
        <vt:i4>5</vt:i4>
      </vt:variant>
      <vt:variant>
        <vt:lpwstr>http://exoplanets.org/</vt:lpwstr>
      </vt:variant>
      <vt:variant>
        <vt:lpwstr/>
      </vt:variant>
      <vt:variant>
        <vt:i4>4653183</vt:i4>
      </vt:variant>
      <vt:variant>
        <vt:i4>6</vt:i4>
      </vt:variant>
      <vt:variant>
        <vt:i4>0</vt:i4>
      </vt:variant>
      <vt:variant>
        <vt:i4>5</vt:i4>
      </vt:variant>
      <vt:variant>
        <vt:lpwstr>http://www.hao.ucar.edu/public/research/stare/hd209458.html</vt:lpwstr>
      </vt:variant>
      <vt:variant>
        <vt:lpwstr/>
      </vt:variant>
      <vt:variant>
        <vt:i4>4849748</vt:i4>
      </vt:variant>
      <vt:variant>
        <vt:i4>3546</vt:i4>
      </vt:variant>
      <vt:variant>
        <vt:i4>1025</vt:i4>
      </vt:variant>
      <vt:variant>
        <vt:i4>1</vt:i4>
      </vt:variant>
      <vt:variant>
        <vt:lpwstr>dopplershift_chaisson.JPG</vt:lpwstr>
      </vt:variant>
      <vt:variant>
        <vt:lpwstr/>
      </vt:variant>
      <vt:variant>
        <vt:i4>1245234</vt:i4>
      </vt:variant>
      <vt:variant>
        <vt:i4>3853</vt:i4>
      </vt:variant>
      <vt:variant>
        <vt:i4>1026</vt:i4>
      </vt:variant>
      <vt:variant>
        <vt:i4>1</vt:i4>
      </vt:variant>
      <vt:variant>
        <vt:lpwstr>transit.gif</vt:lpwstr>
      </vt:variant>
      <vt:variant>
        <vt:lpwstr/>
      </vt:variant>
      <vt:variant>
        <vt:i4>3276879</vt:i4>
      </vt:variant>
      <vt:variant>
        <vt:i4>5771</vt:i4>
      </vt:variant>
      <vt:variant>
        <vt:i4>1027</vt:i4>
      </vt:variant>
      <vt:variant>
        <vt:i4>1</vt:i4>
      </vt:variant>
      <vt:variant>
        <vt:lpwstr>hd209458_vel.jpg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will you learn in this lab</dc:title>
  <dc:creator>Physics and Astronomy</dc:creator>
  <cp:lastModifiedBy>fyzxfan</cp:lastModifiedBy>
  <cp:revision>15</cp:revision>
  <cp:lastPrinted>2014-08-14T21:55:00Z</cp:lastPrinted>
  <dcterms:created xsi:type="dcterms:W3CDTF">2014-07-28T14:31:00Z</dcterms:created>
  <dcterms:modified xsi:type="dcterms:W3CDTF">2014-08-14T22:09:00Z</dcterms:modified>
</cp:coreProperties>
</file>