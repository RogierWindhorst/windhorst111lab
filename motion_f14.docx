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44CC" w:rsidRDefault="00C4504C">
      <w:pPr>
        <w:pStyle w:val="PlainText"/>
        <w:jc w:val="center"/>
        <w:rPr>
          <w:rFonts w:ascii="Arial" w:hAnsi="Arial"/>
          <w:b/>
          <w:sz w:val="24"/>
        </w:rPr>
      </w:pPr>
      <w:r>
        <w:rPr>
          <w:rFonts w:ascii="Arial" w:hAnsi="Arial"/>
          <w:b/>
          <w:sz w:val="24"/>
        </w:rPr>
        <w:t>Motion of the Sky Prelab</w:t>
      </w:r>
    </w:p>
    <w:p w:rsidR="002744CC" w:rsidRDefault="002744CC">
      <w:pPr>
        <w:pStyle w:val="PlainText"/>
        <w:rPr>
          <w:rFonts w:ascii="Arial" w:hAnsi="Arial"/>
          <w:b/>
          <w:sz w:val="24"/>
        </w:rPr>
      </w:pPr>
    </w:p>
    <w:p w:rsidR="00A619D0" w:rsidRDefault="00A619D0" w:rsidP="007C277A">
      <w:pPr>
        <w:pStyle w:val="PlainText"/>
        <w:rPr>
          <w:rFonts w:ascii="Arial" w:hAnsi="Arial"/>
          <w:sz w:val="24"/>
        </w:rPr>
      </w:pPr>
    </w:p>
    <w:p w:rsidR="00DC2237" w:rsidRDefault="00DC2237" w:rsidP="007C277A">
      <w:pPr>
        <w:pStyle w:val="PlainText"/>
        <w:rPr>
          <w:rFonts w:ascii="Arial" w:hAnsi="Arial"/>
          <w:sz w:val="24"/>
          <w:szCs w:val="24"/>
        </w:rPr>
      </w:pPr>
      <w:r w:rsidRPr="00DC2237">
        <w:rPr>
          <w:rFonts w:ascii="Arial" w:hAnsi="Arial"/>
          <w:sz w:val="24"/>
          <w:szCs w:val="24"/>
        </w:rPr>
        <w:t xml:space="preserve">1.   Explain the difference between </w:t>
      </w:r>
      <w:r>
        <w:rPr>
          <w:rFonts w:ascii="Arial" w:hAnsi="Arial"/>
          <w:sz w:val="24"/>
          <w:szCs w:val="24"/>
        </w:rPr>
        <w:t xml:space="preserve">a </w:t>
      </w:r>
      <w:r w:rsidRPr="00DC2237">
        <w:rPr>
          <w:rFonts w:ascii="Arial" w:hAnsi="Arial"/>
          <w:sz w:val="24"/>
          <w:szCs w:val="24"/>
        </w:rPr>
        <w:t>sidereal day</w:t>
      </w:r>
      <w:r>
        <w:rPr>
          <w:rFonts w:ascii="Arial" w:hAnsi="Arial"/>
          <w:sz w:val="24"/>
          <w:szCs w:val="24"/>
        </w:rPr>
        <w:t xml:space="preserve"> and a solar day.</w:t>
      </w:r>
    </w:p>
    <w:p w:rsidR="00DC2237" w:rsidRDefault="00DC2237" w:rsidP="007C277A">
      <w:pPr>
        <w:pStyle w:val="PlainText"/>
        <w:rPr>
          <w:rFonts w:ascii="Arial" w:hAnsi="Arial"/>
          <w:sz w:val="24"/>
          <w:szCs w:val="24"/>
        </w:rPr>
      </w:pPr>
    </w:p>
    <w:p w:rsidR="00DC2237" w:rsidRDefault="00DC2237" w:rsidP="007C277A">
      <w:pPr>
        <w:pStyle w:val="PlainText"/>
        <w:rPr>
          <w:rFonts w:ascii="Arial" w:hAnsi="Arial"/>
          <w:sz w:val="24"/>
        </w:rPr>
      </w:pPr>
    </w:p>
    <w:p w:rsidR="00DC2237" w:rsidRDefault="00DC2237" w:rsidP="007C277A">
      <w:pPr>
        <w:pStyle w:val="PlainText"/>
        <w:rPr>
          <w:rFonts w:ascii="Arial" w:hAnsi="Arial"/>
          <w:sz w:val="24"/>
        </w:rPr>
      </w:pPr>
    </w:p>
    <w:p w:rsidR="00DC2237" w:rsidRDefault="00DC2237" w:rsidP="007C277A">
      <w:pPr>
        <w:pStyle w:val="PlainText"/>
        <w:rPr>
          <w:rFonts w:ascii="Arial" w:hAnsi="Arial"/>
          <w:sz w:val="24"/>
        </w:rPr>
      </w:pPr>
      <w:r>
        <w:rPr>
          <w:rFonts w:ascii="Arial" w:hAnsi="Arial"/>
          <w:sz w:val="24"/>
        </w:rPr>
        <w:t xml:space="preserve">2.   </w:t>
      </w:r>
      <w:r w:rsidR="007C277A">
        <w:rPr>
          <w:rFonts w:ascii="Arial" w:hAnsi="Arial"/>
          <w:sz w:val="24"/>
        </w:rPr>
        <w:t xml:space="preserve">This lab </w:t>
      </w:r>
      <w:r w:rsidR="00C4504C">
        <w:rPr>
          <w:rFonts w:ascii="Arial" w:hAnsi="Arial"/>
          <w:sz w:val="24"/>
        </w:rPr>
        <w:t xml:space="preserve">will be using sketches from </w:t>
      </w:r>
      <w:r w:rsidR="00C4504C">
        <w:rPr>
          <w:rFonts w:ascii="Arial" w:hAnsi="Arial"/>
          <w:i/>
          <w:sz w:val="24"/>
        </w:rPr>
        <w:t xml:space="preserve">Introduction to the Night Sky </w:t>
      </w:r>
      <w:r w:rsidR="004560AA">
        <w:rPr>
          <w:rFonts w:ascii="Arial" w:hAnsi="Arial"/>
          <w:sz w:val="24"/>
        </w:rPr>
        <w:t>lab t</w:t>
      </w:r>
      <w:r w:rsidR="00C4504C">
        <w:rPr>
          <w:rFonts w:ascii="Arial" w:hAnsi="Arial"/>
          <w:sz w:val="24"/>
        </w:rPr>
        <w:t>o measure how much the sky moves from month to month.</w:t>
      </w:r>
      <w:r w:rsidR="007C277A">
        <w:rPr>
          <w:rFonts w:ascii="Arial" w:hAnsi="Arial"/>
          <w:sz w:val="24"/>
        </w:rPr>
        <w:t xml:space="preserve">  Bring those </w:t>
      </w:r>
      <w:r w:rsidR="004560AA">
        <w:rPr>
          <w:rFonts w:ascii="Arial" w:hAnsi="Arial"/>
          <w:sz w:val="24"/>
        </w:rPr>
        <w:t>sketches</w:t>
      </w:r>
      <w:r w:rsidR="007C277A">
        <w:rPr>
          <w:rFonts w:ascii="Arial" w:hAnsi="Arial"/>
          <w:sz w:val="24"/>
        </w:rPr>
        <w:t xml:space="preserve"> with you to class tonight.</w:t>
      </w:r>
    </w:p>
    <w:p w:rsidR="00DC2237" w:rsidRDefault="00DC2237" w:rsidP="007C277A">
      <w:pPr>
        <w:pStyle w:val="PlainText"/>
        <w:rPr>
          <w:rFonts w:ascii="Arial" w:hAnsi="Arial"/>
          <w:sz w:val="24"/>
        </w:rPr>
      </w:pPr>
    </w:p>
    <w:p w:rsidR="00DC2237" w:rsidRDefault="00DC2237" w:rsidP="00DC2237">
      <w:pPr>
        <w:suppressAutoHyphens w:val="0"/>
        <w:rPr>
          <w:rFonts w:ascii="Arial" w:hAnsi="Arial"/>
        </w:rPr>
        <w:sectPr w:rsidR="00DC2237" w:rsidSect="00DC2237">
          <w:headerReference w:type="even" r:id="rId8"/>
          <w:headerReference w:type="default" r:id="rId9"/>
          <w:footerReference w:type="even" r:id="rId10"/>
          <w:footerReference w:type="default" r:id="rId11"/>
          <w:headerReference w:type="first" r:id="rId12"/>
          <w:footerReference w:type="first" r:id="rId13"/>
          <w:pgSz w:w="12240" w:h="15840"/>
          <w:pgMar w:top="1440" w:right="1319" w:bottom="1440" w:left="1319" w:header="720" w:footer="720" w:gutter="0"/>
          <w:pgNumType w:start="1"/>
          <w:cols w:space="720"/>
          <w:docGrid w:linePitch="360"/>
        </w:sectPr>
      </w:pPr>
    </w:p>
    <w:p w:rsidR="002744CC" w:rsidRDefault="00C4504C">
      <w:pPr>
        <w:pStyle w:val="PlainText"/>
        <w:jc w:val="center"/>
        <w:rPr>
          <w:rFonts w:ascii="Arial" w:hAnsi="Arial"/>
          <w:b/>
          <w:caps/>
          <w:sz w:val="24"/>
        </w:rPr>
      </w:pPr>
      <w:r>
        <w:rPr>
          <w:rFonts w:ascii="Arial" w:hAnsi="Arial"/>
          <w:b/>
          <w:caps/>
          <w:sz w:val="24"/>
        </w:rPr>
        <w:lastRenderedPageBreak/>
        <w:t>MotionS of the NigHT Sky</w:t>
      </w:r>
    </w:p>
    <w:p w:rsidR="002744CC" w:rsidRDefault="002744CC">
      <w:pPr>
        <w:pStyle w:val="PlainText"/>
        <w:rPr>
          <w:rFonts w:ascii="Arial" w:hAnsi="Arial"/>
          <w:sz w:val="24"/>
        </w:rPr>
      </w:pP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will you learn in this Lab?</w:t>
      </w: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E42AB9">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 will learn how the Earth’s rotation and orbiting around the Sun combine to change our view of the night sky over time.  You will also use various methods to collect data to answer the seemingly obvious question – “How long does it take the Earth to make one complete </w:t>
      </w:r>
      <w:r w:rsidR="004560AA">
        <w:rPr>
          <w:rFonts w:ascii="Arial" w:hAnsi="Arial"/>
          <w:sz w:val="24"/>
        </w:rPr>
        <w:t xml:space="preserve">360 degree </w:t>
      </w:r>
      <w:r>
        <w:rPr>
          <w:rFonts w:ascii="Arial" w:hAnsi="Arial"/>
          <w:sz w:val="24"/>
        </w:rPr>
        <w:t xml:space="preserve">rotation?”  </w:t>
      </w:r>
    </w:p>
    <w:p w:rsidR="002744CC" w:rsidRDefault="002744CC">
      <w:pPr>
        <w:pStyle w:val="PlainText"/>
        <w:rPr>
          <w:rFonts w:ascii="Arial" w:hAnsi="Arial"/>
          <w:sz w:val="24"/>
        </w:rPr>
      </w:pP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do I need to bring to the Class with me to do this Lab?</w:t>
      </w: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For this lab you will need:</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copy of this lab script</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pencil</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calculator</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Your Northern and Southern Sky Sketches from your previous </w:t>
      </w:r>
      <w:r>
        <w:rPr>
          <w:rFonts w:ascii="Arial" w:hAnsi="Arial"/>
          <w:sz w:val="24"/>
          <w:u w:val="single"/>
        </w:rPr>
        <w:t>Intro to the Night Sky</w:t>
      </w:r>
      <w:r>
        <w:rPr>
          <w:rFonts w:ascii="Arial" w:hAnsi="Arial"/>
          <w:sz w:val="24"/>
        </w:rPr>
        <w:t xml:space="preserve"> lab exercise</w:t>
      </w:r>
    </w:p>
    <w:p w:rsidR="002744CC" w:rsidRDefault="00EF3BA8">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Audubon</w:t>
      </w:r>
      <w:r w:rsidR="00C4504C">
        <w:rPr>
          <w:rFonts w:ascii="Arial" w:hAnsi="Arial"/>
          <w:sz w:val="24"/>
        </w:rPr>
        <w:t xml:space="preserve"> Sky Guide</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Red Flashlight</w:t>
      </w: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p>
    <w:p w:rsidR="002744CC" w:rsidRDefault="002744CC">
      <w:pPr>
        <w:pStyle w:val="PlainText"/>
        <w:rPr>
          <w:rFonts w:ascii="Arial" w:hAnsi="Arial"/>
          <w:b/>
          <w:sz w:val="24"/>
        </w:rPr>
      </w:pPr>
    </w:p>
    <w:p w:rsidR="002744CC" w:rsidRPr="007C277A" w:rsidRDefault="00C4504C">
      <w:pPr>
        <w:pStyle w:val="PlainText"/>
        <w:rPr>
          <w:rFonts w:ascii="Arial" w:hAnsi="Arial"/>
          <w:b/>
          <w:sz w:val="28"/>
          <w:szCs w:val="28"/>
        </w:rPr>
      </w:pPr>
      <w:r w:rsidRPr="007C277A">
        <w:rPr>
          <w:rFonts w:ascii="Arial" w:hAnsi="Arial"/>
          <w:b/>
          <w:sz w:val="28"/>
          <w:szCs w:val="28"/>
        </w:rPr>
        <w:t>Introduction:</w:t>
      </w:r>
    </w:p>
    <w:p w:rsidR="002744CC" w:rsidRDefault="002744CC">
      <w:pPr>
        <w:pStyle w:val="PlainText"/>
        <w:rPr>
          <w:rFonts w:ascii="Arial" w:hAnsi="Arial"/>
          <w:sz w:val="24"/>
        </w:rPr>
      </w:pPr>
    </w:p>
    <w:p w:rsidR="00E42AB9" w:rsidRDefault="00E42AB9">
      <w:pPr>
        <w:pStyle w:val="PlainText"/>
        <w:rPr>
          <w:rFonts w:ascii="Arial" w:hAnsi="Arial"/>
          <w:sz w:val="24"/>
        </w:rPr>
      </w:pPr>
      <w:r>
        <w:rPr>
          <w:rFonts w:ascii="Arial" w:hAnsi="Arial"/>
          <w:sz w:val="24"/>
        </w:rPr>
        <w:t>This lab is broken down into t</w:t>
      </w:r>
      <w:r w:rsidR="0093384C">
        <w:rPr>
          <w:rFonts w:ascii="Arial" w:hAnsi="Arial"/>
          <w:sz w:val="24"/>
        </w:rPr>
        <w:t>hree</w:t>
      </w:r>
      <w:r>
        <w:rPr>
          <w:rFonts w:ascii="Arial" w:hAnsi="Arial"/>
          <w:sz w:val="24"/>
        </w:rPr>
        <w:t xml:space="preserve"> parts.  The first part </w:t>
      </w:r>
      <w:r w:rsidR="008A7AF2">
        <w:rPr>
          <w:rFonts w:ascii="Arial" w:hAnsi="Arial"/>
          <w:sz w:val="24"/>
        </w:rPr>
        <w:t>will include sketching the night sky just like we did in</w:t>
      </w:r>
      <w:r>
        <w:rPr>
          <w:rFonts w:ascii="Arial" w:hAnsi="Arial"/>
          <w:sz w:val="24"/>
        </w:rPr>
        <w:t xml:space="preserve"> the </w:t>
      </w:r>
      <w:r w:rsidRPr="00E42AB9">
        <w:rPr>
          <w:rFonts w:ascii="Arial" w:hAnsi="Arial"/>
          <w:i/>
          <w:sz w:val="24"/>
        </w:rPr>
        <w:t xml:space="preserve">Introduction to the Night Sky </w:t>
      </w:r>
      <w:r w:rsidR="008A7AF2">
        <w:rPr>
          <w:rFonts w:ascii="Arial" w:hAnsi="Arial"/>
          <w:sz w:val="24"/>
        </w:rPr>
        <w:t>lab for purpose of observing how the night sky changes over longer periods of time.  We will also collect new information on certai</w:t>
      </w:r>
      <w:r w:rsidR="004560AA">
        <w:rPr>
          <w:rFonts w:ascii="Arial" w:hAnsi="Arial"/>
          <w:sz w:val="24"/>
        </w:rPr>
        <w:t>n star</w:t>
      </w:r>
      <w:r w:rsidR="00EF3BA8">
        <w:rPr>
          <w:rFonts w:ascii="Arial" w:hAnsi="Arial"/>
          <w:sz w:val="24"/>
        </w:rPr>
        <w:t>s</w:t>
      </w:r>
      <w:r w:rsidR="004560AA">
        <w:rPr>
          <w:rFonts w:ascii="Arial" w:hAnsi="Arial"/>
          <w:sz w:val="24"/>
        </w:rPr>
        <w:t>’</w:t>
      </w:r>
      <w:r w:rsidR="00EF3BA8">
        <w:rPr>
          <w:rFonts w:ascii="Arial" w:hAnsi="Arial"/>
          <w:sz w:val="24"/>
        </w:rPr>
        <w:t xml:space="preserve"> positions to </w:t>
      </w:r>
      <w:r w:rsidR="008A7AF2">
        <w:rPr>
          <w:rFonts w:ascii="Arial" w:hAnsi="Arial"/>
          <w:sz w:val="24"/>
        </w:rPr>
        <w:t xml:space="preserve">estimate how long it takes for stars to make one complete </w:t>
      </w:r>
      <w:r w:rsidR="00EF3BA8">
        <w:rPr>
          <w:rFonts w:ascii="Arial" w:hAnsi="Arial"/>
          <w:sz w:val="24"/>
        </w:rPr>
        <w:t xml:space="preserve">annual </w:t>
      </w:r>
      <w:r w:rsidR="008A7AF2">
        <w:rPr>
          <w:rFonts w:ascii="Arial" w:hAnsi="Arial"/>
          <w:sz w:val="24"/>
        </w:rPr>
        <w:t xml:space="preserve">circuit of the sky.  The second part will continue probing this same question with </w:t>
      </w:r>
      <w:r w:rsidR="00AD1556">
        <w:rPr>
          <w:rFonts w:ascii="Arial" w:hAnsi="Arial"/>
          <w:sz w:val="24"/>
        </w:rPr>
        <w:t>use of star trails captured in a time lapse photograph</w:t>
      </w:r>
      <w:r w:rsidR="00EF3BA8">
        <w:rPr>
          <w:rFonts w:ascii="Arial" w:hAnsi="Arial"/>
          <w:sz w:val="24"/>
        </w:rPr>
        <w:t xml:space="preserve">, and collection of additional data using the </w:t>
      </w:r>
      <w:r w:rsidR="00EF3BA8" w:rsidRPr="008A7AF2">
        <w:rPr>
          <w:rFonts w:ascii="Arial" w:hAnsi="Arial"/>
          <w:i/>
          <w:sz w:val="24"/>
        </w:rPr>
        <w:t>Starry Night</w:t>
      </w:r>
      <w:r w:rsidR="00EF3BA8">
        <w:rPr>
          <w:rFonts w:ascii="Arial" w:hAnsi="Arial"/>
          <w:sz w:val="24"/>
        </w:rPr>
        <w:t xml:space="preserve"> astronomy program</w:t>
      </w:r>
      <w:r w:rsidR="00AD1556">
        <w:rPr>
          <w:rFonts w:ascii="Arial" w:hAnsi="Arial"/>
          <w:sz w:val="24"/>
        </w:rPr>
        <w:t>.  The third part will have us outside again collect</w:t>
      </w:r>
      <w:r w:rsidR="00EF3BA8">
        <w:rPr>
          <w:rFonts w:ascii="Arial" w:hAnsi="Arial"/>
          <w:sz w:val="24"/>
        </w:rPr>
        <w:t>ing</w:t>
      </w:r>
      <w:r w:rsidR="00AD1556">
        <w:rPr>
          <w:rFonts w:ascii="Arial" w:hAnsi="Arial"/>
          <w:sz w:val="24"/>
        </w:rPr>
        <w:t xml:space="preserve"> a second set of observations of </w:t>
      </w:r>
      <w:r w:rsidR="00EF3BA8">
        <w:rPr>
          <w:rFonts w:ascii="Arial" w:hAnsi="Arial"/>
          <w:sz w:val="24"/>
        </w:rPr>
        <w:t>certain</w:t>
      </w:r>
      <w:r w:rsidR="00AD1556">
        <w:rPr>
          <w:rFonts w:ascii="Arial" w:hAnsi="Arial"/>
          <w:sz w:val="24"/>
        </w:rPr>
        <w:t xml:space="preserve"> stars so we can make an estimate of how long it takes for the Earth to rotate 360 degrees.  The last part summarizes all of our various measurements to make a final assessment of the why and how Earth’s rotation and orbiting of the Sun affect the where and when we see specific stars in the night sky.</w:t>
      </w:r>
    </w:p>
    <w:p w:rsidR="00A619D0" w:rsidRDefault="00A619D0">
      <w:pPr>
        <w:pStyle w:val="PlainText"/>
        <w:rPr>
          <w:rFonts w:ascii="Arial" w:hAnsi="Arial"/>
          <w:sz w:val="24"/>
        </w:rPr>
      </w:pPr>
    </w:p>
    <w:p w:rsidR="00A619D0" w:rsidRDefault="00A619D0">
      <w:pPr>
        <w:pStyle w:val="PlainText"/>
        <w:rPr>
          <w:rFonts w:ascii="Arial" w:hAnsi="Arial"/>
          <w:sz w:val="24"/>
        </w:rPr>
      </w:pPr>
      <w:r>
        <w:rPr>
          <w:rFonts w:ascii="Arial" w:hAnsi="Arial"/>
          <w:sz w:val="24"/>
        </w:rPr>
        <w:t>Before we begin tonight’s lab, write down an answer to the following question:</w:t>
      </w:r>
    </w:p>
    <w:p w:rsidR="00A619D0" w:rsidRDefault="00A619D0">
      <w:pPr>
        <w:pStyle w:val="PlainText"/>
        <w:rPr>
          <w:rFonts w:ascii="Arial" w:hAnsi="Arial"/>
          <w:sz w:val="24"/>
        </w:rPr>
      </w:pPr>
    </w:p>
    <w:p w:rsidR="00A619D0" w:rsidRPr="00DE7AF6" w:rsidRDefault="00A619D0" w:rsidP="003707FE">
      <w:pPr>
        <w:pStyle w:val="PlainText"/>
        <w:numPr>
          <w:ilvl w:val="0"/>
          <w:numId w:val="13"/>
        </w:numPr>
        <w:rPr>
          <w:rFonts w:ascii="Arial" w:hAnsi="Arial"/>
          <w:b/>
          <w:i/>
          <w:sz w:val="24"/>
        </w:rPr>
      </w:pPr>
      <w:r w:rsidRPr="00DE7AF6">
        <w:rPr>
          <w:rFonts w:ascii="Arial" w:hAnsi="Arial"/>
          <w:b/>
          <w:i/>
          <w:sz w:val="24"/>
        </w:rPr>
        <w:t>How long do</w:t>
      </w:r>
      <w:r w:rsidR="00AD1556">
        <w:rPr>
          <w:rFonts w:ascii="Arial" w:hAnsi="Arial"/>
          <w:b/>
          <w:i/>
          <w:sz w:val="24"/>
        </w:rPr>
        <w:t xml:space="preserve"> you think</w:t>
      </w:r>
      <w:r w:rsidRPr="00DE7AF6">
        <w:rPr>
          <w:rFonts w:ascii="Arial" w:hAnsi="Arial"/>
          <w:b/>
          <w:i/>
          <w:sz w:val="24"/>
        </w:rPr>
        <w:t xml:space="preserve"> it take</w:t>
      </w:r>
      <w:r w:rsidR="00AD1556">
        <w:rPr>
          <w:rFonts w:ascii="Arial" w:hAnsi="Arial"/>
          <w:b/>
          <w:i/>
          <w:sz w:val="24"/>
        </w:rPr>
        <w:t>s</w:t>
      </w:r>
      <w:r w:rsidRPr="00DE7AF6">
        <w:rPr>
          <w:rFonts w:ascii="Arial" w:hAnsi="Arial"/>
          <w:b/>
          <w:i/>
          <w:sz w:val="24"/>
        </w:rPr>
        <w:t xml:space="preserve"> for the Earth to make one complete </w:t>
      </w:r>
      <w:r w:rsidR="00DE7AF6" w:rsidRPr="00DE7AF6">
        <w:rPr>
          <w:rFonts w:ascii="Arial" w:hAnsi="Arial"/>
          <w:b/>
          <w:i/>
          <w:sz w:val="24"/>
        </w:rPr>
        <w:t>rotation on its axis?  In other words, what is the period of Earth’s rotation?</w:t>
      </w:r>
    </w:p>
    <w:p w:rsidR="007C277A" w:rsidRDefault="007C277A">
      <w:pPr>
        <w:pStyle w:val="PlainText"/>
        <w:rPr>
          <w:rFonts w:ascii="Arial" w:hAnsi="Arial"/>
          <w:sz w:val="24"/>
        </w:rPr>
      </w:pPr>
    </w:p>
    <w:p w:rsidR="008A36EA" w:rsidRDefault="00DE7AF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ANSWER ________</w:t>
      </w:r>
    </w:p>
    <w:p w:rsidR="00DE7AF6" w:rsidRDefault="00DE7AF6">
      <w:pPr>
        <w:pStyle w:val="PlainText"/>
        <w:rPr>
          <w:rFonts w:ascii="Arial" w:hAnsi="Arial"/>
          <w:sz w:val="24"/>
        </w:rPr>
      </w:pPr>
    </w:p>
    <w:p w:rsidR="00AD1556" w:rsidRDefault="00AD1556">
      <w:pPr>
        <w:suppressAutoHyphens w:val="0"/>
        <w:rPr>
          <w:rFonts w:ascii="Arial" w:hAnsi="Arial"/>
          <w:b/>
          <w:sz w:val="28"/>
          <w:szCs w:val="28"/>
        </w:rPr>
      </w:pPr>
      <w:r>
        <w:rPr>
          <w:rFonts w:ascii="Arial" w:hAnsi="Arial"/>
          <w:b/>
          <w:sz w:val="28"/>
          <w:szCs w:val="28"/>
        </w:rPr>
        <w:br w:type="page"/>
      </w:r>
    </w:p>
    <w:p w:rsidR="008A36EA" w:rsidRPr="007C277A" w:rsidRDefault="008A36EA">
      <w:pPr>
        <w:pStyle w:val="PlainText"/>
        <w:rPr>
          <w:rFonts w:ascii="Arial" w:hAnsi="Arial"/>
          <w:b/>
          <w:sz w:val="28"/>
          <w:szCs w:val="28"/>
        </w:rPr>
      </w:pPr>
      <w:r w:rsidRPr="007C277A">
        <w:rPr>
          <w:rFonts w:ascii="Arial" w:hAnsi="Arial"/>
          <w:b/>
          <w:sz w:val="28"/>
          <w:szCs w:val="28"/>
        </w:rPr>
        <w:t xml:space="preserve">Part I – </w:t>
      </w:r>
      <w:r w:rsidR="00DC2237">
        <w:rPr>
          <w:rFonts w:ascii="Arial" w:hAnsi="Arial"/>
          <w:b/>
          <w:sz w:val="28"/>
          <w:szCs w:val="28"/>
        </w:rPr>
        <w:t>First Set of Rooftop Observations</w:t>
      </w:r>
    </w:p>
    <w:p w:rsidR="007C277A" w:rsidRDefault="007C277A" w:rsidP="008A36EA">
      <w:pPr>
        <w:pStyle w:val="PlainText"/>
        <w:rPr>
          <w:rFonts w:ascii="Arial" w:hAnsi="Arial"/>
          <w:sz w:val="24"/>
        </w:rPr>
      </w:pPr>
    </w:p>
    <w:p w:rsidR="00DC2237" w:rsidRDefault="00DC2237" w:rsidP="008A36EA">
      <w:pPr>
        <w:pStyle w:val="PlainText"/>
        <w:rPr>
          <w:rFonts w:ascii="Arial" w:hAnsi="Arial"/>
          <w:sz w:val="24"/>
        </w:rPr>
      </w:pPr>
      <w:r w:rsidRPr="00DC2237">
        <w:rPr>
          <w:rFonts w:ascii="Arial" w:hAnsi="Arial"/>
          <w:sz w:val="24"/>
          <w:u w:val="single"/>
        </w:rPr>
        <w:t>SECTION 1</w:t>
      </w:r>
      <w:r>
        <w:rPr>
          <w:rFonts w:ascii="Arial" w:hAnsi="Arial"/>
          <w:sz w:val="24"/>
        </w:rPr>
        <w:t xml:space="preserve"> – Changes in the Sky Over the Semester</w:t>
      </w:r>
    </w:p>
    <w:p w:rsidR="00DC2237" w:rsidRDefault="00DC2237" w:rsidP="008A36EA">
      <w:pPr>
        <w:pStyle w:val="PlainText"/>
        <w:rPr>
          <w:rFonts w:ascii="Arial" w:hAnsi="Arial"/>
          <w:sz w:val="24"/>
        </w:rPr>
      </w:pPr>
    </w:p>
    <w:p w:rsidR="008A36EA" w:rsidRPr="008A36EA" w:rsidRDefault="008A36EA" w:rsidP="008A36EA">
      <w:pPr>
        <w:pStyle w:val="PlainText"/>
        <w:rPr>
          <w:rFonts w:ascii="Arial" w:hAnsi="Arial"/>
          <w:sz w:val="24"/>
        </w:rPr>
      </w:pPr>
      <w:r w:rsidRPr="008A36EA">
        <w:rPr>
          <w:rFonts w:ascii="Arial" w:hAnsi="Arial"/>
          <w:sz w:val="24"/>
        </w:rPr>
        <w:t xml:space="preserve">At the beginning of the semester we made a set of North and South sky sketches during the </w:t>
      </w:r>
      <w:r w:rsidRPr="007C277A">
        <w:rPr>
          <w:rFonts w:ascii="Arial" w:hAnsi="Arial"/>
          <w:i/>
          <w:sz w:val="24"/>
        </w:rPr>
        <w:t>Intro</w:t>
      </w:r>
      <w:r w:rsidR="007C277A" w:rsidRPr="007C277A">
        <w:rPr>
          <w:rFonts w:ascii="Arial" w:hAnsi="Arial"/>
          <w:i/>
          <w:sz w:val="24"/>
        </w:rPr>
        <w:t>duction</w:t>
      </w:r>
      <w:r w:rsidRPr="007C277A">
        <w:rPr>
          <w:rFonts w:ascii="Arial" w:hAnsi="Arial"/>
          <w:i/>
          <w:sz w:val="24"/>
        </w:rPr>
        <w:t xml:space="preserve"> to the Night Sky</w:t>
      </w:r>
      <w:r w:rsidRPr="008A36EA">
        <w:rPr>
          <w:rFonts w:ascii="Arial" w:hAnsi="Arial"/>
          <w:sz w:val="24"/>
        </w:rPr>
        <w:t xml:space="preserve"> lab. If you have brought those with you, tear off the extra two copies of the Northern and Southern sky sketches (pages 1</w:t>
      </w:r>
      <w:r w:rsidR="0051118C">
        <w:rPr>
          <w:rFonts w:ascii="Arial" w:hAnsi="Arial"/>
          <w:sz w:val="24"/>
        </w:rPr>
        <w:t>5</w:t>
      </w:r>
      <w:r w:rsidRPr="008A36EA">
        <w:rPr>
          <w:rFonts w:ascii="Arial" w:hAnsi="Arial"/>
          <w:sz w:val="24"/>
        </w:rPr>
        <w:t xml:space="preserve"> and 1</w:t>
      </w:r>
      <w:r w:rsidR="0051118C">
        <w:rPr>
          <w:rFonts w:ascii="Arial" w:hAnsi="Arial"/>
          <w:sz w:val="24"/>
        </w:rPr>
        <w:t>6</w:t>
      </w:r>
      <w:r w:rsidRPr="008A36EA">
        <w:rPr>
          <w:rFonts w:ascii="Arial" w:hAnsi="Arial"/>
          <w:sz w:val="24"/>
        </w:rPr>
        <w:t xml:space="preserve">) and attach your original drawings in their place. Before going to the roof, make a note which constellations you included. </w:t>
      </w:r>
    </w:p>
    <w:p w:rsidR="008A36EA" w:rsidRPr="008A36EA" w:rsidRDefault="008A36EA" w:rsidP="008A36EA">
      <w:pPr>
        <w:pStyle w:val="PlainText"/>
        <w:rPr>
          <w:rFonts w:ascii="Arial" w:hAnsi="Arial"/>
          <w:sz w:val="24"/>
        </w:rPr>
      </w:pPr>
    </w:p>
    <w:p w:rsidR="007C277A" w:rsidRPr="009D4EC0" w:rsidRDefault="008A36EA" w:rsidP="003707FE">
      <w:pPr>
        <w:pStyle w:val="PlainText"/>
        <w:numPr>
          <w:ilvl w:val="0"/>
          <w:numId w:val="13"/>
        </w:numPr>
        <w:rPr>
          <w:rFonts w:ascii="Arial" w:hAnsi="Arial"/>
          <w:b/>
          <w:i/>
          <w:sz w:val="24"/>
        </w:rPr>
      </w:pPr>
      <w:r w:rsidRPr="009D4EC0">
        <w:rPr>
          <w:rFonts w:ascii="Arial" w:hAnsi="Arial"/>
          <w:b/>
          <w:i/>
          <w:sz w:val="24"/>
        </w:rPr>
        <w:t>Now go to the roof and redo your North and South sky drawings (pages 1</w:t>
      </w:r>
      <w:r w:rsidR="0051118C">
        <w:rPr>
          <w:rFonts w:ascii="Arial" w:hAnsi="Arial"/>
          <w:b/>
          <w:i/>
          <w:sz w:val="24"/>
        </w:rPr>
        <w:t>7</w:t>
      </w:r>
      <w:r w:rsidRPr="009D4EC0">
        <w:rPr>
          <w:rFonts w:ascii="Arial" w:hAnsi="Arial"/>
          <w:b/>
          <w:i/>
          <w:sz w:val="24"/>
        </w:rPr>
        <w:t xml:space="preserve"> and 1</w:t>
      </w:r>
      <w:r w:rsidR="0051118C">
        <w:rPr>
          <w:rFonts w:ascii="Arial" w:hAnsi="Arial"/>
          <w:b/>
          <w:i/>
          <w:sz w:val="24"/>
        </w:rPr>
        <w:t>8</w:t>
      </w:r>
      <w:r w:rsidRPr="009D4EC0">
        <w:rPr>
          <w:rFonts w:ascii="Arial" w:hAnsi="Arial"/>
          <w:b/>
          <w:i/>
          <w:sz w:val="24"/>
        </w:rPr>
        <w:t>) to reflect the new positions of the constellations. Label the visible constellations and bright stars, including any new constellations that were not originally visible at the beginning of the semester.</w:t>
      </w:r>
      <w:r w:rsidR="007C277A" w:rsidRPr="009D4EC0">
        <w:rPr>
          <w:rFonts w:ascii="Arial" w:hAnsi="Arial"/>
          <w:b/>
          <w:i/>
          <w:sz w:val="24"/>
        </w:rPr>
        <w:t xml:space="preserve">  </w:t>
      </w:r>
    </w:p>
    <w:p w:rsidR="009D4EC0" w:rsidRDefault="009D4EC0" w:rsidP="008A36EA">
      <w:pPr>
        <w:pStyle w:val="PlainText"/>
        <w:rPr>
          <w:rFonts w:ascii="Arial" w:hAnsi="Arial"/>
          <w:sz w:val="24"/>
        </w:rPr>
      </w:pPr>
    </w:p>
    <w:p w:rsidR="0093384C" w:rsidRDefault="0093384C" w:rsidP="008A36EA">
      <w:pPr>
        <w:pStyle w:val="PlainText"/>
        <w:rPr>
          <w:rFonts w:ascii="Arial" w:hAnsi="Arial"/>
          <w:sz w:val="24"/>
          <w:u w:val="single"/>
        </w:rPr>
      </w:pPr>
    </w:p>
    <w:p w:rsidR="009D4EC0" w:rsidRDefault="009D4EC0" w:rsidP="008A36EA">
      <w:pPr>
        <w:pStyle w:val="PlainText"/>
        <w:rPr>
          <w:rFonts w:ascii="Arial" w:hAnsi="Arial"/>
          <w:sz w:val="24"/>
        </w:rPr>
      </w:pPr>
      <w:r w:rsidRPr="000F6A9F">
        <w:rPr>
          <w:rFonts w:ascii="Arial" w:hAnsi="Arial"/>
          <w:sz w:val="24"/>
          <w:u w:val="single"/>
        </w:rPr>
        <w:t>SECTION 2</w:t>
      </w:r>
      <w:r>
        <w:rPr>
          <w:rFonts w:ascii="Arial" w:hAnsi="Arial"/>
          <w:sz w:val="24"/>
        </w:rPr>
        <w:t xml:space="preserve"> – First Set of Observations Regarding </w:t>
      </w:r>
      <w:r w:rsidR="006400D4">
        <w:rPr>
          <w:rFonts w:ascii="Arial" w:hAnsi="Arial"/>
          <w:sz w:val="24"/>
        </w:rPr>
        <w:t xml:space="preserve">Changes in the Sky Over a Single Day </w:t>
      </w:r>
    </w:p>
    <w:p w:rsidR="009D4EC0" w:rsidRDefault="009D4EC0" w:rsidP="008A36EA">
      <w:pPr>
        <w:pStyle w:val="PlainText"/>
        <w:rPr>
          <w:rFonts w:ascii="Arial" w:hAnsi="Arial"/>
          <w:sz w:val="24"/>
        </w:rPr>
      </w:pPr>
    </w:p>
    <w:p w:rsidR="008A36EA" w:rsidRDefault="009D4EC0" w:rsidP="008A36EA">
      <w:pPr>
        <w:pStyle w:val="PlainText"/>
        <w:rPr>
          <w:rFonts w:ascii="Arial" w:hAnsi="Arial"/>
          <w:sz w:val="24"/>
        </w:rPr>
      </w:pPr>
      <w:r>
        <w:rPr>
          <w:rFonts w:ascii="Arial" w:hAnsi="Arial"/>
          <w:sz w:val="24"/>
        </w:rPr>
        <w:t xml:space="preserve">We are going to </w:t>
      </w:r>
      <w:r w:rsidR="004E5D6D">
        <w:rPr>
          <w:rFonts w:ascii="Arial" w:hAnsi="Arial"/>
          <w:sz w:val="24"/>
        </w:rPr>
        <w:t xml:space="preserve">take a </w:t>
      </w:r>
      <w:r>
        <w:rPr>
          <w:rFonts w:ascii="Arial" w:hAnsi="Arial"/>
          <w:sz w:val="24"/>
        </w:rPr>
        <w:t xml:space="preserve">new set of observations tonight about one hour apart.  The purpose of </w:t>
      </w:r>
      <w:r w:rsidR="004E5D6D">
        <w:rPr>
          <w:rFonts w:ascii="Arial" w:hAnsi="Arial"/>
          <w:sz w:val="24"/>
        </w:rPr>
        <w:t>collecting this data</w:t>
      </w:r>
      <w:r>
        <w:rPr>
          <w:rFonts w:ascii="Arial" w:hAnsi="Arial"/>
          <w:sz w:val="24"/>
        </w:rPr>
        <w:t xml:space="preserve"> is to calculate how long it takes for the Earth to </w:t>
      </w:r>
      <w:r w:rsidR="000F6A9F">
        <w:rPr>
          <w:rFonts w:ascii="Arial" w:hAnsi="Arial"/>
          <w:sz w:val="24"/>
        </w:rPr>
        <w:t xml:space="preserve">make one complete rotation so that each star would be </w:t>
      </w:r>
      <w:r w:rsidR="007A2323">
        <w:rPr>
          <w:rFonts w:ascii="Arial" w:hAnsi="Arial"/>
          <w:sz w:val="24"/>
        </w:rPr>
        <w:t>at the same</w:t>
      </w:r>
      <w:r w:rsidR="000F6A9F">
        <w:rPr>
          <w:rFonts w:ascii="Arial" w:hAnsi="Arial"/>
          <w:sz w:val="24"/>
        </w:rPr>
        <w:t xml:space="preserve"> </w:t>
      </w:r>
      <w:r w:rsidR="007A2323">
        <w:rPr>
          <w:rFonts w:ascii="Arial" w:hAnsi="Arial"/>
          <w:sz w:val="24"/>
        </w:rPr>
        <w:t xml:space="preserve">observed </w:t>
      </w:r>
      <w:r w:rsidR="000F6A9F">
        <w:rPr>
          <w:rFonts w:ascii="Arial" w:hAnsi="Arial"/>
          <w:sz w:val="24"/>
        </w:rPr>
        <w:t>position</w:t>
      </w:r>
      <w:r w:rsidR="007A2323">
        <w:rPr>
          <w:rFonts w:ascii="Arial" w:hAnsi="Arial"/>
          <w:sz w:val="24"/>
        </w:rPr>
        <w:t xml:space="preserve"> </w:t>
      </w:r>
      <w:r w:rsidR="000F6A9F">
        <w:rPr>
          <w:rFonts w:ascii="Arial" w:hAnsi="Arial"/>
          <w:sz w:val="24"/>
        </w:rPr>
        <w:t>as the previous night.</w:t>
      </w:r>
      <w:r>
        <w:rPr>
          <w:rFonts w:ascii="Arial" w:hAnsi="Arial"/>
          <w:sz w:val="24"/>
        </w:rPr>
        <w:t xml:space="preserve"> </w:t>
      </w:r>
    </w:p>
    <w:p w:rsidR="009D4EC0" w:rsidRDefault="009D4EC0" w:rsidP="008A36EA">
      <w:pPr>
        <w:pStyle w:val="PlainText"/>
        <w:rPr>
          <w:rFonts w:ascii="Arial" w:hAnsi="Arial"/>
          <w:sz w:val="24"/>
        </w:rPr>
      </w:pPr>
    </w:p>
    <w:p w:rsidR="009D4EC0" w:rsidRPr="00DE7AF6" w:rsidRDefault="000F6A9F" w:rsidP="003707FE">
      <w:pPr>
        <w:pStyle w:val="PlainText"/>
        <w:numPr>
          <w:ilvl w:val="0"/>
          <w:numId w:val="13"/>
        </w:numPr>
        <w:rPr>
          <w:rFonts w:ascii="Arial" w:hAnsi="Arial"/>
          <w:b/>
          <w:i/>
          <w:sz w:val="24"/>
        </w:rPr>
      </w:pPr>
      <w:r>
        <w:rPr>
          <w:rFonts w:ascii="Arial" w:hAnsi="Arial"/>
          <w:b/>
          <w:i/>
          <w:sz w:val="24"/>
        </w:rPr>
        <w:t>Y</w:t>
      </w:r>
      <w:r w:rsidR="009D4EC0" w:rsidRPr="00DE7AF6">
        <w:rPr>
          <w:rFonts w:ascii="Arial" w:hAnsi="Arial"/>
          <w:b/>
          <w:i/>
          <w:sz w:val="24"/>
        </w:rPr>
        <w:t>our TA will give you a short list of bright stars. (Note to TAs: Preferably not stars that are setting in the west....)  Use the sextants provided to measure the altitude and azimuth of the objects. Record these naked eye observations as Az(1) and Alt(1) in TABLE 1: OBSERVATIONS AND CALCULATIONS. Make sure to record the time of your observations on the table!</w:t>
      </w:r>
    </w:p>
    <w:p w:rsidR="009D4EC0" w:rsidRDefault="009D4EC0" w:rsidP="008A36EA">
      <w:pPr>
        <w:pStyle w:val="PlainText"/>
        <w:rPr>
          <w:rFonts w:ascii="Arial" w:hAnsi="Arial"/>
          <w:sz w:val="24"/>
        </w:rPr>
      </w:pPr>
    </w:p>
    <w:p w:rsidR="000F6A9F" w:rsidRDefault="000F6A9F">
      <w:pPr>
        <w:suppressAutoHyphens w:val="0"/>
        <w:rPr>
          <w:rFonts w:ascii="Arial" w:hAnsi="Arial"/>
        </w:rPr>
      </w:pPr>
    </w:p>
    <w:p w:rsidR="000F6A9F" w:rsidRPr="007C277A" w:rsidRDefault="000F6A9F" w:rsidP="000F6A9F">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w:t>
      </w:r>
      <w:r w:rsidRPr="007C277A">
        <w:rPr>
          <w:rFonts w:ascii="Arial" w:hAnsi="Arial"/>
          <w:b/>
          <w:sz w:val="28"/>
          <w:szCs w:val="28"/>
        </w:rPr>
        <w:t xml:space="preserve"> – </w:t>
      </w:r>
      <w:r>
        <w:rPr>
          <w:rFonts w:ascii="Arial" w:hAnsi="Arial"/>
          <w:b/>
          <w:sz w:val="28"/>
          <w:szCs w:val="28"/>
        </w:rPr>
        <w:t>Indoor Analysis and Further Calculations</w:t>
      </w:r>
    </w:p>
    <w:p w:rsidR="000F6A9F" w:rsidRDefault="000F6A9F" w:rsidP="000F6A9F">
      <w:pPr>
        <w:pStyle w:val="PlainText"/>
        <w:rPr>
          <w:rFonts w:ascii="Arial" w:hAnsi="Arial"/>
          <w:sz w:val="24"/>
        </w:rPr>
      </w:pPr>
    </w:p>
    <w:p w:rsidR="00001B8A" w:rsidRDefault="000F6A9F" w:rsidP="003E2AA2">
      <w:pPr>
        <w:pStyle w:val="PlainText"/>
        <w:rPr>
          <w:rFonts w:ascii="Arial" w:hAnsi="Arial"/>
          <w:sz w:val="24"/>
        </w:rPr>
      </w:pPr>
      <w:r w:rsidRPr="000F6A9F">
        <w:rPr>
          <w:rFonts w:ascii="Arial" w:hAnsi="Arial"/>
          <w:sz w:val="24"/>
          <w:u w:val="single"/>
        </w:rPr>
        <w:t>SECTION 1</w:t>
      </w:r>
      <w:r>
        <w:rPr>
          <w:rFonts w:ascii="Arial" w:hAnsi="Arial"/>
          <w:sz w:val="24"/>
        </w:rPr>
        <w:t xml:space="preserve"> </w:t>
      </w:r>
      <w:r w:rsidR="00001B8A">
        <w:rPr>
          <w:rFonts w:ascii="Arial" w:hAnsi="Arial"/>
          <w:sz w:val="24"/>
        </w:rPr>
        <w:t>–</w:t>
      </w:r>
      <w:r>
        <w:rPr>
          <w:rFonts w:ascii="Arial" w:hAnsi="Arial"/>
          <w:sz w:val="24"/>
        </w:rPr>
        <w:t xml:space="preserve"> </w:t>
      </w:r>
      <w:r w:rsidR="00001B8A">
        <w:rPr>
          <w:rFonts w:ascii="Arial" w:hAnsi="Arial"/>
          <w:sz w:val="24"/>
        </w:rPr>
        <w:t>Recreating Sky Sketches From Earlier This Semester</w:t>
      </w:r>
    </w:p>
    <w:p w:rsidR="00001B8A" w:rsidRDefault="00001B8A" w:rsidP="003E2AA2">
      <w:pPr>
        <w:pStyle w:val="PlainText"/>
        <w:rPr>
          <w:rFonts w:ascii="Arial" w:hAnsi="Arial"/>
          <w:sz w:val="24"/>
        </w:rPr>
      </w:pPr>
    </w:p>
    <w:p w:rsidR="003E2AA2" w:rsidRDefault="00001B8A" w:rsidP="003E2AA2">
      <w:pPr>
        <w:pStyle w:val="PlainText"/>
        <w:rPr>
          <w:rFonts w:ascii="Arial" w:hAnsi="Arial"/>
          <w:sz w:val="24"/>
        </w:rPr>
      </w:pPr>
      <w:r>
        <w:rPr>
          <w:rFonts w:ascii="Arial" w:hAnsi="Arial"/>
          <w:sz w:val="24"/>
          <w:szCs w:val="24"/>
        </w:rPr>
        <w:t>S</w:t>
      </w:r>
      <w:r w:rsidR="003E2AA2">
        <w:rPr>
          <w:rFonts w:ascii="Arial" w:hAnsi="Arial"/>
          <w:sz w:val="24"/>
          <w:szCs w:val="24"/>
        </w:rPr>
        <w:t xml:space="preserve">kip this section if you brought your sketches from the </w:t>
      </w:r>
      <w:r w:rsidR="003E2AA2" w:rsidRPr="003E2AA2">
        <w:rPr>
          <w:rFonts w:ascii="Arial" w:hAnsi="Arial"/>
          <w:i/>
          <w:sz w:val="24"/>
        </w:rPr>
        <w:t>Introduction to the Night Sky</w:t>
      </w:r>
      <w:r w:rsidR="003E2AA2" w:rsidRPr="003E2AA2">
        <w:rPr>
          <w:rFonts w:ascii="Arial" w:hAnsi="Arial"/>
          <w:sz w:val="24"/>
        </w:rPr>
        <w:t xml:space="preserve"> </w:t>
      </w:r>
      <w:r w:rsidR="003E2AA2">
        <w:rPr>
          <w:rFonts w:ascii="Arial" w:hAnsi="Arial"/>
          <w:sz w:val="24"/>
        </w:rPr>
        <w:t xml:space="preserve">to tonight’s lab.  If you did not bring these earlier sketches, complete this section.  First, you will need to </w:t>
      </w:r>
      <w:r>
        <w:rPr>
          <w:rFonts w:ascii="Arial" w:hAnsi="Arial"/>
          <w:sz w:val="24"/>
        </w:rPr>
        <w:t>initiate</w:t>
      </w:r>
      <w:r w:rsidR="003E2AA2">
        <w:rPr>
          <w:rFonts w:ascii="Arial" w:hAnsi="Arial"/>
          <w:sz w:val="24"/>
        </w:rPr>
        <w:t xml:space="preserve"> the </w:t>
      </w:r>
      <w:r w:rsidR="003E2AA2" w:rsidRPr="003E2AA2">
        <w:rPr>
          <w:rFonts w:ascii="Arial" w:hAnsi="Arial"/>
          <w:i/>
          <w:sz w:val="24"/>
        </w:rPr>
        <w:t>Starry Night</w:t>
      </w:r>
      <w:r w:rsidR="003E2AA2">
        <w:rPr>
          <w:rFonts w:ascii="Arial" w:hAnsi="Arial"/>
          <w:sz w:val="24"/>
        </w:rPr>
        <w:t xml:space="preserve"> program</w:t>
      </w:r>
      <w:r>
        <w:rPr>
          <w:rFonts w:ascii="Arial" w:hAnsi="Arial"/>
          <w:sz w:val="24"/>
        </w:rPr>
        <w:t xml:space="preserve"> following the directions listed at the start of SECTION 3 below.  Complete the two sketches using the following instructions:</w:t>
      </w:r>
      <w:r w:rsidR="003E2AA2" w:rsidRPr="00375E2B">
        <w:rPr>
          <w:rFonts w:ascii="Arial" w:hAnsi="Arial"/>
          <w:sz w:val="24"/>
        </w:rPr>
        <w:t xml:space="preserve"> </w:t>
      </w:r>
    </w:p>
    <w:p w:rsidR="003E2AA2" w:rsidRDefault="003E2AA2" w:rsidP="003E2AA2">
      <w:pPr>
        <w:pStyle w:val="PlainText"/>
        <w:ind w:left="1350"/>
        <w:rPr>
          <w:rFonts w:ascii="Arial" w:hAnsi="Arial"/>
          <w:sz w:val="24"/>
        </w:rPr>
      </w:pPr>
    </w:p>
    <w:p w:rsidR="003E2AA2" w:rsidRPr="00C56B27" w:rsidRDefault="003E2AA2" w:rsidP="003707FE">
      <w:pPr>
        <w:pStyle w:val="PlainText"/>
        <w:numPr>
          <w:ilvl w:val="0"/>
          <w:numId w:val="13"/>
        </w:numPr>
        <w:rPr>
          <w:rFonts w:ascii="Arial" w:hAnsi="Arial"/>
          <w:sz w:val="24"/>
        </w:rPr>
      </w:pPr>
      <w:r w:rsidRPr="00C56B27">
        <w:rPr>
          <w:rFonts w:ascii="Arial" w:hAnsi="Arial"/>
          <w:b/>
          <w:i/>
          <w:sz w:val="24"/>
        </w:rPr>
        <w:t>In the Time Window, reset the date to Sept. 1 of this year. Make sure the time is still identical to the time of your first naked eye observation tonight.  Use the "hand" tool to pan around until you are looking at the northern horizon (or click the "N" button). Draw the three or four of the major constellations surrounding Polaris on your extra Northern Sky sketch sheet. (page 1</w:t>
      </w:r>
      <w:r w:rsidR="0051118C">
        <w:rPr>
          <w:rFonts w:ascii="Arial" w:hAnsi="Arial"/>
          <w:b/>
          <w:i/>
          <w:sz w:val="24"/>
        </w:rPr>
        <w:t>6</w:t>
      </w:r>
      <w:r w:rsidRPr="00C56B27">
        <w:rPr>
          <w:rFonts w:ascii="Arial" w:hAnsi="Arial"/>
          <w:b/>
          <w:i/>
          <w:sz w:val="24"/>
        </w:rPr>
        <w:t>)</w:t>
      </w:r>
    </w:p>
    <w:p w:rsidR="003E2AA2" w:rsidRDefault="003E2AA2" w:rsidP="003E2AA2">
      <w:pPr>
        <w:pStyle w:val="PlainText"/>
        <w:tabs>
          <w:tab w:val="left" w:pos="720"/>
        </w:tabs>
        <w:ind w:left="900" w:hanging="360"/>
        <w:rPr>
          <w:rFonts w:ascii="Arial" w:hAnsi="Arial"/>
          <w:sz w:val="24"/>
        </w:rPr>
      </w:pPr>
    </w:p>
    <w:p w:rsidR="003E2AA2" w:rsidRDefault="003E2AA2" w:rsidP="003E2AA2">
      <w:pPr>
        <w:pStyle w:val="PlainText"/>
        <w:tabs>
          <w:tab w:val="left" w:pos="720"/>
        </w:tabs>
        <w:ind w:left="900" w:hanging="360"/>
        <w:rPr>
          <w:rFonts w:ascii="Arial" w:hAnsi="Arial"/>
          <w:sz w:val="24"/>
        </w:rPr>
      </w:pPr>
    </w:p>
    <w:p w:rsidR="003E2AA2" w:rsidRDefault="003E2AA2" w:rsidP="003707FE">
      <w:pPr>
        <w:pStyle w:val="PlainText"/>
        <w:numPr>
          <w:ilvl w:val="0"/>
          <w:numId w:val="13"/>
        </w:numPr>
        <w:rPr>
          <w:rFonts w:ascii="Arial" w:hAnsi="Arial"/>
          <w:b/>
          <w:i/>
          <w:sz w:val="24"/>
        </w:rPr>
      </w:pPr>
      <w:r w:rsidRPr="00C56B27">
        <w:rPr>
          <w:rFonts w:ascii="Arial" w:hAnsi="Arial"/>
          <w:b/>
          <w:i/>
          <w:sz w:val="24"/>
        </w:rPr>
        <w:t>Pan around to the southern horizon (or click the "S" button). Draw three or four of the constellations in the south, ideally bright ones that you recall your TA pointing out to you during the course of the semester.  (page 1</w:t>
      </w:r>
      <w:r w:rsidR="0051118C">
        <w:rPr>
          <w:rFonts w:ascii="Arial" w:hAnsi="Arial"/>
          <w:b/>
          <w:i/>
          <w:sz w:val="24"/>
        </w:rPr>
        <w:t>5</w:t>
      </w:r>
      <w:r w:rsidRPr="00C56B27">
        <w:rPr>
          <w:rFonts w:ascii="Arial" w:hAnsi="Arial"/>
          <w:b/>
          <w:i/>
          <w:sz w:val="24"/>
        </w:rPr>
        <w:t>)</w:t>
      </w:r>
    </w:p>
    <w:p w:rsidR="00001B8A" w:rsidRDefault="00001B8A" w:rsidP="008A36EA">
      <w:pPr>
        <w:pStyle w:val="PlainText"/>
        <w:rPr>
          <w:rFonts w:ascii="Arial" w:hAnsi="Arial"/>
          <w:b/>
          <w:i/>
          <w:sz w:val="24"/>
        </w:rPr>
      </w:pPr>
    </w:p>
    <w:p w:rsidR="00121E54" w:rsidRDefault="00121E54" w:rsidP="008A36EA">
      <w:pPr>
        <w:pStyle w:val="PlainText"/>
        <w:rPr>
          <w:rFonts w:ascii="Arial" w:hAnsi="Arial"/>
          <w:b/>
          <w:i/>
          <w:sz w:val="24"/>
        </w:rPr>
      </w:pPr>
    </w:p>
    <w:p w:rsidR="00121E54" w:rsidRDefault="00121E54" w:rsidP="008A36EA">
      <w:pPr>
        <w:pStyle w:val="PlainText"/>
        <w:rPr>
          <w:rFonts w:ascii="Arial" w:hAnsi="Arial"/>
          <w:sz w:val="24"/>
        </w:rPr>
      </w:pPr>
    </w:p>
    <w:p w:rsidR="003E2AA2" w:rsidRDefault="00001B8A" w:rsidP="008A36EA">
      <w:pPr>
        <w:pStyle w:val="PlainText"/>
        <w:rPr>
          <w:rFonts w:ascii="Arial" w:hAnsi="Arial"/>
          <w:sz w:val="24"/>
        </w:rPr>
      </w:pPr>
      <w:r w:rsidRPr="00001B8A">
        <w:rPr>
          <w:rFonts w:ascii="Arial" w:hAnsi="Arial"/>
          <w:sz w:val="24"/>
          <w:u w:val="single"/>
        </w:rPr>
        <w:t>SECTION 2</w:t>
      </w:r>
      <w:r>
        <w:rPr>
          <w:rFonts w:ascii="Arial" w:hAnsi="Arial"/>
          <w:sz w:val="24"/>
        </w:rPr>
        <w:t xml:space="preserve"> – Analyzing Two Sets of Sky Sketches For Changes Over The Semester</w:t>
      </w:r>
    </w:p>
    <w:p w:rsidR="00001B8A" w:rsidRDefault="00001B8A" w:rsidP="008A36EA">
      <w:pPr>
        <w:pStyle w:val="PlainText"/>
        <w:rPr>
          <w:rFonts w:ascii="Arial" w:hAnsi="Arial"/>
          <w:sz w:val="24"/>
        </w:rPr>
      </w:pPr>
    </w:p>
    <w:p w:rsidR="00001B8A" w:rsidRDefault="003707FE" w:rsidP="008A36EA">
      <w:pPr>
        <w:pStyle w:val="PlainText"/>
        <w:rPr>
          <w:rFonts w:ascii="Arial" w:hAnsi="Arial"/>
          <w:sz w:val="24"/>
        </w:rPr>
      </w:pPr>
      <w:r>
        <w:rPr>
          <w:rFonts w:ascii="Arial" w:hAnsi="Arial"/>
          <w:sz w:val="24"/>
        </w:rPr>
        <w:t>Compare your two sets of drawings and answer the following questions:</w:t>
      </w:r>
    </w:p>
    <w:p w:rsidR="0071032E" w:rsidRPr="008A36EA" w:rsidRDefault="0071032E" w:rsidP="007C277A">
      <w:pPr>
        <w:pStyle w:val="PlainText"/>
        <w:ind w:left="900" w:hanging="360"/>
        <w:rPr>
          <w:rFonts w:ascii="Arial" w:hAnsi="Arial"/>
          <w:sz w:val="24"/>
        </w:rPr>
      </w:pPr>
    </w:p>
    <w:p w:rsidR="007C277A" w:rsidRPr="007C277A" w:rsidRDefault="008A36EA" w:rsidP="003707FE">
      <w:pPr>
        <w:pStyle w:val="PlainText"/>
        <w:numPr>
          <w:ilvl w:val="0"/>
          <w:numId w:val="13"/>
        </w:numPr>
        <w:rPr>
          <w:rFonts w:ascii="Arial" w:hAnsi="Arial"/>
          <w:b/>
          <w:i/>
          <w:sz w:val="24"/>
        </w:rPr>
      </w:pPr>
      <w:r w:rsidRPr="007C277A">
        <w:rPr>
          <w:rFonts w:ascii="Arial" w:hAnsi="Arial"/>
          <w:b/>
          <w:i/>
          <w:sz w:val="24"/>
        </w:rPr>
        <w:t xml:space="preserve">Are any of the constellations or bright stars you originally drew no longer visible? Which ones? </w:t>
      </w:r>
    </w:p>
    <w:p w:rsidR="007C277A" w:rsidRDefault="007C277A" w:rsidP="007C277A">
      <w:pPr>
        <w:pStyle w:val="PlainText"/>
        <w:ind w:left="900" w:hanging="360"/>
        <w:rPr>
          <w:rFonts w:ascii="Arial" w:hAnsi="Arial"/>
          <w:b/>
          <w:i/>
          <w:sz w:val="24"/>
        </w:rPr>
      </w:pPr>
    </w:p>
    <w:p w:rsidR="0071032E" w:rsidRDefault="0071032E" w:rsidP="007C277A">
      <w:pPr>
        <w:pStyle w:val="PlainText"/>
        <w:ind w:left="900" w:hanging="360"/>
        <w:rPr>
          <w:rFonts w:ascii="Arial" w:hAnsi="Arial"/>
          <w:b/>
          <w:i/>
          <w:sz w:val="24"/>
        </w:rPr>
      </w:pPr>
    </w:p>
    <w:p w:rsidR="007C277A" w:rsidRDefault="007C277A" w:rsidP="007C277A">
      <w:pPr>
        <w:pStyle w:val="PlainText"/>
        <w:ind w:left="900" w:hanging="360"/>
        <w:rPr>
          <w:rFonts w:ascii="Arial" w:hAnsi="Arial"/>
          <w:b/>
          <w:i/>
          <w:sz w:val="24"/>
        </w:rPr>
      </w:pPr>
    </w:p>
    <w:p w:rsidR="00C54B5D" w:rsidRPr="007C277A" w:rsidRDefault="00C54B5D" w:rsidP="007C277A">
      <w:pPr>
        <w:pStyle w:val="PlainText"/>
        <w:ind w:left="900" w:hanging="360"/>
        <w:rPr>
          <w:rFonts w:ascii="Arial" w:hAnsi="Arial"/>
          <w:b/>
          <w:i/>
          <w:sz w:val="24"/>
        </w:rPr>
      </w:pPr>
    </w:p>
    <w:p w:rsidR="008A36EA" w:rsidRPr="007C277A" w:rsidRDefault="008A36EA" w:rsidP="003707FE">
      <w:pPr>
        <w:pStyle w:val="PlainText"/>
        <w:numPr>
          <w:ilvl w:val="0"/>
          <w:numId w:val="13"/>
        </w:numPr>
        <w:rPr>
          <w:rFonts w:ascii="Arial" w:hAnsi="Arial"/>
          <w:b/>
          <w:i/>
          <w:sz w:val="24"/>
        </w:rPr>
      </w:pPr>
      <w:r w:rsidRPr="007C277A">
        <w:rPr>
          <w:rFonts w:ascii="Arial" w:hAnsi="Arial"/>
          <w:b/>
          <w:i/>
          <w:sz w:val="24"/>
        </w:rPr>
        <w:t>Are there any new bright constellations in the sky that were not visible at the beginning of the semester?</w:t>
      </w:r>
    </w:p>
    <w:p w:rsidR="003707FE" w:rsidRDefault="003707FE" w:rsidP="00001B8A">
      <w:pPr>
        <w:pStyle w:val="PlainText"/>
        <w:tabs>
          <w:tab w:val="left" w:pos="720"/>
        </w:tabs>
        <w:rPr>
          <w:rFonts w:ascii="Arial" w:hAnsi="Arial"/>
          <w:sz w:val="24"/>
        </w:rPr>
      </w:pPr>
    </w:p>
    <w:p w:rsidR="0071032E" w:rsidRDefault="0071032E" w:rsidP="00001B8A">
      <w:pPr>
        <w:pStyle w:val="PlainText"/>
        <w:tabs>
          <w:tab w:val="left" w:pos="720"/>
        </w:tabs>
        <w:rPr>
          <w:rFonts w:ascii="Arial" w:hAnsi="Arial"/>
          <w:sz w:val="24"/>
        </w:rPr>
      </w:pPr>
    </w:p>
    <w:p w:rsidR="003707FE" w:rsidRDefault="003707FE" w:rsidP="00001B8A">
      <w:pPr>
        <w:pStyle w:val="PlainText"/>
        <w:tabs>
          <w:tab w:val="left" w:pos="720"/>
        </w:tabs>
        <w:rPr>
          <w:rFonts w:ascii="Arial" w:hAnsi="Arial"/>
          <w:b/>
          <w:i/>
          <w:sz w:val="24"/>
        </w:rPr>
      </w:pPr>
    </w:p>
    <w:p w:rsidR="00C54B5D" w:rsidRPr="003707FE" w:rsidRDefault="00C54B5D" w:rsidP="00001B8A">
      <w:pPr>
        <w:pStyle w:val="PlainText"/>
        <w:tabs>
          <w:tab w:val="left" w:pos="720"/>
        </w:tabs>
        <w:rPr>
          <w:rFonts w:ascii="Arial" w:hAnsi="Arial"/>
          <w:b/>
          <w:i/>
          <w:sz w:val="24"/>
        </w:rPr>
      </w:pPr>
    </w:p>
    <w:p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How does the motion of the stars in the northern sky differ from the motions of the stars in the southern sky.  Why are they different?</w:t>
      </w:r>
    </w:p>
    <w:p w:rsidR="003707FE" w:rsidRDefault="003707FE" w:rsidP="003707FE">
      <w:pPr>
        <w:rPr>
          <w:rFonts w:ascii="Arial" w:hAnsi="Arial"/>
        </w:rPr>
      </w:pPr>
    </w:p>
    <w:p w:rsidR="0071032E" w:rsidRPr="0071032E" w:rsidRDefault="0071032E" w:rsidP="003707FE">
      <w:pPr>
        <w:rPr>
          <w:rFonts w:ascii="Arial" w:hAnsi="Arial"/>
          <w:b/>
        </w:rPr>
      </w:pPr>
    </w:p>
    <w:p w:rsidR="0071032E" w:rsidRDefault="0071032E" w:rsidP="0071032E">
      <w:pPr>
        <w:pStyle w:val="PlainText"/>
        <w:rPr>
          <w:rFonts w:ascii="Arial" w:hAnsi="Arial"/>
          <w:b/>
          <w:sz w:val="24"/>
        </w:rPr>
      </w:pPr>
    </w:p>
    <w:p w:rsidR="00C54B5D" w:rsidRPr="0071032E" w:rsidRDefault="00C54B5D" w:rsidP="0071032E">
      <w:pPr>
        <w:pStyle w:val="PlainText"/>
        <w:rPr>
          <w:rFonts w:ascii="Arial" w:hAnsi="Arial"/>
          <w:b/>
          <w:sz w:val="24"/>
        </w:rPr>
      </w:pPr>
    </w:p>
    <w:p w:rsidR="0071032E" w:rsidRPr="008A36EA" w:rsidRDefault="0071032E" w:rsidP="0071032E">
      <w:pPr>
        <w:pStyle w:val="PlainText"/>
        <w:numPr>
          <w:ilvl w:val="0"/>
          <w:numId w:val="13"/>
        </w:numPr>
        <w:rPr>
          <w:rFonts w:ascii="Arial" w:hAnsi="Arial"/>
          <w:sz w:val="24"/>
        </w:rPr>
      </w:pPr>
      <w:r>
        <w:rPr>
          <w:rFonts w:ascii="Arial" w:hAnsi="Arial"/>
          <w:b/>
          <w:i/>
          <w:sz w:val="24"/>
        </w:rPr>
        <w:t xml:space="preserve">Looking at your southern sky sketches, </w:t>
      </w:r>
      <w:r w:rsidRPr="007C277A">
        <w:rPr>
          <w:rFonts w:ascii="Arial" w:hAnsi="Arial"/>
          <w:b/>
          <w:i/>
          <w:sz w:val="24"/>
        </w:rPr>
        <w:t>which direction have the</w:t>
      </w:r>
      <w:r>
        <w:rPr>
          <w:rFonts w:ascii="Arial" w:hAnsi="Arial"/>
          <w:b/>
          <w:i/>
          <w:sz w:val="24"/>
        </w:rPr>
        <w:t xml:space="preserve"> constellations appeared to have </w:t>
      </w:r>
      <w:r w:rsidRPr="007C277A">
        <w:rPr>
          <w:rFonts w:ascii="Arial" w:hAnsi="Arial"/>
          <w:b/>
          <w:i/>
          <w:sz w:val="24"/>
        </w:rPr>
        <w:t>moved?</w:t>
      </w:r>
    </w:p>
    <w:p w:rsidR="0071032E" w:rsidRPr="008A36EA" w:rsidRDefault="0071032E" w:rsidP="0071032E">
      <w:pPr>
        <w:pStyle w:val="PlainText"/>
        <w:ind w:left="900" w:hanging="360"/>
        <w:rPr>
          <w:rFonts w:ascii="Arial" w:hAnsi="Arial"/>
          <w:sz w:val="24"/>
        </w:rPr>
      </w:pPr>
    </w:p>
    <w:p w:rsidR="0071032E" w:rsidRDefault="0071032E" w:rsidP="0071032E">
      <w:pPr>
        <w:pStyle w:val="PlainText"/>
        <w:ind w:left="900" w:hanging="360"/>
        <w:rPr>
          <w:rFonts w:ascii="Arial" w:hAnsi="Arial"/>
          <w:sz w:val="24"/>
        </w:rPr>
      </w:pPr>
    </w:p>
    <w:p w:rsidR="003707FE" w:rsidRDefault="003707FE" w:rsidP="00001B8A">
      <w:pPr>
        <w:pStyle w:val="PlainText"/>
        <w:tabs>
          <w:tab w:val="left" w:pos="720"/>
        </w:tabs>
        <w:rPr>
          <w:rFonts w:ascii="Arial" w:hAnsi="Arial"/>
          <w:sz w:val="24"/>
        </w:rPr>
      </w:pPr>
    </w:p>
    <w:p w:rsidR="00C54B5D" w:rsidRDefault="00C54B5D" w:rsidP="00001B8A">
      <w:pPr>
        <w:pStyle w:val="PlainText"/>
        <w:tabs>
          <w:tab w:val="left" w:pos="720"/>
        </w:tabs>
        <w:rPr>
          <w:rFonts w:ascii="Arial" w:hAnsi="Arial"/>
          <w:sz w:val="24"/>
        </w:rPr>
      </w:pPr>
    </w:p>
    <w:p w:rsidR="003707FE" w:rsidRDefault="003707FE" w:rsidP="003707FE">
      <w:pPr>
        <w:pStyle w:val="Question"/>
        <w:pBdr>
          <w:top w:val="none" w:sz="0" w:space="0" w:color="auto"/>
          <w:left w:val="none" w:sz="0" w:space="0" w:color="auto"/>
          <w:bottom w:val="none" w:sz="0" w:space="0" w:color="auto"/>
          <w:right w:val="none" w:sz="0" w:space="0" w:color="auto"/>
        </w:pBdr>
        <w:ind w:left="900" w:hanging="360"/>
        <w:rPr>
          <w:rFonts w:ascii="Arial" w:hAnsi="Arial"/>
          <w:b/>
          <w:i/>
        </w:rPr>
      </w:pPr>
    </w:p>
    <w:p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Referring to your sketches and considering the dates</w:t>
      </w:r>
      <w:r w:rsidR="0071032E">
        <w:rPr>
          <w:rFonts w:ascii="Arial" w:hAnsi="Arial"/>
          <w:b/>
          <w:i/>
        </w:rPr>
        <w:t xml:space="preserve"> they were made, e</w:t>
      </w:r>
      <w:r w:rsidRPr="003707FE">
        <w:rPr>
          <w:rFonts w:ascii="Arial" w:hAnsi="Arial"/>
          <w:b/>
          <w:i/>
        </w:rPr>
        <w:t>xplain why the motion you see between your different sketches cannot be caused by the rotation of the Earth on its axis every 24 hours.</w:t>
      </w:r>
    </w:p>
    <w:p w:rsidR="0071032E" w:rsidRDefault="0071032E">
      <w:pPr>
        <w:suppressAutoHyphens w:val="0"/>
        <w:rPr>
          <w:rFonts w:ascii="Arial" w:hAnsi="Arial"/>
        </w:rPr>
      </w:pPr>
    </w:p>
    <w:p w:rsidR="0071032E" w:rsidRDefault="0071032E">
      <w:pPr>
        <w:suppressAutoHyphens w:val="0"/>
        <w:rPr>
          <w:rFonts w:ascii="Arial" w:hAnsi="Arial"/>
        </w:rPr>
      </w:pPr>
    </w:p>
    <w:p w:rsidR="0071032E" w:rsidRDefault="0071032E">
      <w:pPr>
        <w:suppressAutoHyphens w:val="0"/>
        <w:rPr>
          <w:rFonts w:ascii="Arial" w:hAnsi="Arial"/>
        </w:rPr>
      </w:pPr>
    </w:p>
    <w:p w:rsidR="00121E54" w:rsidRDefault="00121E54" w:rsidP="003707FE">
      <w:pPr>
        <w:rPr>
          <w:rFonts w:ascii="Arial" w:hAnsi="Arial"/>
        </w:rPr>
      </w:pPr>
    </w:p>
    <w:p w:rsidR="0093384C" w:rsidRDefault="0093384C">
      <w:pPr>
        <w:suppressAutoHyphens w:val="0"/>
        <w:rPr>
          <w:rFonts w:ascii="Arial" w:hAnsi="Arial"/>
        </w:rPr>
      </w:pPr>
      <w:r>
        <w:rPr>
          <w:rFonts w:ascii="Arial" w:hAnsi="Arial"/>
        </w:rPr>
        <w:br w:type="page"/>
      </w:r>
    </w:p>
    <w:p w:rsidR="003707FE" w:rsidRPr="0071032E" w:rsidRDefault="003707FE" w:rsidP="0071032E">
      <w:pPr>
        <w:pStyle w:val="ListParagraph"/>
        <w:numPr>
          <w:ilvl w:val="0"/>
          <w:numId w:val="13"/>
        </w:numPr>
        <w:rPr>
          <w:rFonts w:ascii="Arial" w:hAnsi="Arial"/>
          <w:b/>
          <w:i/>
        </w:rPr>
      </w:pPr>
      <w:r w:rsidRPr="0071032E">
        <w:rPr>
          <w:rFonts w:ascii="Arial" w:hAnsi="Arial"/>
          <w:b/>
          <w:i/>
        </w:rPr>
        <w:t>It should be clear that things in the sky have moved; you made your sketches at the same time each night, but the constellations are in different locations in each sketch.  But how fast is the motion? You can calculate the rate at which the sky appears to rotate with the use of your sketches of the northern sky....</w:t>
      </w:r>
    </w:p>
    <w:p w:rsidR="003707FE" w:rsidRPr="0071032E" w:rsidRDefault="003707FE" w:rsidP="003707FE">
      <w:pPr>
        <w:rPr>
          <w:rFonts w:ascii="Arial" w:hAnsi="Arial"/>
          <w:b/>
          <w:i/>
        </w:rPr>
      </w:pPr>
    </w:p>
    <w:p w:rsidR="0071032E" w:rsidRDefault="003707FE" w:rsidP="0071032E">
      <w:pPr>
        <w:pStyle w:val="ListParagraph"/>
        <w:numPr>
          <w:ilvl w:val="1"/>
          <w:numId w:val="13"/>
        </w:numPr>
        <w:rPr>
          <w:rFonts w:ascii="Arial" w:hAnsi="Arial"/>
        </w:rPr>
      </w:pPr>
      <w:r w:rsidRPr="0071032E">
        <w:rPr>
          <w:rFonts w:ascii="Arial" w:hAnsi="Arial"/>
        </w:rPr>
        <w:t>First</w:t>
      </w:r>
      <w:r w:rsidR="004E5D6D">
        <w:rPr>
          <w:rFonts w:ascii="Arial" w:hAnsi="Arial"/>
        </w:rPr>
        <w:t>,</w:t>
      </w:r>
      <w:r w:rsidRPr="0071032E">
        <w:rPr>
          <w:rFonts w:ascii="Arial" w:hAnsi="Arial"/>
        </w:rPr>
        <w:t xml:space="preserve"> find and label the previously defined northern reference star on both of your North sky sketches. Find and label Polaris.</w:t>
      </w:r>
    </w:p>
    <w:p w:rsidR="0071032E" w:rsidRDefault="0071032E" w:rsidP="0071032E">
      <w:pPr>
        <w:pStyle w:val="ListParagraph"/>
        <w:ind w:left="1440"/>
        <w:rPr>
          <w:rFonts w:ascii="Arial" w:hAnsi="Arial"/>
        </w:rPr>
      </w:pPr>
    </w:p>
    <w:p w:rsidR="0071032E" w:rsidRDefault="003707FE" w:rsidP="0071032E">
      <w:pPr>
        <w:pStyle w:val="ListParagraph"/>
        <w:numPr>
          <w:ilvl w:val="1"/>
          <w:numId w:val="13"/>
        </w:numPr>
        <w:rPr>
          <w:rFonts w:ascii="Arial" w:hAnsi="Arial"/>
        </w:rPr>
      </w:pPr>
      <w:r w:rsidRPr="0071032E">
        <w:rPr>
          <w:rFonts w:ascii="Arial" w:hAnsi="Arial"/>
        </w:rPr>
        <w:t xml:space="preserve">On both sketches use a straight edge to draw a line straight up and down through Polaris. What is this line called?  </w:t>
      </w:r>
    </w:p>
    <w:p w:rsidR="0071032E" w:rsidRDefault="0071032E" w:rsidP="0071032E">
      <w:pPr>
        <w:pStyle w:val="ListParagraph"/>
        <w:ind w:left="1440"/>
        <w:rPr>
          <w:rFonts w:ascii="Arial" w:hAnsi="Arial"/>
        </w:rPr>
      </w:pPr>
    </w:p>
    <w:p w:rsidR="003707FE" w:rsidRPr="0071032E" w:rsidRDefault="003707FE" w:rsidP="0071032E">
      <w:pPr>
        <w:pStyle w:val="ListParagraph"/>
        <w:numPr>
          <w:ilvl w:val="1"/>
          <w:numId w:val="13"/>
        </w:numPr>
        <w:rPr>
          <w:rFonts w:ascii="Arial" w:hAnsi="Arial"/>
        </w:rPr>
      </w:pPr>
      <w:r w:rsidRPr="0071032E">
        <w:rPr>
          <w:rFonts w:ascii="Arial" w:hAnsi="Arial"/>
        </w:rPr>
        <w:t xml:space="preserve">On both sketches draw another straight line from Polaris to the reference star. Use the protractor to measure the </w:t>
      </w:r>
      <w:r w:rsidRPr="0071032E">
        <w:rPr>
          <w:rFonts w:ascii="Arial" w:hAnsi="Arial"/>
          <w:i/>
        </w:rPr>
        <w:t>position angle</w:t>
      </w:r>
      <w:r w:rsidRPr="0071032E">
        <w:rPr>
          <w:rFonts w:ascii="Arial" w:hAnsi="Arial"/>
        </w:rPr>
        <w:t xml:space="preserve"> (angle from north) between the two lines.</w:t>
      </w:r>
    </w:p>
    <w:p w:rsidR="003707FE" w:rsidRDefault="003707FE" w:rsidP="003707FE">
      <w:pPr>
        <w:rPr>
          <w:rFonts w:ascii="Arial" w:hAnsi="Arial"/>
        </w:rPr>
      </w:pP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Position angle (Aug/Sept):</w:t>
      </w:r>
      <w:r w:rsidR="003707FE">
        <w:rPr>
          <w:rFonts w:ascii="Arial" w:hAnsi="Arial"/>
        </w:rPr>
        <w:tab/>
      </w:r>
      <w:r w:rsidR="00C54B5D">
        <w:rPr>
          <w:rFonts w:ascii="Arial" w:hAnsi="Arial"/>
        </w:rPr>
        <w:t xml:space="preserve"> </w:t>
      </w:r>
      <w:r w:rsidR="003707FE">
        <w:rPr>
          <w:rFonts w:ascii="Arial" w:hAnsi="Arial"/>
        </w:rPr>
        <w:t xml:space="preserve"> _________ degrees</w:t>
      </w:r>
      <w:r w:rsidR="003707FE">
        <w:rPr>
          <w:rFonts w:ascii="Arial" w:hAnsi="Arial"/>
        </w:rPr>
        <w:tab/>
      </w:r>
    </w:p>
    <w:p w:rsidR="003707FE" w:rsidRDefault="00C54B5D" w:rsidP="003707FE">
      <w:pPr>
        <w:rPr>
          <w:rFonts w:ascii="Arial" w:hAnsi="Arial"/>
        </w:rPr>
      </w:pPr>
      <w:r>
        <w:rPr>
          <w:rFonts w:ascii="Arial" w:hAnsi="Arial"/>
        </w:rPr>
        <w:t xml:space="preserve"> </w:t>
      </w:r>
    </w:p>
    <w:p w:rsidR="003707FE" w:rsidRDefault="003707FE" w:rsidP="003707FE">
      <w:pPr>
        <w:rPr>
          <w:rFonts w:ascii="Arial" w:hAnsi="Arial"/>
        </w:rPr>
      </w:pPr>
      <w:r>
        <w:rPr>
          <w:rFonts w:ascii="Arial" w:hAnsi="Arial"/>
        </w:rPr>
        <w:tab/>
      </w:r>
      <w:r w:rsidR="0071032E">
        <w:rPr>
          <w:rFonts w:ascii="Arial" w:hAnsi="Arial"/>
        </w:rPr>
        <w:tab/>
      </w:r>
      <w:r>
        <w:rPr>
          <w:rFonts w:ascii="Arial" w:hAnsi="Arial"/>
        </w:rPr>
        <w:t>Position angle (Nov/Dec):</w:t>
      </w:r>
      <w:r>
        <w:rPr>
          <w:rFonts w:ascii="Arial" w:hAnsi="Arial"/>
        </w:rPr>
        <w:tab/>
      </w:r>
      <w:r w:rsidR="00C54B5D">
        <w:rPr>
          <w:rFonts w:ascii="Arial" w:hAnsi="Arial"/>
        </w:rPr>
        <w:t xml:space="preserve"> </w:t>
      </w:r>
      <w:r>
        <w:rPr>
          <w:rFonts w:ascii="Arial" w:hAnsi="Arial"/>
        </w:rPr>
        <w:t xml:space="preserve"> _________ degrees</w:t>
      </w: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Change in position angle:    _________ degrees</w:t>
      </w: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 xml:space="preserve">Days elapsed between:  </w:t>
      </w:r>
      <w:r w:rsidR="00C54B5D">
        <w:rPr>
          <w:rFonts w:ascii="Arial" w:hAnsi="Arial"/>
        </w:rPr>
        <w:t xml:space="preserve">   </w:t>
      </w:r>
      <w:r w:rsidR="003707FE">
        <w:rPr>
          <w:rFonts w:ascii="Arial" w:hAnsi="Arial"/>
        </w:rPr>
        <w:t xml:space="preserve">  _________ days</w:t>
      </w:r>
    </w:p>
    <w:p w:rsidR="003707F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rsidR="003707FE" w:rsidRPr="0071032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rsidR="00E1377D" w:rsidRDefault="004E5D6D" w:rsidP="0071032E">
      <w:pPr>
        <w:pStyle w:val="Question"/>
        <w:numPr>
          <w:ilvl w:val="1"/>
          <w:numId w:val="13"/>
        </w:numPr>
        <w:pBdr>
          <w:top w:val="none" w:sz="0" w:space="0" w:color="auto"/>
          <w:left w:val="none" w:sz="0" w:space="0" w:color="auto"/>
          <w:bottom w:val="none" w:sz="0" w:space="0" w:color="auto"/>
          <w:right w:val="none" w:sz="0" w:space="0" w:color="auto"/>
        </w:pBdr>
        <w:rPr>
          <w:rFonts w:ascii="Arial" w:hAnsi="Arial"/>
        </w:rPr>
      </w:pPr>
      <w:r>
        <w:rPr>
          <w:rFonts w:ascii="Arial" w:hAnsi="Arial"/>
        </w:rPr>
        <w:t>M</w:t>
      </w:r>
      <w:r w:rsidRPr="0071032E">
        <w:rPr>
          <w:rFonts w:ascii="Arial" w:hAnsi="Arial"/>
        </w:rPr>
        <w:t>ake an estimate of the average rate of motion</w:t>
      </w:r>
      <w:r>
        <w:rPr>
          <w:rFonts w:ascii="Arial" w:hAnsi="Arial"/>
        </w:rPr>
        <w:t xml:space="preserve"> of the sky in degrees per day</w:t>
      </w:r>
      <w:r w:rsidRPr="0071032E">
        <w:rPr>
          <w:rFonts w:ascii="Arial" w:hAnsi="Arial"/>
        </w:rPr>
        <w:t xml:space="preserve"> </w:t>
      </w:r>
      <w:r>
        <w:rPr>
          <w:rFonts w:ascii="Arial" w:hAnsi="Arial"/>
        </w:rPr>
        <w:t>u</w:t>
      </w:r>
      <w:r w:rsidR="003707FE" w:rsidRPr="0071032E">
        <w:rPr>
          <w:rFonts w:ascii="Arial" w:hAnsi="Arial"/>
        </w:rPr>
        <w:t>sing the time elapsed between when the two sketches were made</w:t>
      </w:r>
      <w:r w:rsidR="00E1377D">
        <w:rPr>
          <w:rFonts w:ascii="Arial" w:hAnsi="Arial"/>
        </w:rPr>
        <w:t>.</w:t>
      </w: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572B98" w:rsidRPr="00572B98" w:rsidRDefault="00572B98" w:rsidP="00572B98">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572B98">
        <w:rPr>
          <w:rFonts w:ascii="Arial" w:hAnsi="Arial"/>
          <w:b/>
          <w:i/>
        </w:rPr>
        <w:t>At this point in the lab, provide a brief explanation of what you think is happening to cause this shift in our view of the stars.</w:t>
      </w:r>
      <w:r>
        <w:rPr>
          <w:rFonts w:ascii="Arial" w:hAnsi="Arial"/>
          <w:b/>
          <w:i/>
        </w:rPr>
        <w:t xml:space="preserve">  (Drawing diagrams are often helpful.)</w:t>
      </w: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r>
        <w:rPr>
          <w:rFonts w:ascii="Arial" w:hAnsi="Arial"/>
        </w:rPr>
        <w:t xml:space="preserve"> </w:t>
      </w: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E1377D" w:rsidRDefault="00E1377D" w:rsidP="00E1377D">
      <w:pPr>
        <w:pStyle w:val="PlainText"/>
        <w:rPr>
          <w:rFonts w:ascii="Arial" w:hAnsi="Arial"/>
          <w:sz w:val="24"/>
        </w:rPr>
      </w:pPr>
      <w:r w:rsidRPr="006400D4">
        <w:rPr>
          <w:rFonts w:ascii="Arial" w:hAnsi="Arial"/>
          <w:sz w:val="24"/>
          <w:u w:val="single"/>
        </w:rPr>
        <w:t xml:space="preserve">SECTION </w:t>
      </w:r>
      <w:r>
        <w:rPr>
          <w:rFonts w:ascii="Arial" w:hAnsi="Arial"/>
          <w:sz w:val="24"/>
          <w:u w:val="single"/>
        </w:rPr>
        <w:t>3</w:t>
      </w:r>
      <w:r>
        <w:rPr>
          <w:rFonts w:ascii="Arial" w:hAnsi="Arial"/>
          <w:sz w:val="24"/>
        </w:rPr>
        <w:t xml:space="preserve"> – Using Photographic Observations to Measure How Long it Takes for Stars to Make One Complete Rotation Through the Night Sky.</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In this section of the lab you will use a long-exposure photograph to determine the period of Earth’s rotation.  The photograph provided in Figure 1 on page </w:t>
      </w:r>
      <w:r w:rsidR="0093384C">
        <w:rPr>
          <w:rFonts w:ascii="Arial" w:hAnsi="Arial"/>
          <w:sz w:val="24"/>
        </w:rPr>
        <w:t xml:space="preserve">7 </w:t>
      </w:r>
      <w:r>
        <w:rPr>
          <w:rFonts w:ascii="Arial" w:hAnsi="Arial"/>
          <w:sz w:val="24"/>
        </w:rPr>
        <w:t>was taken by a camera mounted on a tripod with the shutter left open.  The camera was pointed toward the North Celestial Pole, so the picture shows Polaris (</w:t>
      </w:r>
      <w:r>
        <w:rPr>
          <w:rFonts w:ascii="Symbol" w:hAnsi="Symbol"/>
          <w:sz w:val="24"/>
        </w:rPr>
        <w:t></w:t>
      </w:r>
      <w:r>
        <w:rPr>
          <w:rFonts w:ascii="Arial" w:hAnsi="Arial"/>
          <w:sz w:val="24"/>
        </w:rPr>
        <w:t xml:space="preserve"> Ursa Minoris) and the surrounding stars.  Because the earth turned during the exposure, all of the stars are seen as trails of starlight.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The TOTAL TIME ELAPSED FROM THE BEGINNING OF THE PHOTOGRAPH UNTIL THE END = 115 MINUTES.  The interruption in the star trails represents a brief period when the shutter was accidentally closed.  </w:t>
      </w:r>
    </w:p>
    <w:p w:rsidR="00E1377D" w:rsidRDefault="00E1377D" w:rsidP="00E1377D">
      <w:pPr>
        <w:pStyle w:val="PlainText"/>
        <w:rPr>
          <w:rFonts w:ascii="Arial" w:hAnsi="Arial"/>
          <w:sz w:val="24"/>
        </w:rPr>
      </w:pPr>
    </w:p>
    <w:p w:rsidR="00E1377D" w:rsidRDefault="00E1377D" w:rsidP="00E1377D">
      <w:pPr>
        <w:pStyle w:val="PlainText"/>
        <w:numPr>
          <w:ilvl w:val="0"/>
          <w:numId w:val="21"/>
        </w:numPr>
        <w:rPr>
          <w:rFonts w:ascii="Arial" w:hAnsi="Arial"/>
          <w:sz w:val="24"/>
        </w:rPr>
      </w:pPr>
      <w:r>
        <w:rPr>
          <w:rFonts w:ascii="Arial" w:hAnsi="Arial"/>
          <w:sz w:val="24"/>
        </w:rPr>
        <w:t>Looking at the photograph, locate the true North Celestial Pole. Place a dot at the NCP.</w:t>
      </w:r>
    </w:p>
    <w:p w:rsidR="00E1377D" w:rsidRDefault="00E1377D" w:rsidP="00E1377D">
      <w:pPr>
        <w:pStyle w:val="PlainText"/>
        <w:ind w:left="720"/>
        <w:rPr>
          <w:rFonts w:ascii="Arial" w:hAnsi="Arial"/>
          <w:sz w:val="24"/>
        </w:rPr>
      </w:pPr>
    </w:p>
    <w:p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Choose three bright star trails that do not run off the edges of the image. They do not have to be already labeled, but generally ones farther from the North Celestial Pole work better than ones closer in. Mark the starting and end points of your three star trails with short lines. Like this: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p>
    <w:p w:rsidR="00E1377D" w:rsidRDefault="00E1377D" w:rsidP="00E1377D">
      <w:pPr>
        <w:pStyle w:val="PlainText"/>
        <w:rPr>
          <w:rFonts w:ascii="Symbol" w:hAnsi="Symbol"/>
          <w:sz w:val="24"/>
        </w:rPr>
      </w:pPr>
      <w:r>
        <w:rPr>
          <w:rFonts w:ascii="Arial" w:hAnsi="Arial"/>
          <w:sz w:val="24"/>
        </w:rPr>
        <w:tab/>
      </w:r>
      <w:r>
        <w:rPr>
          <w:rFonts w:ascii="Arial" w:hAnsi="Arial"/>
          <w:sz w:val="24"/>
        </w:rPr>
        <w:tab/>
        <w:t xml:space="preserve">|_____  ___________________________|  </w:t>
      </w:r>
      <w:r>
        <w:rPr>
          <w:rFonts w:ascii="Symbol" w:hAnsi="Symbol"/>
          <w:sz w:val="24"/>
        </w:rPr>
        <w:t></w:t>
      </w:r>
    </w:p>
    <w:p w:rsidR="00E1377D" w:rsidRDefault="00E1377D" w:rsidP="00E1377D">
      <w:pPr>
        <w:pStyle w:val="PlainText"/>
        <w:rPr>
          <w:rFonts w:ascii="Arial" w:hAnsi="Arial"/>
          <w:sz w:val="24"/>
        </w:rPr>
      </w:pPr>
    </w:p>
    <w:p w:rsidR="00E1377D" w:rsidRDefault="00E1377D" w:rsidP="00E1377D">
      <w:pPr>
        <w:pStyle w:val="PlainText"/>
        <w:ind w:left="389"/>
        <w:rPr>
          <w:rFonts w:ascii="Arial" w:hAnsi="Arial"/>
          <w:sz w:val="24"/>
        </w:rPr>
      </w:pPr>
      <w:r>
        <w:rPr>
          <w:rFonts w:ascii="Arial" w:hAnsi="Arial"/>
          <w:sz w:val="24"/>
        </w:rPr>
        <w:t>(Except that the actual star trails will be curved, of course.)</w:t>
      </w:r>
    </w:p>
    <w:p w:rsidR="00E1377D" w:rsidRDefault="00E1377D" w:rsidP="00E1377D">
      <w:pPr>
        <w:pStyle w:val="PlainText"/>
        <w:ind w:left="389"/>
        <w:rPr>
          <w:rFonts w:ascii="Arial" w:hAnsi="Arial"/>
          <w:sz w:val="24"/>
        </w:rPr>
      </w:pPr>
    </w:p>
    <w:p w:rsidR="00E1377D" w:rsidRDefault="00E1377D" w:rsidP="00E1377D">
      <w:pPr>
        <w:pStyle w:val="PlainText"/>
        <w:numPr>
          <w:ilvl w:val="0"/>
          <w:numId w:val="21"/>
        </w:numPr>
        <w:rPr>
          <w:rFonts w:ascii="Arial" w:hAnsi="Arial"/>
          <w:sz w:val="24"/>
        </w:rPr>
      </w:pPr>
      <w:r>
        <w:rPr>
          <w:rFonts w:ascii="Arial" w:hAnsi="Arial"/>
          <w:sz w:val="24"/>
        </w:rPr>
        <w:t>Now draw a pair of straight lines from these starting and ending marks to Polaris.</w:t>
      </w:r>
    </w:p>
    <w:p w:rsidR="00E1377D" w:rsidRDefault="00E1377D" w:rsidP="00E1377D">
      <w:pPr>
        <w:pStyle w:val="PlainText"/>
        <w:ind w:left="720"/>
        <w:rPr>
          <w:rFonts w:ascii="Arial" w:hAnsi="Arial"/>
          <w:sz w:val="24"/>
        </w:rPr>
      </w:pPr>
    </w:p>
    <w:p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Center your protractor on the North Pole. The center is the middle of the ruler portion of the protractor---if your protractor doubles as your sextant, this is the tiny hole where the string is tied.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p>
    <w:p w:rsidR="00E1377D" w:rsidRPr="00C56B27" w:rsidRDefault="00E1377D" w:rsidP="00E1377D">
      <w:pPr>
        <w:pStyle w:val="PlainText"/>
        <w:numPr>
          <w:ilvl w:val="0"/>
          <w:numId w:val="13"/>
        </w:numPr>
        <w:rPr>
          <w:rFonts w:ascii="Arial" w:hAnsi="Arial"/>
          <w:b/>
          <w:i/>
          <w:sz w:val="24"/>
        </w:rPr>
      </w:pPr>
      <w:r w:rsidRPr="00C56B27">
        <w:rPr>
          <w:rFonts w:ascii="Arial" w:hAnsi="Arial"/>
          <w:b/>
          <w:i/>
          <w:sz w:val="24"/>
        </w:rPr>
        <w:t>Measure the angular distance from the starting and end mark for each star trail. Take the average for your three stars:</w:t>
      </w:r>
    </w:p>
    <w:p w:rsidR="00E1377D" w:rsidRDefault="00E1377D" w:rsidP="00E1377D">
      <w:pPr>
        <w:pStyle w:val="PlainText"/>
        <w:ind w:left="1296"/>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rsidR="00572B98" w:rsidRDefault="00572B98">
      <w:pPr>
        <w:suppressAutoHyphens w:val="0"/>
        <w:rPr>
          <w:rFonts w:ascii="Arial" w:hAnsi="Arial"/>
        </w:rPr>
      </w:pPr>
    </w:p>
    <w:p w:rsidR="00572B98" w:rsidRDefault="00572B98" w:rsidP="00572B98">
      <w:pPr>
        <w:pStyle w:val="PlainText"/>
        <w:numPr>
          <w:ilvl w:val="0"/>
          <w:numId w:val="13"/>
        </w:numPr>
        <w:rPr>
          <w:rFonts w:ascii="Arial" w:hAnsi="Arial"/>
          <w:b/>
          <w:i/>
          <w:sz w:val="24"/>
        </w:rPr>
      </w:pPr>
      <w:r w:rsidRPr="00C56B27">
        <w:rPr>
          <w:rFonts w:ascii="Arial" w:hAnsi="Arial"/>
          <w:b/>
          <w:i/>
          <w:sz w:val="24"/>
        </w:rPr>
        <w:t>Using the starting</w:t>
      </w:r>
      <w:r>
        <w:rPr>
          <w:rFonts w:ascii="Arial" w:hAnsi="Arial"/>
          <w:b/>
          <w:i/>
          <w:sz w:val="24"/>
        </w:rPr>
        <w:t xml:space="preserve"> </w:t>
      </w:r>
      <w:r w:rsidRPr="00C56B27">
        <w:rPr>
          <w:rFonts w:ascii="Arial" w:hAnsi="Arial"/>
          <w:b/>
          <w:i/>
          <w:sz w:val="24"/>
        </w:rPr>
        <w:t>and ending times for the photograph</w:t>
      </w:r>
      <w:r>
        <w:rPr>
          <w:rFonts w:ascii="Arial" w:hAnsi="Arial"/>
          <w:b/>
          <w:i/>
          <w:sz w:val="24"/>
        </w:rPr>
        <w:t xml:space="preserve">, along </w:t>
      </w:r>
      <w:r w:rsidRPr="00C56B27">
        <w:rPr>
          <w:rFonts w:ascii="Arial" w:hAnsi="Arial"/>
          <w:b/>
          <w:i/>
          <w:sz w:val="24"/>
        </w:rPr>
        <w:t>with your average angular distance</w:t>
      </w:r>
      <w:r>
        <w:rPr>
          <w:rFonts w:ascii="Arial" w:hAnsi="Arial"/>
          <w:b/>
          <w:i/>
          <w:sz w:val="24"/>
        </w:rPr>
        <w:t>,</w:t>
      </w:r>
      <w:r w:rsidRPr="00C56B27">
        <w:rPr>
          <w:rFonts w:ascii="Arial" w:hAnsi="Arial"/>
          <w:b/>
          <w:i/>
          <w:sz w:val="24"/>
        </w:rPr>
        <w:t xml:space="preserve"> </w:t>
      </w:r>
      <w:r>
        <w:rPr>
          <w:rFonts w:ascii="Arial" w:hAnsi="Arial"/>
          <w:b/>
          <w:i/>
          <w:sz w:val="24"/>
        </w:rPr>
        <w:t xml:space="preserve">calculate the time it takes for the Earth to </w:t>
      </w:r>
      <w:r w:rsidR="00A20BB0">
        <w:rPr>
          <w:rFonts w:ascii="Arial" w:hAnsi="Arial"/>
          <w:b/>
          <w:i/>
          <w:sz w:val="24"/>
        </w:rPr>
        <w:t>rotate so the stars make one complete circuit through the sky.</w:t>
      </w:r>
      <w:r w:rsidRPr="00C56B27">
        <w:rPr>
          <w:rFonts w:ascii="Arial" w:hAnsi="Arial"/>
          <w:b/>
          <w:i/>
          <w:sz w:val="24"/>
        </w:rPr>
        <w:t xml:space="preserve">  </w:t>
      </w: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Pr="00572B98" w:rsidRDefault="00572B98" w:rsidP="00572B98">
      <w:pPr>
        <w:pStyle w:val="PlainText"/>
        <w:numPr>
          <w:ilvl w:val="0"/>
          <w:numId w:val="13"/>
        </w:numPr>
        <w:rPr>
          <w:rFonts w:ascii="Arial" w:hAnsi="Arial"/>
          <w:b/>
          <w:i/>
          <w:sz w:val="24"/>
        </w:rPr>
      </w:pPr>
      <w:r>
        <w:rPr>
          <w:rFonts w:ascii="Arial" w:hAnsi="Arial"/>
          <w:b/>
          <w:i/>
          <w:sz w:val="24"/>
        </w:rPr>
        <w:t>Does your calculation in Q</w:t>
      </w:r>
      <w:r w:rsidRPr="00572B98">
        <w:rPr>
          <w:rFonts w:ascii="Arial" w:hAnsi="Arial"/>
          <w:b/>
          <w:i/>
          <w:sz w:val="24"/>
        </w:rPr>
        <w:t xml:space="preserve">uestion </w:t>
      </w:r>
      <w:r>
        <w:rPr>
          <w:rFonts w:ascii="Arial" w:hAnsi="Arial"/>
          <w:b/>
          <w:i/>
          <w:sz w:val="24"/>
        </w:rPr>
        <w:t>1</w:t>
      </w:r>
      <w:r w:rsidR="00530381">
        <w:rPr>
          <w:rFonts w:ascii="Arial" w:hAnsi="Arial"/>
          <w:b/>
          <w:i/>
          <w:sz w:val="24"/>
        </w:rPr>
        <w:t>4</w:t>
      </w:r>
      <w:r>
        <w:rPr>
          <w:rFonts w:ascii="Arial" w:hAnsi="Arial"/>
          <w:b/>
          <w:i/>
          <w:sz w:val="24"/>
        </w:rPr>
        <w:t xml:space="preserve"> above </w:t>
      </w:r>
      <w:r w:rsidRPr="00572B98">
        <w:rPr>
          <w:rFonts w:ascii="Arial" w:hAnsi="Arial"/>
          <w:b/>
          <w:i/>
          <w:sz w:val="24"/>
        </w:rPr>
        <w:t>match the answer you gave in Question 1?  If not, explain why you think they are different.</w:t>
      </w:r>
    </w:p>
    <w:p w:rsidR="00572B98" w:rsidRPr="00C56B27" w:rsidRDefault="00572B98" w:rsidP="00572B98">
      <w:pPr>
        <w:pStyle w:val="PlainText"/>
        <w:ind w:left="900" w:hanging="360"/>
        <w:rPr>
          <w:rFonts w:ascii="Arial" w:hAnsi="Arial"/>
          <w:b/>
          <w:i/>
          <w:sz w:val="24"/>
        </w:rPr>
      </w:pPr>
    </w:p>
    <w:p w:rsidR="00572B98" w:rsidRDefault="00572B98">
      <w:pPr>
        <w:suppressAutoHyphens w:val="0"/>
        <w:rPr>
          <w:rFonts w:ascii="Arial" w:hAnsi="Arial"/>
        </w:rPr>
      </w:pPr>
      <w:r>
        <w:rPr>
          <w:rFonts w:ascii="Arial" w:hAnsi="Arial"/>
        </w:rPr>
        <w:br w:type="page"/>
      </w:r>
    </w:p>
    <w:p w:rsidR="00E1377D" w:rsidRDefault="004D4A4A" w:rsidP="00E1377D">
      <w:pPr>
        <w:suppressAutoHyphens w:val="0"/>
        <w:rPr>
          <w:rFonts w:ascii="Arial" w:hAnsi="Arial"/>
        </w:rPr>
      </w:pPr>
      <w:r>
        <w:rPr>
          <w:noProof/>
          <w:lang w:eastAsia="en-US"/>
        </w:rPr>
        <w:drawing>
          <wp:inline distT="0" distB="0" distL="0" distR="0">
            <wp:extent cx="5660136" cy="83393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136" cy="8339328"/>
                    </a:xfrm>
                    <a:prstGeom prst="rect">
                      <a:avLst/>
                    </a:prstGeom>
                    <a:solidFill>
                      <a:srgbClr val="FFFFFF"/>
                    </a:solidFill>
                    <a:ln>
                      <a:noFill/>
                    </a:ln>
                  </pic:spPr>
                </pic:pic>
              </a:graphicData>
            </a:graphic>
          </wp:inline>
        </w:drawing>
      </w:r>
      <w:r w:rsidR="00E1377D" w:rsidRPr="00375E2B">
        <w:rPr>
          <w:rFonts w:ascii="Arial" w:hAnsi="Arial"/>
          <w:noProof/>
          <w:lang w:eastAsia="en-US"/>
        </w:rPr>
        <mc:AlternateContent>
          <mc:Choice Requires="wps">
            <w:drawing>
              <wp:anchor distT="0" distB="0" distL="114300" distR="114300" simplePos="0" relativeHeight="251666432" behindDoc="0" locked="0" layoutInCell="1" allowOverlap="1" wp14:anchorId="42488E65" wp14:editId="748B8F28">
                <wp:simplePos x="0" y="0"/>
                <wp:positionH relativeFrom="column">
                  <wp:posOffset>-98425</wp:posOffset>
                </wp:positionH>
                <wp:positionV relativeFrom="paragraph">
                  <wp:posOffset>7940040</wp:posOffset>
                </wp:positionV>
                <wp:extent cx="6225540" cy="35052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50520"/>
                        </a:xfrm>
                        <a:prstGeom prst="rect">
                          <a:avLst/>
                        </a:prstGeom>
                        <a:solidFill>
                          <a:srgbClr val="FFFFFF"/>
                        </a:solidFill>
                        <a:ln w="9525">
                          <a:noFill/>
                          <a:miter lim="800000"/>
                          <a:headEnd/>
                          <a:tailEnd/>
                        </a:ln>
                      </wps:spPr>
                      <wps:txbx>
                        <w:txbxContent>
                          <w:p w:rsidR="00E1377D" w:rsidRPr="00375E2B" w:rsidRDefault="00E1377D"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5pt;margin-top:625.2pt;width:490.2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" stroked="f">
                <v:textbox>
                  <w:txbxContent>
                    <w:p w:rsidR="00E1377D" w:rsidRPr="00375E2B" w:rsidRDefault="00E1377D"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v:textbox>
              </v:shape>
            </w:pict>
          </mc:Fallback>
        </mc:AlternateContent>
      </w:r>
      <w:r w:rsidR="00E1377D">
        <w:rPr>
          <w:rFonts w:ascii="Arial" w:hAnsi="Arial"/>
        </w:rPr>
        <w:br w:type="page"/>
      </w:r>
    </w:p>
    <w:p w:rsidR="003707FE" w:rsidRDefault="006400D4" w:rsidP="003707FE">
      <w:pPr>
        <w:pStyle w:val="Question"/>
        <w:pBdr>
          <w:top w:val="none" w:sz="0" w:space="0" w:color="auto"/>
          <w:left w:val="none" w:sz="0" w:space="0" w:color="auto"/>
          <w:bottom w:val="none" w:sz="0" w:space="0" w:color="auto"/>
          <w:right w:val="none" w:sz="0" w:space="0" w:color="auto"/>
        </w:pBdr>
        <w:rPr>
          <w:rFonts w:ascii="Arial" w:hAnsi="Arial"/>
        </w:rPr>
      </w:pPr>
      <w:r w:rsidRPr="006400D4">
        <w:rPr>
          <w:rFonts w:ascii="Arial" w:hAnsi="Arial"/>
          <w:u w:val="single"/>
        </w:rPr>
        <w:t xml:space="preserve">SECTION </w:t>
      </w:r>
      <w:r>
        <w:rPr>
          <w:rFonts w:ascii="Arial" w:hAnsi="Arial"/>
          <w:u w:val="single"/>
        </w:rPr>
        <w:t>4</w:t>
      </w:r>
      <w:r w:rsidRPr="006400D4">
        <w:rPr>
          <w:rFonts w:ascii="Arial" w:hAnsi="Arial"/>
          <w:u w:val="single"/>
        </w:rPr>
        <w:t xml:space="preserve"> </w:t>
      </w:r>
      <w:r>
        <w:rPr>
          <w:rFonts w:ascii="Arial" w:hAnsi="Arial"/>
        </w:rPr>
        <w:t xml:space="preserve">– Using the </w:t>
      </w:r>
      <w:r w:rsidRPr="00530381">
        <w:rPr>
          <w:rFonts w:ascii="Arial" w:hAnsi="Arial"/>
          <w:i/>
        </w:rPr>
        <w:t>Starry Night</w:t>
      </w:r>
      <w:r>
        <w:rPr>
          <w:rFonts w:ascii="Arial" w:hAnsi="Arial"/>
        </w:rPr>
        <w:t xml:space="preserve"> Program to Calculate Changes Over Single Day</w:t>
      </w:r>
    </w:p>
    <w:p w:rsidR="006400D4" w:rsidRDefault="006400D4" w:rsidP="003707FE">
      <w:pPr>
        <w:pStyle w:val="Question"/>
        <w:pBdr>
          <w:top w:val="none" w:sz="0" w:space="0" w:color="auto"/>
          <w:left w:val="none" w:sz="0" w:space="0" w:color="auto"/>
          <w:bottom w:val="none" w:sz="0" w:space="0" w:color="auto"/>
          <w:right w:val="none" w:sz="0" w:space="0" w:color="auto"/>
        </w:pBdr>
        <w:rPr>
          <w:rFonts w:ascii="Arial" w:hAnsi="Arial"/>
        </w:rPr>
      </w:pPr>
    </w:p>
    <w:p w:rsidR="006400D4" w:rsidRDefault="006400D4" w:rsidP="003707FE">
      <w:pPr>
        <w:pStyle w:val="Question"/>
        <w:pBdr>
          <w:top w:val="none" w:sz="0" w:space="0" w:color="auto"/>
          <w:left w:val="none" w:sz="0" w:space="0" w:color="auto"/>
          <w:bottom w:val="none" w:sz="0" w:space="0" w:color="auto"/>
          <w:right w:val="none" w:sz="0" w:space="0" w:color="auto"/>
        </w:pBdr>
        <w:rPr>
          <w:rFonts w:ascii="Arial" w:hAnsi="Arial"/>
        </w:rPr>
      </w:pPr>
    </w:p>
    <w:p w:rsidR="002744CC" w:rsidRDefault="00C4504C">
      <w:pPr>
        <w:pStyle w:val="PlainText"/>
        <w:rPr>
          <w:rFonts w:ascii="Arial" w:hAnsi="Arial"/>
          <w:sz w:val="24"/>
        </w:rPr>
      </w:pPr>
      <w:r>
        <w:rPr>
          <w:rFonts w:ascii="Arial" w:hAnsi="Arial"/>
          <w:sz w:val="24"/>
        </w:rPr>
        <w:t>To log</w:t>
      </w:r>
      <w:r w:rsidR="00530381">
        <w:rPr>
          <w:rFonts w:ascii="Arial" w:hAnsi="Arial"/>
          <w:sz w:val="24"/>
        </w:rPr>
        <w:t xml:space="preserve"> </w:t>
      </w:r>
      <w:r>
        <w:rPr>
          <w:rFonts w:ascii="Arial" w:hAnsi="Arial"/>
          <w:sz w:val="24"/>
        </w:rPr>
        <w:t>into your computer</w:t>
      </w:r>
      <w:r w:rsidR="00530381">
        <w:rPr>
          <w:rFonts w:ascii="Arial" w:hAnsi="Arial"/>
          <w:sz w:val="24"/>
        </w:rPr>
        <w:t>,</w:t>
      </w:r>
      <w:r>
        <w:rPr>
          <w:rFonts w:ascii="Arial" w:hAnsi="Arial"/>
          <w:sz w:val="24"/>
        </w:rPr>
        <w:t xml:space="preserve"> press ctrl-alt-delete, then replace "ASURITE" with your ASURITE login and PASSWORD with your usual myASU password:</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Login: asuad\ASURITE</w:t>
      </w:r>
    </w:p>
    <w:p w:rsidR="002744CC" w:rsidRDefault="00C4504C">
      <w:pPr>
        <w:pStyle w:val="PlainText"/>
        <w:rPr>
          <w:rFonts w:ascii="Arial" w:hAnsi="Arial"/>
          <w:sz w:val="24"/>
        </w:rPr>
      </w:pPr>
      <w:r>
        <w:rPr>
          <w:rFonts w:ascii="Arial" w:hAnsi="Arial"/>
          <w:sz w:val="24"/>
        </w:rPr>
        <w:t>Password: PASSWORD</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 xml:space="preserve">Make sure to use the backwards slash "\" when typing the login. </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 xml:space="preserve">Once you have a Windows desktop, please go ahead and boot up </w:t>
      </w:r>
      <w:r>
        <w:rPr>
          <w:rFonts w:ascii="Arial" w:hAnsi="Arial"/>
          <w:i/>
          <w:sz w:val="24"/>
        </w:rPr>
        <w:t>Starry Night Pro</w:t>
      </w:r>
      <w:r>
        <w:rPr>
          <w:rFonts w:ascii="Arial" w:hAnsi="Arial"/>
          <w:sz w:val="24"/>
        </w:rPr>
        <w:t xml:space="preserve">.  Begin by setting your latitude and longitude to Phoenix, AZ, (33º N, 112º W). If you delete the degree symbol, hold down the ALT key and type 0176 in the numeric keypad to make a new one. Click "Set Home Location." If </w:t>
      </w:r>
      <w:r>
        <w:rPr>
          <w:rFonts w:ascii="Arial" w:hAnsi="Arial"/>
          <w:i/>
          <w:sz w:val="24"/>
        </w:rPr>
        <w:t>Starry Night</w:t>
      </w:r>
      <w:r>
        <w:rPr>
          <w:rFonts w:ascii="Arial" w:hAnsi="Arial"/>
          <w:sz w:val="24"/>
        </w:rPr>
        <w:t xml:space="preserve"> prompts you for a registration number, simply click "OK".</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You should already be a little familiar with the</w:t>
      </w:r>
      <w:r>
        <w:rPr>
          <w:rFonts w:ascii="Arial" w:hAnsi="Arial"/>
          <w:i/>
          <w:sz w:val="24"/>
        </w:rPr>
        <w:t xml:space="preserve"> Starry Night</w:t>
      </w:r>
      <w:r>
        <w:rPr>
          <w:rFonts w:ascii="Arial" w:hAnsi="Arial"/>
          <w:sz w:val="24"/>
        </w:rPr>
        <w:t xml:space="preserve"> from the Orbital Motions lab. Around the main window you will see a variety of buttons.  The ones along the top of the main window change various aspects of the display.  You can change coordinate systems, you can turn the horizon on and off (try it!) and even turn off daylight so you can see what the sky would look like if we had no atmosphere.  Each button has a floating label that appears after a second or two when you leave the cursor over it without pushing the mouse button.</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The panel on the upper left of the main window is the main control palette.  You’ll be using this most so let’s have a closer look at it.  Each button turns on a specific mode.</w:t>
      </w:r>
    </w:p>
    <w:p w:rsidR="002744CC" w:rsidRDefault="002744CC">
      <w:pPr>
        <w:pStyle w:val="PlainText"/>
        <w:rPr>
          <w:rFonts w:ascii="Arial" w:hAnsi="Arial"/>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3120" behindDoc="0" locked="0" layoutInCell="1" allowOverlap="1" wp14:anchorId="39121F01" wp14:editId="073C3605">
                <wp:simplePos x="0" y="0"/>
                <wp:positionH relativeFrom="column">
                  <wp:posOffset>-14605</wp:posOffset>
                </wp:positionH>
                <wp:positionV relativeFrom="paragraph">
                  <wp:posOffset>23495</wp:posOffset>
                </wp:positionV>
                <wp:extent cx="547370" cy="415925"/>
                <wp:effectExtent l="0" t="0" r="0" b="0"/>
                <wp:wrapSquare wrapText="largest"/>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65B1757E" wp14:editId="63F5611A">
                                  <wp:extent cx="358140" cy="3124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p w:rsidR="002744CC" w:rsidRDefault="002744CC"/>
                          <w:p w:rsidR="002744CC" w:rsidRDefault="002744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15pt;margin-top:1.85pt;width:43.1pt;height:32.75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" stroked="f">
                <v:textbox inset="0,0,0,0">
                  <w:txbxContent>
                    <w:p w:rsidR="002744CC" w:rsidRDefault="00F65FD6">
                      <w:r>
                        <w:rPr>
                          <w:noProof/>
                          <w:lang w:eastAsia="en-US"/>
                        </w:rPr>
                        <w:drawing>
                          <wp:inline distT="0" distB="0" distL="0" distR="0" wp14:anchorId="65B1757E" wp14:editId="63F5611A">
                            <wp:extent cx="358140" cy="3124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p w:rsidR="002744CC" w:rsidRDefault="002744CC"/>
                    <w:p w:rsidR="002744CC" w:rsidRDefault="002744CC"/>
                  </w:txbxContent>
                </v:textbox>
                <w10:wrap type="square" side="largest"/>
              </v:shape>
            </w:pict>
          </mc:Fallback>
        </mc:AlternateContent>
      </w:r>
      <w:r w:rsidR="00C4504C">
        <w:rPr>
          <w:rFonts w:ascii="Arial" w:hAnsi="Arial"/>
          <w:sz w:val="24"/>
        </w:rPr>
        <w:t>The pointer mode allows you to point at certain objects in the main window, and the computer will tell you what they are, where they are, and other information.</w:t>
      </w:r>
    </w:p>
    <w:p w:rsidR="002744CC" w:rsidRDefault="002744CC">
      <w:pPr>
        <w:pStyle w:val="PlainText"/>
        <w:rPr>
          <w:rFonts w:ascii="Arial" w:hAnsi="Arial"/>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4144" behindDoc="0" locked="0" layoutInCell="1" allowOverlap="1" wp14:anchorId="2BF10A53" wp14:editId="5925E7F2">
                <wp:simplePos x="0" y="0"/>
                <wp:positionH relativeFrom="column">
                  <wp:posOffset>23495</wp:posOffset>
                </wp:positionH>
                <wp:positionV relativeFrom="paragraph">
                  <wp:posOffset>114935</wp:posOffset>
                </wp:positionV>
                <wp:extent cx="547370" cy="415925"/>
                <wp:effectExtent l="0" t="0" r="0" b="0"/>
                <wp:wrapSquare wrapText="largest"/>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78E5A569" wp14:editId="1D07AAA7">
                                  <wp:extent cx="358140" cy="312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85pt;margin-top:9.05pt;width:43.1pt;height:32.75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" stroked="f">
                <v:textbox inset="0,0,0,0">
                  <w:txbxContent>
                    <w:p w:rsidR="002744CC" w:rsidRDefault="00F65FD6">
                      <w:r>
                        <w:rPr>
                          <w:noProof/>
                          <w:lang w:eastAsia="en-US"/>
                        </w:rPr>
                        <w:drawing>
                          <wp:inline distT="0" distB="0" distL="0" distR="0" wp14:anchorId="78E5A569" wp14:editId="1D07AAA7">
                            <wp:extent cx="358140" cy="312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v:textbox>
                <w10:wrap type="square" side="largest"/>
              </v:shape>
            </w:pict>
          </mc:Fallback>
        </mc:AlternateContent>
      </w:r>
    </w:p>
    <w:p w:rsidR="002744CC" w:rsidRDefault="00C4504C">
      <w:pPr>
        <w:pStyle w:val="PlainText"/>
        <w:rPr>
          <w:rFonts w:ascii="Arial" w:hAnsi="Arial"/>
          <w:sz w:val="24"/>
        </w:rPr>
      </w:pPr>
      <w:r>
        <w:rPr>
          <w:rFonts w:ascii="Arial" w:hAnsi="Arial"/>
          <w:sz w:val="24"/>
        </w:rPr>
        <w:t>The pan mode allows you to “grab” the display you’re looking at and move it one way or the other so you can see what it is next to, above or below the current view.</w:t>
      </w:r>
    </w:p>
    <w:p w:rsidR="002744CC" w:rsidRDefault="002744CC">
      <w:pPr>
        <w:pStyle w:val="PlainText"/>
        <w:rPr>
          <w:rFonts w:ascii="Arial" w:hAnsi="Arial"/>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5168" behindDoc="0" locked="0" layoutInCell="1" allowOverlap="1" wp14:anchorId="1E4007EE" wp14:editId="197D0736">
                <wp:simplePos x="0" y="0"/>
                <wp:positionH relativeFrom="column">
                  <wp:posOffset>0</wp:posOffset>
                </wp:positionH>
                <wp:positionV relativeFrom="paragraph">
                  <wp:posOffset>18415</wp:posOffset>
                </wp:positionV>
                <wp:extent cx="547370" cy="415925"/>
                <wp:effectExtent l="0" t="0" r="0" b="0"/>
                <wp:wrapSquare wrapText="largest"/>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rFonts w:ascii="Arial" w:hAnsi="Arial"/>
                                <w:noProof/>
                                <w:sz w:val="22"/>
                                <w:lang w:eastAsia="en-US"/>
                              </w:rPr>
                              <w:drawing>
                                <wp:inline distT="0" distB="0" distL="0" distR="0" wp14:anchorId="6AA748ED" wp14:editId="2EA5AA47">
                                  <wp:extent cx="358140" cy="312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1.45pt;width:43.1pt;height:32.75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" stroked="f">
                <v:textbox inset="0,0,0,0">
                  <w:txbxContent>
                    <w:p w:rsidR="002744CC" w:rsidRDefault="00F65FD6">
                      <w:r>
                        <w:rPr>
                          <w:rFonts w:ascii="Arial" w:hAnsi="Arial"/>
                          <w:noProof/>
                          <w:sz w:val="22"/>
                          <w:lang w:eastAsia="en-US"/>
                        </w:rPr>
                        <w:drawing>
                          <wp:inline distT="0" distB="0" distL="0" distR="0" wp14:anchorId="6AA748ED" wp14:editId="2EA5AA47">
                            <wp:extent cx="358140" cy="312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v:textbox>
                <w10:wrap type="square" side="largest"/>
              </v:shape>
            </w:pict>
          </mc:Fallback>
        </mc:AlternateContent>
      </w:r>
      <w:r w:rsidR="00C4504C">
        <w:rPr>
          <w:rFonts w:ascii="Arial" w:hAnsi="Arial"/>
          <w:sz w:val="24"/>
        </w:rPr>
        <w:t>The magnify mode allows you click in any position in the main window and “zoom in” on that part of the sky to get a better look.</w:t>
      </w:r>
    </w:p>
    <w:p w:rsidR="002744CC" w:rsidRDefault="002744CC">
      <w:pPr>
        <w:pStyle w:val="PlainText"/>
        <w:rPr>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6192" behindDoc="0" locked="0" layoutInCell="1" allowOverlap="1" wp14:anchorId="6C8A5C9C" wp14:editId="130FBD24">
                <wp:simplePos x="0" y="0"/>
                <wp:positionH relativeFrom="column">
                  <wp:posOffset>-14605</wp:posOffset>
                </wp:positionH>
                <wp:positionV relativeFrom="paragraph">
                  <wp:posOffset>114300</wp:posOffset>
                </wp:positionV>
                <wp:extent cx="547370" cy="415925"/>
                <wp:effectExtent l="0" t="0" r="0" b="0"/>
                <wp:wrapSquare wrapText="largest"/>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74704BA0" wp14:editId="13123D9A">
                                  <wp:extent cx="358140" cy="312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15pt;margin-top:9pt;width:43.1pt;height:32.7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" stroked="f">
                <v:textbox inset="0,0,0,0">
                  <w:txbxContent>
                    <w:p w:rsidR="002744CC" w:rsidRDefault="00F65FD6">
                      <w:r>
                        <w:rPr>
                          <w:noProof/>
                          <w:lang w:eastAsia="en-US"/>
                        </w:rPr>
                        <w:drawing>
                          <wp:inline distT="0" distB="0" distL="0" distR="0" wp14:anchorId="74704BA0" wp14:editId="13123D9A">
                            <wp:extent cx="358140" cy="312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v:textbox>
                <w10:wrap type="square" side="largest"/>
              </v:shape>
            </w:pict>
          </mc:Fallback>
        </mc:AlternateContent>
      </w: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7216" behindDoc="0" locked="0" layoutInCell="1" allowOverlap="1" wp14:anchorId="5DD7DA47" wp14:editId="3CDDCB95">
                <wp:simplePos x="0" y="0"/>
                <wp:positionH relativeFrom="column">
                  <wp:posOffset>-662305</wp:posOffset>
                </wp:positionH>
                <wp:positionV relativeFrom="paragraph">
                  <wp:posOffset>487680</wp:posOffset>
                </wp:positionV>
                <wp:extent cx="547370" cy="415925"/>
                <wp:effectExtent l="0" t="0" r="0" b="0"/>
                <wp:wrapSquare wrapText="larges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15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5E8BD5CC" wp14:editId="3595DC4F">
                                  <wp:extent cx="358140" cy="3124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52.15pt;margin-top:38.4pt;width:43.1pt;height:32.7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" stroked="f">
                <v:textbox inset="0,0,0,0">
                  <w:txbxContent>
                    <w:p w:rsidR="002744CC" w:rsidRDefault="00F65FD6">
                      <w:r>
                        <w:rPr>
                          <w:noProof/>
                          <w:lang w:eastAsia="en-US"/>
                        </w:rPr>
                        <w:drawing>
                          <wp:inline distT="0" distB="0" distL="0" distR="0" wp14:anchorId="5E8BD5CC" wp14:editId="3595DC4F">
                            <wp:extent cx="358140" cy="3124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 cy="312420"/>
                                    </a:xfrm>
                                    <a:prstGeom prst="rect">
                                      <a:avLst/>
                                    </a:prstGeom>
                                    <a:solidFill>
                                      <a:srgbClr val="FFFFFF"/>
                                    </a:solidFill>
                                    <a:ln>
                                      <a:noFill/>
                                    </a:ln>
                                  </pic:spPr>
                                </pic:pic>
                              </a:graphicData>
                            </a:graphic>
                          </wp:inline>
                        </w:drawing>
                      </w:r>
                    </w:p>
                  </w:txbxContent>
                </v:textbox>
                <w10:wrap type="square" side="largest"/>
              </v:shape>
            </w:pict>
          </mc:Fallback>
        </mc:AlternateContent>
      </w:r>
      <w:r w:rsidR="00C4504C">
        <w:rPr>
          <w:rFonts w:ascii="Arial" w:hAnsi="Arial"/>
          <w:sz w:val="24"/>
        </w:rPr>
        <w:t>The constellation button will show you which constellation you’re in as you move the cursor around in the visible part of the sky.</w:t>
      </w:r>
    </w:p>
    <w:p w:rsidR="002744CC" w:rsidRDefault="002744CC">
      <w:pPr>
        <w:pStyle w:val="PlainText"/>
        <w:rPr>
          <w:rFonts w:ascii="Arial" w:hAnsi="Arial"/>
          <w:sz w:val="24"/>
        </w:rPr>
      </w:pPr>
    </w:p>
    <w:p w:rsidR="002744CC" w:rsidRDefault="00C4504C">
      <w:pPr>
        <w:pStyle w:val="PlainText"/>
        <w:rPr>
          <w:rFonts w:ascii="Arial" w:hAnsi="Arial"/>
          <w:sz w:val="24"/>
        </w:rPr>
      </w:pPr>
      <w:r>
        <w:rPr>
          <w:rFonts w:ascii="Arial" w:hAnsi="Arial"/>
          <w:sz w:val="24"/>
        </w:rPr>
        <w:t>The measuring tool allows you to accurately measure the separation and direction between two points in the main window.</w:t>
      </w:r>
    </w:p>
    <w:p w:rsidR="002744CC" w:rsidRDefault="002744CC">
      <w:pPr>
        <w:pStyle w:val="PlainText"/>
        <w:rPr>
          <w:rFonts w:ascii="Arial" w:hAnsi="Arial"/>
          <w:sz w:val="24"/>
        </w:rPr>
      </w:pPr>
    </w:p>
    <w:p w:rsidR="002744CC" w:rsidRDefault="002744CC">
      <w:pPr>
        <w:pStyle w:val="PlainText"/>
        <w:rPr>
          <w:rFonts w:ascii="Arial" w:hAnsi="Arial"/>
          <w:sz w:val="22"/>
        </w:rPr>
      </w:pPr>
    </w:p>
    <w:p w:rsidR="002744CC" w:rsidRDefault="00F65FD6">
      <w:pPr>
        <w:pStyle w:val="PlainText"/>
        <w:rPr>
          <w:rFonts w:ascii="Arial" w:hAnsi="Arial"/>
          <w:sz w:val="24"/>
        </w:rPr>
      </w:pPr>
      <w:r>
        <w:rPr>
          <w:noProof/>
          <w:lang w:eastAsia="en-US"/>
        </w:rPr>
        <w:drawing>
          <wp:anchor distT="0" distB="0" distL="114935" distR="114935" simplePos="0" relativeHeight="251652096" behindDoc="0" locked="0" layoutInCell="1" allowOverlap="1" wp14:anchorId="23D7DB49" wp14:editId="2B04564A">
            <wp:simplePos x="0" y="0"/>
            <wp:positionH relativeFrom="column">
              <wp:posOffset>3810</wp:posOffset>
            </wp:positionH>
            <wp:positionV relativeFrom="paragraph">
              <wp:posOffset>-2540</wp:posOffset>
            </wp:positionV>
            <wp:extent cx="1952625" cy="521335"/>
            <wp:effectExtent l="0" t="0" r="9525" b="0"/>
            <wp:wrapSquare wrapText="bothSides"/>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521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4504C">
        <w:rPr>
          <w:rFonts w:ascii="Arial" w:hAnsi="Arial"/>
          <w:sz w:val="24"/>
        </w:rPr>
        <w:t xml:space="preserve">The Time Window shows you the current time and date for the sky being displayed.  The box in the upper left shows the current time step.  The box in the upper right shows the date and time for the sky.  You can change any of the values in the time step or time and date windows by clicking and typing or by using the mouse.  The “Now” button will reset the time and date to the current local time.  The “Julian…” button will display the current Julian date (not necessary for this lab).  The six buttons on the lower right act like movie controls: </w:t>
      </w:r>
      <w:r>
        <w:rPr>
          <w:rFonts w:ascii="Arial" w:hAnsi="Arial"/>
          <w:noProof/>
          <w:sz w:val="24"/>
          <w:lang w:eastAsia="en-US"/>
        </w:rPr>
        <w:drawing>
          <wp:inline distT="0" distB="0" distL="0" distR="0" wp14:anchorId="606F1565" wp14:editId="2094AC98">
            <wp:extent cx="129540" cy="129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solidFill>
                      <a:srgbClr val="FFFFFF"/>
                    </a:solidFill>
                    <a:ln>
                      <a:noFill/>
                    </a:ln>
                  </pic:spPr>
                </pic:pic>
              </a:graphicData>
            </a:graphic>
          </wp:inline>
        </w:drawing>
      </w:r>
      <w:r w:rsidR="00C4504C">
        <w:rPr>
          <w:rFonts w:ascii="Arial" w:hAnsi="Arial"/>
          <w:sz w:val="24"/>
        </w:rPr>
        <w:t xml:space="preserve"> Back one time step, </w:t>
      </w:r>
      <w:r>
        <w:rPr>
          <w:rFonts w:ascii="Arial" w:hAnsi="Arial"/>
          <w:noProof/>
          <w:sz w:val="24"/>
          <w:lang w:eastAsia="en-US"/>
        </w:rPr>
        <w:drawing>
          <wp:inline distT="0" distB="0" distL="0" distR="0" wp14:anchorId="02AE0216" wp14:editId="6892C8AD">
            <wp:extent cx="129540" cy="129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solidFill>
                      <a:srgbClr val="FFFFFF"/>
                    </a:solidFill>
                    <a:ln>
                      <a:noFill/>
                    </a:ln>
                  </pic:spPr>
                </pic:pic>
              </a:graphicData>
            </a:graphic>
          </wp:inline>
        </w:drawing>
      </w:r>
      <w:r w:rsidR="00C4504C">
        <w:rPr>
          <w:rFonts w:ascii="Arial" w:hAnsi="Arial"/>
          <w:sz w:val="24"/>
        </w:rPr>
        <w:t xml:space="preserve"> Backward at one time step per second, </w:t>
      </w:r>
      <w:r>
        <w:rPr>
          <w:rFonts w:ascii="Arial" w:hAnsi="Arial"/>
          <w:noProof/>
          <w:sz w:val="24"/>
          <w:lang w:eastAsia="en-US"/>
        </w:rPr>
        <w:drawing>
          <wp:inline distT="0" distB="0" distL="0" distR="0" wp14:anchorId="62298803" wp14:editId="6E53D2E6">
            <wp:extent cx="129540" cy="129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solidFill>
                      <a:srgbClr val="FFFFFF"/>
                    </a:solidFill>
                    <a:ln>
                      <a:noFill/>
                    </a:ln>
                  </pic:spPr>
                </pic:pic>
              </a:graphicData>
            </a:graphic>
          </wp:inline>
        </w:drawing>
      </w:r>
      <w:r w:rsidR="00C4504C">
        <w:rPr>
          <w:rFonts w:ascii="Arial" w:hAnsi="Arial"/>
          <w:sz w:val="24"/>
        </w:rPr>
        <w:t xml:space="preserve"> Stop, </w:t>
      </w:r>
      <w:r>
        <w:rPr>
          <w:rFonts w:ascii="Arial" w:hAnsi="Arial"/>
          <w:noProof/>
          <w:sz w:val="24"/>
          <w:lang w:eastAsia="en-US"/>
        </w:rPr>
        <w:drawing>
          <wp:inline distT="0" distB="0" distL="0" distR="0" wp14:anchorId="20CEAC68" wp14:editId="33B8C602">
            <wp:extent cx="129540" cy="129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solidFill>
                      <a:srgbClr val="FFFFFF"/>
                    </a:solidFill>
                    <a:ln>
                      <a:noFill/>
                    </a:ln>
                  </pic:spPr>
                </pic:pic>
              </a:graphicData>
            </a:graphic>
          </wp:inline>
        </w:drawing>
      </w:r>
      <w:r w:rsidR="00C4504C">
        <w:rPr>
          <w:rFonts w:ascii="Arial" w:hAnsi="Arial"/>
          <w:sz w:val="24"/>
        </w:rPr>
        <w:t xml:space="preserve"> Forward at one time step per second, </w:t>
      </w:r>
      <w:r>
        <w:rPr>
          <w:rFonts w:ascii="Arial" w:hAnsi="Arial"/>
          <w:noProof/>
          <w:sz w:val="24"/>
          <w:lang w:eastAsia="en-US"/>
        </w:rPr>
        <w:drawing>
          <wp:inline distT="0" distB="0" distL="0" distR="0" wp14:anchorId="5291055B" wp14:editId="20874A9A">
            <wp:extent cx="144780" cy="114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solidFill>
                      <a:srgbClr val="FFFFFF"/>
                    </a:solidFill>
                    <a:ln>
                      <a:noFill/>
                    </a:ln>
                  </pic:spPr>
                </pic:pic>
              </a:graphicData>
            </a:graphic>
          </wp:inline>
        </w:drawing>
      </w:r>
      <w:r w:rsidR="00C4504C">
        <w:rPr>
          <w:rFonts w:ascii="Arial" w:hAnsi="Arial"/>
          <w:sz w:val="24"/>
        </w:rPr>
        <w:t xml:space="preserve"> Forward at real time, </w:t>
      </w:r>
      <w:r>
        <w:rPr>
          <w:rFonts w:ascii="Arial" w:hAnsi="Arial"/>
          <w:noProof/>
          <w:sz w:val="24"/>
          <w:lang w:eastAsia="en-US"/>
        </w:rPr>
        <w:drawing>
          <wp:inline distT="0" distB="0" distL="0" distR="0" wp14:anchorId="0145C7EC" wp14:editId="6D135145">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solidFill>
                      <a:srgbClr val="FFFFFF"/>
                    </a:solidFill>
                    <a:ln>
                      <a:noFill/>
                    </a:ln>
                  </pic:spPr>
                </pic:pic>
              </a:graphicData>
            </a:graphic>
          </wp:inline>
        </w:drawing>
      </w:r>
      <w:r w:rsidR="00C4504C">
        <w:rPr>
          <w:rFonts w:ascii="Arial" w:hAnsi="Arial"/>
          <w:sz w:val="24"/>
        </w:rPr>
        <w:t xml:space="preserve"> Forward one timestep.</w:t>
      </w:r>
    </w:p>
    <w:p w:rsidR="002744CC" w:rsidRDefault="002744CC">
      <w:pPr>
        <w:pStyle w:val="PlainText"/>
        <w:rPr>
          <w:rFonts w:ascii="Arial" w:hAnsi="Arial"/>
          <w:sz w:val="24"/>
        </w:rPr>
      </w:pPr>
    </w:p>
    <w:p w:rsidR="002744CC" w:rsidRDefault="00C4504C">
      <w:pPr>
        <w:pStyle w:val="PlainText"/>
        <w:tabs>
          <w:tab w:val="left" w:pos="720"/>
        </w:tabs>
        <w:rPr>
          <w:rFonts w:ascii="Arial" w:hAnsi="Arial"/>
          <w:sz w:val="24"/>
        </w:rPr>
      </w:pPr>
      <w:r>
        <w:rPr>
          <w:rFonts w:ascii="Arial" w:hAnsi="Arial"/>
          <w:sz w:val="24"/>
        </w:rPr>
        <w:t xml:space="preserve">Be sure that the labels show altitude and azimuth in addition to celestial coordinates.  This is done in the File:Preferences menu item.  Choose File, then Preferences. Select Cursor Tracking (HUD) from the drop-down menu, Click the Display tab, check the Altitude/Azimuth box.  Now, when you point at an object with the Pointer, you will be shown Altitude and Azimuth as well as Right Ascension and Declination. </w:t>
      </w:r>
    </w:p>
    <w:p w:rsidR="002744CC" w:rsidRDefault="002744CC">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 xml:space="preserve">You can also turn on a "local" Altitude-Azimuth coordinate grid by clicking the </w:t>
      </w:r>
      <w:r w:rsidR="00F65FD6">
        <w:rPr>
          <w:rFonts w:ascii="Arial" w:hAnsi="Arial"/>
          <w:noProof/>
          <w:sz w:val="24"/>
          <w:lang w:eastAsia="en-US"/>
        </w:rPr>
        <w:drawing>
          <wp:inline distT="0" distB="0" distL="0" distR="0" wp14:anchorId="1921A82D" wp14:editId="3B3D78C6">
            <wp:extent cx="175260" cy="16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167640"/>
                    </a:xfrm>
                    <a:prstGeom prst="rect">
                      <a:avLst/>
                    </a:prstGeom>
                    <a:solidFill>
                      <a:srgbClr val="FFFFFF"/>
                    </a:solidFill>
                    <a:ln>
                      <a:noFill/>
                    </a:ln>
                  </pic:spPr>
                </pic:pic>
              </a:graphicData>
            </a:graphic>
          </wp:inline>
        </w:drawing>
      </w:r>
      <w:r>
        <w:rPr>
          <w:rFonts w:ascii="Arial" w:hAnsi="Arial"/>
          <w:sz w:val="24"/>
        </w:rPr>
        <w:t xml:space="preserve"> button on the right side of the button bar. Turn on the constellations and labels from the Guides: Constellations drop-down menu: select Guides, then Constellations, then Labels. </w:t>
      </w:r>
    </w:p>
    <w:p w:rsidR="002744CC" w:rsidRDefault="002744CC">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Turn on bright star labels by selecting Sky, then Labels, then Stars. Return to Guides, select Constellations again, and then Constellation Settings. In the Constellation Settings menu and click "Stick Figures".</w:t>
      </w:r>
    </w:p>
    <w:p w:rsidR="002744CC" w:rsidRDefault="002744CC">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 xml:space="preserve">You are now ready to do the computer portion of the exercise. </w:t>
      </w:r>
    </w:p>
    <w:p w:rsidR="006400D4" w:rsidRDefault="006400D4" w:rsidP="006400D4">
      <w:pPr>
        <w:pStyle w:val="PlainText"/>
        <w:rPr>
          <w:rFonts w:ascii="Arial" w:hAnsi="Arial"/>
          <w:sz w:val="24"/>
        </w:rPr>
      </w:pPr>
    </w:p>
    <w:p w:rsidR="006400D4" w:rsidRDefault="006400D4" w:rsidP="006400D4">
      <w:pPr>
        <w:pStyle w:val="Question"/>
        <w:pBdr>
          <w:top w:val="none" w:sz="0" w:space="0" w:color="auto"/>
          <w:left w:val="none" w:sz="0" w:space="0" w:color="auto"/>
          <w:bottom w:val="none" w:sz="0" w:space="0" w:color="auto"/>
          <w:right w:val="none" w:sz="0" w:space="0" w:color="auto"/>
        </w:pBdr>
        <w:ind w:left="720"/>
        <w:rPr>
          <w:rFonts w:ascii="Arial" w:hAnsi="Arial"/>
        </w:rPr>
      </w:pPr>
    </w:p>
    <w:p w:rsidR="002744CC" w:rsidRPr="006400D4" w:rsidRDefault="006B29F4" w:rsidP="00572B98">
      <w:pPr>
        <w:pStyle w:val="Question"/>
        <w:numPr>
          <w:ilvl w:val="0"/>
          <w:numId w:val="13"/>
        </w:numPr>
        <w:pBdr>
          <w:top w:val="none" w:sz="0" w:space="0" w:color="auto"/>
          <w:left w:val="none" w:sz="0" w:space="0" w:color="auto"/>
          <w:bottom w:val="none" w:sz="0" w:space="0" w:color="auto"/>
          <w:right w:val="none" w:sz="0" w:space="0" w:color="auto"/>
        </w:pBdr>
        <w:rPr>
          <w:rFonts w:ascii="Arial" w:hAnsi="Arial"/>
        </w:rPr>
      </w:pPr>
      <w:r w:rsidRPr="006400D4">
        <w:rPr>
          <w:rFonts w:ascii="Arial" w:hAnsi="Arial"/>
          <w:b/>
          <w:i/>
        </w:rPr>
        <w:t>Measure the Altitude/Azimuth, and RA/Dec of select stars using the following steps:</w:t>
      </w:r>
    </w:p>
    <w:p w:rsidR="002744CC" w:rsidRDefault="002744CC">
      <w:pPr>
        <w:pStyle w:val="PlainText"/>
        <w:rPr>
          <w:rFonts w:ascii="Arial" w:hAnsi="Arial"/>
          <w:sz w:val="24"/>
        </w:rPr>
      </w:pPr>
    </w:p>
    <w:p w:rsidR="00032757" w:rsidRDefault="00C4504C" w:rsidP="006B29F4">
      <w:pPr>
        <w:pStyle w:val="PlainText"/>
        <w:numPr>
          <w:ilvl w:val="0"/>
          <w:numId w:val="11"/>
        </w:numPr>
        <w:ind w:left="1476" w:hanging="396"/>
        <w:rPr>
          <w:rFonts w:ascii="Arial" w:hAnsi="Arial"/>
          <w:sz w:val="24"/>
        </w:rPr>
      </w:pPr>
      <w:r>
        <w:rPr>
          <w:rFonts w:ascii="Arial" w:hAnsi="Arial"/>
          <w:sz w:val="24"/>
        </w:rPr>
        <w:t xml:space="preserve">Make sure that the date in the Time Window is correct for tonight's date. </w:t>
      </w:r>
    </w:p>
    <w:p w:rsidR="00032757" w:rsidRDefault="00032757" w:rsidP="00032757">
      <w:pPr>
        <w:pStyle w:val="PlainText"/>
        <w:ind w:left="1476"/>
        <w:rPr>
          <w:rFonts w:ascii="Arial" w:hAnsi="Arial"/>
          <w:sz w:val="24"/>
        </w:rPr>
      </w:pPr>
    </w:p>
    <w:p w:rsidR="002744CC" w:rsidRDefault="00C4504C" w:rsidP="006B29F4">
      <w:pPr>
        <w:pStyle w:val="PlainText"/>
        <w:numPr>
          <w:ilvl w:val="0"/>
          <w:numId w:val="11"/>
        </w:numPr>
        <w:ind w:left="1476" w:hanging="396"/>
        <w:rPr>
          <w:rFonts w:ascii="Arial" w:hAnsi="Arial"/>
          <w:sz w:val="24"/>
        </w:rPr>
      </w:pPr>
      <w:r>
        <w:rPr>
          <w:rFonts w:ascii="Arial" w:hAnsi="Arial"/>
          <w:sz w:val="24"/>
        </w:rPr>
        <w:t xml:space="preserve">Set the time to match the time you recorded for your first naked eye observations on the roof. </w:t>
      </w:r>
    </w:p>
    <w:p w:rsidR="002744CC" w:rsidRDefault="002744CC">
      <w:pPr>
        <w:pStyle w:val="PlainText"/>
        <w:tabs>
          <w:tab w:val="left" w:pos="720"/>
        </w:tabs>
        <w:rPr>
          <w:rFonts w:ascii="Arial" w:hAnsi="Arial"/>
          <w:sz w:val="24"/>
        </w:rPr>
      </w:pPr>
    </w:p>
    <w:p w:rsidR="002744CC" w:rsidRDefault="00C4504C" w:rsidP="006B29F4">
      <w:pPr>
        <w:pStyle w:val="PlainText"/>
        <w:numPr>
          <w:ilvl w:val="0"/>
          <w:numId w:val="11"/>
        </w:numPr>
        <w:ind w:left="1530" w:hanging="450"/>
        <w:rPr>
          <w:rFonts w:ascii="Arial" w:hAnsi="Arial"/>
          <w:sz w:val="24"/>
        </w:rPr>
      </w:pPr>
      <w:r>
        <w:rPr>
          <w:rFonts w:ascii="Arial" w:hAnsi="Arial"/>
          <w:sz w:val="24"/>
        </w:rPr>
        <w:t xml:space="preserve">Use the pan mode "hand" (see above) to grab the sky and move it around until you find the stars in your list. </w:t>
      </w:r>
    </w:p>
    <w:p w:rsidR="002744CC" w:rsidRDefault="002744CC" w:rsidP="006B29F4">
      <w:pPr>
        <w:pStyle w:val="PlainText"/>
        <w:tabs>
          <w:tab w:val="left" w:pos="720"/>
        </w:tabs>
        <w:ind w:left="1530" w:hanging="450"/>
        <w:rPr>
          <w:rFonts w:ascii="Arial" w:hAnsi="Arial"/>
          <w:sz w:val="24"/>
        </w:rPr>
      </w:pPr>
    </w:p>
    <w:p w:rsidR="00032757" w:rsidRDefault="00C4504C" w:rsidP="006B29F4">
      <w:pPr>
        <w:pStyle w:val="PlainText"/>
        <w:numPr>
          <w:ilvl w:val="0"/>
          <w:numId w:val="11"/>
        </w:numPr>
        <w:ind w:left="1530" w:hanging="450"/>
        <w:rPr>
          <w:rFonts w:ascii="Arial" w:hAnsi="Arial"/>
          <w:sz w:val="24"/>
        </w:rPr>
      </w:pPr>
      <w:r>
        <w:rPr>
          <w:rFonts w:ascii="Arial" w:hAnsi="Arial"/>
          <w:sz w:val="24"/>
        </w:rPr>
        <w:t xml:space="preserve">Switch back to the pointer tool, and hold the cursor over the star until its coordinates appear. </w:t>
      </w:r>
    </w:p>
    <w:p w:rsidR="00032757" w:rsidRDefault="00032757" w:rsidP="00032757">
      <w:pPr>
        <w:pStyle w:val="PlainText"/>
        <w:ind w:left="1530"/>
        <w:rPr>
          <w:rFonts w:ascii="Arial" w:hAnsi="Arial"/>
          <w:sz w:val="24"/>
        </w:rPr>
      </w:pPr>
    </w:p>
    <w:p w:rsidR="006B29F4" w:rsidRDefault="00C4504C" w:rsidP="006B29F4">
      <w:pPr>
        <w:pStyle w:val="PlainText"/>
        <w:numPr>
          <w:ilvl w:val="0"/>
          <w:numId w:val="11"/>
        </w:numPr>
        <w:ind w:left="1530" w:hanging="450"/>
        <w:rPr>
          <w:rFonts w:ascii="Arial" w:hAnsi="Arial"/>
          <w:sz w:val="24"/>
        </w:rPr>
      </w:pPr>
      <w:r>
        <w:rPr>
          <w:rFonts w:ascii="Arial" w:hAnsi="Arial"/>
          <w:sz w:val="24"/>
        </w:rPr>
        <w:t>Record the Altitude/Azimuth and RA/Dec in the appropriate shaded columns in TABLE 1.</w:t>
      </w:r>
    </w:p>
    <w:p w:rsidR="006B29F4" w:rsidRDefault="006B29F4" w:rsidP="006B29F4">
      <w:pPr>
        <w:pStyle w:val="PlainText"/>
        <w:ind w:left="1530"/>
        <w:rPr>
          <w:rFonts w:ascii="Arial" w:hAnsi="Arial"/>
          <w:sz w:val="24"/>
        </w:rPr>
      </w:pPr>
    </w:p>
    <w:p w:rsidR="002744CC" w:rsidRDefault="006B29F4" w:rsidP="006B29F4">
      <w:pPr>
        <w:pStyle w:val="PlainText"/>
        <w:numPr>
          <w:ilvl w:val="0"/>
          <w:numId w:val="11"/>
        </w:numPr>
        <w:ind w:left="1530" w:hanging="450"/>
        <w:rPr>
          <w:rFonts w:ascii="Arial" w:hAnsi="Arial"/>
          <w:sz w:val="24"/>
        </w:rPr>
      </w:pPr>
      <w:r>
        <w:rPr>
          <w:rFonts w:ascii="Arial" w:hAnsi="Arial"/>
          <w:sz w:val="24"/>
        </w:rPr>
        <w:t>Repeat for all the stars on your list.</w:t>
      </w:r>
      <w:r w:rsidR="00C4504C">
        <w:rPr>
          <w:rFonts w:ascii="Arial" w:hAnsi="Arial"/>
          <w:sz w:val="24"/>
        </w:rPr>
        <w:t xml:space="preserve"> </w:t>
      </w:r>
    </w:p>
    <w:p w:rsidR="002744CC" w:rsidRDefault="002744CC">
      <w:pPr>
        <w:pStyle w:val="PlainText"/>
        <w:jc w:val="center"/>
        <w:rPr>
          <w:rFonts w:ascii="Arial" w:hAnsi="Arial"/>
          <w:b/>
          <w:sz w:val="24"/>
        </w:rPr>
      </w:pPr>
    </w:p>
    <w:p w:rsidR="006B29F4" w:rsidRDefault="006B29F4">
      <w:pPr>
        <w:pStyle w:val="PlainText"/>
        <w:jc w:val="center"/>
        <w:rPr>
          <w:rFonts w:ascii="Arial" w:hAnsi="Arial"/>
          <w:b/>
          <w:sz w:val="24"/>
        </w:rPr>
      </w:pPr>
    </w:p>
    <w:p w:rsidR="00572B98" w:rsidRPr="007C277A" w:rsidRDefault="00572B98" w:rsidP="00572B98">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II</w:t>
      </w:r>
      <w:r w:rsidRPr="007C277A">
        <w:rPr>
          <w:rFonts w:ascii="Arial" w:hAnsi="Arial"/>
          <w:b/>
          <w:sz w:val="28"/>
          <w:szCs w:val="28"/>
        </w:rPr>
        <w:t xml:space="preserve"> – </w:t>
      </w:r>
      <w:r w:rsidR="004C2EC9">
        <w:rPr>
          <w:rFonts w:ascii="Arial" w:hAnsi="Arial"/>
          <w:b/>
          <w:sz w:val="28"/>
          <w:szCs w:val="28"/>
        </w:rPr>
        <w:t>Second Set of Outdoor Observations</w:t>
      </w:r>
    </w:p>
    <w:p w:rsidR="00572B98" w:rsidRDefault="00572B98" w:rsidP="00572B98">
      <w:pPr>
        <w:pStyle w:val="PlainText"/>
        <w:rPr>
          <w:rFonts w:ascii="Arial" w:hAnsi="Arial"/>
          <w:sz w:val="24"/>
        </w:rPr>
      </w:pPr>
    </w:p>
    <w:p w:rsidR="002744CC" w:rsidRPr="004C2EC9" w:rsidRDefault="00C4504C" w:rsidP="004C2EC9">
      <w:pPr>
        <w:pStyle w:val="PlainText"/>
        <w:rPr>
          <w:rFonts w:ascii="Arial" w:hAnsi="Arial"/>
          <w:sz w:val="24"/>
        </w:rPr>
      </w:pPr>
      <w:r w:rsidRPr="004C2EC9">
        <w:rPr>
          <w:rFonts w:ascii="Arial" w:hAnsi="Arial"/>
          <w:sz w:val="24"/>
        </w:rPr>
        <w:t xml:space="preserve">If at least an hour has elapsed since your first naked eye observations, you may return to the roof for the second set. Redo the measurements of Altitude and Azimuth, and enter the new values as Alt(2), Az(2) </w:t>
      </w:r>
      <w:r w:rsidR="00530381">
        <w:rPr>
          <w:rFonts w:ascii="Arial" w:hAnsi="Arial"/>
          <w:sz w:val="24"/>
        </w:rPr>
        <w:t xml:space="preserve">under the “Second Naked Eye Observations” column </w:t>
      </w:r>
      <w:r w:rsidRPr="004C2EC9">
        <w:rPr>
          <w:rFonts w:ascii="Arial" w:hAnsi="Arial"/>
          <w:sz w:val="24"/>
        </w:rPr>
        <w:t xml:space="preserve">in TABLE 1. </w:t>
      </w:r>
      <w:r w:rsidR="00E6322A" w:rsidRPr="004C2EC9">
        <w:rPr>
          <w:rFonts w:ascii="Arial" w:hAnsi="Arial"/>
          <w:sz w:val="24"/>
        </w:rPr>
        <w:t xml:space="preserve"> </w:t>
      </w:r>
      <w:r w:rsidRPr="004C2EC9">
        <w:rPr>
          <w:rFonts w:ascii="Arial" w:hAnsi="Arial"/>
          <w:sz w:val="24"/>
        </w:rPr>
        <w:t>Again, make sure to record the time of your observations on the table!</w:t>
      </w:r>
    </w:p>
    <w:p w:rsidR="002744CC" w:rsidRDefault="002744CC">
      <w:pPr>
        <w:pStyle w:val="PlainText"/>
        <w:rPr>
          <w:rFonts w:ascii="Arial" w:hAnsi="Arial"/>
          <w:i/>
          <w:sz w:val="24"/>
        </w:rPr>
      </w:pPr>
    </w:p>
    <w:p w:rsidR="00E6322A" w:rsidRDefault="00E6322A">
      <w:pPr>
        <w:pStyle w:val="PlainText"/>
        <w:rPr>
          <w:rFonts w:ascii="Arial" w:hAnsi="Arial"/>
          <w:i/>
          <w:sz w:val="24"/>
        </w:rPr>
      </w:pPr>
    </w:p>
    <w:p w:rsidR="00D27D0A" w:rsidRPr="007C277A" w:rsidRDefault="00D27D0A" w:rsidP="00D27D0A">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II</w:t>
      </w:r>
      <w:r w:rsidRPr="007C277A">
        <w:rPr>
          <w:rFonts w:ascii="Arial" w:hAnsi="Arial"/>
          <w:b/>
          <w:sz w:val="28"/>
          <w:szCs w:val="28"/>
        </w:rPr>
        <w:t xml:space="preserve"> – </w:t>
      </w:r>
      <w:r>
        <w:rPr>
          <w:rFonts w:ascii="Arial" w:hAnsi="Arial"/>
          <w:b/>
          <w:sz w:val="28"/>
          <w:szCs w:val="28"/>
        </w:rPr>
        <w:t>Final Analysis</w:t>
      </w:r>
    </w:p>
    <w:p w:rsidR="00D27D0A" w:rsidRDefault="00D27D0A" w:rsidP="00D27D0A">
      <w:pPr>
        <w:pStyle w:val="PlainText"/>
        <w:rPr>
          <w:rFonts w:ascii="Arial" w:hAnsi="Arial"/>
          <w:sz w:val="24"/>
        </w:rPr>
      </w:pPr>
    </w:p>
    <w:p w:rsidR="00D27D0A" w:rsidRDefault="00C4504C" w:rsidP="00D27D0A">
      <w:pPr>
        <w:pStyle w:val="PlainText"/>
        <w:numPr>
          <w:ilvl w:val="0"/>
          <w:numId w:val="13"/>
        </w:numPr>
        <w:rPr>
          <w:rFonts w:ascii="Arial" w:hAnsi="Arial"/>
          <w:b/>
          <w:i/>
          <w:sz w:val="24"/>
        </w:rPr>
      </w:pPr>
      <w:r w:rsidRPr="00E6322A">
        <w:rPr>
          <w:rFonts w:ascii="Arial" w:hAnsi="Arial"/>
          <w:b/>
          <w:i/>
          <w:sz w:val="24"/>
        </w:rPr>
        <w:t>Make sure the Time Window in Starry Night is set to today's date and the time of the new set of naked eye observations. Use the hand tool and pointer tool to measure the coordinates of the same stars again in Starry Night.</w:t>
      </w:r>
      <w:r w:rsidR="00E6322A">
        <w:rPr>
          <w:rFonts w:ascii="Arial" w:hAnsi="Arial"/>
          <w:b/>
          <w:i/>
          <w:sz w:val="24"/>
        </w:rPr>
        <w:t xml:space="preserve">  Record these values in Table 1 under the Second Starry Night Observations.</w:t>
      </w:r>
    </w:p>
    <w:p w:rsidR="00D27D0A" w:rsidRDefault="00D27D0A" w:rsidP="00D27D0A">
      <w:pPr>
        <w:pStyle w:val="PlainText"/>
        <w:ind w:left="720"/>
        <w:rPr>
          <w:rFonts w:ascii="Arial" w:hAnsi="Arial"/>
          <w:b/>
          <w:i/>
          <w:sz w:val="24"/>
        </w:rPr>
      </w:pPr>
    </w:p>
    <w:p w:rsidR="0093384C" w:rsidRDefault="0093384C" w:rsidP="00D27D0A">
      <w:pPr>
        <w:pStyle w:val="PlainText"/>
        <w:ind w:left="720"/>
        <w:rPr>
          <w:rFonts w:ascii="Arial" w:hAnsi="Arial"/>
          <w:b/>
          <w:i/>
          <w:sz w:val="24"/>
        </w:rPr>
      </w:pPr>
    </w:p>
    <w:p w:rsidR="00D27D0A" w:rsidRDefault="00C4504C" w:rsidP="00D27D0A">
      <w:pPr>
        <w:pStyle w:val="PlainText"/>
        <w:numPr>
          <w:ilvl w:val="0"/>
          <w:numId w:val="13"/>
        </w:numPr>
        <w:rPr>
          <w:rFonts w:ascii="Arial" w:hAnsi="Arial"/>
          <w:b/>
          <w:i/>
          <w:sz w:val="24"/>
        </w:rPr>
      </w:pPr>
      <w:r w:rsidRPr="00D27D0A">
        <w:rPr>
          <w:rFonts w:ascii="Arial" w:hAnsi="Arial"/>
          <w:b/>
          <w:i/>
          <w:sz w:val="24"/>
        </w:rPr>
        <w:t>What is the average level of error between your naked-eye measurements with the sextant and the "true" values from Starry Night?  (You don't have to use the error formula a dozen times, just give a general estimate.)</w:t>
      </w:r>
    </w:p>
    <w:p w:rsidR="00D27D0A" w:rsidRDefault="00D27D0A" w:rsidP="00D27D0A">
      <w:pPr>
        <w:pStyle w:val="PlainText"/>
        <w:ind w:left="720"/>
        <w:rPr>
          <w:rFonts w:ascii="Arial" w:hAnsi="Arial"/>
          <w:b/>
          <w:i/>
          <w:sz w:val="24"/>
        </w:rPr>
      </w:pPr>
    </w:p>
    <w:p w:rsidR="00D27D0A" w:rsidRDefault="00D27D0A" w:rsidP="00D27D0A">
      <w:pPr>
        <w:pStyle w:val="PlainText"/>
        <w:ind w:left="720"/>
        <w:rPr>
          <w:rFonts w:ascii="Arial" w:hAnsi="Arial"/>
          <w:b/>
          <w:i/>
          <w:sz w:val="24"/>
        </w:rPr>
      </w:pPr>
    </w:p>
    <w:p w:rsidR="00D27D0A" w:rsidRDefault="00D27D0A" w:rsidP="00D27D0A">
      <w:pPr>
        <w:pStyle w:val="PlainText"/>
        <w:ind w:left="720"/>
        <w:rPr>
          <w:rFonts w:ascii="Arial" w:hAnsi="Arial"/>
          <w:b/>
          <w:i/>
          <w:sz w:val="24"/>
        </w:rPr>
      </w:pPr>
    </w:p>
    <w:p w:rsidR="00D27D0A" w:rsidRDefault="00C4504C" w:rsidP="00D27D0A">
      <w:pPr>
        <w:pStyle w:val="PlainText"/>
        <w:numPr>
          <w:ilvl w:val="0"/>
          <w:numId w:val="13"/>
        </w:numPr>
        <w:rPr>
          <w:rFonts w:ascii="Arial" w:hAnsi="Arial"/>
          <w:b/>
          <w:i/>
          <w:sz w:val="24"/>
        </w:rPr>
      </w:pPr>
      <w:r w:rsidRPr="00D27D0A">
        <w:rPr>
          <w:rFonts w:ascii="Arial" w:hAnsi="Arial"/>
          <w:b/>
          <w:i/>
          <w:sz w:val="24"/>
        </w:rPr>
        <w:t xml:space="preserve">How did the RA and Dec change between the Time 1 measurements and the Time 2 measurements? Why? </w:t>
      </w:r>
    </w:p>
    <w:p w:rsidR="00D27D0A" w:rsidRDefault="00D27D0A" w:rsidP="00D27D0A">
      <w:pPr>
        <w:pStyle w:val="PlainText"/>
        <w:ind w:left="360"/>
        <w:rPr>
          <w:rFonts w:ascii="Arial" w:hAnsi="Arial"/>
          <w:b/>
          <w:i/>
          <w:sz w:val="24"/>
        </w:rPr>
      </w:pPr>
    </w:p>
    <w:p w:rsidR="00D27D0A" w:rsidRDefault="00D27D0A" w:rsidP="00D27D0A">
      <w:pPr>
        <w:pStyle w:val="PlainText"/>
        <w:ind w:left="360"/>
        <w:rPr>
          <w:rFonts w:ascii="Arial" w:hAnsi="Arial"/>
          <w:b/>
          <w:i/>
          <w:sz w:val="24"/>
        </w:rPr>
      </w:pPr>
    </w:p>
    <w:p w:rsidR="00D27D0A" w:rsidRDefault="00D27D0A" w:rsidP="00D27D0A">
      <w:pPr>
        <w:pStyle w:val="PlainText"/>
        <w:ind w:left="360"/>
        <w:rPr>
          <w:rFonts w:ascii="Arial" w:hAnsi="Arial"/>
          <w:b/>
          <w:i/>
          <w:sz w:val="24"/>
        </w:rPr>
      </w:pPr>
    </w:p>
    <w:p w:rsidR="002744CC" w:rsidRPr="00D27D0A" w:rsidRDefault="00C4504C" w:rsidP="00D27D0A">
      <w:pPr>
        <w:pStyle w:val="PlainText"/>
        <w:numPr>
          <w:ilvl w:val="0"/>
          <w:numId w:val="13"/>
        </w:numPr>
        <w:rPr>
          <w:rFonts w:ascii="Arial" w:hAnsi="Arial"/>
          <w:b/>
          <w:i/>
          <w:sz w:val="24"/>
        </w:rPr>
      </w:pPr>
      <w:r w:rsidRPr="00D27D0A">
        <w:rPr>
          <w:rFonts w:ascii="Arial" w:hAnsi="Arial"/>
          <w:b/>
          <w:i/>
          <w:sz w:val="24"/>
        </w:rPr>
        <w:t>Now use the observations in TABLE 1</w:t>
      </w:r>
      <w:r w:rsidR="00861D9D" w:rsidRPr="00D27D0A">
        <w:rPr>
          <w:rFonts w:ascii="Arial" w:hAnsi="Arial"/>
          <w:b/>
          <w:i/>
          <w:sz w:val="24"/>
        </w:rPr>
        <w:t>,</w:t>
      </w:r>
      <w:r w:rsidRPr="00D27D0A">
        <w:rPr>
          <w:rFonts w:ascii="Arial" w:hAnsi="Arial"/>
          <w:b/>
          <w:i/>
          <w:sz w:val="24"/>
        </w:rPr>
        <w:t xml:space="preserve"> with the following formulas</w:t>
      </w:r>
      <w:r w:rsidR="00861D9D" w:rsidRPr="00D27D0A">
        <w:rPr>
          <w:rFonts w:ascii="Arial" w:hAnsi="Arial"/>
          <w:b/>
          <w:i/>
          <w:sz w:val="24"/>
        </w:rPr>
        <w:t>,</w:t>
      </w:r>
      <w:r w:rsidRPr="00D27D0A">
        <w:rPr>
          <w:rFonts w:ascii="Arial" w:hAnsi="Arial"/>
          <w:b/>
          <w:i/>
          <w:sz w:val="24"/>
        </w:rPr>
        <w:t xml:space="preserve"> to calculate the values in TABLE 2. Calculate </w:t>
      </w:r>
      <m:oMath>
        <m:r>
          <m:rPr>
            <m:sty m:val="bi"/>
          </m:rPr>
          <w:rPr>
            <w:rFonts w:ascii="Cambria Math" w:hAnsi="Cambria Math"/>
            <w:sz w:val="24"/>
          </w:rPr>
          <m:t>∆time</m:t>
        </m:r>
      </m:oMath>
      <w:r w:rsidR="00C2629C" w:rsidRPr="00D27D0A">
        <w:rPr>
          <w:rFonts w:ascii="Arial" w:hAnsi="Arial"/>
          <w:b/>
          <w:i/>
          <w:sz w:val="24"/>
        </w:rPr>
        <w:t xml:space="preserve"> </w:t>
      </w:r>
      <w:r w:rsidR="0048260A" w:rsidRPr="00D27D0A">
        <w:rPr>
          <w:rFonts w:ascii="Arial" w:hAnsi="Arial"/>
          <w:b/>
          <w:i/>
          <w:sz w:val="24"/>
        </w:rPr>
        <w:t xml:space="preserve">in units of </w:t>
      </w:r>
      <w:r w:rsidRPr="00D27D0A">
        <w:rPr>
          <w:rFonts w:ascii="Arial" w:hAnsi="Arial"/>
          <w:b/>
          <w:i/>
          <w:sz w:val="24"/>
        </w:rPr>
        <w:t>minutes</w:t>
      </w:r>
      <w:r w:rsidR="0048260A" w:rsidRPr="00D27D0A">
        <w:rPr>
          <w:rFonts w:ascii="Arial" w:hAnsi="Arial"/>
          <w:b/>
          <w:i/>
          <w:sz w:val="24"/>
        </w:rPr>
        <w:t>.  Then, when you calculate the period</w:t>
      </w:r>
      <w:r w:rsidRPr="00D27D0A">
        <w:rPr>
          <w:rFonts w:ascii="Arial" w:hAnsi="Arial"/>
          <w:b/>
          <w:i/>
          <w:sz w:val="24"/>
        </w:rPr>
        <w:t xml:space="preserve"> </w:t>
      </w:r>
      <w:r w:rsidR="0048260A" w:rsidRPr="00D27D0A">
        <w:rPr>
          <w:rFonts w:ascii="Arial" w:hAnsi="Arial"/>
          <w:b/>
          <w:i/>
          <w:sz w:val="24"/>
        </w:rPr>
        <w:t>of Earth’s rotation</w:t>
      </w:r>
      <w:r w:rsidRPr="00D27D0A">
        <w:rPr>
          <w:rFonts w:ascii="Arial" w:hAnsi="Arial"/>
          <w:b/>
          <w:i/>
          <w:sz w:val="24"/>
        </w:rPr>
        <w:t xml:space="preserve"> in minutes, </w:t>
      </w:r>
      <w:r w:rsidR="0048260A" w:rsidRPr="00D27D0A">
        <w:rPr>
          <w:rFonts w:ascii="Arial" w:hAnsi="Arial"/>
          <w:b/>
          <w:i/>
          <w:sz w:val="24"/>
        </w:rPr>
        <w:t>convert this answer into a more recognizable combination of hours and minutes</w:t>
      </w:r>
      <w:r w:rsidRPr="00D27D0A">
        <w:rPr>
          <w:rFonts w:ascii="Arial" w:hAnsi="Arial"/>
          <w:b/>
          <w:i/>
          <w:sz w:val="24"/>
        </w:rPr>
        <w:t>.</w:t>
      </w:r>
    </w:p>
    <w:p w:rsidR="002744CC" w:rsidRDefault="002744CC">
      <w:pPr>
        <w:pStyle w:val="PlainText"/>
        <w:rPr>
          <w:rFonts w:ascii="Arial" w:hAnsi="Arial"/>
          <w:sz w:val="24"/>
        </w:rPr>
      </w:pPr>
    </w:p>
    <w:p w:rsidR="00C2629C" w:rsidRPr="00C2629C" w:rsidRDefault="00C2629C">
      <w:pPr>
        <w:pStyle w:val="PlainText"/>
        <w:rPr>
          <w:sz w:val="24"/>
        </w:rPr>
      </w:pPr>
      <m:oMathPara>
        <m:oMath>
          <m:r>
            <w:rPr>
              <w:rFonts w:ascii="Cambria Math" w:hAnsi="Cambria Math"/>
              <w:sz w:val="24"/>
            </w:rPr>
            <m:t>∆Alt=Alt</m:t>
          </m:r>
          <m:d>
            <m:dPr>
              <m:ctrlPr>
                <w:rPr>
                  <w:rFonts w:ascii="Cambria Math" w:hAnsi="Cambria Math"/>
                  <w:i/>
                  <w:sz w:val="24"/>
                </w:rPr>
              </m:ctrlPr>
            </m:dPr>
            <m:e>
              <m:r>
                <w:rPr>
                  <w:rFonts w:ascii="Cambria Math" w:hAnsi="Cambria Math"/>
                  <w:sz w:val="24"/>
                </w:rPr>
                <m:t>2</m:t>
              </m:r>
            </m:e>
          </m:d>
          <m:r>
            <w:rPr>
              <w:rFonts w:ascii="Cambria Math" w:hAnsi="Cambria Math"/>
              <w:sz w:val="24"/>
            </w:rPr>
            <m:t>-Alt(1)</m:t>
          </m:r>
        </m:oMath>
      </m:oMathPara>
    </w:p>
    <w:p w:rsidR="00C2629C" w:rsidRDefault="00C2629C">
      <w:pPr>
        <w:pStyle w:val="PlainText"/>
        <w:rPr>
          <w:sz w:val="24"/>
        </w:rPr>
      </w:pPr>
    </w:p>
    <w:p w:rsidR="002744CC" w:rsidRDefault="00C2629C">
      <w:pPr>
        <w:pStyle w:val="PlainText"/>
        <w:rPr>
          <w:sz w:val="24"/>
        </w:rPr>
      </w:pPr>
      <m:oMathPara>
        <m:oMath>
          <m:r>
            <w:rPr>
              <w:rFonts w:ascii="Cambria Math" w:hAnsi="Cambria Math"/>
              <w:sz w:val="24"/>
            </w:rPr>
            <m:t>∆Az=Az</m:t>
          </m:r>
          <m:d>
            <m:dPr>
              <m:ctrlPr>
                <w:rPr>
                  <w:rFonts w:ascii="Cambria Math" w:hAnsi="Cambria Math"/>
                  <w:i/>
                  <w:sz w:val="24"/>
                </w:rPr>
              </m:ctrlPr>
            </m:dPr>
            <m:e>
              <m:r>
                <w:rPr>
                  <w:rFonts w:ascii="Cambria Math" w:hAnsi="Cambria Math"/>
                  <w:sz w:val="24"/>
                </w:rPr>
                <m:t>2</m:t>
              </m:r>
            </m:e>
          </m:d>
          <m:r>
            <w:rPr>
              <w:rFonts w:ascii="Cambria Math" w:hAnsi="Cambria Math"/>
              <w:sz w:val="24"/>
            </w:rPr>
            <m:t>-Az(1)</m:t>
          </m:r>
          <m:r>
            <m:rPr>
              <m:sty m:val="p"/>
            </m:rPr>
            <w:rPr>
              <w:sz w:val="24"/>
            </w:rPr>
            <w:br/>
          </m:r>
        </m:oMath>
      </m:oMathPara>
    </w:p>
    <w:p w:rsidR="00C2629C" w:rsidRDefault="00C2629C">
      <w:pPr>
        <w:pStyle w:val="PlainText"/>
        <w:rPr>
          <w:sz w:val="24"/>
        </w:rPr>
      </w:pPr>
      <m:oMathPara>
        <m:oMath>
          <m:r>
            <w:rPr>
              <w:rFonts w:ascii="Cambria Math" w:hAnsi="Cambria Math"/>
              <w:sz w:val="24"/>
            </w:rPr>
            <m:t>∆Angle=</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∆Alt</m:t>
                      </m:r>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∆Az</m:t>
                      </m:r>
                    </m:e>
                  </m:d>
                </m:e>
                <m:sup>
                  <m:r>
                    <w:rPr>
                      <w:rFonts w:ascii="Cambria Math" w:hAnsi="Cambria Math"/>
                      <w:sz w:val="24"/>
                    </w:rPr>
                    <m:t>2</m:t>
                  </m:r>
                </m:sup>
              </m:sSup>
            </m:e>
          </m:rad>
        </m:oMath>
      </m:oMathPara>
    </w:p>
    <w:p w:rsidR="002744CC" w:rsidRDefault="002744CC" w:rsidP="00C2629C">
      <w:pPr>
        <w:pStyle w:val="PlainText"/>
        <w:rPr>
          <w:sz w:val="24"/>
        </w:rPr>
      </w:pPr>
    </w:p>
    <w:p w:rsidR="00C2629C" w:rsidRPr="00C2629C" w:rsidRDefault="00C2629C" w:rsidP="00C2629C">
      <w:pPr>
        <w:pStyle w:val="PlainText"/>
        <w:rPr>
          <w:sz w:val="24"/>
        </w:rPr>
      </w:pPr>
      <m:oMathPara>
        <m:oMath>
          <m:r>
            <w:rPr>
              <w:rFonts w:ascii="Cambria Math" w:hAnsi="Cambria Math"/>
              <w:sz w:val="24"/>
            </w:rPr>
            <m:t xml:space="preserve">∆time=Time of Second Obs. -Time of First Obs. </m:t>
          </m:r>
        </m:oMath>
      </m:oMathPara>
    </w:p>
    <w:p w:rsidR="00C2629C" w:rsidRDefault="00C2629C" w:rsidP="00C2629C">
      <w:pPr>
        <w:pStyle w:val="PlainText"/>
        <w:rPr>
          <w:sz w:val="24"/>
        </w:rPr>
      </w:pPr>
    </w:p>
    <w:p w:rsidR="00C2629C" w:rsidRPr="00C2629C" w:rsidRDefault="00C2629C" w:rsidP="00C2629C">
      <w:pPr>
        <w:pStyle w:val="PlainText"/>
        <w:rPr>
          <w:sz w:val="24"/>
        </w:rPr>
      </w:pPr>
      <m:oMathPara>
        <m:oMath>
          <m:r>
            <w:rPr>
              <w:rFonts w:ascii="Cambria Math" w:hAnsi="Cambria Math"/>
              <w:sz w:val="24"/>
            </w:rPr>
            <m:t>Period of Eart</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 xml:space="preserve">s Rotation= </m:t>
          </m:r>
          <m:f>
            <m:fPr>
              <m:ctrlPr>
                <w:rPr>
                  <w:rFonts w:ascii="Cambria Math" w:hAnsi="Cambria Math"/>
                  <w:i/>
                  <w:sz w:val="24"/>
                </w:rPr>
              </m:ctrlPr>
            </m:fPr>
            <m:num>
              <m:r>
                <w:rPr>
                  <w:rFonts w:ascii="Cambria Math" w:hAnsi="Cambria Math"/>
                  <w:sz w:val="24"/>
                </w:rPr>
                <m:t>∆time</m:t>
              </m:r>
            </m:num>
            <m:den>
              <m:r>
                <w:rPr>
                  <w:rFonts w:ascii="Cambria Math" w:hAnsi="Cambria Math"/>
                  <w:sz w:val="24"/>
                </w:rPr>
                <m:t>∆Angle</m:t>
              </m:r>
            </m:den>
          </m:f>
          <m:r>
            <w:rPr>
              <w:rFonts w:ascii="Cambria Math" w:hAnsi="Cambria Math"/>
              <w:sz w:val="24"/>
            </w:rPr>
            <m:t>×360°</m:t>
          </m:r>
        </m:oMath>
      </m:oMathPara>
    </w:p>
    <w:p w:rsidR="002744CC" w:rsidRDefault="002744CC">
      <w:pPr>
        <w:pStyle w:val="PlainText"/>
        <w:rPr>
          <w:rFonts w:ascii="Arial" w:hAnsi="Arial"/>
          <w:sz w:val="24"/>
        </w:rPr>
      </w:pPr>
    </w:p>
    <w:p w:rsidR="0093384C" w:rsidRDefault="0093384C">
      <w:pPr>
        <w:suppressAutoHyphens w:val="0"/>
        <w:rPr>
          <w:rFonts w:ascii="Arial" w:hAnsi="Arial"/>
        </w:rPr>
      </w:pPr>
      <w:r>
        <w:rPr>
          <w:rFonts w:ascii="Arial" w:hAnsi="Arial"/>
        </w:rPr>
        <w:br w:type="page"/>
      </w:r>
    </w:p>
    <w:p w:rsidR="003C5B06" w:rsidRDefault="003C5B06" w:rsidP="00D27D0A">
      <w:pPr>
        <w:pStyle w:val="PlainText"/>
        <w:numPr>
          <w:ilvl w:val="0"/>
          <w:numId w:val="13"/>
        </w:numPr>
        <w:rPr>
          <w:rFonts w:ascii="Arial" w:hAnsi="Arial"/>
          <w:b/>
          <w:i/>
          <w:sz w:val="24"/>
        </w:rPr>
      </w:pPr>
      <w:r>
        <w:rPr>
          <w:rFonts w:ascii="Arial" w:hAnsi="Arial"/>
          <w:b/>
          <w:i/>
          <w:sz w:val="24"/>
        </w:rPr>
        <w:t>The length of time for Earth to make one complete rotation so that a star is seen in the exact position from one night to the next is approximately 23 hours, 56 minutes and 4 seconds.  Astronomers call this a “sidereal day”.</w:t>
      </w:r>
    </w:p>
    <w:p w:rsidR="003C5B06" w:rsidRDefault="003C5B06" w:rsidP="003C5B06">
      <w:pPr>
        <w:pStyle w:val="PlainText"/>
        <w:ind w:left="1440"/>
        <w:rPr>
          <w:rFonts w:ascii="Arial" w:hAnsi="Arial"/>
          <w:b/>
          <w:i/>
          <w:sz w:val="24"/>
        </w:rPr>
      </w:pPr>
    </w:p>
    <w:p w:rsidR="003C5B06" w:rsidRDefault="003C5B06" w:rsidP="003C5B06">
      <w:pPr>
        <w:pStyle w:val="PlainText"/>
        <w:numPr>
          <w:ilvl w:val="1"/>
          <w:numId w:val="13"/>
        </w:numPr>
        <w:rPr>
          <w:rFonts w:ascii="Arial" w:hAnsi="Arial"/>
          <w:b/>
          <w:i/>
          <w:sz w:val="24"/>
        </w:rPr>
      </w:pPr>
      <w:r>
        <w:rPr>
          <w:rFonts w:ascii="Arial" w:hAnsi="Arial"/>
          <w:b/>
          <w:i/>
          <w:sz w:val="24"/>
        </w:rPr>
        <w:t xml:space="preserve">Compare your calculations from Table 2 with the given sidereal day of 23 hours, 56 minutes and 4 seconds long.  Calculate </w:t>
      </w:r>
      <w:r w:rsidR="00C4504C" w:rsidRPr="00D27D0A">
        <w:rPr>
          <w:rFonts w:ascii="Arial" w:hAnsi="Arial"/>
          <w:b/>
          <w:i/>
          <w:sz w:val="24"/>
        </w:rPr>
        <w:t xml:space="preserve">your percentage error.  </w:t>
      </w:r>
    </w:p>
    <w:p w:rsidR="003C5B06" w:rsidRDefault="003C5B06" w:rsidP="00A20BB0">
      <w:pPr>
        <w:pStyle w:val="PlainText"/>
        <w:ind w:left="1080"/>
        <w:rPr>
          <w:rFonts w:ascii="Arial" w:hAnsi="Arial"/>
          <w:b/>
          <w:i/>
          <w:sz w:val="24"/>
        </w:rPr>
      </w:pPr>
    </w:p>
    <w:p w:rsidR="00A20BB0" w:rsidRDefault="00A20BB0" w:rsidP="00A20BB0">
      <w:pPr>
        <w:pStyle w:val="PlainText"/>
        <w:ind w:left="1440"/>
        <w:rPr>
          <w:rFonts w:ascii="Arial" w:hAnsi="Arial"/>
          <w:b/>
          <w:i/>
          <w:sz w:val="24"/>
        </w:rPr>
      </w:pPr>
    </w:p>
    <w:p w:rsidR="00A20BB0" w:rsidRDefault="003C5B06" w:rsidP="003C5B06">
      <w:pPr>
        <w:pStyle w:val="PlainText"/>
        <w:numPr>
          <w:ilvl w:val="1"/>
          <w:numId w:val="13"/>
        </w:numPr>
        <w:rPr>
          <w:rFonts w:ascii="Arial" w:hAnsi="Arial"/>
          <w:b/>
          <w:i/>
          <w:sz w:val="24"/>
        </w:rPr>
      </w:pPr>
      <w:r>
        <w:rPr>
          <w:rFonts w:ascii="Arial" w:hAnsi="Arial"/>
          <w:b/>
          <w:i/>
          <w:sz w:val="24"/>
        </w:rPr>
        <w:t xml:space="preserve">Calculate your percentage error between the value you obtained </w:t>
      </w:r>
      <w:r w:rsidR="00A20BB0">
        <w:rPr>
          <w:rFonts w:ascii="Arial" w:hAnsi="Arial"/>
          <w:b/>
          <w:i/>
          <w:sz w:val="24"/>
        </w:rPr>
        <w:t xml:space="preserve">from Table 2 with </w:t>
      </w:r>
      <w:r w:rsidR="003D0DCF">
        <w:rPr>
          <w:rFonts w:ascii="Arial" w:hAnsi="Arial"/>
          <w:b/>
          <w:i/>
          <w:sz w:val="24"/>
        </w:rPr>
        <w:t>the value you</w:t>
      </w:r>
      <w:r w:rsidR="00A20BB0">
        <w:rPr>
          <w:rFonts w:ascii="Arial" w:hAnsi="Arial"/>
          <w:b/>
          <w:i/>
          <w:sz w:val="24"/>
        </w:rPr>
        <w:t xml:space="preserve"> calculat</w:t>
      </w:r>
      <w:r w:rsidR="003D0DCF">
        <w:rPr>
          <w:rFonts w:ascii="Arial" w:hAnsi="Arial"/>
          <w:b/>
          <w:i/>
          <w:sz w:val="24"/>
        </w:rPr>
        <w:t>ed</w:t>
      </w:r>
      <w:r w:rsidR="00A20BB0">
        <w:rPr>
          <w:rFonts w:ascii="Arial" w:hAnsi="Arial"/>
          <w:b/>
          <w:i/>
          <w:sz w:val="24"/>
        </w:rPr>
        <w:t xml:space="preserve"> in Question 1</w:t>
      </w:r>
      <w:r w:rsidR="003D0DCF">
        <w:rPr>
          <w:rFonts w:ascii="Arial" w:hAnsi="Arial"/>
          <w:b/>
          <w:i/>
          <w:sz w:val="24"/>
        </w:rPr>
        <w:t>4</w:t>
      </w:r>
      <w:r w:rsidR="00A20BB0">
        <w:rPr>
          <w:rFonts w:ascii="Arial" w:hAnsi="Arial"/>
          <w:b/>
          <w:i/>
          <w:sz w:val="24"/>
        </w:rPr>
        <w:t xml:space="preserve"> using the star trails in the photograph.  </w:t>
      </w:r>
    </w:p>
    <w:p w:rsidR="00A20BB0" w:rsidRDefault="00A20BB0" w:rsidP="00A20BB0">
      <w:pPr>
        <w:pStyle w:val="PlainText"/>
        <w:ind w:left="1440"/>
        <w:rPr>
          <w:rFonts w:ascii="Arial" w:hAnsi="Arial"/>
          <w:b/>
          <w:i/>
          <w:sz w:val="24"/>
        </w:rPr>
      </w:pPr>
    </w:p>
    <w:p w:rsidR="00A20BB0" w:rsidRDefault="00A20BB0" w:rsidP="00A20BB0">
      <w:pPr>
        <w:pStyle w:val="PlainText"/>
        <w:ind w:left="1440"/>
        <w:rPr>
          <w:rFonts w:ascii="Arial" w:hAnsi="Arial"/>
          <w:b/>
          <w:i/>
          <w:sz w:val="24"/>
        </w:rPr>
      </w:pPr>
    </w:p>
    <w:p w:rsidR="002744CC" w:rsidRPr="00D27D0A" w:rsidRDefault="00C4504C" w:rsidP="003C5B06">
      <w:pPr>
        <w:pStyle w:val="PlainText"/>
        <w:numPr>
          <w:ilvl w:val="1"/>
          <w:numId w:val="13"/>
        </w:numPr>
        <w:rPr>
          <w:rFonts w:ascii="Arial" w:hAnsi="Arial"/>
          <w:b/>
          <w:i/>
          <w:sz w:val="24"/>
        </w:rPr>
      </w:pPr>
      <w:r w:rsidRPr="00D27D0A">
        <w:rPr>
          <w:rFonts w:ascii="Arial" w:hAnsi="Arial"/>
          <w:b/>
          <w:i/>
          <w:sz w:val="24"/>
        </w:rPr>
        <w:t>Which method is more reliable, in your opinion? Why?</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D27D0A">
      <w:pPr>
        <w:pStyle w:val="PlainText"/>
        <w:rPr>
          <w:rFonts w:ascii="Arial" w:hAnsi="Arial"/>
          <w:sz w:val="24"/>
        </w:rPr>
      </w:pPr>
      <w:r>
        <w:rPr>
          <w:rFonts w:ascii="Arial" w:hAnsi="Arial"/>
          <w:b/>
          <w:sz w:val="24"/>
        </w:rPr>
        <w:t xml:space="preserve">Summary Review </w:t>
      </w:r>
      <w:r w:rsidR="00C4504C">
        <w:rPr>
          <w:rFonts w:ascii="Arial" w:hAnsi="Arial"/>
          <w:b/>
          <w:sz w:val="24"/>
        </w:rPr>
        <w:t>Questions</w:t>
      </w:r>
      <w:r w:rsidR="00C4504C">
        <w:rPr>
          <w:rFonts w:ascii="Arial" w:hAnsi="Arial"/>
          <w:sz w:val="24"/>
        </w:rPr>
        <w:t>:</w:t>
      </w: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If you face North, in which direction (clockwise or counterclockwise) did the sky appear to rotate during the night?  What about during the semester?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ind w:left="360"/>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 What causes the constellations to move during the night?  What causes the constellations to move over many nights?</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Is Polaris directly at the North Celestial Pole? Explain how can you tell this from the photograph.</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93384C" w:rsidRDefault="0093384C">
      <w:pPr>
        <w:pStyle w:val="PlainText"/>
        <w:rPr>
          <w:rFonts w:ascii="Arial" w:hAnsi="Arial"/>
          <w:sz w:val="24"/>
        </w:rPr>
      </w:pPr>
    </w:p>
    <w:p w:rsidR="0093384C" w:rsidRDefault="0093384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Which method of determining the </w:t>
      </w:r>
      <w:r>
        <w:rPr>
          <w:rFonts w:ascii="Arial" w:hAnsi="Arial"/>
          <w:i/>
          <w:sz w:val="24"/>
        </w:rPr>
        <w:t>length of the sidereal day</w:t>
      </w:r>
      <w:r>
        <w:rPr>
          <w:rFonts w:ascii="Arial" w:hAnsi="Arial"/>
          <w:sz w:val="24"/>
        </w:rPr>
        <w:t xml:space="preserve"> gave an answer closer to the true value? Explain </w:t>
      </w:r>
      <w:r>
        <w:rPr>
          <w:rFonts w:ascii="Arial" w:hAnsi="Arial"/>
          <w:i/>
          <w:sz w:val="24"/>
        </w:rPr>
        <w:t>why</w:t>
      </w:r>
      <w:r>
        <w:rPr>
          <w:rFonts w:ascii="Arial" w:hAnsi="Arial"/>
          <w:sz w:val="24"/>
        </w:rPr>
        <w:t xml:space="preserve"> you think that value was more accurate.  How did this accuracy compare to that of measuring the rate of motion of the night sky during the semester?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We use the </w:t>
      </w:r>
      <w:r>
        <w:rPr>
          <w:rFonts w:ascii="Arial" w:hAnsi="Arial"/>
          <w:i/>
          <w:sz w:val="24"/>
        </w:rPr>
        <w:t>solar day</w:t>
      </w:r>
      <w:r>
        <w:rPr>
          <w:rFonts w:ascii="Arial" w:hAnsi="Arial"/>
          <w:sz w:val="24"/>
        </w:rPr>
        <w:t xml:space="preserve"> (24</w:t>
      </w:r>
      <w:r>
        <w:rPr>
          <w:rFonts w:ascii="Arial" w:hAnsi="Arial"/>
          <w:sz w:val="24"/>
          <w:vertAlign w:val="superscript"/>
        </w:rPr>
        <w:t>h</w:t>
      </w:r>
      <w:r>
        <w:rPr>
          <w:rFonts w:ascii="Arial" w:hAnsi="Arial"/>
          <w:sz w:val="24"/>
        </w:rPr>
        <w:t xml:space="preserve"> 00</w:t>
      </w:r>
      <w:r>
        <w:rPr>
          <w:rFonts w:ascii="Arial" w:hAnsi="Arial"/>
          <w:sz w:val="24"/>
          <w:vertAlign w:val="superscript"/>
        </w:rPr>
        <w:t>m</w:t>
      </w:r>
      <w:r>
        <w:rPr>
          <w:rFonts w:ascii="Arial" w:hAnsi="Arial"/>
          <w:sz w:val="24"/>
        </w:rPr>
        <w:t xml:space="preserve">) as our standard of time on clocks and watches.  The length of the </w:t>
      </w:r>
      <w:r>
        <w:rPr>
          <w:rFonts w:ascii="Arial" w:hAnsi="Arial"/>
          <w:i/>
          <w:sz w:val="24"/>
        </w:rPr>
        <w:t>solar day</w:t>
      </w:r>
      <w:r>
        <w:rPr>
          <w:rFonts w:ascii="Arial" w:hAnsi="Arial"/>
          <w:sz w:val="24"/>
        </w:rPr>
        <w:t xml:space="preserve"> differs from the </w:t>
      </w:r>
      <w:r>
        <w:rPr>
          <w:rFonts w:ascii="Arial" w:hAnsi="Arial"/>
          <w:i/>
          <w:sz w:val="24"/>
        </w:rPr>
        <w:t>sidereal day</w:t>
      </w:r>
      <w:r>
        <w:rPr>
          <w:rFonts w:ascii="Arial" w:hAnsi="Arial"/>
          <w:sz w:val="24"/>
        </w:rPr>
        <w:t xml:space="preserve"> (23</w:t>
      </w:r>
      <w:r>
        <w:rPr>
          <w:rFonts w:ascii="Arial" w:hAnsi="Arial"/>
          <w:sz w:val="24"/>
          <w:vertAlign w:val="superscript"/>
        </w:rPr>
        <w:t>h</w:t>
      </w:r>
      <w:r>
        <w:rPr>
          <w:rFonts w:ascii="Arial" w:hAnsi="Arial"/>
          <w:sz w:val="24"/>
        </w:rPr>
        <w:t xml:space="preserve"> 56</w:t>
      </w:r>
      <w:r>
        <w:rPr>
          <w:rFonts w:ascii="Arial" w:hAnsi="Arial"/>
          <w:sz w:val="24"/>
          <w:vertAlign w:val="superscript"/>
        </w:rPr>
        <w:t>m</w:t>
      </w:r>
      <w:r w:rsidR="0051118C">
        <w:rPr>
          <w:rFonts w:ascii="Arial" w:hAnsi="Arial"/>
          <w:sz w:val="24"/>
        </w:rPr>
        <w:t xml:space="preserve"> 4</w:t>
      </w:r>
      <w:r w:rsidR="0051118C" w:rsidRPr="0051118C">
        <w:rPr>
          <w:rFonts w:ascii="Arial" w:hAnsi="Arial"/>
          <w:sz w:val="24"/>
          <w:vertAlign w:val="superscript"/>
        </w:rPr>
        <w:t>s</w:t>
      </w:r>
      <w:r>
        <w:rPr>
          <w:rFonts w:ascii="Arial" w:hAnsi="Arial"/>
          <w:sz w:val="24"/>
        </w:rPr>
        <w:t xml:space="preserve">) by </w:t>
      </w:r>
      <w:r w:rsidR="0051118C">
        <w:rPr>
          <w:rFonts w:ascii="Arial" w:hAnsi="Arial"/>
          <w:sz w:val="24"/>
        </w:rPr>
        <w:t>three</w:t>
      </w:r>
      <w:r>
        <w:rPr>
          <w:rFonts w:ascii="Arial" w:hAnsi="Arial"/>
          <w:sz w:val="24"/>
        </w:rPr>
        <w:t xml:space="preserve"> minutes</w:t>
      </w:r>
      <w:r w:rsidR="0051118C">
        <w:rPr>
          <w:rFonts w:ascii="Arial" w:hAnsi="Arial"/>
          <w:sz w:val="24"/>
        </w:rPr>
        <w:t xml:space="preserve"> and 56 seconds</w:t>
      </w:r>
      <w:r>
        <w:rPr>
          <w:rFonts w:ascii="Arial" w:hAnsi="Arial"/>
          <w:sz w:val="24"/>
        </w:rPr>
        <w:t>.  Explain why the two are not equal and why the solar day is longer (a diagram may help in this explanation).</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Calculate the number of </w:t>
      </w:r>
      <w:r>
        <w:rPr>
          <w:rFonts w:ascii="Arial" w:hAnsi="Arial"/>
          <w:i/>
          <w:sz w:val="24"/>
        </w:rPr>
        <w:t>sidereal days</w:t>
      </w:r>
      <w:r>
        <w:rPr>
          <w:rFonts w:ascii="Arial" w:hAnsi="Arial"/>
          <w:sz w:val="24"/>
        </w:rPr>
        <w:t xml:space="preserve"> in a calendar year, and compare this value with the number of </w:t>
      </w:r>
      <w:r>
        <w:rPr>
          <w:rFonts w:ascii="Arial" w:hAnsi="Arial"/>
          <w:i/>
          <w:sz w:val="24"/>
        </w:rPr>
        <w:t>solar days</w:t>
      </w:r>
      <w:r>
        <w:rPr>
          <w:rFonts w:ascii="Arial" w:hAnsi="Arial"/>
          <w:sz w:val="24"/>
        </w:rPr>
        <w:t xml:space="preserve"> in a calendar year.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A20BB0">
      <w:pPr>
        <w:pStyle w:val="PlainText"/>
        <w:numPr>
          <w:ilvl w:val="0"/>
          <w:numId w:val="9"/>
        </w:numPr>
        <w:rPr>
          <w:rFonts w:ascii="Arial" w:hAnsi="Arial"/>
          <w:sz w:val="24"/>
        </w:rPr>
      </w:pPr>
      <w:r>
        <w:rPr>
          <w:rFonts w:ascii="Arial" w:hAnsi="Arial"/>
          <w:sz w:val="24"/>
        </w:rPr>
        <w:t>Where will the stars you looked at tonight to complete Table 1 be found six months from now?</w:t>
      </w:r>
      <w:r w:rsidR="00C4504C">
        <w:rPr>
          <w:rFonts w:ascii="Arial" w:hAnsi="Arial"/>
          <w:sz w:val="24"/>
        </w:rPr>
        <w:t xml:space="preserve">  Explain the reasoning that led to your answer.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A20BB0">
      <w:pPr>
        <w:pStyle w:val="PlainText"/>
        <w:rPr>
          <w:rFonts w:ascii="Arial" w:hAnsi="Arial"/>
          <w:b/>
          <w:sz w:val="24"/>
        </w:rPr>
      </w:pPr>
      <w:r>
        <w:rPr>
          <w:rFonts w:ascii="Arial" w:hAnsi="Arial"/>
          <w:b/>
          <w:sz w:val="24"/>
        </w:rPr>
        <w:t>Summarize what you have learned in tonight’s lab:</w:t>
      </w:r>
    </w:p>
    <w:p w:rsidR="00333551" w:rsidRDefault="00333551">
      <w:pPr>
        <w:suppressAutoHyphens w:val="0"/>
        <w:rPr>
          <w:rFonts w:ascii="Arial" w:hAnsi="Arial"/>
          <w:b/>
        </w:rPr>
      </w:pPr>
      <w:r>
        <w:rPr>
          <w:rFonts w:ascii="Arial" w:hAnsi="Arial"/>
          <w:b/>
        </w:rPr>
        <w:br w:type="page"/>
      </w:r>
    </w:p>
    <w:p w:rsidR="002744CC" w:rsidRDefault="002744CC">
      <w:pPr>
        <w:pStyle w:val="PlainText"/>
        <w:rPr>
          <w:rFonts w:ascii="Arial" w:hAnsi="Arial"/>
          <w:sz w:val="24"/>
        </w:rPr>
      </w:pPr>
    </w:p>
    <w:tbl>
      <w:tblPr>
        <w:tblW w:w="0" w:type="auto"/>
        <w:tblInd w:w="-257" w:type="dxa"/>
        <w:tblLayout w:type="fixed"/>
        <w:tblLook w:val="0000" w:firstRow="0" w:lastRow="0" w:firstColumn="0" w:lastColumn="0" w:noHBand="0" w:noVBand="0"/>
      </w:tblPr>
      <w:tblGrid>
        <w:gridCol w:w="768"/>
        <w:gridCol w:w="767"/>
        <w:gridCol w:w="900"/>
        <w:gridCol w:w="540"/>
        <w:gridCol w:w="900"/>
        <w:gridCol w:w="900"/>
        <w:gridCol w:w="900"/>
        <w:gridCol w:w="900"/>
      </w:tblGrid>
      <w:tr w:rsidR="002744CC" w:rsidTr="00495761">
        <w:trPr>
          <w:cantSplit/>
          <w:trHeight w:val="1061"/>
        </w:trPr>
        <w:tc>
          <w:tcPr>
            <w:tcW w:w="768" w:type="dxa"/>
            <w:vMerge w:val="restart"/>
            <w:tcBorders>
              <w:top w:val="single" w:sz="4" w:space="0" w:color="000000"/>
              <w:left w:val="single" w:sz="4" w:space="0" w:color="000000"/>
              <w:bottom w:val="single" w:sz="4" w:space="0" w:color="000000"/>
            </w:tcBorders>
            <w:textDirection w:val="btLr"/>
          </w:tcPr>
          <w:p w:rsidR="002744CC" w:rsidRDefault="004179FE">
            <w:pPr>
              <w:pStyle w:val="PlainText"/>
              <w:snapToGrid w:val="0"/>
              <w:ind w:left="115" w:right="115"/>
              <w:jc w:val="center"/>
              <w:rPr>
                <w:rFonts w:ascii="Arial Bold" w:hAnsi="Arial Bold"/>
                <w:b/>
                <w:sz w:val="28"/>
                <w:eastAsianLayout w:id="661848832" w:vert="1"/>
              </w:rPr>
            </w:pPr>
            <w:r>
              <w:rPr>
                <w:rFonts w:ascii="Arial Bold" w:hAnsi="Arial Bold"/>
                <w:b/>
                <w:sz w:val="28"/>
              </w:rPr>
              <w:t>TABLE 1: OBSERVATIONS AND MEASUREMENTS</w:t>
            </w:r>
          </w:p>
        </w:tc>
        <w:tc>
          <w:tcPr>
            <w:tcW w:w="767" w:type="dxa"/>
            <w:vMerge w:val="restart"/>
            <w:tcBorders>
              <w:top w:val="single" w:sz="4" w:space="0" w:color="000000"/>
              <w:left w:val="single" w:sz="4" w:space="0" w:color="000000"/>
              <w:bottom w:val="single" w:sz="4" w:space="0" w:color="000000"/>
            </w:tcBorders>
            <w:textDirection w:val="btLr"/>
          </w:tcPr>
          <w:p w:rsidR="00495761" w:rsidRDefault="004179FE" w:rsidP="004179FE">
            <w:pPr>
              <w:pStyle w:val="PlainText"/>
              <w:snapToGrid w:val="0"/>
              <w:ind w:left="113" w:right="113"/>
              <w:rPr>
                <w:rFonts w:ascii="Arial" w:hAnsi="Arial"/>
                <w:b/>
                <w:sz w:val="24"/>
              </w:rPr>
            </w:pPr>
            <w:r>
              <w:rPr>
                <w:rFonts w:ascii="Arial" w:hAnsi="Arial"/>
                <w:b/>
                <w:sz w:val="24"/>
              </w:rPr>
              <w:t xml:space="preserve">Time of Second </w:t>
            </w:r>
          </w:p>
          <w:p w:rsidR="002744CC" w:rsidRDefault="004179FE" w:rsidP="004179FE">
            <w:pPr>
              <w:pStyle w:val="PlainText"/>
              <w:snapToGrid w:val="0"/>
              <w:ind w:left="113" w:right="113"/>
              <w:rPr>
                <w:rFonts w:ascii="Arial" w:hAnsi="Arial"/>
                <w:b/>
                <w:sz w:val="24"/>
                <w:eastAsianLayout w:id="661848833" w:vert="1"/>
              </w:rPr>
            </w:pPr>
            <w:r>
              <w:rPr>
                <w:rFonts w:ascii="Arial" w:hAnsi="Arial"/>
                <w:b/>
                <w:sz w:val="24"/>
              </w:rPr>
              <w:t>Observations:</w:t>
            </w:r>
          </w:p>
        </w:tc>
        <w:tc>
          <w:tcPr>
            <w:tcW w:w="900" w:type="dxa"/>
            <w:vMerge w:val="restart"/>
            <w:tcBorders>
              <w:top w:val="single" w:sz="4" w:space="0" w:color="000000"/>
              <w:left w:val="single" w:sz="4" w:space="0" w:color="000000"/>
              <w:bottom w:val="single" w:sz="4" w:space="0" w:color="000000"/>
            </w:tcBorders>
            <w:textDirection w:val="btLr"/>
            <w:vAlign w:val="center"/>
          </w:tcPr>
          <w:p w:rsidR="004179FE" w:rsidRDefault="004179FE" w:rsidP="004179FE">
            <w:pPr>
              <w:pStyle w:val="PlainText"/>
              <w:snapToGrid w:val="0"/>
              <w:ind w:left="113" w:right="113"/>
              <w:rPr>
                <w:rFonts w:ascii="Arial" w:hAnsi="Arial"/>
                <w:b/>
                <w:sz w:val="24"/>
              </w:rPr>
            </w:pPr>
            <w:r>
              <w:rPr>
                <w:rFonts w:ascii="Arial" w:hAnsi="Arial"/>
                <w:b/>
                <w:sz w:val="24"/>
              </w:rPr>
              <w:t>Second</w:t>
            </w:r>
          </w:p>
          <w:p w:rsidR="002744CC" w:rsidRDefault="004179FE" w:rsidP="004179FE">
            <w:pPr>
              <w:pStyle w:val="PlainText"/>
              <w:snapToGrid w:val="0"/>
              <w:ind w:left="113" w:right="113"/>
              <w:rPr>
                <w:rFonts w:ascii="Arial" w:hAnsi="Arial"/>
                <w:b/>
                <w:sz w:val="24"/>
                <w:eastAsianLayout w:id="661848834" w:vert="1"/>
              </w:rPr>
            </w:pPr>
            <w:r>
              <w:rPr>
                <w:rFonts w:ascii="Arial" w:hAnsi="Arial"/>
                <w:b/>
                <w:sz w:val="24"/>
              </w:rPr>
              <w:t>Starry Night Measurements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5" w:vert="1"/>
              </w:rPr>
            </w:pPr>
            <w:r>
              <w:rPr>
                <w:rFonts w:ascii="Arial" w:hAnsi="Arial"/>
                <w:b/>
                <w:sz w:val="24"/>
              </w:rPr>
              <w:t>Az(2)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070"/>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7"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38"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9" w:vert="1"/>
              </w:rPr>
            </w:pPr>
            <w:r>
              <w:rPr>
                <w:rFonts w:ascii="Arial" w:hAnsi="Arial"/>
                <w:b/>
                <w:sz w:val="24"/>
              </w:rPr>
              <w:t>Alt(2)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070"/>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0" w:vert="1"/>
              </w:rPr>
            </w:pPr>
          </w:p>
        </w:tc>
        <w:tc>
          <w:tcPr>
            <w:tcW w:w="767" w:type="dxa"/>
            <w:vMerge/>
            <w:tcBorders>
              <w:top w:val="single" w:sz="4" w:space="0" w:color="000000"/>
              <w:left w:val="single" w:sz="4" w:space="0" w:color="000000"/>
              <w:bottom w:val="single" w:sz="4" w:space="0" w:color="000000"/>
            </w:tcBorders>
            <w:textDirection w:val="btLr"/>
          </w:tcPr>
          <w:p w:rsidR="002744CC" w:rsidRDefault="002744CC">
            <w:pPr>
              <w:pStyle w:val="PlainText"/>
              <w:snapToGrid w:val="0"/>
              <w:ind w:left="113" w:right="113"/>
              <w:rPr>
                <w:rFonts w:ascii="Arial" w:hAnsi="Arial"/>
                <w:b/>
                <w:sz w:val="24"/>
                <w:eastAsianLayout w:id="661848841" w:vert="1"/>
              </w:rPr>
            </w:pPr>
          </w:p>
        </w:tc>
        <w:tc>
          <w:tcPr>
            <w:tcW w:w="900" w:type="dxa"/>
            <w:vMerge w:val="restart"/>
            <w:tcBorders>
              <w:top w:val="single" w:sz="4" w:space="0" w:color="000000"/>
              <w:left w:val="single" w:sz="4" w:space="0" w:color="000000"/>
              <w:bottom w:val="single" w:sz="4" w:space="0" w:color="000000"/>
            </w:tcBorders>
            <w:textDirection w:val="btLr"/>
            <w:vAlign w:val="center"/>
          </w:tcPr>
          <w:p w:rsidR="004179FE" w:rsidRDefault="004179FE" w:rsidP="004179FE">
            <w:pPr>
              <w:pStyle w:val="PlainText"/>
              <w:snapToGrid w:val="0"/>
              <w:ind w:left="113" w:right="113"/>
              <w:rPr>
                <w:rFonts w:ascii="Arial" w:hAnsi="Arial"/>
                <w:b/>
                <w:sz w:val="24"/>
              </w:rPr>
            </w:pPr>
            <w:r>
              <w:rPr>
                <w:rFonts w:ascii="Arial" w:hAnsi="Arial"/>
                <w:b/>
                <w:sz w:val="24"/>
              </w:rPr>
              <w:t xml:space="preserve">Second </w:t>
            </w:r>
          </w:p>
          <w:p w:rsidR="002744CC" w:rsidRDefault="004179FE" w:rsidP="004179FE">
            <w:pPr>
              <w:pStyle w:val="PlainText"/>
              <w:snapToGrid w:val="0"/>
              <w:ind w:left="113" w:right="113"/>
              <w:rPr>
                <w:rFonts w:ascii="Arial" w:hAnsi="Arial"/>
                <w:b/>
                <w:sz w:val="24"/>
                <w:eastAsianLayout w:id="661848842" w:vert="1"/>
              </w:rPr>
            </w:pPr>
            <w:r>
              <w:rPr>
                <w:rFonts w:ascii="Arial" w:hAnsi="Arial"/>
                <w:b/>
                <w:sz w:val="24"/>
              </w:rPr>
              <w:t>Naked Eye Observations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3" w:vert="1"/>
              </w:rPr>
            </w:pPr>
            <w:r>
              <w:rPr>
                <w:rFonts w:ascii="Arial" w:hAnsi="Arial"/>
                <w:b/>
                <w:sz w:val="24"/>
              </w:rPr>
              <w:t>Az (2)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4"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5"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6"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7" w:vert="1"/>
              </w:rPr>
            </w:pPr>
            <w:r>
              <w:rPr>
                <w:rFonts w:ascii="Arial" w:hAnsi="Arial"/>
                <w:b/>
                <w:sz w:val="24"/>
              </w:rPr>
              <w:t>Alt (2)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8" w:vert="1"/>
              </w:rPr>
            </w:pPr>
          </w:p>
        </w:tc>
        <w:tc>
          <w:tcPr>
            <w:tcW w:w="767" w:type="dxa"/>
            <w:vMerge w:val="restart"/>
            <w:tcBorders>
              <w:top w:val="single" w:sz="4" w:space="0" w:color="000000"/>
              <w:left w:val="single" w:sz="4" w:space="0" w:color="000000"/>
              <w:bottom w:val="single" w:sz="4" w:space="0" w:color="000000"/>
            </w:tcBorders>
            <w:textDirection w:val="btLr"/>
          </w:tcPr>
          <w:p w:rsidR="002744CC" w:rsidRDefault="004179FE">
            <w:pPr>
              <w:pStyle w:val="PlainText"/>
              <w:snapToGrid w:val="0"/>
              <w:ind w:left="113" w:right="113"/>
              <w:rPr>
                <w:rFonts w:ascii="Arial" w:hAnsi="Arial"/>
                <w:b/>
                <w:sz w:val="24"/>
                <w:eastAsianLayout w:id="661848832" w:vert="1"/>
              </w:rPr>
            </w:pPr>
            <w:r>
              <w:rPr>
                <w:rFonts w:ascii="Arial" w:hAnsi="Arial"/>
                <w:b/>
                <w:sz w:val="24"/>
              </w:rPr>
              <w:t>Time of First Observations:</w:t>
            </w:r>
          </w:p>
        </w:tc>
        <w:tc>
          <w:tcPr>
            <w:tcW w:w="900" w:type="dxa"/>
            <w:vMerge w:val="restart"/>
            <w:tcBorders>
              <w:top w:val="single" w:sz="4" w:space="0" w:color="000000"/>
              <w:left w:val="single" w:sz="4" w:space="0" w:color="000000"/>
              <w:bottom w:val="single" w:sz="4" w:space="0" w:color="000000"/>
            </w:tcBorders>
            <w:textDirection w:val="btLr"/>
            <w:vAlign w:val="center"/>
          </w:tcPr>
          <w:p w:rsidR="002744CC" w:rsidRDefault="00E6322A" w:rsidP="004179FE">
            <w:pPr>
              <w:pStyle w:val="PlainText"/>
              <w:snapToGrid w:val="0"/>
              <w:ind w:left="113" w:right="113"/>
              <w:jc w:val="center"/>
              <w:rPr>
                <w:rFonts w:ascii="Arial" w:hAnsi="Arial"/>
                <w:b/>
                <w:sz w:val="24"/>
                <w:eastAsianLayout w:id="661848833" w:vert="1"/>
              </w:rPr>
            </w:pPr>
            <w:r>
              <w:rPr>
                <w:rFonts w:ascii="Arial" w:hAnsi="Arial"/>
                <w:b/>
                <w:sz w:val="24"/>
              </w:rPr>
              <w:t xml:space="preserve">First Starry Night </w:t>
            </w:r>
            <w:r w:rsidR="004179FE">
              <w:rPr>
                <w:rFonts w:ascii="Arial" w:hAnsi="Arial"/>
                <w:b/>
                <w:sz w:val="24"/>
              </w:rPr>
              <w:t>Measurements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4" w:vert="1"/>
              </w:rPr>
            </w:pPr>
            <w:r>
              <w:rPr>
                <w:rFonts w:ascii="Arial" w:hAnsi="Arial"/>
                <w:b/>
                <w:sz w:val="24"/>
              </w:rPr>
              <w:t>Dec.</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5"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37"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8" w:vert="1"/>
              </w:rPr>
            </w:pPr>
            <w:r>
              <w:rPr>
                <w:rFonts w:ascii="Arial" w:hAnsi="Arial"/>
                <w:b/>
                <w:sz w:val="24"/>
              </w:rPr>
              <w:t>RA</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9"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0"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1"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2" w:vert="1"/>
              </w:rPr>
            </w:pPr>
            <w:r>
              <w:rPr>
                <w:rFonts w:ascii="Arial" w:hAnsi="Arial"/>
                <w:b/>
                <w:sz w:val="24"/>
              </w:rPr>
              <w:t>Az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3"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4"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5"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6" w:vert="1"/>
              </w:rPr>
            </w:pPr>
            <w:r>
              <w:rPr>
                <w:rFonts w:ascii="Arial" w:hAnsi="Arial"/>
                <w:b/>
                <w:sz w:val="24"/>
              </w:rPr>
              <w:t>Alt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7"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8" w:vert="1"/>
              </w:rPr>
            </w:pPr>
          </w:p>
        </w:tc>
        <w:tc>
          <w:tcPr>
            <w:tcW w:w="900" w:type="dxa"/>
            <w:vMerge w:val="restart"/>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2" w:vert="1"/>
              </w:rPr>
            </w:pPr>
            <w:r>
              <w:rPr>
                <w:rFonts w:ascii="Arial" w:hAnsi="Arial"/>
                <w:b/>
                <w:sz w:val="24"/>
              </w:rPr>
              <w:t>First Naked Eye Observations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3" w:vert="1"/>
              </w:rPr>
            </w:pPr>
            <w:r>
              <w:rPr>
                <w:rFonts w:ascii="Arial" w:hAnsi="Arial"/>
                <w:b/>
                <w:sz w:val="24"/>
              </w:rPr>
              <w:t>Az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51"/>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4"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5" w:vert="1"/>
              </w:rPr>
            </w:pPr>
          </w:p>
        </w:tc>
        <w:tc>
          <w:tcPr>
            <w:tcW w:w="900"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7" w:vert="1"/>
              </w:rPr>
            </w:pPr>
            <w:r>
              <w:rPr>
                <w:rFonts w:ascii="Arial" w:hAnsi="Arial"/>
                <w:b/>
                <w:sz w:val="24"/>
              </w:rPr>
              <w:t>Alt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4179FE" w:rsidTr="00495761">
        <w:trPr>
          <w:cantSplit/>
          <w:trHeight w:val="1292"/>
        </w:trPr>
        <w:tc>
          <w:tcPr>
            <w:tcW w:w="768" w:type="dxa"/>
            <w:vMerge/>
            <w:tcBorders>
              <w:top w:val="single" w:sz="4" w:space="0" w:color="000000"/>
              <w:left w:val="single" w:sz="4" w:space="0" w:color="000000"/>
              <w:bottom w:val="single" w:sz="4" w:space="0" w:color="000000"/>
            </w:tcBorders>
          </w:tcPr>
          <w:p w:rsidR="004179FE" w:rsidRDefault="004179FE">
            <w:pPr>
              <w:pStyle w:val="PlainText"/>
              <w:snapToGrid w:val="0"/>
              <w:ind w:left="113" w:right="113"/>
              <w:rPr>
                <w:rFonts w:ascii="Arial" w:hAnsi="Arial"/>
                <w:b/>
                <w:sz w:val="24"/>
                <w:eastAsianLayout w:id="661848838" w:vert="1"/>
              </w:rPr>
            </w:pPr>
          </w:p>
        </w:tc>
        <w:tc>
          <w:tcPr>
            <w:tcW w:w="1667" w:type="dxa"/>
            <w:gridSpan w:val="2"/>
            <w:tcBorders>
              <w:top w:val="single" w:sz="4" w:space="0" w:color="000000"/>
              <w:left w:val="single" w:sz="4" w:space="0" w:color="000000"/>
              <w:bottom w:val="single" w:sz="4" w:space="0" w:color="000000"/>
            </w:tcBorders>
          </w:tcPr>
          <w:p w:rsidR="004179FE" w:rsidRDefault="004179FE">
            <w:pPr>
              <w:pStyle w:val="PlainText"/>
              <w:snapToGrid w:val="0"/>
              <w:ind w:left="113" w:right="113"/>
              <w:rPr>
                <w:rFonts w:ascii="Arial" w:hAnsi="Arial"/>
                <w:b/>
                <w:sz w:val="24"/>
                <w:eastAsianLayout w:id="661848839" w:vert="1"/>
              </w:rPr>
            </w:pPr>
          </w:p>
        </w:tc>
        <w:tc>
          <w:tcPr>
            <w:tcW w:w="54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b/>
                <w:sz w:val="24"/>
                <w:eastAsianLayout w:id="661848840" w:vert="1"/>
              </w:rPr>
            </w:pPr>
            <w:r>
              <w:rPr>
                <w:rFonts w:ascii="Arial" w:hAnsi="Arial"/>
                <w:b/>
                <w:sz w:val="24"/>
              </w:rPr>
              <w:t>Object</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1" w:vert="1"/>
              </w:rPr>
            </w:pPr>
            <w:r>
              <w:rPr>
                <w:rFonts w:ascii="Arial" w:hAnsi="Arial"/>
                <w:sz w:val="24"/>
              </w:rPr>
              <w:t>1.</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2" w:vert="1"/>
              </w:rPr>
            </w:pPr>
            <w:r>
              <w:rPr>
                <w:rFonts w:ascii="Arial" w:hAnsi="Arial"/>
                <w:sz w:val="24"/>
              </w:rPr>
              <w:t>2.</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3" w:vert="1"/>
              </w:rPr>
            </w:pPr>
            <w:r>
              <w:rPr>
                <w:rFonts w:ascii="Arial" w:hAnsi="Arial"/>
                <w:sz w:val="24"/>
              </w:rPr>
              <w:t>3.</w:t>
            </w:r>
          </w:p>
        </w:tc>
        <w:tc>
          <w:tcPr>
            <w:tcW w:w="900" w:type="dxa"/>
            <w:tcBorders>
              <w:top w:val="single" w:sz="4" w:space="0" w:color="000000"/>
              <w:left w:val="single" w:sz="4" w:space="0" w:color="000000"/>
              <w:bottom w:val="single" w:sz="4" w:space="0" w:color="000000"/>
              <w:right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4" w:vert="1"/>
              </w:rPr>
            </w:pPr>
            <w:r>
              <w:rPr>
                <w:rFonts w:ascii="Arial" w:hAnsi="Arial"/>
                <w:sz w:val="24"/>
              </w:rPr>
              <w:t>4.</w:t>
            </w:r>
          </w:p>
        </w:tc>
      </w:tr>
    </w:tbl>
    <w:p w:rsidR="002744CC" w:rsidRDefault="002744CC">
      <w:pPr>
        <w:pStyle w:val="PlainText"/>
        <w:rPr>
          <w:rFonts w:ascii="Arial" w:hAnsi="Arial"/>
          <w:sz w:val="24"/>
        </w:rPr>
      </w:pPr>
    </w:p>
    <w:p w:rsidR="002744CC" w:rsidRDefault="002744CC">
      <w:pPr>
        <w:pStyle w:val="PlainText"/>
        <w:rPr>
          <w:rFonts w:ascii="Arial" w:hAnsi="Arial"/>
          <w:sz w:val="24"/>
        </w:rPr>
      </w:pPr>
    </w:p>
    <w:tbl>
      <w:tblPr>
        <w:tblW w:w="0" w:type="auto"/>
        <w:tblInd w:w="-257" w:type="dxa"/>
        <w:tblLayout w:type="fixed"/>
        <w:tblLook w:val="0000" w:firstRow="0" w:lastRow="0" w:firstColumn="0" w:lastColumn="0" w:noHBand="0" w:noVBand="0"/>
      </w:tblPr>
      <w:tblGrid>
        <w:gridCol w:w="811"/>
        <w:gridCol w:w="516"/>
        <w:gridCol w:w="1018"/>
        <w:gridCol w:w="1080"/>
        <w:gridCol w:w="1170"/>
        <w:gridCol w:w="1170"/>
        <w:gridCol w:w="1170"/>
        <w:gridCol w:w="1170"/>
      </w:tblGrid>
      <w:tr w:rsidR="00861D9D" w:rsidTr="00861D9D">
        <w:trPr>
          <w:cantSplit/>
          <w:trHeight w:val="1682"/>
        </w:trPr>
        <w:tc>
          <w:tcPr>
            <w:tcW w:w="811"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5" w:right="115"/>
              <w:jc w:val="center"/>
              <w:rPr>
                <w:rFonts w:ascii="Arial Bold" w:hAnsi="Arial Bold"/>
                <w:b/>
                <w:sz w:val="28"/>
                <w:eastAsianLayout w:id="661848845" w:vert="1"/>
              </w:rPr>
            </w:pPr>
            <w:r>
              <w:rPr>
                <w:rFonts w:ascii="Arial Bold" w:hAnsi="Arial Bold"/>
                <w:b/>
                <w:sz w:val="28"/>
              </w:rPr>
              <w:t>TABLE 2: CALCULATIONS</w:t>
            </w:r>
          </w:p>
        </w:tc>
        <w:tc>
          <w:tcPr>
            <w:tcW w:w="516"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3" w:right="113"/>
              <w:rPr>
                <w:rFonts w:ascii="Arial" w:hAnsi="Arial"/>
                <w:b/>
                <w:sz w:val="24"/>
                <w:eastAsianLayout w:id="661848846" w:vert="1"/>
              </w:rPr>
            </w:pPr>
            <w:r>
              <w:rPr>
                <w:rFonts w:ascii="Arial" w:hAnsi="Arial"/>
                <w:b/>
                <w:sz w:val="24"/>
              </w:rPr>
              <w:t>Starry Night Measurements:</w:t>
            </w:r>
          </w:p>
        </w:tc>
        <w:tc>
          <w:tcPr>
            <w:tcW w:w="1018" w:type="dxa"/>
            <w:tcBorders>
              <w:top w:val="single" w:sz="4" w:space="0" w:color="000000"/>
              <w:left w:val="single" w:sz="4" w:space="0" w:color="000000"/>
              <w:bottom w:val="single" w:sz="4" w:space="0" w:color="000000"/>
            </w:tcBorders>
            <w:textDirection w:val="btLr"/>
            <w:vAlign w:val="bottom"/>
          </w:tcPr>
          <w:p w:rsidR="00861D9D" w:rsidRDefault="00861D9D" w:rsidP="00861D9D">
            <w:pPr>
              <w:pStyle w:val="PlainText"/>
              <w:snapToGrid w:val="0"/>
              <w:ind w:left="113" w:right="113"/>
              <w:jc w:val="center"/>
              <w:rPr>
                <w:rFonts w:ascii="Arial" w:hAnsi="Arial"/>
                <w:b/>
                <w:sz w:val="24"/>
                <w:eastAsianLayout w:id="661848847" w:vert="1"/>
              </w:rPr>
            </w:pPr>
            <w:r>
              <w:rPr>
                <w:rFonts w:ascii="Arial" w:hAnsi="Arial"/>
                <w:b/>
                <w:sz w:val="24"/>
              </w:rPr>
              <w:t>Period of Earth’s Rotation</w:t>
            </w:r>
          </w:p>
        </w:tc>
        <w:tc>
          <w:tcPr>
            <w:tcW w:w="108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r>
      <w:tr w:rsidR="000A4202" w:rsidTr="000A4202">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8"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2"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3" w:vert="1"/>
              </w:rPr>
            </w:pPr>
            <m:oMathPara>
              <m:oMath>
                <m:r>
                  <m:rPr>
                    <m:sty m:val="bi"/>
                  </m:rPr>
                  <w:rPr>
                    <w:rFonts w:ascii="Cambria Math" w:hAnsi="Cambria Math"/>
                    <w:sz w:val="24"/>
                  </w:rPr>
                  <m:t>∆Angle</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val="restart"/>
            <w:tcBorders>
              <w:top w:val="single" w:sz="4" w:space="0" w:color="000000"/>
              <w:left w:val="single" w:sz="4" w:space="0" w:color="000000"/>
              <w:right w:val="single" w:sz="4" w:space="0" w:color="000000"/>
            </w:tcBorders>
            <w:textDirection w:val="btLr"/>
            <w:vAlign w:val="center"/>
          </w:tcPr>
          <w:p w:rsidR="000A4202" w:rsidRDefault="000A4202" w:rsidP="000A4202">
            <w:pPr>
              <w:pStyle w:val="PlainText"/>
              <w:snapToGrid w:val="0"/>
              <w:ind w:left="113" w:right="113"/>
              <w:jc w:val="right"/>
              <w:rPr>
                <w:rFonts w:ascii="Arial" w:hAnsi="Arial"/>
                <w:sz w:val="24"/>
              </w:rPr>
            </w:pPr>
          </w:p>
        </w:tc>
      </w:tr>
      <w:tr w:rsidR="000A4202" w:rsidTr="0008380D">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4"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5"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6" w:vert="1"/>
              </w:rPr>
            </w:pPr>
            <m:oMathPara>
              <m:oMath>
                <m:r>
                  <m:rPr>
                    <m:sty m:val="bi"/>
                  </m:rPr>
                  <w:rPr>
                    <w:rFonts w:ascii="Cambria Math" w:hAnsi="Cambria Math"/>
                    <w:sz w:val="24"/>
                  </w:rPr>
                  <m:t>∆Az</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08380D">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7"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8"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9" w:vert="1"/>
              </w:rPr>
            </w:pPr>
            <m:oMathPara>
              <m:oMath>
                <m:r>
                  <m:rPr>
                    <m:sty m:val="bi"/>
                  </m:rPr>
                  <w:rPr>
                    <w:rFonts w:ascii="Cambria Math" w:hAnsi="Cambria Math"/>
                    <w:sz w:val="24"/>
                  </w:rPr>
                  <m:t>∆Alt</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r>
      <w:tr w:rsidR="00861D9D" w:rsidTr="00861D9D">
        <w:trPr>
          <w:cantSplit/>
          <w:trHeight w:val="1781"/>
        </w:trPr>
        <w:tc>
          <w:tcPr>
            <w:tcW w:w="811" w:type="dxa"/>
            <w:vMerge/>
            <w:tcBorders>
              <w:top w:val="single" w:sz="4" w:space="0" w:color="000000"/>
              <w:left w:val="single" w:sz="4" w:space="0" w:color="000000"/>
              <w:bottom w:val="single" w:sz="4" w:space="0" w:color="000000"/>
            </w:tcBorders>
          </w:tcPr>
          <w:p w:rsidR="00861D9D" w:rsidRDefault="00861D9D">
            <w:pPr>
              <w:pStyle w:val="PlainText"/>
              <w:snapToGrid w:val="0"/>
              <w:ind w:left="113" w:right="113"/>
              <w:rPr>
                <w:rFonts w:ascii="Arial" w:hAnsi="Arial"/>
                <w:b/>
                <w:sz w:val="24"/>
                <w:eastAsianLayout w:id="661848840" w:vert="1"/>
              </w:rPr>
            </w:pPr>
          </w:p>
        </w:tc>
        <w:tc>
          <w:tcPr>
            <w:tcW w:w="516"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3" w:right="113"/>
              <w:rPr>
                <w:rFonts w:ascii="Arial" w:hAnsi="Arial"/>
                <w:b/>
                <w:sz w:val="24"/>
                <w:eastAsianLayout w:id="661848841" w:vert="1"/>
              </w:rPr>
            </w:pPr>
            <w:r>
              <w:rPr>
                <w:rFonts w:ascii="Arial" w:hAnsi="Arial"/>
                <w:b/>
                <w:sz w:val="24"/>
              </w:rPr>
              <w:t>Naked Eye Observations:</w:t>
            </w:r>
          </w:p>
        </w:tc>
        <w:tc>
          <w:tcPr>
            <w:tcW w:w="1018" w:type="dxa"/>
            <w:tcBorders>
              <w:top w:val="single" w:sz="4" w:space="0" w:color="000000"/>
              <w:left w:val="single" w:sz="4" w:space="0" w:color="000000"/>
              <w:bottom w:val="single" w:sz="4" w:space="0" w:color="000000"/>
            </w:tcBorders>
            <w:textDirection w:val="btLr"/>
            <w:vAlign w:val="bottom"/>
          </w:tcPr>
          <w:p w:rsidR="00861D9D" w:rsidRDefault="00861D9D" w:rsidP="00861D9D">
            <w:pPr>
              <w:pStyle w:val="PlainText"/>
              <w:snapToGrid w:val="0"/>
              <w:ind w:left="113" w:right="113"/>
              <w:jc w:val="center"/>
              <w:rPr>
                <w:rFonts w:ascii="Arial" w:hAnsi="Arial"/>
                <w:b/>
                <w:sz w:val="24"/>
                <w:eastAsianLayout w:id="661848842" w:vert="1"/>
              </w:rPr>
            </w:pPr>
            <w:r>
              <w:rPr>
                <w:rFonts w:ascii="Arial" w:hAnsi="Arial"/>
                <w:b/>
                <w:sz w:val="24"/>
              </w:rPr>
              <w:t>Period of Earth’s Rotation</w:t>
            </w:r>
          </w:p>
        </w:tc>
        <w:tc>
          <w:tcPr>
            <w:tcW w:w="108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r>
      <w:tr w:rsidR="000A4202" w:rsidTr="000A4202">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3"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4"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45" w:vert="1"/>
              </w:rPr>
            </w:pPr>
            <m:oMathPara>
              <m:oMath>
                <m:r>
                  <m:rPr>
                    <m:sty m:val="bi"/>
                  </m:rPr>
                  <w:rPr>
                    <w:rFonts w:ascii="Cambria Math" w:hAnsi="Cambria Math"/>
                    <w:sz w:val="24"/>
                  </w:rPr>
                  <m:t>∆Angle</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val="restart"/>
            <w:tcBorders>
              <w:top w:val="single" w:sz="4" w:space="0" w:color="000000"/>
              <w:left w:val="single" w:sz="4" w:space="0" w:color="000000"/>
              <w:right w:val="single" w:sz="4" w:space="0" w:color="000000"/>
            </w:tcBorders>
            <w:textDirection w:val="btLr"/>
            <w:vAlign w:val="center"/>
          </w:tcPr>
          <w:p w:rsidR="000A4202" w:rsidRPr="000A4202" w:rsidRDefault="000A4202" w:rsidP="0056535B">
            <w:pPr>
              <w:pStyle w:val="PlainText"/>
              <w:snapToGrid w:val="0"/>
              <w:ind w:left="113" w:right="113"/>
              <w:jc w:val="right"/>
              <w:rPr>
                <w:rFonts w:ascii="Arial" w:hAnsi="Arial"/>
                <w:b/>
                <w:sz w:val="24"/>
              </w:rPr>
            </w:pPr>
          </w:p>
        </w:tc>
      </w:tr>
      <w:tr w:rsidR="000A4202" w:rsidTr="00761B16">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6"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7"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48" w:vert="1"/>
              </w:rPr>
            </w:pPr>
            <m:oMathPara>
              <m:oMath>
                <m:r>
                  <m:rPr>
                    <m:sty m:val="bi"/>
                  </m:rPr>
                  <w:rPr>
                    <w:rFonts w:ascii="Cambria Math" w:hAnsi="Cambria Math"/>
                    <w:sz w:val="24"/>
                  </w:rPr>
                  <m:t>∆Az</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761B16">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2"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3"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4" w:vert="1"/>
              </w:rPr>
            </w:pPr>
            <m:oMathPara>
              <m:oMath>
                <m:r>
                  <m:rPr>
                    <m:sty m:val="bi"/>
                  </m:rPr>
                  <w:rPr>
                    <w:rFonts w:ascii="Cambria Math" w:hAnsi="Cambria Math"/>
                    <w:sz w:val="24"/>
                  </w:rPr>
                  <m:t>∆Alt</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761B16">
        <w:trPr>
          <w:cantSplit/>
          <w:trHeight w:val="1250"/>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5" w:vert="1"/>
              </w:rPr>
            </w:pPr>
          </w:p>
        </w:tc>
        <w:tc>
          <w:tcPr>
            <w:tcW w:w="516" w:type="dxa"/>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6"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F53225">
            <w:pPr>
              <w:pStyle w:val="PlainText"/>
              <w:snapToGrid w:val="0"/>
              <w:ind w:left="113" w:right="113"/>
              <w:rPr>
                <w:rFonts w:ascii="Arial" w:hAnsi="Arial"/>
                <w:b/>
                <w:sz w:val="24"/>
                <w:eastAsianLayout w:id="661848837" w:vert="1"/>
              </w:rPr>
            </w:pPr>
            <w:r>
              <w:rPr>
                <w:rFonts w:ascii="Arial" w:hAnsi="Arial"/>
                <w:b/>
                <w:sz w:val="24"/>
              </w:rPr>
              <w:t>Object</w:t>
            </w:r>
          </w:p>
        </w:tc>
        <w:tc>
          <w:tcPr>
            <w:tcW w:w="108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38" w:vert="1"/>
              </w:rPr>
            </w:pPr>
            <w:r>
              <w:rPr>
                <w:rFonts w:ascii="Arial" w:hAnsi="Arial"/>
                <w:sz w:val="24"/>
              </w:rPr>
              <w:t>1.</w:t>
            </w:r>
          </w:p>
        </w:tc>
        <w:tc>
          <w:tcPr>
            <w:tcW w:w="117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39" w:vert="1"/>
              </w:rPr>
            </w:pPr>
            <w:r>
              <w:rPr>
                <w:rFonts w:ascii="Arial" w:hAnsi="Arial"/>
                <w:sz w:val="24"/>
              </w:rPr>
              <w:t>2.</w:t>
            </w:r>
          </w:p>
        </w:tc>
        <w:tc>
          <w:tcPr>
            <w:tcW w:w="117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40" w:vert="1"/>
              </w:rPr>
            </w:pPr>
            <w:r>
              <w:rPr>
                <w:rFonts w:ascii="Arial" w:hAnsi="Arial"/>
                <w:sz w:val="24"/>
              </w:rPr>
              <w:t>3.</w:t>
            </w:r>
          </w:p>
        </w:tc>
        <w:tc>
          <w:tcPr>
            <w:tcW w:w="1170" w:type="dxa"/>
            <w:tcBorders>
              <w:top w:val="single" w:sz="4" w:space="0" w:color="000000"/>
              <w:left w:val="single" w:sz="4" w:space="0" w:color="000000"/>
              <w:bottom w:val="single" w:sz="4" w:space="0" w:color="000000"/>
              <w:right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41" w:vert="1"/>
              </w:rPr>
            </w:pPr>
            <w:r>
              <w:rPr>
                <w:rFonts w:ascii="Arial" w:hAnsi="Arial"/>
                <w:sz w:val="24"/>
              </w:rPr>
              <w:t>4.</w:t>
            </w:r>
          </w:p>
        </w:tc>
        <w:tc>
          <w:tcPr>
            <w:tcW w:w="1170" w:type="dxa"/>
            <w:vMerge/>
            <w:tcBorders>
              <w:left w:val="single" w:sz="4" w:space="0" w:color="000000"/>
              <w:bottom w:val="single" w:sz="4" w:space="0" w:color="000000"/>
              <w:right w:val="single" w:sz="4" w:space="0" w:color="000000"/>
            </w:tcBorders>
            <w:textDirection w:val="btLr"/>
          </w:tcPr>
          <w:p w:rsidR="000A4202" w:rsidRDefault="000A4202" w:rsidP="00F53225">
            <w:pPr>
              <w:pStyle w:val="PlainText"/>
              <w:snapToGrid w:val="0"/>
              <w:ind w:left="113" w:right="113"/>
              <w:rPr>
                <w:rFonts w:ascii="Arial" w:hAnsi="Arial"/>
                <w:sz w:val="24"/>
              </w:rPr>
            </w:pPr>
          </w:p>
        </w:tc>
      </w:tr>
    </w:tbl>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rPr>
          <w:rFonts w:ascii="Arial" w:hAnsi="Arial"/>
        </w:rPr>
      </w:pPr>
    </w:p>
    <w:p w:rsidR="002744CC" w:rsidRDefault="002744CC">
      <w:pPr>
        <w:rPr>
          <w:rFonts w:ascii="Arial" w:hAnsi="Arial"/>
        </w:rPr>
      </w:pPr>
    </w:p>
    <w:p w:rsidR="002744CC" w:rsidRDefault="00C4504C">
      <w:pPr>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4560AA">
      <w:pPr>
        <w:pStyle w:val="PlainText"/>
        <w:rPr>
          <w:rFonts w:ascii="Arial" w:hAnsi="Arial"/>
          <w:sz w:val="24"/>
        </w:rPr>
      </w:pPr>
      <w:r>
        <w:rPr>
          <w:noProof/>
          <w:lang w:eastAsia="en-US"/>
        </w:rPr>
        <mc:AlternateContent>
          <mc:Choice Requires="wps">
            <w:drawing>
              <wp:anchor distT="0" distB="0" distL="114935" distR="114935" simplePos="0" relativeHeight="251658240" behindDoc="0" locked="0" layoutInCell="1" allowOverlap="1" wp14:anchorId="2A6FCC3A" wp14:editId="1DFAA1AB">
                <wp:simplePos x="0" y="0"/>
                <wp:positionH relativeFrom="column">
                  <wp:posOffset>-746125</wp:posOffset>
                </wp:positionH>
                <wp:positionV relativeFrom="paragraph">
                  <wp:posOffset>99060</wp:posOffset>
                </wp:positionV>
                <wp:extent cx="7400925" cy="548005"/>
                <wp:effectExtent l="0" t="0" r="9525" b="4445"/>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4560AA">
                            <w:r>
                              <w:rPr>
                                <w:noProof/>
                                <w:lang w:eastAsia="en-US"/>
                              </w:rPr>
                              <w:drawing>
                                <wp:inline distT="0" distB="0" distL="0" distR="0" wp14:anchorId="5F49FC93" wp14:editId="346B787B">
                                  <wp:extent cx="7208520" cy="12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58.75pt;margin-top:7.8pt;width:582.75pt;height:43.1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" stroked="f">
                <v:textbox inset="0,0,0,0">
                  <w:txbxContent>
                    <w:p w:rsidR="002744CC" w:rsidRDefault="004560AA">
                      <w:r>
                        <w:rPr>
                          <w:noProof/>
                          <w:lang w:eastAsia="en-US"/>
                        </w:rPr>
                        <w:drawing>
                          <wp:inline distT="0" distB="0" distL="0" distR="0" wp14:anchorId="5F49FC93" wp14:editId="346B787B">
                            <wp:extent cx="7208520" cy="12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v:textbox>
              </v:shape>
            </w:pict>
          </mc:Fallback>
        </mc:AlternateConten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ageBreakBefore/>
        <w:rPr>
          <w:rFonts w:ascii="Arial" w:hAnsi="Arial"/>
          <w:u w:val="single"/>
        </w:rPr>
      </w:pPr>
      <w:r>
        <w:rPr>
          <w:rFonts w:ascii="Arial" w:hAnsi="Arial"/>
          <w:b/>
        </w:rPr>
        <w:t>Northern sky sketch</w:t>
      </w:r>
      <w:r>
        <w:rPr>
          <w:rFonts w:ascii="Arial" w:hAnsi="Arial"/>
          <w:b/>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jc w:val="center"/>
        <w:rPr>
          <w:rFonts w:ascii="Arial" w:hAnsi="Arial"/>
        </w:rPr>
      </w:pPr>
      <w:r>
        <w:rPr>
          <w:rFonts w:ascii="Arial" w:hAnsi="Arial"/>
          <w:noProof/>
          <w:lang w:eastAsia="en-US"/>
        </w:rPr>
        <w:drawing>
          <wp:inline distT="0" distB="0" distL="0" distR="0" wp14:anchorId="63FCB084" wp14:editId="700CB29C">
            <wp:extent cx="548640" cy="205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rPr>
          <w:rFonts w:ascii="Arial" w:hAnsi="Arial"/>
          <w:b/>
        </w:rPr>
      </w:pPr>
      <w:r>
        <w:rPr>
          <w:rFonts w:ascii="Arial" w:hAnsi="Arial"/>
          <w:noProof/>
          <w:lang w:eastAsia="en-US"/>
        </w:rPr>
        <w:drawing>
          <wp:inline distT="0" distB="0" distL="0" distR="0" wp14:anchorId="322CF1C6" wp14:editId="01441060">
            <wp:extent cx="657606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rsidR="002744CC" w:rsidRDefault="00C4504C">
      <w:pPr>
        <w:pageBreakBefore/>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64384" behindDoc="0" locked="0" layoutInCell="1" allowOverlap="1" wp14:anchorId="2B34E561" wp14:editId="27507E0D">
                <wp:simplePos x="0" y="0"/>
                <wp:positionH relativeFrom="column">
                  <wp:posOffset>-654685</wp:posOffset>
                </wp:positionH>
                <wp:positionV relativeFrom="paragraph">
                  <wp:posOffset>274320</wp:posOffset>
                </wp:positionV>
                <wp:extent cx="7400925" cy="54800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6CA8315C" wp14:editId="0B7A7F7A">
                                  <wp:extent cx="7208520" cy="129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51.55pt;margin-top:21.6pt;width:582.75pt;height:43.1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" stroked="f">
                <v:textbox inset="0,0,0,0">
                  <w:txbxContent>
                    <w:p w:rsidR="002744CC" w:rsidRDefault="00F65FD6">
                      <w:r>
                        <w:rPr>
                          <w:noProof/>
                          <w:lang w:eastAsia="en-US"/>
                        </w:rPr>
                        <w:drawing>
                          <wp:inline distT="0" distB="0" distL="0" distR="0" wp14:anchorId="6CA8315C" wp14:editId="0B7A7F7A">
                            <wp:extent cx="7208520" cy="129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v:textbox>
              </v:shape>
            </w:pict>
          </mc:Fallback>
        </mc:AlternateContent>
      </w:r>
    </w:p>
    <w:p w:rsidR="002744CC" w:rsidRDefault="00C4504C">
      <w:pPr>
        <w:pageBreakBefore/>
        <w:rPr>
          <w:rFonts w:ascii="Arial" w:hAnsi="Arial"/>
          <w:u w:val="single"/>
        </w:rPr>
      </w:pPr>
      <w:r>
        <w:rPr>
          <w:rFonts w:ascii="Arial" w:hAnsi="Arial"/>
          <w:b/>
        </w:rPr>
        <w:t>Northern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jc w:val="center"/>
        <w:rPr>
          <w:rFonts w:ascii="Arial" w:hAnsi="Arial"/>
        </w:rPr>
      </w:pPr>
      <w:r>
        <w:rPr>
          <w:rFonts w:ascii="Arial" w:hAnsi="Arial"/>
          <w:noProof/>
          <w:lang w:eastAsia="en-US"/>
        </w:rPr>
        <w:drawing>
          <wp:inline distT="0" distB="0" distL="0" distR="0" wp14:anchorId="56008676" wp14:editId="6D3334DE">
            <wp:extent cx="548640" cy="205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C4504C" w:rsidRDefault="00F65FD6">
      <w:pPr>
        <w:pStyle w:val="PlainText"/>
      </w:pPr>
      <w:r>
        <w:rPr>
          <w:rFonts w:ascii="Arial" w:hAnsi="Arial"/>
          <w:noProof/>
          <w:lang w:eastAsia="en-US"/>
        </w:rPr>
        <w:drawing>
          <wp:inline distT="0" distB="0" distL="0" distR="0" wp14:anchorId="608022A1" wp14:editId="2EBD6F9A">
            <wp:extent cx="6576060" cy="58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sectPr w:rsidR="00C4504C" w:rsidSect="00DC2237">
      <w:footerReference w:type="default" r:id="rId37"/>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5D4" w:rsidRDefault="00B175D4">
      <w:r>
        <w:separator/>
      </w:r>
    </w:p>
  </w:endnote>
  <w:endnote w:type="continuationSeparator" w:id="0">
    <w:p w:rsidR="00B175D4" w:rsidRDefault="00B1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LGC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689326"/>
      <w:docPartObj>
        <w:docPartGallery w:val="Page Numbers (Bottom of Page)"/>
        <w:docPartUnique/>
      </w:docPartObj>
    </w:sdtPr>
    <w:sdtEndPr/>
    <w:sdtContent>
      <w:sdt>
        <w:sdtPr>
          <w:id w:val="-392583868"/>
          <w:docPartObj>
            <w:docPartGallery w:val="Page Numbers (Top of Page)"/>
            <w:docPartUnique/>
          </w:docPartObj>
        </w:sdtPr>
        <w:sdtEndPr/>
        <w:sdtContent>
          <w:p w:rsidR="00DC2237" w:rsidRDefault="006C065D" w:rsidP="006C065D">
            <w:pPr>
              <w:pStyle w:val="Footer"/>
              <w:jc w:val="right"/>
            </w:pPr>
            <w:r>
              <w:rPr>
                <w:noProof/>
              </w:rPr>
              <mc:AlternateContent>
                <mc:Choice Requires="wps">
                  <w:drawing>
                    <wp:anchor distT="0" distB="0" distL="114300" distR="114300" simplePos="0" relativeHeight="251659264" behindDoc="1" locked="0" layoutInCell="1" allowOverlap="1" wp14:anchorId="32B30927" wp14:editId="1972F86F">
                      <wp:simplePos x="0" y="0"/>
                      <wp:positionH relativeFrom="page">
                        <wp:posOffset>978535</wp:posOffset>
                      </wp:positionH>
                      <wp:positionV relativeFrom="page">
                        <wp:posOffset>9217526</wp:posOffset>
                      </wp:positionV>
                      <wp:extent cx="2192020" cy="283335"/>
                      <wp:effectExtent l="0" t="0" r="1778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4" type="#_x0000_t202" style="position:absolute;left:0;text-align:left;margin-left:77.05pt;margin-top:725.8pt;width:172.6pt;height:2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4grQ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" filled="f" stroked="f">
                      <v:textbox inset="0,0,0,0">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00DC2237">
              <w:t xml:space="preserve">Page </w:t>
            </w:r>
            <w:r w:rsidR="00DC2237">
              <w:rPr>
                <w:b/>
                <w:bCs/>
                <w:szCs w:val="24"/>
              </w:rPr>
              <w:fldChar w:fldCharType="begin"/>
            </w:r>
            <w:r w:rsidR="00DC2237">
              <w:rPr>
                <w:b/>
                <w:bCs/>
              </w:rPr>
              <w:instrText xml:space="preserve"> PAGE </w:instrText>
            </w:r>
            <w:r w:rsidR="00DC2237">
              <w:rPr>
                <w:b/>
                <w:bCs/>
                <w:szCs w:val="24"/>
              </w:rPr>
              <w:fldChar w:fldCharType="separate"/>
            </w:r>
            <w:r w:rsidR="00B175D4">
              <w:rPr>
                <w:b/>
                <w:bCs/>
                <w:noProof/>
              </w:rPr>
              <w:t>1</w:t>
            </w:r>
            <w:r w:rsidR="00DC2237">
              <w:rPr>
                <w:b/>
                <w:bCs/>
                <w:szCs w:val="24"/>
              </w:rPr>
              <w:fldChar w:fldCharType="end"/>
            </w:r>
            <w:r w:rsidR="00DC2237">
              <w:t xml:space="preserve"> of </w:t>
            </w:r>
            <w:r w:rsidR="00DC2237">
              <w:rPr>
                <w:b/>
                <w:bCs/>
                <w:szCs w:val="24"/>
              </w:rPr>
              <w:fldChar w:fldCharType="begin"/>
            </w:r>
            <w:r w:rsidR="00DC2237">
              <w:rPr>
                <w:b/>
                <w:bCs/>
                <w:szCs w:val="24"/>
              </w:rPr>
              <w:instrText xml:space="preserve"> SECTIONPAGES  </w:instrText>
            </w:r>
            <w:r w:rsidR="00DC2237">
              <w:rPr>
                <w:b/>
                <w:bCs/>
                <w:szCs w:val="24"/>
              </w:rPr>
              <w:fldChar w:fldCharType="separate"/>
            </w:r>
            <w:r w:rsidR="00B175D4">
              <w:rPr>
                <w:b/>
                <w:bCs/>
                <w:noProof/>
                <w:szCs w:val="24"/>
              </w:rPr>
              <w:t>1</w:t>
            </w:r>
            <w:r w:rsidR="00DC2237">
              <w:rPr>
                <w:b/>
                <w:bCs/>
                <w:szCs w:val="24"/>
              </w:rPr>
              <w:fldChar w:fldCharType="end"/>
            </w:r>
          </w:p>
        </w:sdtContent>
      </w:sdt>
    </w:sdtContent>
  </w:sdt>
  <w:p w:rsidR="002744CC" w:rsidRDefault="002744CC">
    <w:pPr>
      <w:pStyle w:val="Footer"/>
      <w:tabs>
        <w:tab w:val="clear" w:pos="4320"/>
        <w:tab w:val="clear" w:pos="8640"/>
        <w:tab w:val="right" w:pos="945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60895496"/>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bookmarkStart w:id="0" w:name="_GoBack" w:displacedByCustomXml="prev"/>
          <w:bookmarkEnd w:id="0" w:displacedByCustomXml="prev"/>
          <w:p w:rsidR="00DC2237" w:rsidRPr="006C065D" w:rsidRDefault="006C065D" w:rsidP="006C065D">
            <w:pPr>
              <w:pStyle w:val="Footer"/>
              <w:jc w:val="right"/>
              <w:rPr>
                <w:rFonts w:ascii="Arial" w:hAnsi="Arial" w:cs="Arial"/>
              </w:rPr>
            </w:pPr>
            <w:r w:rsidRPr="006C065D">
              <w:rPr>
                <w:rFonts w:ascii="Arial" w:hAnsi="Arial" w:cs="Arial"/>
                <w:noProof/>
              </w:rPr>
              <mc:AlternateContent>
                <mc:Choice Requires="wps">
                  <w:drawing>
                    <wp:anchor distT="0" distB="0" distL="114300" distR="114300" simplePos="0" relativeHeight="251661312" behindDoc="1" locked="0" layoutInCell="1" allowOverlap="1" wp14:anchorId="43E5F232" wp14:editId="67893EA1">
                      <wp:simplePos x="0" y="0"/>
                      <wp:positionH relativeFrom="page">
                        <wp:posOffset>979805</wp:posOffset>
                      </wp:positionH>
                      <wp:positionV relativeFrom="page">
                        <wp:posOffset>9244066</wp:posOffset>
                      </wp:positionV>
                      <wp:extent cx="2192020" cy="177800"/>
                      <wp:effectExtent l="0" t="0" r="177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77.15pt;margin-top:727.9pt;width:172.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" filled="f" stroked="f">
                      <v:textbox inset="0,0,0,0">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00DC2237" w:rsidRPr="006C065D">
              <w:rPr>
                <w:rFonts w:ascii="Arial" w:hAnsi="Arial" w:cs="Arial"/>
              </w:rPr>
              <w:t xml:space="preserve">Page </w:t>
            </w:r>
            <w:r w:rsidR="00DC2237" w:rsidRPr="006C065D">
              <w:rPr>
                <w:rFonts w:ascii="Arial" w:hAnsi="Arial" w:cs="Arial"/>
                <w:b/>
                <w:bCs/>
                <w:szCs w:val="24"/>
              </w:rPr>
              <w:fldChar w:fldCharType="begin"/>
            </w:r>
            <w:r w:rsidR="00DC2237" w:rsidRPr="006C065D">
              <w:rPr>
                <w:rFonts w:ascii="Arial" w:hAnsi="Arial" w:cs="Arial"/>
                <w:b/>
                <w:bCs/>
              </w:rPr>
              <w:instrText xml:space="preserve"> PAGE </w:instrText>
            </w:r>
            <w:r w:rsidR="00DC2237" w:rsidRPr="006C065D">
              <w:rPr>
                <w:rFonts w:ascii="Arial" w:hAnsi="Arial" w:cs="Arial"/>
                <w:b/>
                <w:bCs/>
                <w:szCs w:val="24"/>
              </w:rPr>
              <w:fldChar w:fldCharType="separate"/>
            </w:r>
            <w:r>
              <w:rPr>
                <w:rFonts w:ascii="Arial" w:hAnsi="Arial" w:cs="Arial"/>
                <w:b/>
                <w:bCs/>
                <w:noProof/>
              </w:rPr>
              <w:t>1</w:t>
            </w:r>
            <w:r w:rsidR="00DC2237" w:rsidRPr="006C065D">
              <w:rPr>
                <w:rFonts w:ascii="Arial" w:hAnsi="Arial" w:cs="Arial"/>
                <w:b/>
                <w:bCs/>
                <w:szCs w:val="24"/>
              </w:rPr>
              <w:fldChar w:fldCharType="end"/>
            </w:r>
            <w:r w:rsidR="00DC2237" w:rsidRPr="006C065D">
              <w:rPr>
                <w:rFonts w:ascii="Arial" w:hAnsi="Arial" w:cs="Arial"/>
              </w:rPr>
              <w:t xml:space="preserve"> of </w:t>
            </w:r>
            <w:r w:rsidR="00A20BB0" w:rsidRPr="006C065D">
              <w:rPr>
                <w:rFonts w:ascii="Arial" w:hAnsi="Arial" w:cs="Arial"/>
                <w:b/>
                <w:bCs/>
                <w:szCs w:val="24"/>
              </w:rPr>
              <w:fldChar w:fldCharType="begin"/>
            </w:r>
            <w:r w:rsidR="00A20BB0" w:rsidRPr="006C065D">
              <w:rPr>
                <w:rFonts w:ascii="Arial" w:hAnsi="Arial" w:cs="Arial"/>
                <w:b/>
                <w:bCs/>
                <w:szCs w:val="24"/>
              </w:rPr>
              <w:instrText xml:space="preserve"> SECTIONPAGES  </w:instrText>
            </w:r>
            <w:r w:rsidR="00A20BB0" w:rsidRPr="006C065D">
              <w:rPr>
                <w:rFonts w:ascii="Arial" w:hAnsi="Arial" w:cs="Arial"/>
                <w:b/>
                <w:bCs/>
                <w:szCs w:val="24"/>
              </w:rPr>
              <w:fldChar w:fldCharType="separate"/>
            </w:r>
            <w:r>
              <w:rPr>
                <w:rFonts w:ascii="Arial" w:hAnsi="Arial" w:cs="Arial"/>
                <w:b/>
                <w:bCs/>
                <w:noProof/>
                <w:szCs w:val="24"/>
              </w:rPr>
              <w:t>18</w:t>
            </w:r>
            <w:r w:rsidR="00A20BB0" w:rsidRPr="006C065D">
              <w:rPr>
                <w:rFonts w:ascii="Arial" w:hAnsi="Arial" w:cs="Arial"/>
                <w:b/>
                <w:bCs/>
                <w:szCs w:val="24"/>
              </w:rPr>
              <w:fldChar w:fldCharType="end"/>
            </w:r>
          </w:p>
        </w:sdtContent>
      </w:sdt>
    </w:sdtContent>
  </w:sdt>
  <w:p w:rsidR="00DC2237" w:rsidRDefault="00DC2237">
    <w:pPr>
      <w:pStyle w:val="Footer"/>
      <w:tabs>
        <w:tab w:val="clear" w:pos="4320"/>
        <w:tab w:val="clear" w:pos="8640"/>
        <w:tab w:val="right" w:pos="94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5D4" w:rsidRDefault="00B175D4">
      <w:r>
        <w:separator/>
      </w:r>
    </w:p>
  </w:footnote>
  <w:footnote w:type="continuationSeparator" w:id="0">
    <w:p w:rsidR="00B175D4" w:rsidRDefault="00B175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CC" w:rsidRDefault="00C4504C">
    <w:pPr>
      <w:pStyle w:val="PlainText"/>
      <w:tabs>
        <w:tab w:val="right" w:pos="9450"/>
      </w:tabs>
      <w:rPr>
        <w:rFonts w:ascii="Arial" w:hAnsi="Arial"/>
        <w:sz w:val="24"/>
      </w:rPr>
    </w:pPr>
    <w:r>
      <w:rPr>
        <w:rFonts w:ascii="Arial" w:hAnsi="Arial"/>
        <w:sz w:val="24"/>
      </w:rPr>
      <w:t>AST 113 – Fall 201</w:t>
    </w:r>
    <w:r w:rsidR="00E42AB9">
      <w:rPr>
        <w:rFonts w:ascii="Arial" w:hAnsi="Arial"/>
        <w:sz w:val="24"/>
      </w:rPr>
      <w:t>4</w:t>
    </w:r>
    <w:r>
      <w:rPr>
        <w:rFonts w:ascii="Arial" w:hAnsi="Arial"/>
        <w:sz w:val="24"/>
      </w:rPr>
      <w:tab/>
      <w:t>The Motion of the Sky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2786B318"/>
    <w:lvl w:ilvl="0">
      <w:start w:val="1"/>
      <w:numFmt w:val="upperLetter"/>
      <w:lvlText w:val="%1."/>
      <w:lvlJc w:val="left"/>
      <w:pPr>
        <w:ind w:left="1296" w:hanging="216"/>
      </w:pPr>
      <w:rPr>
        <w:rFonts w:hint="default"/>
      </w:rPr>
    </w:lvl>
  </w:abstractNum>
  <w:abstractNum w:abstractNumId="3">
    <w:nsid w:val="00000004"/>
    <w:multiLevelType w:val="singleLevel"/>
    <w:tmpl w:val="00000004"/>
    <w:name w:val="WW8Num3"/>
    <w:lvl w:ilvl="0">
      <w:start w:val="8"/>
      <w:numFmt w:val="bullet"/>
      <w:lvlText w:val=""/>
      <w:lvlJc w:val="left"/>
      <w:pPr>
        <w:tabs>
          <w:tab w:val="num" w:pos="720"/>
        </w:tabs>
        <w:ind w:left="720" w:hanging="720"/>
      </w:pPr>
      <w:rPr>
        <w:rFonts w:ascii="Symbol" w:hAnsi="Symbol"/>
      </w:rPr>
    </w:lvl>
  </w:abstractNum>
  <w:abstractNum w:abstractNumId="4">
    <w:nsid w:val="00000005"/>
    <w:multiLevelType w:val="singleLevel"/>
    <w:tmpl w:val="00000005"/>
    <w:name w:val="WW8Num10"/>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9DC8A914"/>
    <w:lvl w:ilvl="0">
      <w:start w:val="1"/>
      <w:numFmt w:val="upperLetter"/>
      <w:lvlText w:val="%1."/>
      <w:lvlJc w:val="left"/>
      <w:pPr>
        <w:ind w:left="1296" w:hanging="216"/>
      </w:pPr>
      <w:rPr>
        <w:rFonts w:hint="default"/>
      </w:rPr>
    </w:lvl>
  </w:abstractNum>
  <w:abstractNum w:abstractNumId="7">
    <w:nsid w:val="00000008"/>
    <w:multiLevelType w:val="singleLevel"/>
    <w:tmpl w:val="00000008"/>
    <w:name w:val="WW8Num14"/>
    <w:lvl w:ilvl="0">
      <w:start w:val="1"/>
      <w:numFmt w:val="bullet"/>
      <w:lvlText w:val=""/>
      <w:lvlJc w:val="left"/>
      <w:pPr>
        <w:tabs>
          <w:tab w:val="num" w:pos="0"/>
        </w:tabs>
        <w:ind w:left="720" w:hanging="360"/>
      </w:pPr>
      <w:rPr>
        <w:rFonts w:ascii="Symbol" w:hAnsi="Symbol"/>
      </w:rPr>
    </w:lvl>
  </w:abstractNum>
  <w:abstractNum w:abstractNumId="8">
    <w:nsid w:val="00000009"/>
    <w:multiLevelType w:val="singleLevel"/>
    <w:tmpl w:val="2214D44C"/>
    <w:name w:val="WW8Num15"/>
    <w:lvl w:ilvl="0">
      <w:start w:val="1"/>
      <w:numFmt w:val="decimal"/>
      <w:lvlText w:val="%1."/>
      <w:lvlJc w:val="left"/>
      <w:pPr>
        <w:tabs>
          <w:tab w:val="num" w:pos="720"/>
        </w:tabs>
        <w:ind w:left="432" w:hanging="432"/>
      </w:pPr>
      <w:rPr>
        <w:rFonts w:hint="default"/>
      </w:rPr>
    </w:lvl>
  </w:abstractNum>
  <w:abstractNum w:abstractNumId="9">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10">
    <w:nsid w:val="0000000B"/>
    <w:multiLevelType w:val="singleLevel"/>
    <w:tmpl w:val="50FE8FB6"/>
    <w:lvl w:ilvl="0">
      <w:start w:val="1"/>
      <w:numFmt w:val="upperLetter"/>
      <w:lvlText w:val="%1."/>
      <w:lvlJc w:val="left"/>
      <w:pPr>
        <w:ind w:left="1296" w:hanging="216"/>
      </w:pPr>
      <w:rPr>
        <w:rFonts w:hint="default"/>
      </w:rPr>
    </w:lvl>
  </w:abstractNum>
  <w:abstractNum w:abstractNumId="11">
    <w:nsid w:val="01A95D04"/>
    <w:multiLevelType w:val="hybridMultilevel"/>
    <w:tmpl w:val="3594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0C4859"/>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1A04C1"/>
    <w:multiLevelType w:val="hybridMultilevel"/>
    <w:tmpl w:val="8A7AFA2E"/>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10108D"/>
    <w:multiLevelType w:val="hybridMultilevel"/>
    <w:tmpl w:val="37E810D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C666D7"/>
    <w:multiLevelType w:val="hybridMultilevel"/>
    <w:tmpl w:val="1EA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5B308C"/>
    <w:multiLevelType w:val="hybridMultilevel"/>
    <w:tmpl w:val="428683DA"/>
    <w:lvl w:ilvl="0" w:tplc="5F3AC42C">
      <w:start w:val="1"/>
      <w:numFmt w:val="decimal"/>
      <w:lvlText w:val="%1."/>
      <w:lvlJc w:val="left"/>
      <w:pPr>
        <w:ind w:left="432" w:hanging="432"/>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740FF5"/>
    <w:multiLevelType w:val="hybridMultilevel"/>
    <w:tmpl w:val="D3F4D11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07381"/>
    <w:multiLevelType w:val="hybridMultilevel"/>
    <w:tmpl w:val="C3D2E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147F2"/>
    <w:multiLevelType w:val="hybridMultilevel"/>
    <w:tmpl w:val="BA40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61B8E"/>
    <w:multiLevelType w:val="hybridMultilevel"/>
    <w:tmpl w:val="885CDBF2"/>
    <w:lvl w:ilvl="0" w:tplc="04090015">
      <w:start w:val="1"/>
      <w:numFmt w:val="upperLetter"/>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1">
    <w:nsid w:val="5BBF67D6"/>
    <w:multiLevelType w:val="hybridMultilevel"/>
    <w:tmpl w:val="B2E0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506AA"/>
    <w:multiLevelType w:val="hybridMultilevel"/>
    <w:tmpl w:val="00A2A29C"/>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472CF0"/>
    <w:multiLevelType w:val="hybridMultilevel"/>
    <w:tmpl w:val="2EB89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924C0"/>
    <w:multiLevelType w:val="hybridMultilevel"/>
    <w:tmpl w:val="37D0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3"/>
  </w:num>
  <w:num w:numId="13">
    <w:abstractNumId w:val="16"/>
  </w:num>
  <w:num w:numId="14">
    <w:abstractNumId w:val="21"/>
  </w:num>
  <w:num w:numId="15">
    <w:abstractNumId w:val="24"/>
  </w:num>
  <w:num w:numId="16">
    <w:abstractNumId w:val="11"/>
  </w:num>
  <w:num w:numId="17">
    <w:abstractNumId w:val="19"/>
  </w:num>
  <w:num w:numId="18">
    <w:abstractNumId w:val="15"/>
  </w:num>
  <w:num w:numId="19">
    <w:abstractNumId w:val="13"/>
  </w:num>
  <w:num w:numId="20">
    <w:abstractNumId w:val="14"/>
  </w:num>
  <w:num w:numId="21">
    <w:abstractNumId w:val="12"/>
  </w:num>
  <w:num w:numId="22">
    <w:abstractNumId w:val="20"/>
  </w:num>
  <w:num w:numId="23">
    <w:abstractNumId w:val="18"/>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6"/>
    <w:rsid w:val="00001B8A"/>
    <w:rsid w:val="000064AC"/>
    <w:rsid w:val="00032757"/>
    <w:rsid w:val="000A4202"/>
    <w:rsid w:val="000F6A9F"/>
    <w:rsid w:val="00121E54"/>
    <w:rsid w:val="001E3333"/>
    <w:rsid w:val="002744CC"/>
    <w:rsid w:val="00333551"/>
    <w:rsid w:val="003707FE"/>
    <w:rsid w:val="00375E2B"/>
    <w:rsid w:val="003948AF"/>
    <w:rsid w:val="003C5B06"/>
    <w:rsid w:val="003D0DCF"/>
    <w:rsid w:val="003E2AA2"/>
    <w:rsid w:val="004179FE"/>
    <w:rsid w:val="004560AA"/>
    <w:rsid w:val="0048260A"/>
    <w:rsid w:val="00495761"/>
    <w:rsid w:val="004C2EC9"/>
    <w:rsid w:val="004D4A4A"/>
    <w:rsid w:val="004E5D6D"/>
    <w:rsid w:val="0051118C"/>
    <w:rsid w:val="00527C37"/>
    <w:rsid w:val="00530381"/>
    <w:rsid w:val="0056535B"/>
    <w:rsid w:val="00572B98"/>
    <w:rsid w:val="006400D4"/>
    <w:rsid w:val="00650FFA"/>
    <w:rsid w:val="00686821"/>
    <w:rsid w:val="006B29F4"/>
    <w:rsid w:val="006C065D"/>
    <w:rsid w:val="006C2927"/>
    <w:rsid w:val="0071032E"/>
    <w:rsid w:val="00761D3A"/>
    <w:rsid w:val="007A2323"/>
    <w:rsid w:val="007C277A"/>
    <w:rsid w:val="007E7EE5"/>
    <w:rsid w:val="00861D9D"/>
    <w:rsid w:val="008A36EA"/>
    <w:rsid w:val="008A7AF2"/>
    <w:rsid w:val="0093384C"/>
    <w:rsid w:val="009C5D7A"/>
    <w:rsid w:val="009C6942"/>
    <w:rsid w:val="009D4EC0"/>
    <w:rsid w:val="00A20BB0"/>
    <w:rsid w:val="00A619D0"/>
    <w:rsid w:val="00AB1089"/>
    <w:rsid w:val="00AD1556"/>
    <w:rsid w:val="00B17390"/>
    <w:rsid w:val="00B175D4"/>
    <w:rsid w:val="00B64460"/>
    <w:rsid w:val="00B76464"/>
    <w:rsid w:val="00C2629C"/>
    <w:rsid w:val="00C4504C"/>
    <w:rsid w:val="00C54B5D"/>
    <w:rsid w:val="00C56B27"/>
    <w:rsid w:val="00C87467"/>
    <w:rsid w:val="00D27D0A"/>
    <w:rsid w:val="00DC2237"/>
    <w:rsid w:val="00DE7AF6"/>
    <w:rsid w:val="00E1377D"/>
    <w:rsid w:val="00E42AB9"/>
    <w:rsid w:val="00E6322A"/>
    <w:rsid w:val="00EF3BA8"/>
    <w:rsid w:val="00F15FD1"/>
    <w:rsid w:val="00F53225"/>
    <w:rsid w:val="00F6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0.jpeg"/><Relationship Id="rId26" Type="http://schemas.openxmlformats.org/officeDocument/2006/relationships/image" Target="media/image8.jpe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jpeg"/><Relationship Id="rId34" Type="http://schemas.openxmlformats.org/officeDocument/2006/relationships/image" Target="media/image150.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jpeg"/><Relationship Id="rId20" Type="http://schemas.openxmlformats.org/officeDocument/2006/relationships/image" Target="media/image40.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0.jpeg"/><Relationship Id="rId32" Type="http://schemas.openxmlformats.org/officeDocument/2006/relationships/image" Target="media/image14.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10.jpeg"/><Relationship Id="rId36" Type="http://schemas.openxmlformats.org/officeDocument/2006/relationships/image" Target="media/image17.wmf"/><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50.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19</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Microsoft</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fyzxfan</cp:lastModifiedBy>
  <cp:revision>17</cp:revision>
  <cp:lastPrinted>2014-07-17T14:13:00Z</cp:lastPrinted>
  <dcterms:created xsi:type="dcterms:W3CDTF">2014-07-13T14:14:00Z</dcterms:created>
  <dcterms:modified xsi:type="dcterms:W3CDTF">2014-08-01T17:48:00Z</dcterms:modified>
</cp:coreProperties>
</file>