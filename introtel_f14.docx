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00F" w:rsidRPr="0027000F" w:rsidRDefault="0027000F" w:rsidP="0027000F">
      <w:pPr>
        <w:spacing w:after="200" w:line="276" w:lineRule="auto"/>
        <w:jc w:val="center"/>
        <w:rPr>
          <w:rFonts w:ascii="Arial" w:eastAsiaTheme="minorHAnsi" w:hAnsi="Arial" w:cs="Arial"/>
          <w:b/>
          <w:bCs/>
          <w:szCs w:val="24"/>
          <w:u w:val="single"/>
        </w:rPr>
      </w:pPr>
      <w:r w:rsidRPr="0027000F">
        <w:rPr>
          <w:rFonts w:ascii="Arial" w:eastAsiaTheme="minorHAnsi" w:hAnsi="Arial" w:cs="Arial"/>
          <w:b/>
          <w:bCs/>
          <w:szCs w:val="24"/>
          <w:u w:val="single"/>
        </w:rPr>
        <w:t xml:space="preserve">Introduction to </w:t>
      </w:r>
      <w:r w:rsidR="00A0104D">
        <w:rPr>
          <w:rFonts w:ascii="Arial" w:eastAsiaTheme="minorHAnsi" w:hAnsi="Arial" w:cs="Arial"/>
          <w:b/>
          <w:bCs/>
          <w:szCs w:val="24"/>
          <w:u w:val="single"/>
        </w:rPr>
        <w:t>T</w:t>
      </w:r>
      <w:r w:rsidRPr="0027000F">
        <w:rPr>
          <w:rFonts w:ascii="Arial" w:eastAsiaTheme="minorHAnsi" w:hAnsi="Arial" w:cs="Arial"/>
          <w:b/>
          <w:bCs/>
          <w:szCs w:val="24"/>
          <w:u w:val="single"/>
        </w:rPr>
        <w:t xml:space="preserve">elescopes </w:t>
      </w:r>
      <w:r w:rsidR="00A0104D">
        <w:rPr>
          <w:rFonts w:ascii="Arial" w:eastAsiaTheme="minorHAnsi" w:hAnsi="Arial" w:cs="Arial"/>
          <w:b/>
          <w:bCs/>
          <w:szCs w:val="24"/>
          <w:u w:val="single"/>
        </w:rPr>
        <w:t>P</w:t>
      </w:r>
      <w:bookmarkStart w:id="0" w:name="_GoBack"/>
      <w:bookmarkEnd w:id="0"/>
      <w:r w:rsidRPr="0027000F">
        <w:rPr>
          <w:rFonts w:ascii="Arial" w:eastAsiaTheme="minorHAnsi" w:hAnsi="Arial" w:cs="Arial"/>
          <w:b/>
          <w:bCs/>
          <w:szCs w:val="24"/>
          <w:u w:val="single"/>
        </w:rPr>
        <w:t>relab</w:t>
      </w:r>
    </w:p>
    <w:p w:rsidR="0027000F" w:rsidRDefault="0027000F" w:rsidP="0027000F">
      <w:pPr>
        <w:spacing w:after="200" w:line="276" w:lineRule="auto"/>
        <w:ind w:left="360"/>
        <w:contextualSpacing/>
        <w:rPr>
          <w:rFonts w:ascii="Arial" w:eastAsiaTheme="minorHAnsi" w:hAnsi="Arial" w:cs="Arial"/>
          <w:bCs/>
          <w:szCs w:val="24"/>
        </w:rPr>
      </w:pPr>
    </w:p>
    <w:p w:rsidR="0027000F" w:rsidRPr="0027000F" w:rsidRDefault="0027000F" w:rsidP="0027000F">
      <w:pPr>
        <w:numPr>
          <w:ilvl w:val="0"/>
          <w:numId w:val="43"/>
        </w:numPr>
        <w:spacing w:after="200" w:line="276" w:lineRule="auto"/>
        <w:contextualSpacing/>
        <w:rPr>
          <w:rFonts w:ascii="Arial" w:eastAsiaTheme="minorHAnsi" w:hAnsi="Arial" w:cs="Arial"/>
          <w:bCs/>
          <w:szCs w:val="24"/>
        </w:rPr>
      </w:pPr>
      <w:r w:rsidRPr="0027000F">
        <w:rPr>
          <w:rFonts w:ascii="Arial" w:eastAsiaTheme="minorHAnsi" w:hAnsi="Arial" w:cs="Arial"/>
          <w:bCs/>
          <w:szCs w:val="24"/>
        </w:rPr>
        <w:t>Read through the "parts of a telescope" section of the lab. You may be asked to point out the different parts of the telescope in lab to be sure you have read the lab script.</w:t>
      </w:r>
    </w:p>
    <w:p w:rsidR="0027000F" w:rsidRDefault="0027000F" w:rsidP="0027000F">
      <w:pPr>
        <w:spacing w:after="200" w:line="276" w:lineRule="auto"/>
        <w:ind w:left="720"/>
        <w:contextualSpacing/>
        <w:rPr>
          <w:rFonts w:ascii="Arial" w:eastAsiaTheme="minorHAnsi" w:hAnsi="Arial" w:cs="Arial"/>
          <w:bCs/>
          <w:szCs w:val="24"/>
        </w:rPr>
      </w:pPr>
    </w:p>
    <w:p w:rsidR="0027000F" w:rsidRPr="0027000F" w:rsidRDefault="0027000F" w:rsidP="0027000F">
      <w:pPr>
        <w:spacing w:after="200" w:line="276" w:lineRule="auto"/>
        <w:ind w:left="720"/>
        <w:contextualSpacing/>
        <w:rPr>
          <w:rFonts w:ascii="Arial" w:eastAsiaTheme="minorHAnsi" w:hAnsi="Arial" w:cs="Arial"/>
          <w:bCs/>
          <w:szCs w:val="24"/>
        </w:rPr>
      </w:pPr>
    </w:p>
    <w:p w:rsidR="0027000F" w:rsidRPr="0027000F" w:rsidRDefault="0027000F" w:rsidP="0027000F">
      <w:pPr>
        <w:numPr>
          <w:ilvl w:val="0"/>
          <w:numId w:val="43"/>
        </w:numPr>
        <w:spacing w:after="200" w:line="276" w:lineRule="auto"/>
        <w:contextualSpacing/>
        <w:rPr>
          <w:rFonts w:ascii="Arial" w:eastAsiaTheme="minorHAnsi" w:hAnsi="Arial" w:cs="Arial"/>
          <w:bCs/>
          <w:szCs w:val="24"/>
        </w:rPr>
      </w:pPr>
      <w:r w:rsidRPr="0027000F">
        <w:rPr>
          <w:rFonts w:ascii="Arial" w:eastAsiaTheme="minorHAnsi" w:hAnsi="Arial" w:cs="Arial"/>
          <w:bCs/>
          <w:szCs w:val="24"/>
        </w:rPr>
        <w:t>Read through the "properties of a telescope" section of the lab and answer these questions:</w:t>
      </w:r>
    </w:p>
    <w:p w:rsidR="0027000F" w:rsidRPr="0027000F" w:rsidRDefault="0027000F" w:rsidP="0027000F">
      <w:pPr>
        <w:spacing w:after="200" w:line="276" w:lineRule="auto"/>
        <w:ind w:left="1080"/>
        <w:contextualSpacing/>
        <w:rPr>
          <w:rFonts w:ascii="Arial" w:eastAsiaTheme="minorHAnsi" w:hAnsi="Arial" w:cs="Arial"/>
          <w:bCs/>
          <w:szCs w:val="24"/>
        </w:rPr>
      </w:pPr>
    </w:p>
    <w:p w:rsidR="0027000F" w:rsidRPr="0027000F" w:rsidRDefault="0027000F" w:rsidP="0027000F">
      <w:pPr>
        <w:numPr>
          <w:ilvl w:val="1"/>
          <w:numId w:val="43"/>
        </w:numPr>
        <w:spacing w:after="200" w:line="276" w:lineRule="auto"/>
        <w:contextualSpacing/>
        <w:rPr>
          <w:rFonts w:ascii="Arial" w:eastAsiaTheme="minorHAnsi" w:hAnsi="Arial" w:cs="Arial"/>
          <w:bCs/>
          <w:szCs w:val="24"/>
        </w:rPr>
      </w:pPr>
      <w:r w:rsidRPr="0027000F">
        <w:rPr>
          <w:rFonts w:ascii="Arial" w:eastAsiaTheme="minorHAnsi" w:hAnsi="Arial" w:cs="Arial"/>
          <w:bCs/>
          <w:szCs w:val="24"/>
        </w:rPr>
        <w:t>How would the field of view of a telescope change if you were to switch from a 15-mm eyepiece to a 45-mm eyepiece? Would the field of view become larger or smaller?________________  By how much? ________________  Explain your answer and SHOW YOUR WORK.</w:t>
      </w:r>
    </w:p>
    <w:p w:rsidR="0027000F" w:rsidRDefault="0027000F" w:rsidP="0027000F">
      <w:pPr>
        <w:spacing w:after="200" w:line="276" w:lineRule="auto"/>
        <w:rPr>
          <w:rFonts w:ascii="Arial" w:eastAsiaTheme="minorHAnsi" w:hAnsi="Arial" w:cs="Arial"/>
          <w:bCs/>
          <w:szCs w:val="24"/>
        </w:rPr>
      </w:pPr>
    </w:p>
    <w:p w:rsidR="0027000F" w:rsidRPr="0027000F" w:rsidRDefault="0027000F" w:rsidP="0027000F">
      <w:pPr>
        <w:spacing w:after="200" w:line="276" w:lineRule="auto"/>
        <w:rPr>
          <w:rFonts w:ascii="Arial" w:eastAsiaTheme="minorHAnsi" w:hAnsi="Arial" w:cs="Arial"/>
          <w:bCs/>
          <w:szCs w:val="24"/>
        </w:rPr>
      </w:pPr>
    </w:p>
    <w:p w:rsidR="0027000F" w:rsidRPr="0027000F" w:rsidRDefault="0027000F" w:rsidP="0027000F">
      <w:pPr>
        <w:spacing w:after="200" w:line="276" w:lineRule="auto"/>
        <w:rPr>
          <w:rFonts w:ascii="Arial" w:eastAsiaTheme="minorHAnsi" w:hAnsi="Arial" w:cs="Arial"/>
          <w:bCs/>
          <w:szCs w:val="24"/>
        </w:rPr>
      </w:pPr>
    </w:p>
    <w:p w:rsidR="0027000F" w:rsidRPr="0027000F" w:rsidRDefault="0027000F" w:rsidP="0027000F">
      <w:pPr>
        <w:numPr>
          <w:ilvl w:val="1"/>
          <w:numId w:val="43"/>
        </w:numPr>
        <w:spacing w:after="200" w:line="276" w:lineRule="auto"/>
        <w:contextualSpacing/>
        <w:rPr>
          <w:rFonts w:ascii="Arial" w:eastAsiaTheme="minorHAnsi" w:hAnsi="Arial" w:cs="Arial"/>
          <w:bCs/>
          <w:szCs w:val="24"/>
        </w:rPr>
      </w:pPr>
      <w:r w:rsidRPr="0027000F">
        <w:rPr>
          <w:rFonts w:ascii="Arial" w:eastAsiaTheme="minorHAnsi" w:hAnsi="Arial" w:cs="Arial"/>
          <w:bCs/>
          <w:szCs w:val="24"/>
        </w:rPr>
        <w:t xml:space="preserve">How much greater is the </w:t>
      </w:r>
      <w:r w:rsidRPr="0027000F">
        <w:rPr>
          <w:rFonts w:ascii="Arial" w:eastAsiaTheme="minorHAnsi" w:hAnsi="Arial" w:cs="Arial"/>
          <w:bCs/>
          <w:i/>
          <w:szCs w:val="24"/>
        </w:rPr>
        <w:t>light gathering</w:t>
      </w:r>
      <w:r w:rsidRPr="0027000F">
        <w:rPr>
          <w:rFonts w:ascii="Arial" w:eastAsiaTheme="minorHAnsi" w:hAnsi="Arial" w:cs="Arial"/>
          <w:bCs/>
          <w:szCs w:val="24"/>
        </w:rPr>
        <w:t xml:space="preserve"> power of a 8-inch telescope than that of your unaided eye? Assume the pupil </w:t>
      </w:r>
      <w:r w:rsidRPr="0027000F">
        <w:rPr>
          <w:rFonts w:ascii="Arial" w:eastAsiaTheme="minorHAnsi" w:hAnsi="Arial" w:cs="Arial"/>
          <w:b/>
          <w:bCs/>
          <w:szCs w:val="24"/>
        </w:rPr>
        <w:t>diameter</w:t>
      </w:r>
      <w:r w:rsidRPr="0027000F">
        <w:rPr>
          <w:rFonts w:ascii="Arial" w:eastAsiaTheme="minorHAnsi" w:hAnsi="Arial" w:cs="Arial"/>
          <w:bCs/>
          <w:szCs w:val="24"/>
        </w:rPr>
        <w:t xml:space="preserve"> of a dark-adapted eye is 1/5 inch. SHOW YOUR WORK.</w:t>
      </w:r>
    </w:p>
    <w:p w:rsidR="0027000F" w:rsidRPr="0027000F" w:rsidRDefault="0027000F" w:rsidP="0027000F">
      <w:pPr>
        <w:spacing w:after="200" w:line="276" w:lineRule="auto"/>
        <w:rPr>
          <w:rFonts w:ascii="Arial" w:eastAsiaTheme="minorHAnsi" w:hAnsi="Arial" w:cs="Arial"/>
          <w:bCs/>
          <w:szCs w:val="24"/>
        </w:rPr>
      </w:pPr>
    </w:p>
    <w:p w:rsidR="0027000F" w:rsidRDefault="0027000F" w:rsidP="0027000F">
      <w:pPr>
        <w:spacing w:after="200" w:line="276" w:lineRule="auto"/>
        <w:rPr>
          <w:rFonts w:ascii="Arial" w:eastAsiaTheme="minorHAnsi" w:hAnsi="Arial" w:cs="Arial"/>
          <w:bCs/>
          <w:szCs w:val="24"/>
        </w:rPr>
      </w:pPr>
    </w:p>
    <w:p w:rsidR="0027000F" w:rsidRPr="0027000F" w:rsidRDefault="0027000F" w:rsidP="0027000F">
      <w:pPr>
        <w:spacing w:after="200" w:line="276" w:lineRule="auto"/>
        <w:rPr>
          <w:rFonts w:ascii="Arial" w:eastAsiaTheme="minorHAnsi" w:hAnsi="Arial" w:cs="Arial"/>
          <w:bCs/>
          <w:szCs w:val="24"/>
        </w:rPr>
      </w:pPr>
    </w:p>
    <w:p w:rsidR="0027000F" w:rsidRPr="0027000F" w:rsidRDefault="0027000F" w:rsidP="0027000F">
      <w:pPr>
        <w:numPr>
          <w:ilvl w:val="1"/>
          <w:numId w:val="43"/>
        </w:numPr>
        <w:spacing w:after="200" w:line="276" w:lineRule="auto"/>
        <w:contextualSpacing/>
        <w:rPr>
          <w:rFonts w:ascii="Arial" w:eastAsiaTheme="minorHAnsi" w:hAnsi="Arial" w:cs="Arial"/>
          <w:bCs/>
          <w:szCs w:val="24"/>
        </w:rPr>
      </w:pPr>
      <w:r w:rsidRPr="0027000F">
        <w:rPr>
          <w:rFonts w:ascii="Arial" w:eastAsiaTheme="minorHAnsi" w:hAnsi="Arial" w:cs="Arial"/>
          <w:bCs/>
          <w:szCs w:val="24"/>
        </w:rPr>
        <w:t>What is the magnifying power of a 8-inch Celestron telescope when used with a 40-mm eyepiece? SHOW YOUR WORK.</w:t>
      </w:r>
    </w:p>
    <w:p w:rsidR="0027000F" w:rsidRPr="0027000F" w:rsidRDefault="0027000F" w:rsidP="0027000F">
      <w:pPr>
        <w:spacing w:after="200" w:line="276" w:lineRule="auto"/>
        <w:rPr>
          <w:rFonts w:ascii="Arial" w:eastAsiaTheme="minorHAnsi" w:hAnsi="Arial" w:cs="Arial"/>
          <w:bCs/>
          <w:szCs w:val="24"/>
        </w:rPr>
      </w:pPr>
    </w:p>
    <w:p w:rsidR="0027000F" w:rsidRPr="0027000F" w:rsidRDefault="0027000F" w:rsidP="0027000F">
      <w:pPr>
        <w:spacing w:after="200" w:line="276" w:lineRule="auto"/>
        <w:rPr>
          <w:rFonts w:ascii="Arial" w:eastAsiaTheme="minorHAnsi" w:hAnsi="Arial" w:cs="Arial"/>
          <w:bCs/>
          <w:szCs w:val="24"/>
        </w:rPr>
      </w:pPr>
      <w:r>
        <w:rPr>
          <w:rFonts w:ascii="Arial" w:eastAsiaTheme="minorHAnsi" w:hAnsi="Arial" w:cs="Arial"/>
          <w:bCs/>
          <w:szCs w:val="24"/>
        </w:rPr>
        <w:br/>
      </w:r>
    </w:p>
    <w:p w:rsidR="0027000F" w:rsidRPr="0027000F" w:rsidRDefault="0027000F" w:rsidP="0027000F">
      <w:pPr>
        <w:numPr>
          <w:ilvl w:val="1"/>
          <w:numId w:val="43"/>
        </w:numPr>
        <w:spacing w:after="200" w:line="276" w:lineRule="auto"/>
        <w:contextualSpacing/>
        <w:rPr>
          <w:rFonts w:ascii="Arial" w:eastAsiaTheme="minorHAnsi" w:hAnsi="Arial" w:cs="Arial"/>
          <w:bCs/>
          <w:szCs w:val="24"/>
        </w:rPr>
      </w:pPr>
      <w:r w:rsidRPr="0027000F">
        <w:rPr>
          <w:rFonts w:ascii="Arial" w:eastAsiaTheme="minorHAnsi" w:hAnsi="Arial" w:cs="Arial"/>
          <w:bCs/>
          <w:szCs w:val="24"/>
        </w:rPr>
        <w:t xml:space="preserve">What is the smallest telescope that can be used to resolve the double star    </w:t>
      </w:r>
      <w:r w:rsidR="003B3CBE">
        <w:rPr>
          <w:rFonts w:ascii="Arial" w:eastAsiaTheme="minorHAnsi" w:hAnsi="Arial" w:cs="Arial"/>
          <w:bCs/>
          <w:szCs w:val="24"/>
        </w:rPr>
        <w:t xml:space="preserve">      </w:t>
      </w:r>
      <w:r w:rsidRPr="0027000F">
        <w:rPr>
          <w:rFonts w:ascii="Arial" w:eastAsiaTheme="minorHAnsi" w:hAnsi="Arial" w:cs="Arial"/>
          <w:bCs/>
          <w:szCs w:val="24"/>
        </w:rPr>
        <w:t xml:space="preserve"> δ</w:t>
      </w:r>
      <w:r w:rsidR="003B3CBE">
        <w:rPr>
          <w:rFonts w:ascii="Arial" w:eastAsiaTheme="minorHAnsi" w:hAnsi="Arial" w:cs="Arial"/>
          <w:bCs/>
          <w:szCs w:val="24"/>
        </w:rPr>
        <w:t xml:space="preserve"> </w:t>
      </w:r>
      <w:r w:rsidRPr="0027000F">
        <w:rPr>
          <w:rFonts w:ascii="Arial" w:eastAsiaTheme="minorHAnsi" w:hAnsi="Arial" w:cs="Arial"/>
          <w:bCs/>
          <w:szCs w:val="24"/>
        </w:rPr>
        <w:t>Cyg, where the two stars are 2.6” (arcseconds) apart? SHOW YOUR WORK.</w:t>
      </w:r>
    </w:p>
    <w:p w:rsidR="00655A57" w:rsidRPr="00655A57" w:rsidRDefault="00655A57" w:rsidP="00655A57">
      <w:pPr>
        <w:rPr>
          <w:rFonts w:ascii="Arial" w:hAnsi="Arial" w:cs="Arial"/>
        </w:rPr>
        <w:sectPr w:rsidR="00655A57" w:rsidRPr="00655A57">
          <w:headerReference w:type="default" r:id="rId8"/>
          <w:footerReference w:type="default" r:id="rId9"/>
          <w:pgSz w:w="12240" w:h="15840"/>
          <w:pgMar w:top="1440" w:right="1319" w:bottom="1440" w:left="1319" w:header="720" w:footer="720" w:gutter="0"/>
          <w:cols w:space="720"/>
        </w:sectPr>
      </w:pPr>
    </w:p>
    <w:p w:rsidR="008E5B2B" w:rsidRDefault="008E5B2B" w:rsidP="008E5B2B">
      <w:pPr>
        <w:pStyle w:val="PlainText"/>
        <w:rPr>
          <w:rFonts w:ascii="Arial" w:hAnsi="Arial"/>
          <w:b/>
          <w:caps/>
          <w:sz w:val="24"/>
        </w:rPr>
      </w:pPr>
    </w:p>
    <w:p w:rsidR="009C46E8" w:rsidRDefault="006D7247">
      <w:pPr>
        <w:pStyle w:val="PlainText"/>
        <w:jc w:val="center"/>
        <w:rPr>
          <w:rFonts w:ascii="Arial" w:hAnsi="Arial"/>
          <w:b/>
          <w:caps/>
          <w:sz w:val="24"/>
        </w:rPr>
      </w:pPr>
      <w:r>
        <w:rPr>
          <w:rFonts w:ascii="Arial" w:hAnsi="Arial"/>
          <w:b/>
          <w:caps/>
          <w:sz w:val="24"/>
        </w:rPr>
        <w:t>Introduction to the Telescope</w:t>
      </w:r>
    </w:p>
    <w:p w:rsidR="009C46E8" w:rsidRDefault="005A16E5">
      <w:pPr>
        <w:pStyle w:val="PlainText"/>
        <w:rPr>
          <w:rFonts w:ascii="Arial" w:hAnsi="Arial"/>
          <w:sz w:val="24"/>
        </w:rPr>
      </w:pPr>
    </w:p>
    <w:p w:rsidR="009C46E8" w:rsidRDefault="005A16E5">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p>
    <w:p w:rsidR="009C46E8" w:rsidRDefault="006D7247">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r>
        <w:rPr>
          <w:rFonts w:ascii="Arial" w:hAnsi="Arial"/>
          <w:b/>
          <w:sz w:val="24"/>
        </w:rPr>
        <w:t>What will you learn in this Lab?</w:t>
      </w:r>
    </w:p>
    <w:p w:rsidR="009C46E8" w:rsidRDefault="005A16E5">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p>
    <w:p w:rsidR="009C46E8" w:rsidRDefault="006D7247">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For a few of the labs this semester, you will be using an 8-inch Celestron telescope to take observations.  This lab will introduce you to the telescope itself and some properties of a telescope.  Observations will be made to illustrate the different telescope properties.</w:t>
      </w:r>
    </w:p>
    <w:p w:rsidR="009C46E8" w:rsidRDefault="005A16E5">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4"/>
        </w:rPr>
      </w:pPr>
    </w:p>
    <w:p w:rsidR="009C46E8" w:rsidRDefault="005A16E5">
      <w:pPr>
        <w:pStyle w:val="PlainText"/>
        <w:rPr>
          <w:rFonts w:ascii="Arial" w:hAnsi="Arial"/>
          <w:sz w:val="24"/>
        </w:rPr>
      </w:pPr>
    </w:p>
    <w:p w:rsidR="009C46E8" w:rsidRDefault="005A16E5">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p>
    <w:p w:rsidR="009C46E8" w:rsidRDefault="006D7247">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r>
        <w:rPr>
          <w:rFonts w:ascii="Arial" w:hAnsi="Arial"/>
          <w:b/>
          <w:sz w:val="24"/>
        </w:rPr>
        <w:t>What do I need to bring to the Class with me to do this Lab?</w:t>
      </w:r>
    </w:p>
    <w:p w:rsidR="009C46E8" w:rsidRDefault="005A16E5">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b/>
          <w:sz w:val="24"/>
        </w:rPr>
      </w:pPr>
    </w:p>
    <w:p w:rsidR="009C46E8" w:rsidRDefault="006D7247">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For this lab you will need:</w:t>
      </w:r>
    </w:p>
    <w:p w:rsidR="009C46E8" w:rsidRDefault="005A16E5">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4"/>
        </w:rPr>
      </w:pPr>
    </w:p>
    <w:p w:rsidR="009C46E8" w:rsidRDefault="006D7247">
      <w:pPr>
        <w:pStyle w:val="PlainText"/>
        <w:numPr>
          <w:ilvl w:val="0"/>
          <w:numId w:val="14"/>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A copy of this lab script</w:t>
      </w:r>
    </w:p>
    <w:p w:rsidR="009C46E8" w:rsidRDefault="006D7247">
      <w:pPr>
        <w:pStyle w:val="PlainText"/>
        <w:numPr>
          <w:ilvl w:val="0"/>
          <w:numId w:val="14"/>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 xml:space="preserve">A pencil </w:t>
      </w:r>
    </w:p>
    <w:p w:rsidR="009C46E8" w:rsidRDefault="006D7247">
      <w:pPr>
        <w:pStyle w:val="PlainText"/>
        <w:numPr>
          <w:ilvl w:val="0"/>
          <w:numId w:val="14"/>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Your flashlight</w:t>
      </w:r>
    </w:p>
    <w:p w:rsidR="009C46E8" w:rsidRDefault="006D7247">
      <w:pPr>
        <w:pStyle w:val="PlainText"/>
        <w:numPr>
          <w:ilvl w:val="0"/>
          <w:numId w:val="14"/>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Your star planisphere</w:t>
      </w:r>
    </w:p>
    <w:p w:rsidR="009C46E8" w:rsidRDefault="006D7247">
      <w:pPr>
        <w:pStyle w:val="PlainText"/>
        <w:numPr>
          <w:ilvl w:val="0"/>
          <w:numId w:val="14"/>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Your Audubon field guide</w:t>
      </w:r>
    </w:p>
    <w:p w:rsidR="009C46E8" w:rsidRDefault="006D7247">
      <w:pPr>
        <w:pStyle w:val="PlainText"/>
        <w:numPr>
          <w:ilvl w:val="0"/>
          <w:numId w:val="14"/>
        </w:numPr>
        <w:pBdr>
          <w:top w:val="single" w:sz="4" w:space="1" w:color="auto" w:shadow="1"/>
          <w:left w:val="single" w:sz="4" w:space="4" w:color="auto" w:shadow="1"/>
          <w:bottom w:val="single" w:sz="4" w:space="1" w:color="auto" w:shadow="1"/>
          <w:right w:val="single" w:sz="4" w:space="4" w:color="auto" w:shadow="1"/>
        </w:pBdr>
        <w:rPr>
          <w:rFonts w:ascii="Arial" w:hAnsi="Arial"/>
          <w:sz w:val="24"/>
        </w:rPr>
      </w:pPr>
      <w:r>
        <w:rPr>
          <w:rFonts w:ascii="Arial" w:hAnsi="Arial"/>
          <w:sz w:val="24"/>
        </w:rPr>
        <w:t>Scientific calculator</w:t>
      </w:r>
    </w:p>
    <w:p w:rsidR="009C46E8" w:rsidRDefault="005A16E5">
      <w:pPr>
        <w:pStyle w:val="PlainText"/>
        <w:pBdr>
          <w:top w:val="single" w:sz="4" w:space="1" w:color="auto" w:shadow="1"/>
          <w:left w:val="single" w:sz="4" w:space="4" w:color="auto" w:shadow="1"/>
          <w:bottom w:val="single" w:sz="4" w:space="1" w:color="auto" w:shadow="1"/>
          <w:right w:val="single" w:sz="4" w:space="4" w:color="auto" w:shadow="1"/>
        </w:pBdr>
        <w:rPr>
          <w:rFonts w:ascii="Arial" w:hAnsi="Arial"/>
          <w:sz w:val="24"/>
        </w:rPr>
      </w:pPr>
    </w:p>
    <w:p w:rsidR="009C46E8" w:rsidRDefault="006D7247">
      <w:pPr>
        <w:pStyle w:val="PlainText"/>
        <w:rPr>
          <w:rFonts w:ascii="Arial" w:hAnsi="Arial"/>
          <w:sz w:val="24"/>
        </w:rPr>
      </w:pPr>
      <w:r>
        <w:rPr>
          <w:rFonts w:ascii="Arial" w:hAnsi="Arial"/>
          <w:sz w:val="24"/>
        </w:rPr>
        <w:t xml:space="preserve"> </w:t>
      </w:r>
    </w:p>
    <w:p w:rsidR="009C46E8" w:rsidRDefault="006D7247">
      <w:pPr>
        <w:pStyle w:val="PlainText"/>
        <w:rPr>
          <w:rFonts w:ascii="Arial" w:hAnsi="Arial"/>
          <w:sz w:val="24"/>
        </w:rPr>
      </w:pPr>
      <w:r>
        <w:rPr>
          <w:rFonts w:ascii="Arial" w:hAnsi="Arial"/>
          <w:b/>
          <w:sz w:val="24"/>
        </w:rPr>
        <w:t>I. Introduction</w:t>
      </w:r>
      <w:r>
        <w:rPr>
          <w:rFonts w:ascii="Arial" w:hAnsi="Arial"/>
          <w:sz w:val="24"/>
        </w:rPr>
        <w:t>:</w:t>
      </w:r>
    </w:p>
    <w:p w:rsidR="009C46E8" w:rsidRDefault="005A16E5">
      <w:pPr>
        <w:pStyle w:val="PlainText"/>
        <w:rPr>
          <w:rFonts w:ascii="Arial" w:hAnsi="Arial"/>
          <w:sz w:val="24"/>
        </w:rPr>
      </w:pPr>
    </w:p>
    <w:p w:rsidR="009C46E8" w:rsidRDefault="006D7247">
      <w:pPr>
        <w:pStyle w:val="PlainText"/>
        <w:rPr>
          <w:rFonts w:ascii="Arial" w:hAnsi="Arial"/>
          <w:sz w:val="24"/>
        </w:rPr>
      </w:pPr>
      <w:r>
        <w:rPr>
          <w:rFonts w:ascii="Arial" w:hAnsi="Arial"/>
          <w:sz w:val="24"/>
        </w:rPr>
        <w:t>In this lab exercise you will become familiar with the parts of a telescope and how to use one.  You will also become familiar with some telescope properties and use observations to illustrate these properties.</w:t>
      </w:r>
    </w:p>
    <w:p w:rsidR="009C46E8" w:rsidRDefault="005A16E5">
      <w:pPr>
        <w:pStyle w:val="PlainText"/>
        <w:rPr>
          <w:rFonts w:ascii="Arial" w:hAnsi="Arial"/>
          <w:sz w:val="24"/>
        </w:rPr>
      </w:pPr>
    </w:p>
    <w:p w:rsidR="009C46E8" w:rsidRDefault="006D7247">
      <w:pPr>
        <w:pStyle w:val="PlainText"/>
        <w:rPr>
          <w:rFonts w:ascii="Arial" w:hAnsi="Arial"/>
          <w:b/>
          <w:sz w:val="24"/>
        </w:rPr>
      </w:pPr>
      <w:r>
        <w:rPr>
          <w:rFonts w:ascii="Arial" w:hAnsi="Arial"/>
          <w:b/>
          <w:sz w:val="24"/>
        </w:rPr>
        <w:t>Remember, telescopes are precision instruments; be careful using them.  Ask your instructor for help when you are in doubt about what to do.</w:t>
      </w:r>
    </w:p>
    <w:p w:rsidR="009C46E8" w:rsidRDefault="005A16E5">
      <w:pPr>
        <w:pStyle w:val="PlainText"/>
        <w:rPr>
          <w:rFonts w:ascii="Arial" w:hAnsi="Arial"/>
          <w:sz w:val="24"/>
        </w:rPr>
      </w:pPr>
    </w:p>
    <w:p w:rsidR="009C46E8" w:rsidRDefault="006D7247">
      <w:pPr>
        <w:pStyle w:val="PlainText"/>
        <w:rPr>
          <w:rFonts w:ascii="Arial" w:hAnsi="Arial"/>
          <w:sz w:val="24"/>
        </w:rPr>
      </w:pPr>
      <w:r>
        <w:rPr>
          <w:rFonts w:ascii="Arial" w:hAnsi="Arial"/>
          <w:b/>
          <w:sz w:val="24"/>
        </w:rPr>
        <w:t>II. Parts of a Telescope</w:t>
      </w:r>
      <w:r>
        <w:rPr>
          <w:rFonts w:ascii="Arial" w:hAnsi="Arial"/>
          <w:sz w:val="24"/>
        </w:rPr>
        <w:t>:</w:t>
      </w:r>
    </w:p>
    <w:p w:rsidR="009C46E8" w:rsidRDefault="005A16E5">
      <w:pPr>
        <w:pStyle w:val="PlainText"/>
        <w:rPr>
          <w:rFonts w:ascii="Arial" w:hAnsi="Arial"/>
          <w:sz w:val="24"/>
        </w:rPr>
      </w:pPr>
    </w:p>
    <w:p w:rsidR="009C46E8" w:rsidRDefault="006D7247">
      <w:pPr>
        <w:pStyle w:val="PlainText"/>
        <w:rPr>
          <w:rFonts w:ascii="Arial" w:hAnsi="Arial"/>
          <w:sz w:val="24"/>
        </w:rPr>
      </w:pPr>
      <w:r>
        <w:rPr>
          <w:rFonts w:ascii="Arial" w:hAnsi="Arial"/>
          <w:b/>
          <w:sz w:val="24"/>
        </w:rPr>
        <w:t>Primary Mirror</w:t>
      </w:r>
      <w:r>
        <w:rPr>
          <w:rFonts w:ascii="Arial" w:hAnsi="Arial"/>
          <w:sz w:val="24"/>
        </w:rPr>
        <w:t xml:space="preserve">: This is the large mirror at the telescope's lower end that 'collects' and focuses the light so that we can see fainter stars than with our  'naked' eyes.  ASU presently has 20 8-inch telescopes.  This means the diameter of the primary mirror is 8 inches. These are called </w:t>
      </w:r>
      <w:r>
        <w:rPr>
          <w:rFonts w:ascii="Arial" w:hAnsi="Arial"/>
          <w:i/>
          <w:sz w:val="24"/>
        </w:rPr>
        <w:t>reflecting</w:t>
      </w:r>
      <w:r>
        <w:rPr>
          <w:rFonts w:ascii="Arial" w:hAnsi="Arial"/>
          <w:sz w:val="24"/>
        </w:rPr>
        <w:t xml:space="preserve"> telescopes.</w:t>
      </w:r>
    </w:p>
    <w:p w:rsidR="009C46E8" w:rsidRDefault="005A16E5">
      <w:pPr>
        <w:pStyle w:val="PlainText"/>
        <w:rPr>
          <w:rFonts w:ascii="Arial" w:hAnsi="Arial"/>
          <w:sz w:val="24"/>
        </w:rPr>
      </w:pPr>
    </w:p>
    <w:p w:rsidR="009C46E8" w:rsidRDefault="006D7247">
      <w:pPr>
        <w:pStyle w:val="PlainText"/>
        <w:rPr>
          <w:rFonts w:ascii="Arial" w:hAnsi="Arial"/>
          <w:sz w:val="24"/>
        </w:rPr>
      </w:pPr>
      <w:r>
        <w:rPr>
          <w:rFonts w:ascii="Arial" w:hAnsi="Arial"/>
          <w:b/>
          <w:sz w:val="24"/>
        </w:rPr>
        <w:t>Mounting</w:t>
      </w:r>
      <w:r>
        <w:rPr>
          <w:rFonts w:ascii="Arial" w:hAnsi="Arial"/>
          <w:sz w:val="24"/>
        </w:rPr>
        <w:t>: The mounting supports the telescope and allows it to be moved in two directions (or axes): one in the same sense as the Earth rotates (</w:t>
      </w:r>
      <w:r>
        <w:rPr>
          <w:rFonts w:ascii="Arial" w:hAnsi="Arial"/>
          <w:i/>
          <w:sz w:val="24"/>
        </w:rPr>
        <w:t>right ascension</w:t>
      </w:r>
      <w:r>
        <w:rPr>
          <w:rFonts w:ascii="Arial" w:hAnsi="Arial"/>
          <w:sz w:val="24"/>
        </w:rPr>
        <w:t>) and the other in a north/south direction (</w:t>
      </w:r>
      <w:r>
        <w:rPr>
          <w:rFonts w:ascii="Arial" w:hAnsi="Arial"/>
          <w:i/>
          <w:sz w:val="24"/>
        </w:rPr>
        <w:t>declination</w:t>
      </w:r>
      <w:r>
        <w:rPr>
          <w:rFonts w:ascii="Arial" w:hAnsi="Arial"/>
          <w:sz w:val="24"/>
        </w:rPr>
        <w:t>).</w:t>
      </w:r>
    </w:p>
    <w:p w:rsidR="009C46E8" w:rsidRDefault="005A16E5">
      <w:pPr>
        <w:pStyle w:val="PlainText"/>
        <w:rPr>
          <w:rFonts w:ascii="Arial" w:hAnsi="Arial"/>
          <w:sz w:val="24"/>
        </w:rPr>
      </w:pPr>
    </w:p>
    <w:p w:rsidR="009C46E8" w:rsidRDefault="006D7247">
      <w:pPr>
        <w:pStyle w:val="PlainText"/>
        <w:rPr>
          <w:rFonts w:ascii="Arial" w:hAnsi="Arial"/>
          <w:sz w:val="24"/>
        </w:rPr>
      </w:pPr>
      <w:r>
        <w:rPr>
          <w:rFonts w:ascii="Arial" w:hAnsi="Arial"/>
          <w:b/>
          <w:sz w:val="24"/>
        </w:rPr>
        <w:t>Telescope Tube</w:t>
      </w:r>
      <w:r>
        <w:rPr>
          <w:rFonts w:ascii="Arial" w:hAnsi="Arial"/>
          <w:sz w:val="24"/>
        </w:rPr>
        <w:t xml:space="preserve">: The telescope tube holds the optical parts (eyepiece, primary, and secondary mirrors for </w:t>
      </w:r>
      <w:r>
        <w:rPr>
          <w:rFonts w:ascii="Arial" w:hAnsi="Arial"/>
          <w:i/>
          <w:sz w:val="24"/>
        </w:rPr>
        <w:t>reflecting</w:t>
      </w:r>
      <w:r>
        <w:rPr>
          <w:rFonts w:ascii="Arial" w:hAnsi="Arial"/>
          <w:sz w:val="24"/>
        </w:rPr>
        <w:t xml:space="preserve"> telescopes) in the correct position.</w:t>
      </w:r>
    </w:p>
    <w:p w:rsidR="009C46E8" w:rsidRDefault="005A16E5">
      <w:pPr>
        <w:pStyle w:val="PlainText"/>
        <w:rPr>
          <w:rFonts w:ascii="Arial" w:hAnsi="Arial"/>
          <w:sz w:val="24"/>
        </w:rPr>
      </w:pPr>
    </w:p>
    <w:p w:rsidR="009C46E8" w:rsidRDefault="006D7247">
      <w:pPr>
        <w:pStyle w:val="PlainText"/>
        <w:rPr>
          <w:rFonts w:ascii="Arial" w:hAnsi="Arial"/>
          <w:sz w:val="24"/>
        </w:rPr>
      </w:pPr>
      <w:r>
        <w:rPr>
          <w:rFonts w:ascii="Arial" w:hAnsi="Arial"/>
          <w:b/>
          <w:sz w:val="24"/>
        </w:rPr>
        <w:t>Clock Drive</w:t>
      </w:r>
      <w:r>
        <w:rPr>
          <w:rFonts w:ascii="Arial" w:hAnsi="Arial"/>
          <w:sz w:val="24"/>
        </w:rPr>
        <w:t>: The clock drive turns the telescope at the same rate as the Earth turns, but in the opposite direction so that the telescope stays pointed at one particular location in the sky (</w:t>
      </w:r>
      <w:r>
        <w:rPr>
          <w:rFonts w:ascii="Arial" w:hAnsi="Arial"/>
          <w:i/>
          <w:sz w:val="24"/>
        </w:rPr>
        <w:t>i.e.,</w:t>
      </w:r>
      <w:r>
        <w:rPr>
          <w:rFonts w:ascii="Arial" w:hAnsi="Arial"/>
          <w:sz w:val="24"/>
        </w:rPr>
        <w:t xml:space="preserve"> a star).</w:t>
      </w:r>
    </w:p>
    <w:p w:rsidR="009C46E8" w:rsidRDefault="005A16E5">
      <w:pPr>
        <w:pStyle w:val="PlainText"/>
        <w:rPr>
          <w:rFonts w:ascii="Arial" w:hAnsi="Arial"/>
          <w:sz w:val="24"/>
        </w:rPr>
      </w:pPr>
    </w:p>
    <w:p w:rsidR="009C46E8" w:rsidRDefault="006D7247">
      <w:pPr>
        <w:pStyle w:val="PlainText"/>
        <w:rPr>
          <w:rFonts w:ascii="Arial" w:hAnsi="Arial"/>
          <w:b/>
          <w:sz w:val="24"/>
        </w:rPr>
      </w:pPr>
      <w:r>
        <w:rPr>
          <w:rFonts w:ascii="Arial" w:hAnsi="Arial"/>
          <w:b/>
          <w:sz w:val="24"/>
        </w:rPr>
        <w:t>Setting Circles</w:t>
      </w:r>
      <w:r>
        <w:rPr>
          <w:rFonts w:ascii="Arial" w:hAnsi="Arial"/>
          <w:sz w:val="24"/>
        </w:rPr>
        <w:t xml:space="preserve">: These are dials that help you tell where the telescope is pointed.  There is a setting circle on the </w:t>
      </w:r>
      <w:r>
        <w:rPr>
          <w:rFonts w:ascii="Arial" w:hAnsi="Arial"/>
          <w:b/>
          <w:sz w:val="24"/>
        </w:rPr>
        <w:t>right ascension</w:t>
      </w:r>
      <w:r>
        <w:rPr>
          <w:rFonts w:ascii="Arial" w:hAnsi="Arial"/>
          <w:sz w:val="24"/>
        </w:rPr>
        <w:t xml:space="preserve"> axis whose units are in </w:t>
      </w:r>
      <w:r>
        <w:rPr>
          <w:rFonts w:ascii="Arial" w:hAnsi="Arial"/>
          <w:i/>
          <w:sz w:val="24"/>
        </w:rPr>
        <w:t>hours</w:t>
      </w:r>
      <w:r>
        <w:rPr>
          <w:rFonts w:ascii="Arial" w:hAnsi="Arial"/>
          <w:sz w:val="24"/>
        </w:rPr>
        <w:t xml:space="preserve"> and </w:t>
      </w:r>
      <w:r>
        <w:rPr>
          <w:rFonts w:ascii="Arial" w:hAnsi="Arial"/>
          <w:i/>
          <w:sz w:val="24"/>
        </w:rPr>
        <w:t>minutes</w:t>
      </w:r>
      <w:r>
        <w:rPr>
          <w:rFonts w:ascii="Arial" w:hAnsi="Arial"/>
          <w:sz w:val="24"/>
        </w:rPr>
        <w:t xml:space="preserve"> of time.  There is a second setting circle on the </w:t>
      </w:r>
      <w:r>
        <w:rPr>
          <w:rFonts w:ascii="Arial" w:hAnsi="Arial"/>
          <w:b/>
          <w:sz w:val="24"/>
        </w:rPr>
        <w:t>declination</w:t>
      </w:r>
      <w:r>
        <w:rPr>
          <w:rFonts w:ascii="Arial" w:hAnsi="Arial"/>
          <w:sz w:val="24"/>
        </w:rPr>
        <w:t xml:space="preserve"> axis that reads in </w:t>
      </w:r>
      <w:r>
        <w:rPr>
          <w:rFonts w:ascii="Arial" w:hAnsi="Arial"/>
          <w:i/>
          <w:sz w:val="24"/>
        </w:rPr>
        <w:t>degrees</w:t>
      </w:r>
      <w:r>
        <w:rPr>
          <w:rFonts w:ascii="Arial" w:hAnsi="Arial"/>
          <w:sz w:val="24"/>
        </w:rPr>
        <w:t xml:space="preserve"> and </w:t>
      </w:r>
      <w:r>
        <w:rPr>
          <w:rFonts w:ascii="Arial" w:hAnsi="Arial"/>
          <w:i/>
          <w:sz w:val="24"/>
        </w:rPr>
        <w:t>minutes</w:t>
      </w:r>
      <w:r>
        <w:rPr>
          <w:rFonts w:ascii="Arial" w:hAnsi="Arial"/>
          <w:sz w:val="24"/>
        </w:rPr>
        <w:t xml:space="preserve"> of arc.  Once the telescope is properly aligned, these setting circles can be used to point the telescope at any object whose </w:t>
      </w:r>
      <w:r>
        <w:rPr>
          <w:rFonts w:ascii="Arial" w:hAnsi="Arial"/>
          <w:b/>
          <w:sz w:val="24"/>
        </w:rPr>
        <w:t>right ascension</w:t>
      </w:r>
      <w:r>
        <w:rPr>
          <w:rFonts w:ascii="Arial" w:hAnsi="Arial"/>
          <w:sz w:val="24"/>
        </w:rPr>
        <w:t xml:space="preserve"> and </w:t>
      </w:r>
      <w:r>
        <w:rPr>
          <w:rFonts w:ascii="Arial" w:hAnsi="Arial"/>
          <w:b/>
          <w:sz w:val="24"/>
        </w:rPr>
        <w:t>declination</w:t>
      </w:r>
      <w:r>
        <w:rPr>
          <w:rFonts w:ascii="Arial" w:hAnsi="Arial"/>
          <w:sz w:val="24"/>
        </w:rPr>
        <w:t xml:space="preserve"> are known.  Move the telescope by holding it at its base or by its tube; </w:t>
      </w:r>
      <w:r>
        <w:rPr>
          <w:rFonts w:ascii="Arial" w:hAnsi="Arial"/>
          <w:b/>
          <w:sz w:val="24"/>
        </w:rPr>
        <w:t>never use the eyepiece as a `handle'!</w:t>
      </w:r>
    </w:p>
    <w:p w:rsidR="009C46E8" w:rsidRDefault="005A16E5">
      <w:pPr>
        <w:pStyle w:val="PlainText"/>
        <w:rPr>
          <w:rFonts w:ascii="Arial" w:hAnsi="Arial"/>
          <w:sz w:val="24"/>
        </w:rPr>
      </w:pPr>
    </w:p>
    <w:p w:rsidR="009C46E8" w:rsidRDefault="006D7247">
      <w:pPr>
        <w:pStyle w:val="PlainText"/>
        <w:rPr>
          <w:rFonts w:ascii="Arial" w:hAnsi="Arial"/>
          <w:sz w:val="24"/>
        </w:rPr>
      </w:pPr>
      <w:r>
        <w:rPr>
          <w:rFonts w:ascii="Arial" w:hAnsi="Arial"/>
          <w:b/>
          <w:sz w:val="24"/>
        </w:rPr>
        <w:t>Clamps</w:t>
      </w:r>
      <w:r>
        <w:rPr>
          <w:rFonts w:ascii="Arial" w:hAnsi="Arial"/>
          <w:sz w:val="24"/>
        </w:rPr>
        <w:t xml:space="preserve">: Each telescope has two clamps, one for the </w:t>
      </w:r>
      <w:r>
        <w:rPr>
          <w:rFonts w:ascii="Arial" w:hAnsi="Arial"/>
          <w:b/>
          <w:sz w:val="24"/>
        </w:rPr>
        <w:t>declination</w:t>
      </w:r>
      <w:r>
        <w:rPr>
          <w:rFonts w:ascii="Arial" w:hAnsi="Arial"/>
          <w:sz w:val="24"/>
        </w:rPr>
        <w:t xml:space="preserve"> axis and the other for the </w:t>
      </w:r>
      <w:r>
        <w:rPr>
          <w:rFonts w:ascii="Arial" w:hAnsi="Arial"/>
          <w:b/>
          <w:sz w:val="24"/>
        </w:rPr>
        <w:t>right ascension</w:t>
      </w:r>
      <w:r>
        <w:rPr>
          <w:rFonts w:ascii="Arial" w:hAnsi="Arial"/>
          <w:sz w:val="24"/>
        </w:rPr>
        <w:t xml:space="preserve"> axis.  These are kept locked, except when the telescope is being moved.  Loosen them </w:t>
      </w:r>
      <w:r>
        <w:rPr>
          <w:rFonts w:ascii="Arial" w:hAnsi="Arial"/>
          <w:b/>
          <w:sz w:val="24"/>
        </w:rPr>
        <w:t>before</w:t>
      </w:r>
      <w:r>
        <w:rPr>
          <w:rFonts w:ascii="Arial" w:hAnsi="Arial"/>
          <w:sz w:val="24"/>
        </w:rPr>
        <w:t xml:space="preserve"> trying to move the telescope.  Once unclamped, a telescope is free to swivel in both the declination and right ascension motion.  Be sure to hold the main body of the telescope tube while either of the clamps is free.  Tighten the clamps after you have positioned the telescope.</w:t>
      </w:r>
    </w:p>
    <w:p w:rsidR="009C46E8" w:rsidRDefault="005A16E5">
      <w:pPr>
        <w:pStyle w:val="PlainText"/>
        <w:rPr>
          <w:rFonts w:ascii="Arial" w:hAnsi="Arial"/>
          <w:sz w:val="24"/>
        </w:rPr>
      </w:pPr>
    </w:p>
    <w:p w:rsidR="009C46E8" w:rsidRDefault="006D7247">
      <w:pPr>
        <w:pStyle w:val="PlainText"/>
        <w:rPr>
          <w:rFonts w:ascii="Arial" w:hAnsi="Arial"/>
          <w:sz w:val="24"/>
        </w:rPr>
      </w:pPr>
      <w:r>
        <w:rPr>
          <w:rFonts w:ascii="Arial" w:hAnsi="Arial"/>
          <w:b/>
          <w:sz w:val="24"/>
        </w:rPr>
        <w:t>Finder Telescope</w:t>
      </w:r>
      <w:r>
        <w:rPr>
          <w:rFonts w:ascii="Arial" w:hAnsi="Arial"/>
          <w:sz w:val="24"/>
        </w:rPr>
        <w:t xml:space="preserve">: The 'finder' telescope is a smaller telescope with less </w:t>
      </w:r>
      <w:r>
        <w:rPr>
          <w:rFonts w:ascii="Arial" w:hAnsi="Arial"/>
          <w:i/>
          <w:sz w:val="24"/>
        </w:rPr>
        <w:t>magnification</w:t>
      </w:r>
      <w:r>
        <w:rPr>
          <w:rFonts w:ascii="Arial" w:hAnsi="Arial"/>
          <w:sz w:val="24"/>
        </w:rPr>
        <w:t xml:space="preserve"> and a larger </w:t>
      </w:r>
      <w:r>
        <w:rPr>
          <w:rFonts w:ascii="Arial" w:hAnsi="Arial"/>
          <w:i/>
          <w:sz w:val="24"/>
        </w:rPr>
        <w:t xml:space="preserve">field of view </w:t>
      </w:r>
      <w:r>
        <w:rPr>
          <w:rFonts w:ascii="Arial" w:hAnsi="Arial"/>
          <w:sz w:val="24"/>
        </w:rPr>
        <w:t xml:space="preserve">(see p 6).  It is attached to the side of the main telescope and 'looks' in the same direction as the main telescope.  The larger </w:t>
      </w:r>
      <w:r>
        <w:rPr>
          <w:rFonts w:ascii="Arial" w:hAnsi="Arial"/>
          <w:i/>
          <w:sz w:val="24"/>
        </w:rPr>
        <w:t>field of view</w:t>
      </w:r>
      <w:r>
        <w:rPr>
          <w:rFonts w:ascii="Arial" w:hAnsi="Arial"/>
          <w:sz w:val="24"/>
        </w:rPr>
        <w:t xml:space="preserve"> makes it easy to initially locate a star in the finder telescope, hence the name </w:t>
      </w:r>
      <w:r>
        <w:rPr>
          <w:rFonts w:ascii="Arial" w:hAnsi="Arial"/>
          <w:i/>
          <w:sz w:val="24"/>
        </w:rPr>
        <w:t>finder</w:t>
      </w:r>
      <w:r>
        <w:rPr>
          <w:rFonts w:ascii="Arial" w:hAnsi="Arial"/>
          <w:sz w:val="24"/>
        </w:rPr>
        <w:t>.  After a star is centered on the `cross hairs' in the finder, it will also be visible in the eyepiece of the main telescope.</w:t>
      </w:r>
    </w:p>
    <w:p w:rsidR="009C46E8" w:rsidRDefault="005A16E5">
      <w:pPr>
        <w:pStyle w:val="PlainText"/>
        <w:rPr>
          <w:rFonts w:ascii="Arial" w:hAnsi="Arial"/>
          <w:sz w:val="24"/>
        </w:rPr>
      </w:pPr>
    </w:p>
    <w:p w:rsidR="009C46E8" w:rsidRDefault="006D7247">
      <w:pPr>
        <w:pStyle w:val="PlainText"/>
        <w:rPr>
          <w:rFonts w:ascii="Arial" w:hAnsi="Arial"/>
          <w:sz w:val="24"/>
        </w:rPr>
      </w:pPr>
      <w:r>
        <w:rPr>
          <w:rFonts w:ascii="Arial" w:hAnsi="Arial"/>
          <w:b/>
          <w:sz w:val="24"/>
        </w:rPr>
        <w:t>Slow Motion Controls</w:t>
      </w:r>
      <w:r>
        <w:rPr>
          <w:rFonts w:ascii="Arial" w:hAnsi="Arial"/>
          <w:sz w:val="24"/>
        </w:rPr>
        <w:t>: The slow motion controls help you center an object by allowing you to move the telescope slowly for small angular distances.  They are mainly used for centering the object in the eyepiece of the large telescope.</w:t>
      </w:r>
    </w:p>
    <w:p w:rsidR="009C46E8" w:rsidRDefault="005A16E5">
      <w:pPr>
        <w:pStyle w:val="PlainText"/>
        <w:rPr>
          <w:rFonts w:ascii="Arial" w:hAnsi="Arial"/>
          <w:sz w:val="24"/>
        </w:rPr>
      </w:pPr>
    </w:p>
    <w:p w:rsidR="009C46E8" w:rsidRDefault="006D7247">
      <w:pPr>
        <w:pStyle w:val="PlainText"/>
        <w:rPr>
          <w:rFonts w:ascii="Arial" w:hAnsi="Arial"/>
          <w:sz w:val="24"/>
        </w:rPr>
      </w:pPr>
      <w:r>
        <w:rPr>
          <w:rFonts w:ascii="Arial" w:hAnsi="Arial"/>
          <w:b/>
          <w:sz w:val="24"/>
        </w:rPr>
        <w:t>Eyepiece</w:t>
      </w:r>
      <w:r>
        <w:rPr>
          <w:rFonts w:ascii="Arial" w:hAnsi="Arial"/>
          <w:sz w:val="24"/>
        </w:rPr>
        <w:t xml:space="preserve">: The eyepiece is the part you look through. Each eyepiece is identified by its </w:t>
      </w:r>
      <w:r>
        <w:rPr>
          <w:rFonts w:ascii="Arial" w:hAnsi="Arial"/>
          <w:i/>
          <w:sz w:val="24"/>
        </w:rPr>
        <w:t>focal length</w:t>
      </w:r>
      <w:r>
        <w:rPr>
          <w:rFonts w:ascii="Arial" w:hAnsi="Arial"/>
          <w:sz w:val="24"/>
        </w:rPr>
        <w:t>, which is stamped in white letters on the eyepiece casing (e.g., 18 mm, 25 mm, etc.).</w:t>
      </w:r>
    </w:p>
    <w:p w:rsidR="009C46E8" w:rsidRDefault="005A16E5">
      <w:pPr>
        <w:pStyle w:val="PlainText"/>
        <w:rPr>
          <w:rFonts w:ascii="Arial" w:hAnsi="Arial"/>
          <w:sz w:val="24"/>
        </w:rPr>
      </w:pPr>
    </w:p>
    <w:p w:rsidR="009C46E8" w:rsidRDefault="006D7247">
      <w:pPr>
        <w:pStyle w:val="PlainText"/>
        <w:rPr>
          <w:rFonts w:ascii="Arial" w:hAnsi="Arial"/>
          <w:sz w:val="24"/>
        </w:rPr>
      </w:pPr>
      <w:r>
        <w:rPr>
          <w:rFonts w:ascii="Arial" w:hAnsi="Arial"/>
          <w:b/>
          <w:sz w:val="24"/>
        </w:rPr>
        <w:t>Focus Adjustment</w:t>
      </w:r>
      <w:r>
        <w:rPr>
          <w:rFonts w:ascii="Arial" w:hAnsi="Arial"/>
          <w:sz w:val="24"/>
        </w:rPr>
        <w:t xml:space="preserve">: Once you have the star in the main eyepiece, focus on it sharply.  It may help to remove your glasses.  Make your focus adjustments quickly and smoothly.  If you are observing faint objects, try using </w:t>
      </w:r>
      <w:r>
        <w:rPr>
          <w:rFonts w:ascii="Arial" w:hAnsi="Arial"/>
          <w:i/>
          <w:sz w:val="24"/>
        </w:rPr>
        <w:t>averted vision</w:t>
      </w:r>
      <w:r>
        <w:rPr>
          <w:rFonts w:ascii="Arial" w:hAnsi="Arial"/>
          <w:sz w:val="24"/>
        </w:rPr>
        <w:t>.  That is, look at the object out of the corner of your eye.  This works because the light detecting cells used by averted vision are more sensitive than those used by direct vision.  It also will help to turn all the lights out and wait a few minutes for your eyes to become 'dark adapted'.</w:t>
      </w:r>
    </w:p>
    <w:p w:rsidR="009C46E8" w:rsidRDefault="005A16E5">
      <w:pPr>
        <w:pStyle w:val="PlainText"/>
        <w:rPr>
          <w:rFonts w:ascii="Arial" w:hAnsi="Arial"/>
          <w:sz w:val="24"/>
        </w:rPr>
      </w:pPr>
    </w:p>
    <w:p w:rsidR="009C46E8" w:rsidRDefault="006D7247">
      <w:pPr>
        <w:pStyle w:val="PlainText"/>
        <w:rPr>
          <w:rFonts w:ascii="Arial" w:hAnsi="Arial"/>
          <w:sz w:val="24"/>
        </w:rPr>
      </w:pPr>
      <w:r>
        <w:rPr>
          <w:rFonts w:ascii="Arial" w:hAnsi="Arial"/>
          <w:b/>
          <w:sz w:val="24"/>
        </w:rPr>
        <w:br w:type="page"/>
      </w:r>
      <w:r w:rsidR="00742657">
        <w:rPr>
          <w:noProof/>
        </w:rPr>
        <mc:AlternateContent>
          <mc:Choice Requires="wps">
            <w:drawing>
              <wp:anchor distT="0" distB="0" distL="114300" distR="114300" simplePos="0" relativeHeight="251651584" behindDoc="0" locked="0" layoutInCell="1" allowOverlap="1" wp14:anchorId="08C7BF17" wp14:editId="71FA9C3C">
                <wp:simplePos x="0" y="0"/>
                <wp:positionH relativeFrom="column">
                  <wp:posOffset>1156970</wp:posOffset>
                </wp:positionH>
                <wp:positionV relativeFrom="paragraph">
                  <wp:posOffset>6060440</wp:posOffset>
                </wp:positionV>
                <wp:extent cx="1143000" cy="342900"/>
                <wp:effectExtent l="0" t="0" r="0" b="0"/>
                <wp:wrapNone/>
                <wp:docPr id="1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C46E8" w:rsidRDefault="006D7247">
                            <w:pPr>
                              <w:rPr>
                                <w:rFonts w:ascii="Arial" w:hAnsi="Arial"/>
                                <w:sz w:val="28"/>
                              </w:rPr>
                            </w:pPr>
                            <w:r>
                              <w:rPr>
                                <w:rFonts w:ascii="Arial" w:hAnsi="Arial"/>
                                <w:sz w:val="28"/>
                              </w:rPr>
                              <w:t>(2032 mm)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margin-left:91.1pt;margin-top:477.2pt;width:90pt;height:2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" stroked="f">
                <v:textbox>
                  <w:txbxContent>
                    <w:p w:rsidR="009C46E8" w:rsidRDefault="006D7247">
                      <w:pPr>
                        <w:rPr>
                          <w:rFonts w:ascii="Arial" w:hAnsi="Arial"/>
                          <w:sz w:val="28"/>
                        </w:rPr>
                      </w:pPr>
                      <w:r>
                        <w:rPr>
                          <w:rFonts w:ascii="Arial" w:hAnsi="Arial"/>
                          <w:sz w:val="28"/>
                        </w:rPr>
                        <w:t>(2032 mm)</w:t>
                      </w:r>
                    </w:p>
                  </w:txbxContent>
                </v:textbox>
              </v:shape>
            </w:pict>
          </mc:Fallback>
        </mc:AlternateContent>
      </w:r>
      <w:r w:rsidR="00742657">
        <w:rPr>
          <w:noProof/>
        </w:rPr>
        <w:drawing>
          <wp:anchor distT="0" distB="0" distL="114300" distR="114300" simplePos="0" relativeHeight="251650560" behindDoc="0" locked="0" layoutInCell="1" allowOverlap="1" wp14:anchorId="3648A38E" wp14:editId="1BB75EDF">
            <wp:simplePos x="0" y="0"/>
            <wp:positionH relativeFrom="column">
              <wp:posOffset>59690</wp:posOffset>
            </wp:positionH>
            <wp:positionV relativeFrom="paragraph">
              <wp:posOffset>574040</wp:posOffset>
            </wp:positionV>
            <wp:extent cx="5440680" cy="6736080"/>
            <wp:effectExtent l="0" t="0" r="7620" b="7620"/>
            <wp:wrapSquare wrapText="bothSides"/>
            <wp:docPr id="36" name="Picture 36"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gur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0680" cy="67360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b/>
          <w:sz w:val="24"/>
        </w:rPr>
        <w:br w:type="page"/>
        <w:t>III. Properties of a Telescope</w:t>
      </w:r>
      <w:r>
        <w:rPr>
          <w:rFonts w:ascii="Arial" w:hAnsi="Arial"/>
          <w:sz w:val="24"/>
        </w:rPr>
        <w:t>:</w:t>
      </w:r>
    </w:p>
    <w:p w:rsidR="009C46E8" w:rsidRDefault="005A16E5">
      <w:pPr>
        <w:pStyle w:val="PlainText"/>
        <w:rPr>
          <w:rFonts w:ascii="Arial" w:hAnsi="Arial"/>
          <w:sz w:val="24"/>
        </w:rPr>
      </w:pPr>
    </w:p>
    <w:p w:rsidR="009C46E8" w:rsidRDefault="006D7247">
      <w:pPr>
        <w:pStyle w:val="PlainText"/>
        <w:rPr>
          <w:rFonts w:ascii="Arial" w:hAnsi="Arial"/>
          <w:sz w:val="24"/>
        </w:rPr>
      </w:pPr>
      <w:r>
        <w:rPr>
          <w:rFonts w:ascii="Arial" w:hAnsi="Arial"/>
          <w:b/>
          <w:sz w:val="24"/>
        </w:rPr>
        <w:t>Light Gathering Power</w:t>
      </w:r>
      <w:r>
        <w:rPr>
          <w:rFonts w:ascii="Arial" w:hAnsi="Arial"/>
          <w:sz w:val="24"/>
        </w:rPr>
        <w:t xml:space="preserve">: The primary function of an astronomical telescope is to collect light.  The </w:t>
      </w:r>
      <w:r>
        <w:rPr>
          <w:rFonts w:ascii="Arial" w:hAnsi="Arial"/>
          <w:i/>
          <w:sz w:val="24"/>
        </w:rPr>
        <w:t>light gathering power</w:t>
      </w:r>
      <w:r>
        <w:rPr>
          <w:rFonts w:ascii="Arial" w:hAnsi="Arial"/>
          <w:sz w:val="24"/>
        </w:rPr>
        <w:t xml:space="preserve"> of a telescope is measured by the </w:t>
      </w:r>
      <w:r>
        <w:rPr>
          <w:rFonts w:ascii="Arial" w:hAnsi="Arial"/>
          <w:b/>
          <w:sz w:val="24"/>
        </w:rPr>
        <w:t>area</w:t>
      </w:r>
      <w:r>
        <w:rPr>
          <w:rFonts w:ascii="Arial" w:hAnsi="Arial"/>
          <w:sz w:val="24"/>
        </w:rPr>
        <w:t xml:space="preserve"> of the light collector (either a lens or a mirror).  A telescope's size is always specified by the </w:t>
      </w:r>
      <w:r>
        <w:rPr>
          <w:rFonts w:ascii="Arial" w:hAnsi="Arial"/>
          <w:b/>
          <w:sz w:val="24"/>
        </w:rPr>
        <w:t>diameter</w:t>
      </w:r>
    </w:p>
    <w:p w:rsidR="009C46E8" w:rsidRDefault="006D7247">
      <w:pPr>
        <w:pStyle w:val="PlainText"/>
        <w:rPr>
          <w:rFonts w:ascii="Arial" w:hAnsi="Arial"/>
          <w:sz w:val="24"/>
        </w:rPr>
      </w:pPr>
      <w:r>
        <w:rPr>
          <w:rFonts w:ascii="Arial" w:hAnsi="Arial"/>
          <w:sz w:val="24"/>
        </w:rPr>
        <w:t>of its primary mirror.  The area of a circular primary mirror is given by:</w:t>
      </w:r>
    </w:p>
    <w:p w:rsidR="009C46E8" w:rsidRDefault="005A16E5">
      <w:pPr>
        <w:pStyle w:val="PlainText"/>
        <w:rPr>
          <w:rFonts w:ascii="Arial" w:hAnsi="Arial"/>
          <w:sz w:val="24"/>
        </w:rPr>
      </w:pPr>
    </w:p>
    <w:p w:rsidR="009C46E8" w:rsidRDefault="006D7247">
      <w:pPr>
        <w:pStyle w:val="PlainText"/>
        <w:jc w:val="center"/>
        <w:rPr>
          <w:rFonts w:ascii="Arial" w:hAnsi="Arial"/>
          <w:sz w:val="24"/>
        </w:rPr>
      </w:pPr>
      <w:r>
        <w:rPr>
          <w:rFonts w:ascii="Arial" w:hAnsi="Arial"/>
          <w:sz w:val="24"/>
        </w:rPr>
        <w:t xml:space="preserve">A = </w:t>
      </w:r>
      <w:r>
        <w:rPr>
          <w:rFonts w:ascii="Symbol" w:hAnsi="Symbol"/>
          <w:sz w:val="24"/>
        </w:rPr>
        <w:t></w:t>
      </w:r>
      <w:r>
        <w:rPr>
          <w:rFonts w:ascii="Arial" w:hAnsi="Arial"/>
          <w:sz w:val="24"/>
        </w:rPr>
        <w:t>(D/2)</w:t>
      </w:r>
      <w:r>
        <w:rPr>
          <w:rFonts w:ascii="Arial" w:hAnsi="Arial"/>
          <w:sz w:val="24"/>
          <w:vertAlign w:val="superscript"/>
        </w:rPr>
        <w:t>2</w:t>
      </w:r>
    </w:p>
    <w:p w:rsidR="009C46E8" w:rsidRDefault="006D7247">
      <w:pPr>
        <w:pStyle w:val="PlainText"/>
        <w:rPr>
          <w:rFonts w:ascii="Arial" w:hAnsi="Arial"/>
          <w:sz w:val="24"/>
        </w:rPr>
      </w:pPr>
      <w:r>
        <w:rPr>
          <w:rFonts w:ascii="Arial" w:hAnsi="Arial"/>
          <w:sz w:val="24"/>
        </w:rPr>
        <w:t>where:</w:t>
      </w:r>
    </w:p>
    <w:p w:rsidR="009C46E8" w:rsidRDefault="005A16E5">
      <w:pPr>
        <w:pStyle w:val="PlainText"/>
        <w:rPr>
          <w:rFonts w:ascii="Arial" w:hAnsi="Arial"/>
          <w:sz w:val="24"/>
        </w:rPr>
      </w:pPr>
    </w:p>
    <w:p w:rsidR="009C46E8" w:rsidRDefault="006D7247">
      <w:pPr>
        <w:pStyle w:val="PlainText"/>
        <w:jc w:val="center"/>
        <w:rPr>
          <w:rFonts w:ascii="Arial" w:hAnsi="Arial"/>
          <w:sz w:val="24"/>
        </w:rPr>
      </w:pPr>
      <w:r>
        <w:rPr>
          <w:rFonts w:ascii="Arial" w:hAnsi="Arial"/>
          <w:sz w:val="24"/>
        </w:rPr>
        <w:t>A = the area of the mirror</w:t>
      </w:r>
    </w:p>
    <w:p w:rsidR="009C46E8" w:rsidRDefault="006D7247">
      <w:pPr>
        <w:pStyle w:val="PlainText"/>
        <w:jc w:val="center"/>
        <w:rPr>
          <w:rFonts w:ascii="Arial" w:hAnsi="Arial"/>
          <w:sz w:val="24"/>
        </w:rPr>
      </w:pPr>
      <w:r>
        <w:rPr>
          <w:rFonts w:ascii="Arial" w:hAnsi="Arial"/>
          <w:sz w:val="24"/>
        </w:rPr>
        <w:t>D = the diameter of the mirror</w:t>
      </w:r>
    </w:p>
    <w:p w:rsidR="009C46E8" w:rsidRDefault="005A16E5">
      <w:pPr>
        <w:pStyle w:val="PlainText"/>
        <w:rPr>
          <w:rFonts w:ascii="Arial" w:hAnsi="Arial"/>
          <w:sz w:val="24"/>
        </w:rPr>
      </w:pPr>
    </w:p>
    <w:p w:rsidR="009C46E8" w:rsidRDefault="006D7247">
      <w:pPr>
        <w:pStyle w:val="PlainText"/>
        <w:rPr>
          <w:rFonts w:ascii="Arial" w:hAnsi="Arial"/>
          <w:sz w:val="24"/>
        </w:rPr>
      </w:pPr>
      <w:r>
        <w:rPr>
          <w:rFonts w:ascii="Arial" w:hAnsi="Arial"/>
          <w:sz w:val="24"/>
        </w:rPr>
        <w:t xml:space="preserve">Thus, comparing the </w:t>
      </w:r>
      <w:r>
        <w:rPr>
          <w:rFonts w:ascii="Arial" w:hAnsi="Arial"/>
          <w:i/>
          <w:sz w:val="24"/>
        </w:rPr>
        <w:t>light gathering power</w:t>
      </w:r>
      <w:r>
        <w:rPr>
          <w:rFonts w:ascii="Arial" w:hAnsi="Arial"/>
          <w:sz w:val="24"/>
        </w:rPr>
        <w:t xml:space="preserve"> of a 14-inch and 8-inch telescopes, we find the 14-inch has 3.06 times </w:t>
      </w:r>
      <w:r>
        <w:rPr>
          <w:rFonts w:ascii="Arial" w:hAnsi="Arial"/>
          <w:b/>
          <w:sz w:val="24"/>
        </w:rPr>
        <w:t>greater</w:t>
      </w:r>
      <w:r>
        <w:rPr>
          <w:rFonts w:ascii="Arial" w:hAnsi="Arial"/>
          <w:sz w:val="24"/>
        </w:rPr>
        <w:t xml:space="preserve"> light gathering power.</w:t>
      </w:r>
    </w:p>
    <w:p w:rsidR="009C46E8" w:rsidRDefault="005A16E5">
      <w:pPr>
        <w:pStyle w:val="PlainText"/>
        <w:rPr>
          <w:rFonts w:ascii="Arial" w:hAnsi="Arial"/>
          <w:sz w:val="24"/>
        </w:rPr>
      </w:pPr>
    </w:p>
    <w:p w:rsidR="009C46E8" w:rsidRDefault="006D7247">
      <w:pPr>
        <w:pStyle w:val="PlainText"/>
        <w:rPr>
          <w:rFonts w:ascii="Arial" w:hAnsi="Arial"/>
          <w:sz w:val="24"/>
        </w:rPr>
      </w:pPr>
      <w:r>
        <w:rPr>
          <w:rFonts w:ascii="Arial" w:hAnsi="Arial"/>
          <w:b/>
          <w:sz w:val="24"/>
        </w:rPr>
        <w:t>Focal Length</w:t>
      </w:r>
      <w:r>
        <w:rPr>
          <w:rFonts w:ascii="Arial" w:hAnsi="Arial"/>
          <w:sz w:val="24"/>
        </w:rPr>
        <w:t xml:space="preserve">: For a simple mirror, the </w:t>
      </w:r>
      <w:r>
        <w:rPr>
          <w:rFonts w:ascii="Arial" w:hAnsi="Arial"/>
          <w:i/>
          <w:sz w:val="24"/>
        </w:rPr>
        <w:t>focal length</w:t>
      </w:r>
      <w:r>
        <w:rPr>
          <w:rFonts w:ascii="Arial" w:hAnsi="Arial"/>
          <w:sz w:val="24"/>
        </w:rPr>
        <w:t xml:space="preserve"> is the distance between that mirror and the place where the image is formed.  In a telescope with more than one</w:t>
      </w:r>
    </w:p>
    <w:p w:rsidR="009C46E8" w:rsidRDefault="006D7247">
      <w:pPr>
        <w:pStyle w:val="PlainText"/>
        <w:rPr>
          <w:rFonts w:ascii="Arial" w:hAnsi="Arial"/>
          <w:sz w:val="24"/>
        </w:rPr>
      </w:pPr>
      <w:r>
        <w:rPr>
          <w:rFonts w:ascii="Arial" w:hAnsi="Arial"/>
          <w:sz w:val="24"/>
        </w:rPr>
        <w:t xml:space="preserve">optical element (or mirror), the </w:t>
      </w:r>
      <w:r>
        <w:rPr>
          <w:rFonts w:ascii="Arial" w:hAnsi="Arial"/>
          <w:i/>
          <w:sz w:val="24"/>
        </w:rPr>
        <w:t>effective focal length</w:t>
      </w:r>
      <w:r>
        <w:rPr>
          <w:rFonts w:ascii="Arial" w:hAnsi="Arial"/>
          <w:sz w:val="24"/>
        </w:rPr>
        <w:t xml:space="preserve"> is often longer than the telescope tube itself.  It is useful to know the focal length of the telescope or eyepiece that you are using.  The focal lengths of the ASU telescopes are:</w:t>
      </w:r>
    </w:p>
    <w:p w:rsidR="009C46E8" w:rsidRDefault="005A16E5">
      <w:pPr>
        <w:pStyle w:val="PlainText"/>
        <w:rPr>
          <w:rFonts w:ascii="Arial" w:hAnsi="Arial"/>
          <w:sz w:val="24"/>
        </w:rPr>
      </w:pPr>
    </w:p>
    <w:p w:rsidR="009C46E8" w:rsidRDefault="006D7247">
      <w:pPr>
        <w:pStyle w:val="PlainText"/>
        <w:jc w:val="center"/>
        <w:rPr>
          <w:rFonts w:ascii="Arial" w:hAnsi="Arial"/>
          <w:sz w:val="24"/>
        </w:rPr>
      </w:pPr>
      <w:r>
        <w:rPr>
          <w:rFonts w:ascii="Arial" w:hAnsi="Arial"/>
          <w:sz w:val="24"/>
        </w:rPr>
        <w:t>focal length = 2000mm, for the 8-inch Celestron telescopes</w:t>
      </w:r>
    </w:p>
    <w:p w:rsidR="009C46E8" w:rsidRDefault="005A16E5">
      <w:pPr>
        <w:pStyle w:val="PlainText"/>
        <w:rPr>
          <w:rFonts w:ascii="Arial" w:hAnsi="Arial"/>
          <w:sz w:val="24"/>
        </w:rPr>
      </w:pPr>
    </w:p>
    <w:p w:rsidR="009C46E8" w:rsidRDefault="006D7247">
      <w:pPr>
        <w:pStyle w:val="PlainText"/>
        <w:rPr>
          <w:rFonts w:ascii="Arial" w:hAnsi="Arial"/>
          <w:sz w:val="24"/>
        </w:rPr>
      </w:pPr>
      <w:r>
        <w:rPr>
          <w:rFonts w:ascii="Arial" w:hAnsi="Arial"/>
          <w:sz w:val="24"/>
        </w:rPr>
        <w:t>The focal lengths of ASU eyepieces are stamped on the viewing end of each eyepiece. Typical eyepiece focal lengths are 40mm (lowest power), 24mm, 18mm, etc.</w:t>
      </w:r>
    </w:p>
    <w:p w:rsidR="009C46E8" w:rsidRDefault="005A16E5">
      <w:pPr>
        <w:pStyle w:val="PlainText"/>
        <w:rPr>
          <w:rFonts w:ascii="Arial" w:hAnsi="Arial"/>
          <w:sz w:val="24"/>
        </w:rPr>
      </w:pPr>
    </w:p>
    <w:p w:rsidR="009C46E8" w:rsidRPr="00B61575" w:rsidRDefault="006D7247">
      <w:pPr>
        <w:pStyle w:val="PlainText"/>
        <w:rPr>
          <w:rFonts w:ascii="Arial" w:hAnsi="Arial"/>
          <w:smallCaps/>
          <w:sz w:val="24"/>
          <w:u w:val="words"/>
        </w:rPr>
      </w:pPr>
      <w:r>
        <w:rPr>
          <w:rFonts w:ascii="Arial" w:hAnsi="Arial"/>
          <w:b/>
          <w:sz w:val="24"/>
        </w:rPr>
        <w:t>Magnification of a Telescope</w:t>
      </w:r>
      <w:r>
        <w:rPr>
          <w:rFonts w:ascii="Arial" w:hAnsi="Arial"/>
          <w:sz w:val="24"/>
        </w:rPr>
        <w:t xml:space="preserve">: The </w:t>
      </w:r>
      <w:r>
        <w:rPr>
          <w:rFonts w:ascii="Arial" w:hAnsi="Arial"/>
          <w:i/>
          <w:sz w:val="24"/>
        </w:rPr>
        <w:t>magnifying power</w:t>
      </w:r>
      <w:r>
        <w:rPr>
          <w:rFonts w:ascii="Arial" w:hAnsi="Arial"/>
          <w:sz w:val="24"/>
        </w:rPr>
        <w:t xml:space="preserve"> of a telescope is determined by the </w:t>
      </w:r>
      <w:r>
        <w:rPr>
          <w:rFonts w:ascii="Arial" w:hAnsi="Arial"/>
          <w:i/>
          <w:sz w:val="24"/>
        </w:rPr>
        <w:t>focal length</w:t>
      </w:r>
      <w:r>
        <w:rPr>
          <w:rFonts w:ascii="Arial" w:hAnsi="Arial"/>
          <w:sz w:val="24"/>
        </w:rPr>
        <w:t xml:space="preserve"> of </w:t>
      </w:r>
      <w:r>
        <w:rPr>
          <w:rFonts w:ascii="Arial" w:hAnsi="Arial"/>
          <w:b/>
          <w:sz w:val="24"/>
        </w:rPr>
        <w:t>both</w:t>
      </w:r>
      <w:r>
        <w:rPr>
          <w:rFonts w:ascii="Arial" w:hAnsi="Arial"/>
          <w:sz w:val="24"/>
        </w:rPr>
        <w:t xml:space="preserve"> the telescope and the eyepiece used.  </w:t>
      </w:r>
      <w:r w:rsidRPr="00B61575">
        <w:rPr>
          <w:rFonts w:ascii="Arial" w:hAnsi="Arial"/>
          <w:smallCaps/>
          <w:sz w:val="24"/>
          <w:u w:val="words"/>
        </w:rPr>
        <w:t xml:space="preserve">A </w:t>
      </w:r>
      <w:r w:rsidRPr="00B61575">
        <w:rPr>
          <w:rFonts w:ascii="Arial" w:hAnsi="Arial"/>
          <w:i/>
          <w:smallCaps/>
          <w:sz w:val="24"/>
          <w:u w:val="words"/>
        </w:rPr>
        <w:t>shorter</w:t>
      </w:r>
      <w:r w:rsidRPr="00B61575">
        <w:rPr>
          <w:rFonts w:ascii="Arial" w:hAnsi="Arial"/>
          <w:smallCaps/>
          <w:sz w:val="24"/>
          <w:u w:val="words"/>
        </w:rPr>
        <w:t xml:space="preserve"> focal length eyepiece gives </w:t>
      </w:r>
      <w:r w:rsidRPr="00B61575">
        <w:rPr>
          <w:rFonts w:ascii="Arial" w:hAnsi="Arial"/>
          <w:i/>
          <w:smallCaps/>
          <w:sz w:val="24"/>
          <w:u w:val="words"/>
        </w:rPr>
        <w:t>greater</w:t>
      </w:r>
      <w:r w:rsidRPr="00B61575">
        <w:rPr>
          <w:rFonts w:ascii="Arial" w:hAnsi="Arial"/>
          <w:smallCaps/>
          <w:sz w:val="24"/>
          <w:u w:val="words"/>
        </w:rPr>
        <w:t xml:space="preserve"> magnification.</w:t>
      </w:r>
    </w:p>
    <w:p w:rsidR="009C46E8" w:rsidRDefault="005A16E5">
      <w:pPr>
        <w:pStyle w:val="PlainText"/>
        <w:rPr>
          <w:rFonts w:ascii="Arial" w:hAnsi="Arial"/>
          <w:sz w:val="24"/>
        </w:rPr>
      </w:pPr>
    </w:p>
    <w:p w:rsidR="009C46E8" w:rsidRDefault="006D7247">
      <w:pPr>
        <w:pStyle w:val="PlainText"/>
        <w:jc w:val="center"/>
        <w:rPr>
          <w:rFonts w:ascii="Arial" w:hAnsi="Arial"/>
          <w:sz w:val="24"/>
        </w:rPr>
      </w:pPr>
      <w:r>
        <w:rPr>
          <w:rFonts w:ascii="Arial" w:hAnsi="Arial"/>
          <w:sz w:val="24"/>
        </w:rPr>
        <w:t xml:space="preserve">magnification of telescope = (telescope focal length) </w:t>
      </w:r>
      <w:r>
        <w:rPr>
          <w:rFonts w:ascii="Arial" w:hAnsi="Arial"/>
          <w:sz w:val="24"/>
        </w:rPr>
        <w:sym w:font="Symbol" w:char="F0B8"/>
      </w:r>
      <w:r>
        <w:rPr>
          <w:rFonts w:ascii="Arial" w:hAnsi="Arial"/>
          <w:sz w:val="24"/>
        </w:rPr>
        <w:t xml:space="preserve"> (eyepiece focal length)</w:t>
      </w:r>
    </w:p>
    <w:p w:rsidR="009C46E8" w:rsidRDefault="005A16E5">
      <w:pPr>
        <w:pStyle w:val="PlainText"/>
        <w:rPr>
          <w:rFonts w:ascii="Arial" w:hAnsi="Arial"/>
          <w:sz w:val="24"/>
        </w:rPr>
      </w:pPr>
    </w:p>
    <w:p w:rsidR="009C46E8" w:rsidRDefault="006D7247">
      <w:pPr>
        <w:pStyle w:val="PlainText"/>
        <w:rPr>
          <w:rFonts w:ascii="Arial" w:hAnsi="Arial"/>
          <w:sz w:val="24"/>
        </w:rPr>
      </w:pPr>
      <w:r>
        <w:rPr>
          <w:rFonts w:ascii="Arial" w:hAnsi="Arial"/>
          <w:b/>
          <w:sz w:val="24"/>
        </w:rPr>
        <w:t>Field of View of a Telescope</w:t>
      </w:r>
      <w:r>
        <w:rPr>
          <w:rFonts w:ascii="Arial" w:hAnsi="Arial"/>
          <w:sz w:val="24"/>
        </w:rPr>
        <w:t xml:space="preserve">: The angular size of the piece of sky seen through a telescope is called its </w:t>
      </w:r>
      <w:r>
        <w:rPr>
          <w:rFonts w:ascii="Arial" w:hAnsi="Arial"/>
          <w:i/>
          <w:sz w:val="24"/>
        </w:rPr>
        <w:t>field of view</w:t>
      </w:r>
      <w:r>
        <w:rPr>
          <w:rFonts w:ascii="Arial" w:hAnsi="Arial"/>
          <w:sz w:val="24"/>
        </w:rPr>
        <w:t xml:space="preserve"> (</w:t>
      </w:r>
      <w:r>
        <w:rPr>
          <w:rFonts w:ascii="Arial" w:hAnsi="Arial"/>
          <w:i/>
          <w:sz w:val="24"/>
        </w:rPr>
        <w:t>i.e.,</w:t>
      </w:r>
      <w:r>
        <w:rPr>
          <w:rFonts w:ascii="Arial" w:hAnsi="Arial"/>
          <w:sz w:val="24"/>
        </w:rPr>
        <w:t xml:space="preserve"> its FoV).  The size of the FoV depends on both the telescope and the eyepiece used.  Since the FoV is an angle, it is measured in </w:t>
      </w:r>
      <w:r>
        <w:rPr>
          <w:rFonts w:ascii="Arial" w:hAnsi="Arial"/>
          <w:i/>
          <w:sz w:val="24"/>
        </w:rPr>
        <w:t>degrees</w:t>
      </w:r>
      <w:r>
        <w:rPr>
          <w:rFonts w:ascii="Arial" w:hAnsi="Arial"/>
          <w:sz w:val="24"/>
        </w:rPr>
        <w:t xml:space="preserve"> (º), </w:t>
      </w:r>
      <w:r>
        <w:rPr>
          <w:rFonts w:ascii="Arial" w:hAnsi="Arial"/>
          <w:i/>
          <w:sz w:val="24"/>
        </w:rPr>
        <w:t>arcminutes</w:t>
      </w:r>
      <w:r>
        <w:rPr>
          <w:rFonts w:ascii="Arial" w:hAnsi="Arial"/>
          <w:sz w:val="24"/>
        </w:rPr>
        <w:t xml:space="preserve"> (‘), or </w:t>
      </w:r>
      <w:r>
        <w:rPr>
          <w:rFonts w:ascii="Arial" w:hAnsi="Arial"/>
          <w:i/>
          <w:sz w:val="24"/>
        </w:rPr>
        <w:t>arcseconds</w:t>
      </w:r>
      <w:r>
        <w:rPr>
          <w:rFonts w:ascii="Arial" w:hAnsi="Arial"/>
          <w:sz w:val="24"/>
        </w:rPr>
        <w:t xml:space="preserve"> (“).  For a given telescope:</w:t>
      </w:r>
    </w:p>
    <w:p w:rsidR="009C46E8" w:rsidRDefault="005A16E5">
      <w:pPr>
        <w:pStyle w:val="PlainText"/>
        <w:rPr>
          <w:rFonts w:ascii="Arial" w:hAnsi="Arial"/>
          <w:sz w:val="24"/>
        </w:rPr>
      </w:pPr>
    </w:p>
    <w:p w:rsidR="009C46E8" w:rsidRPr="00B61575" w:rsidRDefault="006D7247">
      <w:pPr>
        <w:pStyle w:val="PlainText"/>
        <w:jc w:val="center"/>
        <w:rPr>
          <w:rFonts w:ascii="Arial" w:hAnsi="Arial"/>
          <w:smallCaps/>
          <w:sz w:val="24"/>
          <w:u w:val="words"/>
        </w:rPr>
      </w:pPr>
      <w:r w:rsidRPr="00B61575">
        <w:rPr>
          <w:rFonts w:ascii="Arial" w:hAnsi="Arial"/>
          <w:smallCaps/>
          <w:sz w:val="24"/>
          <w:u w:val="words"/>
        </w:rPr>
        <w:t>the greater the eyepiece focal length, the greater the Field of View (FoV)</w:t>
      </w:r>
    </w:p>
    <w:p w:rsidR="009C46E8" w:rsidRDefault="005A16E5">
      <w:pPr>
        <w:pStyle w:val="PlainText"/>
        <w:rPr>
          <w:rFonts w:ascii="Arial" w:hAnsi="Arial"/>
          <w:sz w:val="24"/>
        </w:rPr>
      </w:pPr>
    </w:p>
    <w:p w:rsidR="009C46E8" w:rsidRDefault="006D7247">
      <w:pPr>
        <w:pStyle w:val="PlainText"/>
        <w:rPr>
          <w:rFonts w:ascii="Arial" w:hAnsi="Arial"/>
          <w:sz w:val="24"/>
        </w:rPr>
      </w:pPr>
      <w:r>
        <w:rPr>
          <w:rFonts w:ascii="Arial" w:hAnsi="Arial"/>
          <w:sz w:val="24"/>
        </w:rPr>
        <w:t xml:space="preserve">If you choose an eyepiece with </w:t>
      </w:r>
      <w:r>
        <w:rPr>
          <w:rFonts w:ascii="Arial" w:hAnsi="Arial"/>
          <w:b/>
          <w:sz w:val="24"/>
        </w:rPr>
        <w:t>double</w:t>
      </w:r>
      <w:r>
        <w:rPr>
          <w:rFonts w:ascii="Arial" w:hAnsi="Arial"/>
          <w:sz w:val="24"/>
        </w:rPr>
        <w:t xml:space="preserve"> the focal length, you also </w:t>
      </w:r>
      <w:r>
        <w:rPr>
          <w:rFonts w:ascii="Arial" w:hAnsi="Arial"/>
          <w:b/>
          <w:sz w:val="24"/>
        </w:rPr>
        <w:t>double</w:t>
      </w:r>
      <w:r>
        <w:rPr>
          <w:rFonts w:ascii="Arial" w:hAnsi="Arial"/>
          <w:sz w:val="24"/>
        </w:rPr>
        <w:t xml:space="preserve"> the FoV</w:t>
      </w:r>
    </w:p>
    <w:p w:rsidR="009C46E8" w:rsidRDefault="006D7247">
      <w:pPr>
        <w:pStyle w:val="PlainText"/>
        <w:rPr>
          <w:rFonts w:ascii="Arial" w:hAnsi="Arial"/>
          <w:sz w:val="24"/>
        </w:rPr>
      </w:pPr>
      <w:r>
        <w:rPr>
          <w:rFonts w:ascii="Arial" w:hAnsi="Arial"/>
          <w:sz w:val="24"/>
        </w:rPr>
        <w:t>(</w:t>
      </w:r>
      <w:r>
        <w:rPr>
          <w:rFonts w:ascii="Arial" w:hAnsi="Arial"/>
          <w:i/>
          <w:sz w:val="24"/>
        </w:rPr>
        <w:t>i.e.,</w:t>
      </w:r>
      <w:r>
        <w:rPr>
          <w:rFonts w:ascii="Arial" w:hAnsi="Arial"/>
          <w:sz w:val="24"/>
        </w:rPr>
        <w:t xml:space="preserve"> the angular size of the area of sky you can see).</w:t>
      </w:r>
    </w:p>
    <w:p w:rsidR="009C46E8" w:rsidRDefault="005A16E5">
      <w:pPr>
        <w:pStyle w:val="PlainText"/>
        <w:rPr>
          <w:rFonts w:ascii="Arial" w:hAnsi="Arial"/>
          <w:sz w:val="24"/>
        </w:rPr>
      </w:pPr>
    </w:p>
    <w:p w:rsidR="009C46E8" w:rsidRDefault="005A16E5">
      <w:pPr>
        <w:pStyle w:val="PlainText"/>
        <w:rPr>
          <w:rFonts w:ascii="Arial" w:hAnsi="Arial"/>
          <w:b/>
          <w:sz w:val="24"/>
        </w:rPr>
      </w:pPr>
    </w:p>
    <w:p w:rsidR="009C46E8" w:rsidRDefault="005A16E5">
      <w:pPr>
        <w:pStyle w:val="PlainText"/>
        <w:rPr>
          <w:rFonts w:ascii="Arial" w:hAnsi="Arial"/>
          <w:b/>
          <w:sz w:val="24"/>
        </w:rPr>
      </w:pPr>
    </w:p>
    <w:p w:rsidR="009C46E8" w:rsidRDefault="006D7247">
      <w:pPr>
        <w:pStyle w:val="PlainText"/>
        <w:rPr>
          <w:rFonts w:ascii="Arial" w:hAnsi="Arial"/>
          <w:sz w:val="24"/>
        </w:rPr>
      </w:pPr>
      <w:r>
        <w:rPr>
          <w:rFonts w:ascii="Arial" w:hAnsi="Arial"/>
          <w:b/>
          <w:sz w:val="24"/>
        </w:rPr>
        <w:t>Resolving Power</w:t>
      </w:r>
      <w:r>
        <w:rPr>
          <w:rFonts w:ascii="Arial" w:hAnsi="Arial"/>
          <w:sz w:val="24"/>
        </w:rPr>
        <w:t xml:space="preserve">: The </w:t>
      </w:r>
      <w:r>
        <w:rPr>
          <w:rFonts w:ascii="Arial" w:hAnsi="Arial"/>
          <w:i/>
          <w:sz w:val="24"/>
        </w:rPr>
        <w:t>resolving power</w:t>
      </w:r>
      <w:r>
        <w:rPr>
          <w:rFonts w:ascii="Arial" w:hAnsi="Arial"/>
          <w:sz w:val="24"/>
        </w:rPr>
        <w:t xml:space="preserve"> (also called </w:t>
      </w:r>
      <w:r>
        <w:rPr>
          <w:rFonts w:ascii="Arial" w:hAnsi="Arial"/>
          <w:i/>
          <w:sz w:val="24"/>
        </w:rPr>
        <w:t xml:space="preserve">angular resolution) </w:t>
      </w:r>
      <w:r>
        <w:rPr>
          <w:rFonts w:ascii="Arial" w:hAnsi="Arial"/>
          <w:sz w:val="24"/>
        </w:rPr>
        <w:t xml:space="preserve">is the ability of a telescope to separate two close images or to see fine detail in an image.  Greater magnification will not resolve two images that are closer than the resolution of a telescope.  The limit, called the Rayleigh criterion, depends on the diameter of the telescope's primary mirror (D) and the color (or wavelength) of the light observed.  For </w:t>
      </w:r>
      <w:r>
        <w:rPr>
          <w:rFonts w:ascii="Arial" w:hAnsi="Arial"/>
          <w:b/>
          <w:sz w:val="24"/>
        </w:rPr>
        <w:t>visible light</w:t>
      </w:r>
      <w:r>
        <w:rPr>
          <w:rFonts w:ascii="Arial" w:hAnsi="Arial"/>
          <w:sz w:val="24"/>
        </w:rPr>
        <w:t>, the minimum separation of two objects which can just be resolved is:</w:t>
      </w:r>
    </w:p>
    <w:p w:rsidR="009C46E8" w:rsidRDefault="005A16E5">
      <w:pPr>
        <w:pStyle w:val="PlainText"/>
        <w:rPr>
          <w:rFonts w:ascii="Arial" w:hAnsi="Arial"/>
          <w:sz w:val="24"/>
        </w:rPr>
      </w:pPr>
    </w:p>
    <w:p w:rsidR="009C46E8" w:rsidRDefault="006D7247">
      <w:pPr>
        <w:pStyle w:val="PlainText"/>
        <w:jc w:val="center"/>
        <w:rPr>
          <w:rFonts w:ascii="Arial" w:hAnsi="Arial"/>
          <w:sz w:val="24"/>
        </w:rPr>
      </w:pPr>
      <w:r>
        <w:rPr>
          <w:rFonts w:ascii="Symbol" w:hAnsi="Symbol"/>
          <w:sz w:val="24"/>
        </w:rPr>
        <w:t></w:t>
      </w:r>
      <w:r>
        <w:rPr>
          <w:rFonts w:ascii="Arial" w:hAnsi="Arial"/>
          <w:sz w:val="24"/>
        </w:rPr>
        <w:t xml:space="preserve"> = 4.56/D</w:t>
      </w:r>
    </w:p>
    <w:p w:rsidR="009C46E8" w:rsidRDefault="006D7247">
      <w:pPr>
        <w:pStyle w:val="PlainText"/>
        <w:rPr>
          <w:rFonts w:ascii="Arial" w:hAnsi="Arial"/>
          <w:sz w:val="24"/>
        </w:rPr>
      </w:pPr>
      <w:r>
        <w:rPr>
          <w:rFonts w:ascii="Arial" w:hAnsi="Arial"/>
          <w:sz w:val="24"/>
        </w:rPr>
        <w:t>where:</w:t>
      </w:r>
    </w:p>
    <w:p w:rsidR="009C46E8" w:rsidRDefault="006D7247">
      <w:pPr>
        <w:pStyle w:val="PlainText"/>
        <w:jc w:val="center"/>
        <w:rPr>
          <w:rFonts w:ascii="Arial" w:hAnsi="Arial"/>
          <w:sz w:val="24"/>
        </w:rPr>
      </w:pPr>
      <w:r>
        <w:rPr>
          <w:rFonts w:ascii="Symbol" w:hAnsi="Symbol"/>
          <w:sz w:val="24"/>
        </w:rPr>
        <w:t></w:t>
      </w:r>
      <w:r>
        <w:rPr>
          <w:rFonts w:ascii="Symbol" w:hAnsi="Symbol"/>
          <w:sz w:val="24"/>
        </w:rPr>
        <w:t></w:t>
      </w:r>
      <w:r>
        <w:rPr>
          <w:rFonts w:ascii="Arial" w:hAnsi="Arial"/>
          <w:sz w:val="24"/>
        </w:rPr>
        <w:t>= angular separation of two stars (in</w:t>
      </w:r>
      <w:r w:rsidRPr="00B61575">
        <w:rPr>
          <w:rFonts w:ascii="Arial" w:hAnsi="Arial"/>
          <w:sz w:val="24"/>
          <w:u w:val="words"/>
        </w:rPr>
        <w:t xml:space="preserve"> </w:t>
      </w:r>
      <w:r w:rsidRPr="00B61575">
        <w:rPr>
          <w:rFonts w:ascii="Arial" w:hAnsi="Arial"/>
          <w:i/>
          <w:sz w:val="24"/>
          <w:u w:val="words"/>
        </w:rPr>
        <w:t>arcseconds</w:t>
      </w:r>
      <w:r>
        <w:rPr>
          <w:rFonts w:ascii="Arial" w:hAnsi="Arial"/>
          <w:sz w:val="24"/>
        </w:rPr>
        <w:t>)</w:t>
      </w:r>
    </w:p>
    <w:p w:rsidR="009C46E8" w:rsidRDefault="006D7247">
      <w:pPr>
        <w:pStyle w:val="PlainText"/>
        <w:jc w:val="center"/>
        <w:rPr>
          <w:rFonts w:ascii="Arial" w:hAnsi="Arial"/>
          <w:sz w:val="24"/>
        </w:rPr>
      </w:pPr>
      <w:r>
        <w:rPr>
          <w:rFonts w:ascii="Arial" w:hAnsi="Arial"/>
          <w:sz w:val="24"/>
        </w:rPr>
        <w:t xml:space="preserve">D = diameter of the telescope's primary mirror (in </w:t>
      </w:r>
      <w:r w:rsidRPr="00B61575">
        <w:rPr>
          <w:rFonts w:ascii="Arial" w:hAnsi="Arial"/>
          <w:i/>
          <w:sz w:val="24"/>
          <w:u w:val="words"/>
        </w:rPr>
        <w:t>inches</w:t>
      </w:r>
      <w:r>
        <w:rPr>
          <w:rFonts w:ascii="Arial" w:hAnsi="Arial"/>
          <w:sz w:val="24"/>
        </w:rPr>
        <w:t>)</w:t>
      </w:r>
    </w:p>
    <w:p w:rsidR="009C46E8" w:rsidRDefault="005A16E5">
      <w:pPr>
        <w:pStyle w:val="PlainText"/>
        <w:rPr>
          <w:rFonts w:ascii="Arial" w:hAnsi="Arial"/>
          <w:sz w:val="24"/>
        </w:rPr>
      </w:pPr>
    </w:p>
    <w:p w:rsidR="009C46E8" w:rsidRDefault="006D7247">
      <w:pPr>
        <w:pStyle w:val="PlainText"/>
        <w:rPr>
          <w:rFonts w:ascii="Arial" w:hAnsi="Arial"/>
          <w:sz w:val="24"/>
        </w:rPr>
      </w:pPr>
      <w:r>
        <w:rPr>
          <w:rFonts w:ascii="Arial" w:hAnsi="Arial"/>
          <w:sz w:val="24"/>
        </w:rPr>
        <w:t xml:space="preserve">Thus, for example, the resolving power for the 8-inch telescopes is </w:t>
      </w:r>
      <w:r>
        <w:rPr>
          <w:rFonts w:ascii="Symbol" w:hAnsi="Symbol"/>
          <w:sz w:val="24"/>
        </w:rPr>
        <w:t></w:t>
      </w:r>
      <w:r>
        <w:rPr>
          <w:rFonts w:ascii="Arial" w:hAnsi="Arial"/>
          <w:sz w:val="24"/>
        </w:rPr>
        <w:t xml:space="preserve"> = 0.57”.  However, you may not actually be able to see two images this close together because of atmospheric conditions ("seeing"), relative brightness of the objects, etc.</w:t>
      </w:r>
    </w:p>
    <w:p w:rsidR="009C46E8" w:rsidRDefault="005A16E5">
      <w:pPr>
        <w:pStyle w:val="PlainText"/>
        <w:rPr>
          <w:rFonts w:ascii="Arial" w:hAnsi="Arial"/>
          <w:sz w:val="24"/>
        </w:rPr>
      </w:pPr>
    </w:p>
    <w:p w:rsidR="009C46E8" w:rsidRDefault="006D7247">
      <w:pPr>
        <w:pStyle w:val="PlainText"/>
        <w:rPr>
          <w:rFonts w:ascii="Arial" w:hAnsi="Arial"/>
          <w:sz w:val="24"/>
        </w:rPr>
      </w:pPr>
      <w:r>
        <w:rPr>
          <w:rFonts w:ascii="Arial" w:hAnsi="Arial"/>
          <w:b/>
          <w:sz w:val="24"/>
        </w:rPr>
        <w:t>Scale of a Telescope</w:t>
      </w:r>
      <w:r>
        <w:rPr>
          <w:rFonts w:ascii="Arial" w:hAnsi="Arial"/>
          <w:sz w:val="24"/>
        </w:rPr>
        <w:t xml:space="preserve">: The </w:t>
      </w:r>
      <w:r>
        <w:rPr>
          <w:rFonts w:ascii="Arial" w:hAnsi="Arial"/>
          <w:i/>
          <w:sz w:val="24"/>
        </w:rPr>
        <w:t>scale</w:t>
      </w:r>
      <w:r>
        <w:rPr>
          <w:rFonts w:ascii="Arial" w:hAnsi="Arial"/>
          <w:sz w:val="24"/>
        </w:rPr>
        <w:t xml:space="preserve"> at the focus of any astronomical telescope is the ratio of the angular size of an object in the sky to its image size with that telescope (e.g., how large the object would look if you were to photograph it with that telescope).  The scale is </w:t>
      </w:r>
      <w:r>
        <w:rPr>
          <w:rFonts w:ascii="Arial" w:hAnsi="Arial"/>
          <w:b/>
          <w:sz w:val="24"/>
        </w:rPr>
        <w:t>constant</w:t>
      </w:r>
      <w:r>
        <w:rPr>
          <w:rFonts w:ascii="Arial" w:hAnsi="Arial"/>
          <w:sz w:val="24"/>
        </w:rPr>
        <w:t xml:space="preserve"> for a particular telescope and depends only on the </w:t>
      </w:r>
      <w:r>
        <w:rPr>
          <w:rFonts w:ascii="Arial" w:hAnsi="Arial"/>
          <w:b/>
          <w:sz w:val="24"/>
        </w:rPr>
        <w:t>focal length</w:t>
      </w:r>
      <w:r>
        <w:rPr>
          <w:rFonts w:ascii="Arial" w:hAnsi="Arial"/>
          <w:sz w:val="24"/>
        </w:rPr>
        <w:t xml:space="preserve"> of the primary mirror.  The scale is usually expressed in units of </w:t>
      </w:r>
      <w:r>
        <w:rPr>
          <w:rFonts w:ascii="Arial" w:hAnsi="Arial"/>
          <w:i/>
          <w:sz w:val="24"/>
        </w:rPr>
        <w:t>degrees per millimeter</w:t>
      </w:r>
      <w:r>
        <w:rPr>
          <w:rFonts w:ascii="Arial" w:hAnsi="Arial"/>
          <w:sz w:val="24"/>
        </w:rPr>
        <w:t xml:space="preserve"> (º/mm) or </w:t>
      </w:r>
      <w:r>
        <w:rPr>
          <w:rFonts w:ascii="Arial" w:hAnsi="Arial"/>
          <w:i/>
          <w:sz w:val="24"/>
        </w:rPr>
        <w:t>arcseconds per millimeter</w:t>
      </w:r>
      <w:r>
        <w:rPr>
          <w:rFonts w:ascii="Arial" w:hAnsi="Arial"/>
          <w:sz w:val="24"/>
        </w:rPr>
        <w:t xml:space="preserve"> (“/mm).</w:t>
      </w:r>
    </w:p>
    <w:p w:rsidR="009C46E8" w:rsidRDefault="006D7247">
      <w:pPr>
        <w:pStyle w:val="PlainText"/>
        <w:rPr>
          <w:rFonts w:ascii="Arial" w:hAnsi="Arial"/>
          <w:sz w:val="24"/>
        </w:rPr>
      </w:pPr>
      <w:r>
        <w:rPr>
          <w:rFonts w:ascii="Arial" w:hAnsi="Arial"/>
          <w:sz w:val="24"/>
        </w:rPr>
        <w:tab/>
      </w:r>
      <w:r>
        <w:rPr>
          <w:rFonts w:ascii="Arial" w:hAnsi="Arial"/>
          <w:sz w:val="24"/>
        </w:rPr>
        <w:tab/>
        <w:t>Examples:</w:t>
      </w:r>
    </w:p>
    <w:p w:rsidR="009C46E8" w:rsidRDefault="006D7247" w:rsidP="009C46E8">
      <w:pPr>
        <w:pStyle w:val="PlainText"/>
        <w:jc w:val="center"/>
        <w:rPr>
          <w:rFonts w:ascii="Arial" w:hAnsi="Arial"/>
          <w:sz w:val="24"/>
        </w:rPr>
      </w:pPr>
      <w:r>
        <w:rPr>
          <w:rFonts w:ascii="Arial" w:hAnsi="Arial"/>
          <w:sz w:val="24"/>
        </w:rPr>
        <w:t>scale = 57.3º / focal length of telescope's primary mirror</w:t>
      </w:r>
    </w:p>
    <w:p w:rsidR="009C46E8" w:rsidRDefault="006D7247" w:rsidP="009C46E8">
      <w:pPr>
        <w:pStyle w:val="PlainText"/>
        <w:jc w:val="center"/>
        <w:rPr>
          <w:rFonts w:ascii="Arial" w:hAnsi="Arial"/>
        </w:rPr>
      </w:pPr>
      <w:r>
        <w:rPr>
          <w:rFonts w:ascii="Arial" w:hAnsi="Arial"/>
          <w:sz w:val="24"/>
        </w:rPr>
        <w:t>scale = 206265” / focal length of telescope's primary mirror</w:t>
      </w:r>
    </w:p>
    <w:p w:rsidR="009C46E8" w:rsidRDefault="005A16E5">
      <w:pPr>
        <w:pStyle w:val="PlainText"/>
        <w:rPr>
          <w:rFonts w:ascii="Arial" w:hAnsi="Arial"/>
        </w:rPr>
      </w:pPr>
    </w:p>
    <w:p w:rsidR="009C46E8" w:rsidRDefault="005A16E5">
      <w:pPr>
        <w:pStyle w:val="PlainText"/>
        <w:rPr>
          <w:rFonts w:ascii="Arial" w:hAnsi="Arial"/>
        </w:rPr>
      </w:pPr>
    </w:p>
    <w:p w:rsidR="009C46E8" w:rsidRDefault="005A16E5">
      <w:pPr>
        <w:pStyle w:val="PlainText"/>
        <w:rPr>
          <w:rFonts w:ascii="Arial" w:hAnsi="Arial"/>
        </w:rPr>
      </w:pPr>
    </w:p>
    <w:p w:rsidR="009C46E8" w:rsidRDefault="006D7247">
      <w:pPr>
        <w:pStyle w:val="PlainText"/>
        <w:rPr>
          <w:rFonts w:ascii="Arial" w:hAnsi="Arial"/>
          <w:b/>
          <w:sz w:val="24"/>
        </w:rPr>
      </w:pPr>
      <w:r w:rsidRPr="001D42AA">
        <w:rPr>
          <w:rFonts w:ascii="Arial" w:hAnsi="Arial"/>
          <w:b/>
          <w:sz w:val="24"/>
          <w:u w:val="single"/>
        </w:rPr>
        <w:t xml:space="preserve">Exercise </w:t>
      </w:r>
      <w:r w:rsidR="001D42AA" w:rsidRPr="001D42AA">
        <w:rPr>
          <w:rFonts w:ascii="Arial" w:hAnsi="Arial"/>
          <w:b/>
          <w:sz w:val="24"/>
          <w:u w:val="single"/>
        </w:rPr>
        <w:t>1</w:t>
      </w:r>
      <w:r w:rsidRPr="001D42AA">
        <w:rPr>
          <w:rFonts w:ascii="Arial" w:hAnsi="Arial"/>
          <w:b/>
          <w:sz w:val="24"/>
        </w:rPr>
        <w:t>:</w:t>
      </w:r>
      <w:r>
        <w:rPr>
          <w:rFonts w:ascii="Arial" w:hAnsi="Arial"/>
          <w:b/>
          <w:sz w:val="24"/>
        </w:rPr>
        <w:t xml:space="preserve"> Determining the Size of the Field of View:</w:t>
      </w:r>
    </w:p>
    <w:p w:rsidR="009C46E8" w:rsidRDefault="005A16E5">
      <w:pPr>
        <w:pStyle w:val="PlainText"/>
        <w:rPr>
          <w:rFonts w:ascii="Arial" w:hAnsi="Arial"/>
          <w:sz w:val="24"/>
        </w:rPr>
      </w:pPr>
    </w:p>
    <w:p w:rsidR="009C46E8" w:rsidRDefault="006D7247">
      <w:pPr>
        <w:pStyle w:val="PlainText"/>
        <w:rPr>
          <w:rFonts w:ascii="Arial" w:hAnsi="Arial"/>
          <w:sz w:val="24"/>
        </w:rPr>
      </w:pPr>
      <w:r>
        <w:rPr>
          <w:rFonts w:ascii="Arial" w:hAnsi="Arial"/>
          <w:sz w:val="24"/>
        </w:rPr>
        <w:t xml:space="preserve">In this exercise, you will determine the </w:t>
      </w:r>
      <w:r>
        <w:rPr>
          <w:rFonts w:ascii="Arial" w:hAnsi="Arial"/>
          <w:b/>
          <w:sz w:val="24"/>
        </w:rPr>
        <w:t>angular size</w:t>
      </w:r>
      <w:r>
        <w:rPr>
          <w:rFonts w:ascii="Arial" w:hAnsi="Arial"/>
          <w:sz w:val="24"/>
        </w:rPr>
        <w:t xml:space="preserve"> of the </w:t>
      </w:r>
      <w:r>
        <w:rPr>
          <w:rFonts w:ascii="Arial" w:hAnsi="Arial"/>
          <w:i/>
          <w:sz w:val="24"/>
        </w:rPr>
        <w:t>field of view</w:t>
      </w:r>
      <w:r>
        <w:rPr>
          <w:rFonts w:ascii="Arial" w:hAnsi="Arial"/>
          <w:sz w:val="24"/>
        </w:rPr>
        <w:t xml:space="preserve"> of the 8-inch telescope.  That is, how large a piece of sky can you see in the telescope?  You will also find out how changing eyepieces alters the size of the </w:t>
      </w:r>
      <w:r>
        <w:rPr>
          <w:rFonts w:ascii="Arial" w:hAnsi="Arial"/>
          <w:i/>
          <w:sz w:val="24"/>
        </w:rPr>
        <w:t>field of view</w:t>
      </w:r>
      <w:r>
        <w:rPr>
          <w:rFonts w:ascii="Arial" w:hAnsi="Arial"/>
          <w:sz w:val="24"/>
        </w:rPr>
        <w:t>.</w:t>
      </w:r>
    </w:p>
    <w:p w:rsidR="009C46E8" w:rsidRDefault="005A16E5">
      <w:pPr>
        <w:pStyle w:val="PlainText"/>
        <w:rPr>
          <w:rFonts w:ascii="Arial" w:hAnsi="Arial"/>
          <w:sz w:val="24"/>
        </w:rPr>
      </w:pPr>
    </w:p>
    <w:p w:rsidR="009C46E8" w:rsidRDefault="006D7247">
      <w:pPr>
        <w:pStyle w:val="PlainText"/>
        <w:rPr>
          <w:rFonts w:ascii="Arial" w:hAnsi="Arial"/>
          <w:sz w:val="24"/>
        </w:rPr>
      </w:pPr>
      <w:r>
        <w:rPr>
          <w:rFonts w:ascii="Arial" w:hAnsi="Arial"/>
          <w:sz w:val="24"/>
        </w:rPr>
        <w:t xml:space="preserve">For this exercise, you will need to measure how long it takes for a star near the celestial equator to pass across the region viewed through the eyepiece when the telescope </w:t>
      </w:r>
      <w:r>
        <w:rPr>
          <w:rFonts w:ascii="Arial" w:hAnsi="Arial"/>
          <w:i/>
          <w:sz w:val="24"/>
        </w:rPr>
        <w:t>drive motor</w:t>
      </w:r>
      <w:r>
        <w:rPr>
          <w:rFonts w:ascii="Arial" w:hAnsi="Arial"/>
          <w:sz w:val="24"/>
        </w:rPr>
        <w:t xml:space="preserve"> is turned </w:t>
      </w:r>
      <w:r>
        <w:rPr>
          <w:rFonts w:ascii="Arial" w:hAnsi="Arial"/>
          <w:sz w:val="24"/>
          <w:u w:val="single"/>
        </w:rPr>
        <w:t>off</w:t>
      </w:r>
      <w:r>
        <w:rPr>
          <w:rFonts w:ascii="Arial" w:hAnsi="Arial"/>
          <w:sz w:val="24"/>
        </w:rPr>
        <w:t xml:space="preserve">.  Convert that </w:t>
      </w:r>
      <w:r>
        <w:rPr>
          <w:rFonts w:ascii="Arial" w:hAnsi="Arial"/>
          <w:b/>
          <w:sz w:val="24"/>
        </w:rPr>
        <w:t>time</w:t>
      </w:r>
      <w:r>
        <w:rPr>
          <w:rFonts w:ascii="Arial" w:hAnsi="Arial"/>
          <w:sz w:val="24"/>
        </w:rPr>
        <w:t xml:space="preserve"> into an </w:t>
      </w:r>
      <w:r>
        <w:rPr>
          <w:rFonts w:ascii="Arial" w:hAnsi="Arial"/>
          <w:b/>
          <w:sz w:val="24"/>
        </w:rPr>
        <w:t>angle</w:t>
      </w:r>
      <w:r>
        <w:rPr>
          <w:rFonts w:ascii="Arial" w:hAnsi="Arial"/>
          <w:sz w:val="24"/>
        </w:rPr>
        <w:t xml:space="preserve">, which is equal to the diameter of the </w:t>
      </w:r>
      <w:r>
        <w:rPr>
          <w:rFonts w:ascii="Arial" w:hAnsi="Arial"/>
          <w:i/>
          <w:sz w:val="24"/>
        </w:rPr>
        <w:t>field of view</w:t>
      </w:r>
      <w:r>
        <w:rPr>
          <w:rFonts w:ascii="Arial" w:hAnsi="Arial"/>
          <w:sz w:val="24"/>
        </w:rPr>
        <w:t>.</w:t>
      </w:r>
    </w:p>
    <w:p w:rsidR="009C46E8" w:rsidRDefault="005A16E5">
      <w:pPr>
        <w:pStyle w:val="PlainText"/>
        <w:rPr>
          <w:rFonts w:ascii="Arial" w:hAnsi="Arial"/>
          <w:sz w:val="24"/>
        </w:rPr>
      </w:pPr>
    </w:p>
    <w:p w:rsidR="009C46E8" w:rsidRDefault="006D7247">
      <w:pPr>
        <w:pStyle w:val="PlainText"/>
        <w:rPr>
          <w:rFonts w:ascii="Arial" w:hAnsi="Arial"/>
          <w:sz w:val="24"/>
        </w:rPr>
      </w:pPr>
      <w:r>
        <w:rPr>
          <w:rFonts w:ascii="Arial" w:hAnsi="Arial"/>
          <w:sz w:val="24"/>
        </w:rPr>
        <w:t xml:space="preserve">Your TA will have the telescope pointed towards a star for you.  Be sure to find out which star you are observing.  You will first need to unplug the motor and watch through the eyepiece to see in which direction the star appears to 'drift'.  </w:t>
      </w:r>
    </w:p>
    <w:p w:rsidR="009C46E8" w:rsidRDefault="005A16E5">
      <w:pPr>
        <w:pStyle w:val="PlainText"/>
        <w:rPr>
          <w:rFonts w:ascii="Arial" w:hAnsi="Arial"/>
          <w:sz w:val="24"/>
        </w:rPr>
      </w:pPr>
    </w:p>
    <w:p w:rsidR="009C46E8" w:rsidRDefault="006D7247" w:rsidP="009C46E8">
      <w:pPr>
        <w:pStyle w:val="PlainText"/>
        <w:numPr>
          <w:ilvl w:val="0"/>
          <w:numId w:val="32"/>
        </w:numPr>
        <w:rPr>
          <w:rFonts w:ascii="Arial" w:hAnsi="Arial"/>
          <w:sz w:val="24"/>
        </w:rPr>
      </w:pPr>
      <w:r>
        <w:rPr>
          <w:rFonts w:ascii="Arial" w:hAnsi="Arial"/>
          <w:sz w:val="24"/>
        </w:rPr>
        <w:t>Compare this direction to how the stars move through the sky when you look at it with your eyes.  Is the motion in the same direction?  Why is it or isn’t it?</w:t>
      </w:r>
    </w:p>
    <w:p w:rsidR="009C46E8" w:rsidRDefault="005A16E5">
      <w:pPr>
        <w:pStyle w:val="PlainText"/>
        <w:rPr>
          <w:rFonts w:ascii="Arial" w:hAnsi="Arial"/>
          <w:sz w:val="24"/>
        </w:rPr>
      </w:pPr>
    </w:p>
    <w:p w:rsidR="001D42AA" w:rsidRDefault="001D42AA">
      <w:pPr>
        <w:rPr>
          <w:rFonts w:ascii="Arial" w:hAnsi="Arial"/>
        </w:rPr>
      </w:pPr>
      <w:r>
        <w:rPr>
          <w:rFonts w:ascii="Arial" w:hAnsi="Arial"/>
        </w:rPr>
        <w:br w:type="page"/>
      </w:r>
    </w:p>
    <w:p w:rsidR="009C46E8" w:rsidRDefault="006D7247">
      <w:pPr>
        <w:pStyle w:val="PlainText"/>
        <w:rPr>
          <w:rFonts w:ascii="Arial" w:hAnsi="Arial"/>
          <w:sz w:val="24"/>
        </w:rPr>
      </w:pPr>
      <w:r>
        <w:rPr>
          <w:rFonts w:ascii="Arial" w:hAnsi="Arial"/>
          <w:sz w:val="24"/>
        </w:rPr>
        <w:t xml:space="preserve">Then move the telescope, placing the star </w:t>
      </w:r>
      <w:r>
        <w:rPr>
          <w:rFonts w:ascii="Arial" w:hAnsi="Arial"/>
          <w:sz w:val="24"/>
          <w:u w:val="single"/>
        </w:rPr>
        <w:t>just outside</w:t>
      </w:r>
      <w:r>
        <w:rPr>
          <w:rFonts w:ascii="Arial" w:hAnsi="Arial"/>
          <w:sz w:val="24"/>
        </w:rPr>
        <w:t xml:space="preserve"> the field of view on the eastern edge.  This will cause the star to appear in the field of view when the motor is turned off.</w:t>
      </w:r>
    </w:p>
    <w:p w:rsidR="009C46E8" w:rsidRDefault="005A16E5">
      <w:pPr>
        <w:pStyle w:val="PlainText"/>
        <w:rPr>
          <w:rFonts w:ascii="Arial" w:hAnsi="Arial"/>
          <w:sz w:val="24"/>
        </w:rPr>
      </w:pPr>
    </w:p>
    <w:p w:rsidR="009C46E8" w:rsidRDefault="006D7247">
      <w:pPr>
        <w:pStyle w:val="PlainText"/>
        <w:rPr>
          <w:rFonts w:ascii="Arial" w:hAnsi="Arial"/>
          <w:sz w:val="24"/>
        </w:rPr>
      </w:pPr>
      <w:r>
        <w:rPr>
          <w:rFonts w:ascii="Arial" w:hAnsi="Arial"/>
          <w:sz w:val="24"/>
        </w:rPr>
        <w:t>When the star reappears in your eyepiece, start the stopwatch and record the starting time.  When it passes out of view on the opposite side, stop the stopwatch and record the transit time of the star.  Make a few (more than one) measurements and compute the average.  Remember, this reduces your measurement error.</w:t>
      </w:r>
    </w:p>
    <w:p w:rsidR="009C46E8" w:rsidRDefault="005A16E5">
      <w:pPr>
        <w:pStyle w:val="PlainText"/>
        <w:rPr>
          <w:rFonts w:ascii="Arial" w:hAnsi="Arial"/>
          <w:sz w:val="24"/>
        </w:rPr>
      </w:pPr>
    </w:p>
    <w:p w:rsidR="009C46E8" w:rsidRDefault="006D7247">
      <w:pPr>
        <w:pStyle w:val="PlainText"/>
        <w:rPr>
          <w:rFonts w:ascii="Arial" w:hAnsi="Arial"/>
          <w:sz w:val="24"/>
        </w:rPr>
      </w:pPr>
      <w:r>
        <w:rPr>
          <w:rFonts w:ascii="Arial" w:hAnsi="Arial"/>
          <w:sz w:val="24"/>
        </w:rPr>
        <w:t xml:space="preserve">Convert the transit time of the star into an angular distance traveled using the conversions below.  Your answer is the </w:t>
      </w:r>
      <w:r>
        <w:rPr>
          <w:rFonts w:ascii="Arial" w:hAnsi="Arial"/>
          <w:b/>
          <w:sz w:val="24"/>
        </w:rPr>
        <w:t>size</w:t>
      </w:r>
      <w:r>
        <w:rPr>
          <w:rFonts w:ascii="Arial" w:hAnsi="Arial"/>
          <w:sz w:val="24"/>
        </w:rPr>
        <w:t xml:space="preserve"> of the field of view of this telescope/eyepiece combination.</w:t>
      </w:r>
    </w:p>
    <w:tbl>
      <w:tblPr>
        <w:tblW w:w="0" w:type="auto"/>
        <w:tblInd w:w="2538" w:type="dxa"/>
        <w:tblLayout w:type="fixed"/>
        <w:tblLook w:val="0000" w:firstRow="0" w:lastRow="0" w:firstColumn="0" w:lastColumn="0" w:noHBand="0" w:noVBand="0"/>
      </w:tblPr>
      <w:tblGrid>
        <w:gridCol w:w="1548"/>
        <w:gridCol w:w="720"/>
        <w:gridCol w:w="2250"/>
      </w:tblGrid>
      <w:tr w:rsidR="009C46E8">
        <w:tc>
          <w:tcPr>
            <w:tcW w:w="1548" w:type="dxa"/>
          </w:tcPr>
          <w:p w:rsidR="009C46E8" w:rsidRDefault="006D7247">
            <w:pPr>
              <w:pStyle w:val="PlainText"/>
              <w:rPr>
                <w:rFonts w:ascii="Arial" w:hAnsi="Arial"/>
                <w:sz w:val="24"/>
              </w:rPr>
            </w:pPr>
            <w:r>
              <w:rPr>
                <w:rFonts w:ascii="Arial" w:hAnsi="Arial"/>
                <w:sz w:val="24"/>
              </w:rPr>
              <w:t>TIME</w:t>
            </w:r>
          </w:p>
        </w:tc>
        <w:tc>
          <w:tcPr>
            <w:tcW w:w="720" w:type="dxa"/>
          </w:tcPr>
          <w:p w:rsidR="009C46E8" w:rsidRDefault="005A16E5">
            <w:pPr>
              <w:pStyle w:val="PlainText"/>
              <w:jc w:val="center"/>
              <w:rPr>
                <w:rFonts w:ascii="Arial" w:hAnsi="Arial"/>
                <w:sz w:val="24"/>
              </w:rPr>
            </w:pPr>
          </w:p>
        </w:tc>
        <w:tc>
          <w:tcPr>
            <w:tcW w:w="2250" w:type="dxa"/>
          </w:tcPr>
          <w:p w:rsidR="009C46E8" w:rsidRDefault="006D7247">
            <w:pPr>
              <w:pStyle w:val="PlainText"/>
              <w:rPr>
                <w:rFonts w:ascii="Arial" w:hAnsi="Arial"/>
                <w:sz w:val="24"/>
              </w:rPr>
            </w:pPr>
            <w:r>
              <w:rPr>
                <w:rFonts w:ascii="Arial" w:hAnsi="Arial"/>
                <w:sz w:val="24"/>
              </w:rPr>
              <w:t>ANGLE</w:t>
            </w:r>
          </w:p>
        </w:tc>
      </w:tr>
      <w:tr w:rsidR="009C46E8">
        <w:tc>
          <w:tcPr>
            <w:tcW w:w="1548" w:type="dxa"/>
          </w:tcPr>
          <w:p w:rsidR="009C46E8" w:rsidRDefault="006D7247">
            <w:pPr>
              <w:pStyle w:val="PlainText"/>
              <w:rPr>
                <w:rFonts w:ascii="Arial" w:hAnsi="Arial"/>
                <w:sz w:val="24"/>
              </w:rPr>
            </w:pPr>
            <w:r>
              <w:rPr>
                <w:rFonts w:ascii="Arial" w:hAnsi="Arial"/>
                <w:sz w:val="24"/>
              </w:rPr>
              <w:t>24 hours</w:t>
            </w:r>
          </w:p>
        </w:tc>
        <w:tc>
          <w:tcPr>
            <w:tcW w:w="720" w:type="dxa"/>
          </w:tcPr>
          <w:p w:rsidR="009C46E8" w:rsidRDefault="006D7247">
            <w:pPr>
              <w:pStyle w:val="PlainText"/>
              <w:jc w:val="center"/>
              <w:rPr>
                <w:rFonts w:ascii="Arial" w:hAnsi="Arial"/>
                <w:sz w:val="24"/>
              </w:rPr>
            </w:pPr>
            <w:r>
              <w:rPr>
                <w:rFonts w:ascii="Arial" w:hAnsi="Arial"/>
                <w:sz w:val="24"/>
              </w:rPr>
              <w:t>=</w:t>
            </w:r>
          </w:p>
        </w:tc>
        <w:tc>
          <w:tcPr>
            <w:tcW w:w="2250" w:type="dxa"/>
          </w:tcPr>
          <w:p w:rsidR="009C46E8" w:rsidRDefault="006D7247">
            <w:pPr>
              <w:pStyle w:val="PlainText"/>
              <w:rPr>
                <w:rFonts w:ascii="Arial" w:hAnsi="Arial"/>
                <w:sz w:val="24"/>
              </w:rPr>
            </w:pPr>
            <w:r>
              <w:rPr>
                <w:rFonts w:ascii="Arial" w:hAnsi="Arial"/>
                <w:sz w:val="24"/>
              </w:rPr>
              <w:t>360º (degrees)</w:t>
            </w:r>
          </w:p>
        </w:tc>
      </w:tr>
      <w:tr w:rsidR="009C46E8">
        <w:tc>
          <w:tcPr>
            <w:tcW w:w="1548" w:type="dxa"/>
          </w:tcPr>
          <w:p w:rsidR="009C46E8" w:rsidRDefault="006D7247">
            <w:pPr>
              <w:pStyle w:val="PlainText"/>
              <w:rPr>
                <w:rFonts w:ascii="Arial" w:hAnsi="Arial"/>
                <w:sz w:val="24"/>
              </w:rPr>
            </w:pPr>
            <w:r>
              <w:rPr>
                <w:rFonts w:ascii="Arial" w:hAnsi="Arial"/>
                <w:sz w:val="24"/>
              </w:rPr>
              <w:t>1 hour</w:t>
            </w:r>
          </w:p>
        </w:tc>
        <w:tc>
          <w:tcPr>
            <w:tcW w:w="720" w:type="dxa"/>
          </w:tcPr>
          <w:p w:rsidR="009C46E8" w:rsidRDefault="006D7247">
            <w:pPr>
              <w:pStyle w:val="PlainText"/>
              <w:jc w:val="center"/>
              <w:rPr>
                <w:rFonts w:ascii="Arial" w:hAnsi="Arial"/>
                <w:sz w:val="24"/>
              </w:rPr>
            </w:pPr>
            <w:r>
              <w:rPr>
                <w:rFonts w:ascii="Arial" w:hAnsi="Arial"/>
                <w:sz w:val="24"/>
              </w:rPr>
              <w:t>=</w:t>
            </w:r>
          </w:p>
        </w:tc>
        <w:tc>
          <w:tcPr>
            <w:tcW w:w="2250" w:type="dxa"/>
          </w:tcPr>
          <w:p w:rsidR="009C46E8" w:rsidRDefault="006D7247">
            <w:pPr>
              <w:pStyle w:val="PlainText"/>
              <w:rPr>
                <w:rFonts w:ascii="Arial" w:hAnsi="Arial"/>
                <w:sz w:val="24"/>
              </w:rPr>
            </w:pPr>
            <w:r>
              <w:rPr>
                <w:rFonts w:ascii="Arial" w:hAnsi="Arial"/>
                <w:sz w:val="24"/>
              </w:rPr>
              <w:t>15º (degrees)</w:t>
            </w:r>
          </w:p>
        </w:tc>
      </w:tr>
      <w:tr w:rsidR="009C46E8">
        <w:tc>
          <w:tcPr>
            <w:tcW w:w="1548" w:type="dxa"/>
          </w:tcPr>
          <w:p w:rsidR="009C46E8" w:rsidRDefault="006D7247">
            <w:pPr>
              <w:pStyle w:val="PlainText"/>
              <w:rPr>
                <w:rFonts w:ascii="Arial" w:hAnsi="Arial"/>
                <w:sz w:val="24"/>
              </w:rPr>
            </w:pPr>
            <w:r>
              <w:rPr>
                <w:rFonts w:ascii="Arial" w:hAnsi="Arial"/>
                <w:sz w:val="24"/>
              </w:rPr>
              <w:t>1 minute</w:t>
            </w:r>
          </w:p>
        </w:tc>
        <w:tc>
          <w:tcPr>
            <w:tcW w:w="720" w:type="dxa"/>
          </w:tcPr>
          <w:p w:rsidR="009C46E8" w:rsidRDefault="006D7247">
            <w:pPr>
              <w:pStyle w:val="PlainText"/>
              <w:jc w:val="center"/>
              <w:rPr>
                <w:rFonts w:ascii="Arial" w:hAnsi="Arial"/>
                <w:sz w:val="24"/>
              </w:rPr>
            </w:pPr>
            <w:r>
              <w:rPr>
                <w:rFonts w:ascii="Arial" w:hAnsi="Arial"/>
                <w:sz w:val="24"/>
              </w:rPr>
              <w:t>=</w:t>
            </w:r>
          </w:p>
        </w:tc>
        <w:tc>
          <w:tcPr>
            <w:tcW w:w="2250" w:type="dxa"/>
          </w:tcPr>
          <w:p w:rsidR="009C46E8" w:rsidRDefault="006D7247">
            <w:pPr>
              <w:pStyle w:val="PlainText"/>
              <w:rPr>
                <w:rFonts w:ascii="Arial" w:hAnsi="Arial"/>
                <w:sz w:val="24"/>
              </w:rPr>
            </w:pPr>
            <w:r>
              <w:rPr>
                <w:rFonts w:ascii="Arial" w:hAnsi="Arial"/>
                <w:sz w:val="24"/>
              </w:rPr>
              <w:t>15’ (arcminutes)</w:t>
            </w:r>
          </w:p>
        </w:tc>
      </w:tr>
      <w:tr w:rsidR="009C46E8">
        <w:tc>
          <w:tcPr>
            <w:tcW w:w="1548" w:type="dxa"/>
          </w:tcPr>
          <w:p w:rsidR="009C46E8" w:rsidRDefault="006D7247">
            <w:pPr>
              <w:pStyle w:val="PlainText"/>
              <w:rPr>
                <w:rFonts w:ascii="Arial" w:hAnsi="Arial"/>
                <w:sz w:val="24"/>
              </w:rPr>
            </w:pPr>
            <w:r>
              <w:rPr>
                <w:rFonts w:ascii="Arial" w:hAnsi="Arial"/>
                <w:sz w:val="24"/>
              </w:rPr>
              <w:t>1 second</w:t>
            </w:r>
          </w:p>
        </w:tc>
        <w:tc>
          <w:tcPr>
            <w:tcW w:w="720" w:type="dxa"/>
          </w:tcPr>
          <w:p w:rsidR="009C46E8" w:rsidRDefault="006D7247">
            <w:pPr>
              <w:pStyle w:val="PlainText"/>
              <w:jc w:val="center"/>
              <w:rPr>
                <w:rFonts w:ascii="Arial" w:hAnsi="Arial"/>
                <w:sz w:val="24"/>
              </w:rPr>
            </w:pPr>
            <w:r>
              <w:rPr>
                <w:rFonts w:ascii="Arial" w:hAnsi="Arial"/>
                <w:sz w:val="24"/>
              </w:rPr>
              <w:t>=</w:t>
            </w:r>
          </w:p>
        </w:tc>
        <w:tc>
          <w:tcPr>
            <w:tcW w:w="2250" w:type="dxa"/>
          </w:tcPr>
          <w:p w:rsidR="009C46E8" w:rsidRDefault="006D7247">
            <w:pPr>
              <w:pStyle w:val="PlainText"/>
              <w:rPr>
                <w:rFonts w:ascii="Arial" w:hAnsi="Arial"/>
                <w:sz w:val="24"/>
              </w:rPr>
            </w:pPr>
            <w:r>
              <w:rPr>
                <w:rFonts w:ascii="Arial" w:hAnsi="Arial"/>
                <w:sz w:val="24"/>
              </w:rPr>
              <w:t>15” (arcseconds)</w:t>
            </w:r>
          </w:p>
        </w:tc>
      </w:tr>
    </w:tbl>
    <w:p w:rsidR="009C46E8" w:rsidRDefault="005A16E5">
      <w:pPr>
        <w:pStyle w:val="PlainText"/>
        <w:rPr>
          <w:rFonts w:ascii="Arial" w:hAnsi="Arial"/>
          <w:sz w:val="24"/>
        </w:rPr>
      </w:pPr>
    </w:p>
    <w:p w:rsidR="009C46E8" w:rsidRDefault="006D7247">
      <w:pPr>
        <w:pStyle w:val="PlainText"/>
        <w:rPr>
          <w:rFonts w:ascii="Arial" w:hAnsi="Arial"/>
          <w:sz w:val="24"/>
        </w:rPr>
      </w:pPr>
      <w:r>
        <w:rPr>
          <w:rFonts w:ascii="Arial" w:hAnsi="Arial"/>
          <w:sz w:val="24"/>
        </w:rPr>
        <w:t xml:space="preserve">Repeat these observations using a second eyepiece with a </w:t>
      </w:r>
      <w:r>
        <w:rPr>
          <w:rFonts w:ascii="Arial" w:hAnsi="Arial"/>
          <w:b/>
          <w:sz w:val="24"/>
        </w:rPr>
        <w:t>different</w:t>
      </w:r>
      <w:r>
        <w:rPr>
          <w:rFonts w:ascii="Arial" w:hAnsi="Arial"/>
          <w:sz w:val="24"/>
        </w:rPr>
        <w:t xml:space="preserve"> focal length.  Be sure to put your measurements and calculations into the data table below. </w:t>
      </w:r>
    </w:p>
    <w:p w:rsidR="009C46E8" w:rsidRDefault="005A16E5">
      <w:pPr>
        <w:pStyle w:val="PlainText"/>
        <w:rPr>
          <w:rFonts w:ascii="Arial" w:hAnsi="Arial"/>
          <w:sz w:val="24"/>
        </w:rPr>
      </w:pPr>
    </w:p>
    <w:tbl>
      <w:tblPr>
        <w:tblW w:w="7882" w:type="dxa"/>
        <w:tblInd w:w="8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0"/>
        <w:gridCol w:w="1970"/>
        <w:gridCol w:w="1971"/>
        <w:gridCol w:w="1971"/>
      </w:tblGrid>
      <w:tr w:rsidR="009C46E8">
        <w:trPr>
          <w:trHeight w:val="275"/>
        </w:trPr>
        <w:tc>
          <w:tcPr>
            <w:tcW w:w="7882" w:type="dxa"/>
            <w:gridSpan w:val="4"/>
          </w:tcPr>
          <w:p w:rsidR="009C46E8" w:rsidRDefault="006D7247">
            <w:pPr>
              <w:pStyle w:val="PlainText"/>
              <w:rPr>
                <w:rFonts w:ascii="Arial" w:hAnsi="Arial"/>
                <w:b/>
                <w:sz w:val="24"/>
              </w:rPr>
            </w:pPr>
            <w:r>
              <w:rPr>
                <w:rFonts w:ascii="Arial" w:hAnsi="Arial"/>
                <w:b/>
                <w:sz w:val="24"/>
              </w:rPr>
              <w:t>Eyepiece 1 = ______ mm</w:t>
            </w:r>
          </w:p>
        </w:tc>
      </w:tr>
      <w:tr w:rsidR="009C46E8">
        <w:trPr>
          <w:trHeight w:val="275"/>
        </w:trPr>
        <w:tc>
          <w:tcPr>
            <w:tcW w:w="1970" w:type="dxa"/>
          </w:tcPr>
          <w:p w:rsidR="009C46E8" w:rsidRDefault="006D7247">
            <w:pPr>
              <w:pStyle w:val="PlainText"/>
              <w:rPr>
                <w:rFonts w:ascii="Arial" w:hAnsi="Arial"/>
                <w:sz w:val="24"/>
              </w:rPr>
            </w:pPr>
            <w:r>
              <w:rPr>
                <w:rFonts w:ascii="Arial" w:hAnsi="Arial"/>
                <w:sz w:val="24"/>
              </w:rPr>
              <w:t>Time 1 (s)</w:t>
            </w:r>
          </w:p>
        </w:tc>
        <w:tc>
          <w:tcPr>
            <w:tcW w:w="1970" w:type="dxa"/>
          </w:tcPr>
          <w:p w:rsidR="009C46E8" w:rsidRDefault="006D7247">
            <w:pPr>
              <w:pStyle w:val="PlainText"/>
              <w:rPr>
                <w:rFonts w:ascii="Arial" w:hAnsi="Arial"/>
                <w:sz w:val="24"/>
              </w:rPr>
            </w:pPr>
            <w:r>
              <w:rPr>
                <w:rFonts w:ascii="Arial" w:hAnsi="Arial"/>
                <w:sz w:val="24"/>
              </w:rPr>
              <w:t>Time 2 (s)</w:t>
            </w:r>
          </w:p>
        </w:tc>
        <w:tc>
          <w:tcPr>
            <w:tcW w:w="1971" w:type="dxa"/>
          </w:tcPr>
          <w:p w:rsidR="009C46E8" w:rsidRDefault="006D7247">
            <w:pPr>
              <w:pStyle w:val="PlainText"/>
              <w:rPr>
                <w:rFonts w:ascii="Arial" w:hAnsi="Arial"/>
                <w:sz w:val="24"/>
              </w:rPr>
            </w:pPr>
            <w:r>
              <w:rPr>
                <w:rFonts w:ascii="Arial" w:hAnsi="Arial"/>
                <w:sz w:val="24"/>
              </w:rPr>
              <w:t>Average Time</w:t>
            </w:r>
          </w:p>
        </w:tc>
        <w:tc>
          <w:tcPr>
            <w:tcW w:w="1971" w:type="dxa"/>
          </w:tcPr>
          <w:p w:rsidR="009C46E8" w:rsidRDefault="006D7247">
            <w:pPr>
              <w:pStyle w:val="PlainText"/>
              <w:rPr>
                <w:rFonts w:ascii="Arial" w:hAnsi="Arial"/>
                <w:sz w:val="24"/>
              </w:rPr>
            </w:pPr>
            <w:r>
              <w:rPr>
                <w:rFonts w:ascii="Arial" w:hAnsi="Arial"/>
                <w:sz w:val="24"/>
              </w:rPr>
              <w:t>Angle</w:t>
            </w:r>
          </w:p>
        </w:tc>
      </w:tr>
      <w:tr w:rsidR="009C46E8">
        <w:trPr>
          <w:trHeight w:val="275"/>
        </w:trPr>
        <w:tc>
          <w:tcPr>
            <w:tcW w:w="1970" w:type="dxa"/>
          </w:tcPr>
          <w:p w:rsidR="009C46E8" w:rsidRDefault="005A16E5">
            <w:pPr>
              <w:pStyle w:val="PlainText"/>
              <w:rPr>
                <w:rFonts w:ascii="Arial" w:hAnsi="Arial"/>
                <w:sz w:val="24"/>
              </w:rPr>
            </w:pPr>
          </w:p>
        </w:tc>
        <w:tc>
          <w:tcPr>
            <w:tcW w:w="1970" w:type="dxa"/>
          </w:tcPr>
          <w:p w:rsidR="009C46E8" w:rsidRDefault="005A16E5">
            <w:pPr>
              <w:pStyle w:val="PlainText"/>
              <w:rPr>
                <w:rFonts w:ascii="Arial" w:hAnsi="Arial"/>
                <w:sz w:val="24"/>
              </w:rPr>
            </w:pPr>
          </w:p>
        </w:tc>
        <w:tc>
          <w:tcPr>
            <w:tcW w:w="1971" w:type="dxa"/>
          </w:tcPr>
          <w:p w:rsidR="009C46E8" w:rsidRDefault="005A16E5">
            <w:pPr>
              <w:pStyle w:val="PlainText"/>
              <w:rPr>
                <w:rFonts w:ascii="Arial" w:hAnsi="Arial"/>
                <w:sz w:val="24"/>
              </w:rPr>
            </w:pPr>
          </w:p>
        </w:tc>
        <w:tc>
          <w:tcPr>
            <w:tcW w:w="1971" w:type="dxa"/>
          </w:tcPr>
          <w:p w:rsidR="009C46E8" w:rsidRDefault="005A16E5">
            <w:pPr>
              <w:pStyle w:val="PlainText"/>
              <w:rPr>
                <w:rFonts w:ascii="Arial" w:hAnsi="Arial"/>
                <w:sz w:val="24"/>
              </w:rPr>
            </w:pPr>
          </w:p>
        </w:tc>
      </w:tr>
      <w:tr w:rsidR="009C46E8">
        <w:trPr>
          <w:trHeight w:val="275"/>
        </w:trPr>
        <w:tc>
          <w:tcPr>
            <w:tcW w:w="7882" w:type="dxa"/>
            <w:gridSpan w:val="4"/>
          </w:tcPr>
          <w:p w:rsidR="009C46E8" w:rsidRDefault="006D7247">
            <w:pPr>
              <w:pStyle w:val="PlainText"/>
              <w:rPr>
                <w:rFonts w:ascii="Arial" w:hAnsi="Arial"/>
                <w:b/>
                <w:sz w:val="24"/>
              </w:rPr>
            </w:pPr>
            <w:r>
              <w:rPr>
                <w:rFonts w:ascii="Arial" w:hAnsi="Arial"/>
                <w:b/>
                <w:sz w:val="24"/>
              </w:rPr>
              <w:t>Eyepiece 2 = ______ mm</w:t>
            </w:r>
          </w:p>
        </w:tc>
      </w:tr>
      <w:tr w:rsidR="009C46E8">
        <w:trPr>
          <w:trHeight w:val="275"/>
        </w:trPr>
        <w:tc>
          <w:tcPr>
            <w:tcW w:w="1970" w:type="dxa"/>
          </w:tcPr>
          <w:p w:rsidR="009C46E8" w:rsidRDefault="006D7247">
            <w:pPr>
              <w:pStyle w:val="PlainText"/>
              <w:rPr>
                <w:rFonts w:ascii="Arial" w:hAnsi="Arial"/>
                <w:sz w:val="24"/>
              </w:rPr>
            </w:pPr>
            <w:r>
              <w:rPr>
                <w:rFonts w:ascii="Arial" w:hAnsi="Arial"/>
                <w:sz w:val="24"/>
              </w:rPr>
              <w:t>Time 1 (s)</w:t>
            </w:r>
          </w:p>
        </w:tc>
        <w:tc>
          <w:tcPr>
            <w:tcW w:w="1970" w:type="dxa"/>
          </w:tcPr>
          <w:p w:rsidR="009C46E8" w:rsidRDefault="006D7247">
            <w:pPr>
              <w:pStyle w:val="PlainText"/>
              <w:rPr>
                <w:rFonts w:ascii="Arial" w:hAnsi="Arial"/>
                <w:sz w:val="24"/>
              </w:rPr>
            </w:pPr>
            <w:r>
              <w:rPr>
                <w:rFonts w:ascii="Arial" w:hAnsi="Arial"/>
                <w:sz w:val="24"/>
              </w:rPr>
              <w:t>Time 2 (s)</w:t>
            </w:r>
          </w:p>
        </w:tc>
        <w:tc>
          <w:tcPr>
            <w:tcW w:w="1971" w:type="dxa"/>
          </w:tcPr>
          <w:p w:rsidR="009C46E8" w:rsidRDefault="006D7247">
            <w:pPr>
              <w:pStyle w:val="PlainText"/>
              <w:rPr>
                <w:rFonts w:ascii="Arial" w:hAnsi="Arial"/>
                <w:sz w:val="24"/>
              </w:rPr>
            </w:pPr>
            <w:r>
              <w:rPr>
                <w:rFonts w:ascii="Arial" w:hAnsi="Arial"/>
                <w:sz w:val="24"/>
              </w:rPr>
              <w:t>Average Time</w:t>
            </w:r>
          </w:p>
        </w:tc>
        <w:tc>
          <w:tcPr>
            <w:tcW w:w="1971" w:type="dxa"/>
          </w:tcPr>
          <w:p w:rsidR="009C46E8" w:rsidRDefault="006D7247">
            <w:pPr>
              <w:pStyle w:val="PlainText"/>
              <w:rPr>
                <w:rFonts w:ascii="Arial" w:hAnsi="Arial"/>
                <w:sz w:val="24"/>
              </w:rPr>
            </w:pPr>
            <w:r>
              <w:rPr>
                <w:rFonts w:ascii="Arial" w:hAnsi="Arial"/>
                <w:sz w:val="24"/>
              </w:rPr>
              <w:t>Angle</w:t>
            </w:r>
          </w:p>
        </w:tc>
      </w:tr>
      <w:tr w:rsidR="009C46E8">
        <w:trPr>
          <w:trHeight w:val="275"/>
        </w:trPr>
        <w:tc>
          <w:tcPr>
            <w:tcW w:w="1970" w:type="dxa"/>
          </w:tcPr>
          <w:p w:rsidR="009C46E8" w:rsidRDefault="005A16E5">
            <w:pPr>
              <w:pStyle w:val="PlainText"/>
              <w:rPr>
                <w:rFonts w:ascii="Arial" w:hAnsi="Arial"/>
                <w:sz w:val="24"/>
              </w:rPr>
            </w:pPr>
          </w:p>
        </w:tc>
        <w:tc>
          <w:tcPr>
            <w:tcW w:w="1970" w:type="dxa"/>
          </w:tcPr>
          <w:p w:rsidR="009C46E8" w:rsidRDefault="005A16E5">
            <w:pPr>
              <w:pStyle w:val="PlainText"/>
              <w:rPr>
                <w:rFonts w:ascii="Arial" w:hAnsi="Arial"/>
                <w:sz w:val="24"/>
              </w:rPr>
            </w:pPr>
          </w:p>
        </w:tc>
        <w:tc>
          <w:tcPr>
            <w:tcW w:w="1971" w:type="dxa"/>
          </w:tcPr>
          <w:p w:rsidR="009C46E8" w:rsidRDefault="005A16E5">
            <w:pPr>
              <w:pStyle w:val="PlainText"/>
              <w:rPr>
                <w:rFonts w:ascii="Arial" w:hAnsi="Arial"/>
                <w:sz w:val="24"/>
              </w:rPr>
            </w:pPr>
          </w:p>
        </w:tc>
        <w:tc>
          <w:tcPr>
            <w:tcW w:w="1971" w:type="dxa"/>
          </w:tcPr>
          <w:p w:rsidR="009C46E8" w:rsidRDefault="005A16E5">
            <w:pPr>
              <w:pStyle w:val="PlainText"/>
              <w:rPr>
                <w:rFonts w:ascii="Arial" w:hAnsi="Arial"/>
                <w:sz w:val="24"/>
              </w:rPr>
            </w:pPr>
          </w:p>
        </w:tc>
      </w:tr>
    </w:tbl>
    <w:p w:rsidR="009C46E8" w:rsidRDefault="005A16E5">
      <w:pPr>
        <w:pStyle w:val="PlainText"/>
        <w:rPr>
          <w:rFonts w:ascii="Arial" w:hAnsi="Arial"/>
          <w:sz w:val="24"/>
        </w:rPr>
      </w:pPr>
    </w:p>
    <w:p w:rsidR="009C46E8" w:rsidRDefault="006D7247" w:rsidP="009C46E8">
      <w:pPr>
        <w:pStyle w:val="PlainText"/>
        <w:numPr>
          <w:ilvl w:val="0"/>
          <w:numId w:val="32"/>
        </w:numPr>
        <w:rPr>
          <w:rFonts w:ascii="Arial" w:hAnsi="Arial"/>
          <w:sz w:val="24"/>
        </w:rPr>
      </w:pPr>
      <w:r>
        <w:rPr>
          <w:rFonts w:ascii="Arial" w:hAnsi="Arial"/>
          <w:sz w:val="24"/>
        </w:rPr>
        <w:t>Is the field of view greater with a shorter or longer focal length eyepiece?  Why?</w:t>
      </w: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6D7247">
      <w:pPr>
        <w:pStyle w:val="PlainText"/>
        <w:numPr>
          <w:ilvl w:val="0"/>
          <w:numId w:val="32"/>
        </w:numPr>
        <w:rPr>
          <w:rFonts w:ascii="Arial" w:hAnsi="Arial"/>
          <w:sz w:val="24"/>
        </w:rPr>
      </w:pPr>
      <w:r>
        <w:rPr>
          <w:rFonts w:ascii="Arial" w:hAnsi="Arial"/>
          <w:sz w:val="24"/>
        </w:rPr>
        <w:t>Would the Moon be completely visible in either of the eyepieces you used (the moon is 30 arcmins in diameter)?  How do you know?  Show work.</w:t>
      </w:r>
    </w:p>
    <w:p w:rsidR="009C46E8" w:rsidRDefault="005A16E5">
      <w:pPr>
        <w:pStyle w:val="PlainText"/>
        <w:rPr>
          <w:rFonts w:ascii="Arial" w:hAnsi="Arial"/>
          <w:sz w:val="24"/>
        </w:rPr>
      </w:pPr>
    </w:p>
    <w:p w:rsidR="009C46E8" w:rsidRDefault="005A16E5">
      <w:pPr>
        <w:pStyle w:val="PlainText"/>
        <w:rPr>
          <w:rFonts w:ascii="Arial" w:hAnsi="Arial"/>
          <w:sz w:val="24"/>
        </w:rPr>
      </w:pPr>
    </w:p>
    <w:p w:rsidR="001D42AA" w:rsidRDefault="001D42AA">
      <w:pPr>
        <w:rPr>
          <w:rFonts w:ascii="Arial" w:hAnsi="Arial"/>
        </w:rPr>
      </w:pPr>
    </w:p>
    <w:p w:rsidR="009C46E8" w:rsidRDefault="006D7247">
      <w:pPr>
        <w:pStyle w:val="PlainText"/>
        <w:numPr>
          <w:ilvl w:val="0"/>
          <w:numId w:val="32"/>
        </w:numPr>
        <w:rPr>
          <w:rFonts w:ascii="Arial" w:hAnsi="Arial"/>
          <w:sz w:val="24"/>
        </w:rPr>
      </w:pPr>
      <w:r>
        <w:rPr>
          <w:rFonts w:ascii="Arial" w:hAnsi="Arial"/>
          <w:sz w:val="24"/>
        </w:rPr>
        <w:t xml:space="preserve">Your transit time was for a star near the celestial equator.  How would the transit time change for a star at a higher declination (closer to the celestial pole, think about a record)? </w:t>
      </w:r>
    </w:p>
    <w:p w:rsidR="001D42AA" w:rsidRDefault="001D42AA">
      <w:pPr>
        <w:rPr>
          <w:rFonts w:ascii="Arial" w:hAnsi="Arial"/>
          <w:b/>
          <w:u w:val="single"/>
        </w:rPr>
      </w:pPr>
      <w:r>
        <w:rPr>
          <w:rFonts w:ascii="Arial" w:hAnsi="Arial"/>
          <w:b/>
          <w:u w:val="single"/>
        </w:rPr>
        <w:br w:type="page"/>
      </w:r>
    </w:p>
    <w:p w:rsidR="009C46E8" w:rsidRDefault="006D7247">
      <w:pPr>
        <w:pStyle w:val="PlainText"/>
        <w:rPr>
          <w:rFonts w:ascii="Arial" w:hAnsi="Arial"/>
          <w:b/>
          <w:sz w:val="24"/>
        </w:rPr>
      </w:pPr>
      <w:r w:rsidRPr="001D42AA">
        <w:rPr>
          <w:rFonts w:ascii="Arial" w:hAnsi="Arial"/>
          <w:b/>
          <w:sz w:val="24"/>
          <w:u w:val="single"/>
        </w:rPr>
        <w:t xml:space="preserve">Exercise </w:t>
      </w:r>
      <w:r w:rsidR="001D42AA" w:rsidRPr="001D42AA">
        <w:rPr>
          <w:rFonts w:ascii="Arial" w:hAnsi="Arial"/>
          <w:b/>
          <w:sz w:val="24"/>
          <w:u w:val="single"/>
        </w:rPr>
        <w:t>2</w:t>
      </w:r>
      <w:r>
        <w:rPr>
          <w:rFonts w:ascii="Arial" w:hAnsi="Arial"/>
          <w:b/>
          <w:sz w:val="24"/>
        </w:rPr>
        <w:t>: Looking at Magnification and Light Gathering Power</w:t>
      </w:r>
    </w:p>
    <w:p w:rsidR="009C46E8" w:rsidRDefault="005A16E5">
      <w:pPr>
        <w:pStyle w:val="PlainText"/>
        <w:rPr>
          <w:rFonts w:ascii="Arial" w:hAnsi="Arial"/>
          <w:sz w:val="24"/>
        </w:rPr>
      </w:pPr>
    </w:p>
    <w:p w:rsidR="009C46E8" w:rsidRDefault="006D7247">
      <w:pPr>
        <w:pStyle w:val="PlainText"/>
        <w:rPr>
          <w:rFonts w:ascii="Arial" w:hAnsi="Arial"/>
          <w:sz w:val="24"/>
        </w:rPr>
      </w:pPr>
      <w:r>
        <w:rPr>
          <w:rFonts w:ascii="Arial" w:hAnsi="Arial"/>
          <w:sz w:val="24"/>
        </w:rPr>
        <w:t>For this part of the lab, you will be examining how the magnification and light gathering power changes depending on different focal lengths of the eyepieces and the telescopes.  You will be observing an object given to you by your TA with an 8-inch telescope, as viewed through the eyepiece and the finderscope. The telescopes you will be using will have different eyepieces in them so be sure to record the telescope number, focal length, and eyepiece used.  You may need to look through each instrument multiple times.</w:t>
      </w:r>
    </w:p>
    <w:p w:rsidR="009C46E8" w:rsidRDefault="005A16E5">
      <w:pPr>
        <w:pStyle w:val="PlainText"/>
        <w:rPr>
          <w:rFonts w:ascii="Arial" w:hAnsi="Arial"/>
          <w:sz w:val="24"/>
        </w:rPr>
      </w:pPr>
    </w:p>
    <w:p w:rsidR="009C46E8" w:rsidRDefault="006D7247" w:rsidP="001D42AA">
      <w:pPr>
        <w:pStyle w:val="PlainText"/>
        <w:numPr>
          <w:ilvl w:val="0"/>
          <w:numId w:val="32"/>
        </w:numPr>
        <w:rPr>
          <w:rFonts w:ascii="Arial" w:hAnsi="Arial"/>
          <w:sz w:val="24"/>
        </w:rPr>
      </w:pPr>
      <w:r>
        <w:rPr>
          <w:rFonts w:ascii="Arial" w:hAnsi="Arial"/>
          <w:sz w:val="24"/>
        </w:rPr>
        <w:t xml:space="preserve">In which instrument do you see fainter stars – with the finderscope or through the eyepiece?  </w:t>
      </w: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6D7247" w:rsidP="001D42AA">
      <w:pPr>
        <w:pStyle w:val="PlainText"/>
        <w:numPr>
          <w:ilvl w:val="0"/>
          <w:numId w:val="32"/>
        </w:numPr>
        <w:rPr>
          <w:rFonts w:ascii="Arial" w:hAnsi="Arial"/>
          <w:sz w:val="24"/>
        </w:rPr>
      </w:pPr>
      <w:r>
        <w:rPr>
          <w:rFonts w:ascii="Arial" w:hAnsi="Arial"/>
          <w:sz w:val="24"/>
        </w:rPr>
        <w:t>Which device has the greater light gathering power?  Draw what you see in the circles.  Record differences in how the objects look in each instrument.</w:t>
      </w:r>
    </w:p>
    <w:p w:rsidR="009C46E8" w:rsidRDefault="005A16E5">
      <w:pPr>
        <w:pStyle w:val="PlainText"/>
        <w:rPr>
          <w:rFonts w:ascii="Arial" w:hAnsi="Arial"/>
          <w:sz w:val="24"/>
        </w:rPr>
      </w:pPr>
    </w:p>
    <w:p w:rsidR="009C46E8" w:rsidRDefault="006D7247" w:rsidP="009C46E8">
      <w:pPr>
        <w:pStyle w:val="PlainText"/>
        <w:rPr>
          <w:rFonts w:ascii="Arial" w:hAnsi="Arial"/>
          <w:sz w:val="24"/>
        </w:rPr>
      </w:pPr>
      <w:r>
        <w:rPr>
          <w:rFonts w:ascii="Arial" w:hAnsi="Arial"/>
          <w:sz w:val="24"/>
        </w:rPr>
        <w:t xml:space="preserve"> Telescope Number ____</w:t>
      </w:r>
      <w:r>
        <w:rPr>
          <w:rFonts w:ascii="Arial" w:hAnsi="Arial"/>
          <w:sz w:val="24"/>
        </w:rPr>
        <w:tab/>
      </w:r>
      <w:r>
        <w:rPr>
          <w:rFonts w:ascii="Arial" w:hAnsi="Arial"/>
          <w:sz w:val="24"/>
        </w:rPr>
        <w:tab/>
      </w:r>
      <w:r>
        <w:rPr>
          <w:rFonts w:ascii="Arial" w:hAnsi="Arial"/>
          <w:sz w:val="24"/>
        </w:rPr>
        <w:tab/>
        <w:t xml:space="preserve">         Telescope Number ____</w:t>
      </w:r>
    </w:p>
    <w:p w:rsidR="009C46E8" w:rsidRDefault="006D7247">
      <w:pPr>
        <w:pStyle w:val="PlainText"/>
        <w:rPr>
          <w:rFonts w:ascii="Arial" w:hAnsi="Arial"/>
          <w:sz w:val="24"/>
        </w:rPr>
      </w:pPr>
      <w:r>
        <w:rPr>
          <w:rFonts w:ascii="Arial" w:hAnsi="Arial"/>
          <w:sz w:val="24"/>
        </w:rPr>
        <w:t xml:space="preserve">       Finderscope</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 xml:space="preserve"> Eyepiece: ______ mm</w:t>
      </w:r>
    </w:p>
    <w:p w:rsidR="009C46E8" w:rsidRPr="009C46E8" w:rsidRDefault="00742657">
      <w:pPr>
        <w:pStyle w:val="PlainText"/>
        <w:rPr>
          <w:rFonts w:ascii="Arial" w:hAnsi="Arial"/>
          <w:sz w:val="24"/>
          <w:u w:val="single"/>
        </w:rPr>
      </w:pPr>
      <w:r>
        <w:rPr>
          <w:rFonts w:ascii="Arial" w:hAnsi="Arial"/>
          <w:noProof/>
          <w:sz w:val="24"/>
        </w:rPr>
        <mc:AlternateContent>
          <mc:Choice Requires="wps">
            <w:drawing>
              <wp:anchor distT="0" distB="0" distL="114300" distR="114300" simplePos="0" relativeHeight="251662848" behindDoc="0" locked="0" layoutInCell="1" allowOverlap="1" wp14:anchorId="7019DA03" wp14:editId="2ACD9DE0">
                <wp:simplePos x="0" y="0"/>
                <wp:positionH relativeFrom="column">
                  <wp:posOffset>3328670</wp:posOffset>
                </wp:positionH>
                <wp:positionV relativeFrom="paragraph">
                  <wp:posOffset>101600</wp:posOffset>
                </wp:positionV>
                <wp:extent cx="1143000" cy="1143000"/>
                <wp:effectExtent l="0" t="0" r="0" b="0"/>
                <wp:wrapNone/>
                <wp:docPr id="8"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5" o:spid="_x0000_s1026" style="position:absolute;margin-left:262.1pt;margin-top:8pt;width:90pt;height:90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"/>
            </w:pict>
          </mc:Fallback>
        </mc:AlternateContent>
      </w:r>
      <w:r>
        <w:rPr>
          <w:rFonts w:ascii="Arial" w:hAnsi="Arial"/>
          <w:noProof/>
          <w:sz w:val="24"/>
        </w:rPr>
        <mc:AlternateContent>
          <mc:Choice Requires="wps">
            <w:drawing>
              <wp:anchor distT="0" distB="0" distL="114300" distR="114300" simplePos="0" relativeHeight="251660800" behindDoc="0" locked="0" layoutInCell="1" allowOverlap="1" wp14:anchorId="2D2E6CB9" wp14:editId="690DC095">
                <wp:simplePos x="0" y="0"/>
                <wp:positionH relativeFrom="column">
                  <wp:posOffset>128270</wp:posOffset>
                </wp:positionH>
                <wp:positionV relativeFrom="paragraph">
                  <wp:posOffset>101600</wp:posOffset>
                </wp:positionV>
                <wp:extent cx="1143000" cy="1143000"/>
                <wp:effectExtent l="0" t="0" r="0" b="0"/>
                <wp:wrapNone/>
                <wp:docPr id="7"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2" o:spid="_x0000_s1026" style="position:absolute;margin-left:10.1pt;margin-top:8pt;width:90pt;height:90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"/>
            </w:pict>
          </mc:Fallback>
        </mc:AlternateContent>
      </w:r>
      <w:r w:rsidR="006D7247">
        <w:rPr>
          <w:rFonts w:ascii="Arial" w:hAnsi="Arial"/>
          <w:sz w:val="24"/>
        </w:rPr>
        <w:t xml:space="preserve">                                    </w:t>
      </w:r>
      <w:r w:rsidR="006D7247" w:rsidRPr="009C46E8">
        <w:rPr>
          <w:rFonts w:ascii="Arial" w:hAnsi="Arial"/>
          <w:sz w:val="24"/>
          <w:u w:val="single"/>
        </w:rPr>
        <w:t>Notes:</w:t>
      </w:r>
      <w:r w:rsidR="006D7247" w:rsidRPr="009C46E8">
        <w:rPr>
          <w:rFonts w:ascii="Arial" w:hAnsi="Arial"/>
          <w:sz w:val="24"/>
        </w:rPr>
        <w:t xml:space="preserve"> </w:t>
      </w:r>
      <w:r>
        <w:rPr>
          <w:rFonts w:ascii="Arial" w:hAnsi="Arial"/>
          <w:noProof/>
          <w:sz w:val="24"/>
        </w:rPr>
        <mc:AlternateContent>
          <mc:Choice Requires="wps">
            <w:drawing>
              <wp:anchor distT="0" distB="0" distL="114300" distR="114300" simplePos="0" relativeHeight="251661824" behindDoc="0" locked="0" layoutInCell="1" allowOverlap="1" wp14:anchorId="4FA209FE" wp14:editId="16662467">
                <wp:simplePos x="0" y="0"/>
                <wp:positionH relativeFrom="column">
                  <wp:posOffset>128270</wp:posOffset>
                </wp:positionH>
                <wp:positionV relativeFrom="paragraph">
                  <wp:posOffset>101600</wp:posOffset>
                </wp:positionV>
                <wp:extent cx="1143000" cy="1143000"/>
                <wp:effectExtent l="0" t="0" r="0" b="0"/>
                <wp:wrapNone/>
                <wp:docPr id="6"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4" o:spid="_x0000_s1026" style="position:absolute;margin-left:10.1pt;margin-top:8pt;width:90pt;height:90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"/>
            </w:pict>
          </mc:Fallback>
        </mc:AlternateContent>
      </w:r>
      <w:r w:rsidR="006D7247">
        <w:rPr>
          <w:rFonts w:ascii="Arial" w:hAnsi="Arial"/>
          <w:sz w:val="24"/>
        </w:rPr>
        <w:t xml:space="preserve">                              </w:t>
      </w:r>
      <w:r w:rsidR="006D7247">
        <w:rPr>
          <w:rFonts w:ascii="Arial" w:hAnsi="Arial"/>
          <w:sz w:val="24"/>
        </w:rPr>
        <w:tab/>
      </w:r>
      <w:r w:rsidR="006D7247">
        <w:rPr>
          <w:rFonts w:ascii="Arial" w:hAnsi="Arial"/>
          <w:sz w:val="24"/>
        </w:rPr>
        <w:tab/>
        <w:t xml:space="preserve">            </w:t>
      </w:r>
      <w:r w:rsidR="006D7247" w:rsidRPr="009C46E8">
        <w:rPr>
          <w:rFonts w:ascii="Arial" w:hAnsi="Arial"/>
          <w:sz w:val="24"/>
          <w:u w:val="single"/>
        </w:rPr>
        <w:t>Notes:</w:t>
      </w:r>
    </w:p>
    <w:p w:rsidR="009C46E8" w:rsidRPr="009C46E8" w:rsidRDefault="005A16E5">
      <w:pPr>
        <w:pStyle w:val="PlainText"/>
        <w:rPr>
          <w:rFonts w:ascii="Arial" w:hAnsi="Arial"/>
          <w:sz w:val="24"/>
          <w:u w:val="single"/>
        </w:rPr>
      </w:pPr>
    </w:p>
    <w:p w:rsidR="009C46E8" w:rsidRDefault="006D7247">
      <w:pPr>
        <w:pStyle w:val="PlainText"/>
        <w:rPr>
          <w:rFonts w:ascii="Arial" w:hAnsi="Arial"/>
          <w:sz w:val="24"/>
        </w:rPr>
      </w:pPr>
      <w:r>
        <w:rPr>
          <w:rFonts w:ascii="Arial" w:hAnsi="Arial"/>
          <w:sz w:val="24"/>
        </w:rPr>
        <w:t xml:space="preserve">                                  </w:t>
      </w: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6D7247">
      <w:pPr>
        <w:pStyle w:val="PlainText"/>
        <w:rPr>
          <w:rFonts w:ascii="Arial" w:hAnsi="Arial"/>
          <w:sz w:val="24"/>
        </w:rPr>
      </w:pPr>
      <w:r>
        <w:rPr>
          <w:rFonts w:ascii="Arial" w:hAnsi="Arial"/>
          <w:sz w:val="24"/>
        </w:rPr>
        <w:t xml:space="preserve">Next, you will be looking through the two designated 8-inch telescopes, only looking at magnification differences.  </w:t>
      </w:r>
    </w:p>
    <w:p w:rsidR="009C46E8" w:rsidRDefault="005A16E5">
      <w:pPr>
        <w:pStyle w:val="PlainText"/>
        <w:rPr>
          <w:rFonts w:ascii="Arial" w:hAnsi="Arial"/>
          <w:sz w:val="24"/>
        </w:rPr>
      </w:pPr>
    </w:p>
    <w:p w:rsidR="009C46E8" w:rsidRDefault="006D7247" w:rsidP="001D42AA">
      <w:pPr>
        <w:pStyle w:val="PlainText"/>
        <w:numPr>
          <w:ilvl w:val="0"/>
          <w:numId w:val="32"/>
        </w:numPr>
        <w:rPr>
          <w:rFonts w:ascii="Arial" w:hAnsi="Arial"/>
          <w:sz w:val="24"/>
        </w:rPr>
      </w:pPr>
      <w:r>
        <w:rPr>
          <w:rFonts w:ascii="Arial" w:hAnsi="Arial"/>
          <w:sz w:val="24"/>
        </w:rPr>
        <w:t xml:space="preserve">Again, record the telescope and eyepiece data and comments for each telescope.   Also draw what you see in the circles.   </w:t>
      </w:r>
    </w:p>
    <w:p w:rsidR="009C46E8" w:rsidRDefault="005A16E5" w:rsidP="009C46E8">
      <w:pPr>
        <w:pStyle w:val="PlainText"/>
        <w:ind w:left="360"/>
        <w:rPr>
          <w:rFonts w:ascii="Arial" w:hAnsi="Arial"/>
          <w:sz w:val="24"/>
        </w:rPr>
      </w:pPr>
    </w:p>
    <w:p w:rsidR="009C46E8" w:rsidRDefault="006D7247">
      <w:pPr>
        <w:pStyle w:val="PlainText"/>
        <w:rPr>
          <w:rFonts w:ascii="Arial" w:hAnsi="Arial"/>
          <w:sz w:val="24"/>
        </w:rPr>
      </w:pPr>
      <w:r>
        <w:rPr>
          <w:rFonts w:ascii="Arial" w:hAnsi="Arial"/>
          <w:sz w:val="24"/>
        </w:rPr>
        <w:t>Telescope Number ____</w:t>
      </w:r>
      <w:r>
        <w:rPr>
          <w:rFonts w:ascii="Arial" w:hAnsi="Arial"/>
          <w:sz w:val="24"/>
        </w:rPr>
        <w:tab/>
      </w:r>
      <w:r>
        <w:rPr>
          <w:rFonts w:ascii="Arial" w:hAnsi="Arial"/>
          <w:sz w:val="24"/>
        </w:rPr>
        <w:tab/>
      </w:r>
      <w:r>
        <w:rPr>
          <w:rFonts w:ascii="Arial" w:hAnsi="Arial"/>
          <w:sz w:val="24"/>
        </w:rPr>
        <w:tab/>
        <w:t xml:space="preserve">         Telescope Number ____</w:t>
      </w:r>
    </w:p>
    <w:p w:rsidR="009C46E8" w:rsidRDefault="006D7247">
      <w:pPr>
        <w:pStyle w:val="PlainText"/>
        <w:rPr>
          <w:rFonts w:ascii="Arial" w:hAnsi="Arial"/>
          <w:sz w:val="24"/>
        </w:rPr>
      </w:pPr>
      <w:r>
        <w:rPr>
          <w:rFonts w:ascii="Arial" w:hAnsi="Arial"/>
          <w:sz w:val="24"/>
        </w:rPr>
        <w:t xml:space="preserve">  Eyepiece: _____ mm</w:t>
      </w:r>
      <w:r>
        <w:rPr>
          <w:rFonts w:ascii="Arial" w:hAnsi="Arial"/>
          <w:sz w:val="24"/>
        </w:rPr>
        <w:tab/>
      </w:r>
      <w:r>
        <w:rPr>
          <w:rFonts w:ascii="Arial" w:hAnsi="Arial"/>
          <w:sz w:val="24"/>
        </w:rPr>
        <w:tab/>
      </w:r>
      <w:r>
        <w:rPr>
          <w:rFonts w:ascii="Arial" w:hAnsi="Arial"/>
          <w:sz w:val="24"/>
        </w:rPr>
        <w:tab/>
      </w:r>
      <w:r>
        <w:rPr>
          <w:rFonts w:ascii="Arial" w:hAnsi="Arial"/>
          <w:sz w:val="24"/>
        </w:rPr>
        <w:tab/>
        <w:t xml:space="preserve"> Eyepiece: ______ mm</w:t>
      </w:r>
    </w:p>
    <w:p w:rsidR="009C46E8" w:rsidRPr="009C46E8" w:rsidRDefault="00742657">
      <w:pPr>
        <w:pStyle w:val="PlainText"/>
        <w:rPr>
          <w:rFonts w:ascii="Arial" w:hAnsi="Arial"/>
          <w:sz w:val="24"/>
          <w:u w:val="single"/>
        </w:rPr>
      </w:pPr>
      <w:r>
        <w:rPr>
          <w:rFonts w:ascii="Arial" w:hAnsi="Arial"/>
          <w:noProof/>
          <w:sz w:val="24"/>
        </w:rPr>
        <mc:AlternateContent>
          <mc:Choice Requires="wps">
            <w:drawing>
              <wp:anchor distT="0" distB="0" distL="114300" distR="114300" simplePos="0" relativeHeight="251665920" behindDoc="0" locked="0" layoutInCell="1" allowOverlap="1" wp14:anchorId="4C7512E2" wp14:editId="42624683">
                <wp:simplePos x="0" y="0"/>
                <wp:positionH relativeFrom="column">
                  <wp:posOffset>3328670</wp:posOffset>
                </wp:positionH>
                <wp:positionV relativeFrom="paragraph">
                  <wp:posOffset>101600</wp:posOffset>
                </wp:positionV>
                <wp:extent cx="1143000" cy="1143000"/>
                <wp:effectExtent l="0" t="0" r="0" b="0"/>
                <wp:wrapNone/>
                <wp:docPr id="5"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8" o:spid="_x0000_s1026" style="position:absolute;margin-left:262.1pt;margin-top:8pt;width:90pt;height:90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"/>
            </w:pict>
          </mc:Fallback>
        </mc:AlternateContent>
      </w:r>
      <w:r>
        <w:rPr>
          <w:rFonts w:ascii="Arial" w:hAnsi="Arial"/>
          <w:noProof/>
          <w:sz w:val="24"/>
        </w:rPr>
        <mc:AlternateContent>
          <mc:Choice Requires="wps">
            <w:drawing>
              <wp:anchor distT="0" distB="0" distL="114300" distR="114300" simplePos="0" relativeHeight="251663872" behindDoc="0" locked="0" layoutInCell="1" allowOverlap="1" wp14:anchorId="4F37E455" wp14:editId="2E3F7B6E">
                <wp:simplePos x="0" y="0"/>
                <wp:positionH relativeFrom="column">
                  <wp:posOffset>128270</wp:posOffset>
                </wp:positionH>
                <wp:positionV relativeFrom="paragraph">
                  <wp:posOffset>101600</wp:posOffset>
                </wp:positionV>
                <wp:extent cx="1143000" cy="1143000"/>
                <wp:effectExtent l="0" t="0" r="0" b="0"/>
                <wp:wrapNone/>
                <wp:docPr id="4"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6" o:spid="_x0000_s1026" style="position:absolute;margin-left:10.1pt;margin-top:8pt;width:90pt;height:90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"/>
            </w:pict>
          </mc:Fallback>
        </mc:AlternateContent>
      </w:r>
      <w:r w:rsidR="006D7247">
        <w:rPr>
          <w:rFonts w:ascii="Arial" w:hAnsi="Arial"/>
          <w:sz w:val="24"/>
        </w:rPr>
        <w:t xml:space="preserve">                                    </w:t>
      </w:r>
      <w:r w:rsidR="006D7247" w:rsidRPr="009C46E8">
        <w:rPr>
          <w:rFonts w:ascii="Arial" w:hAnsi="Arial"/>
          <w:sz w:val="24"/>
          <w:u w:val="single"/>
        </w:rPr>
        <w:t>Notes:</w:t>
      </w:r>
      <w:r w:rsidR="006D7247" w:rsidRPr="009C46E8">
        <w:rPr>
          <w:rFonts w:ascii="Arial" w:hAnsi="Arial"/>
          <w:sz w:val="24"/>
        </w:rPr>
        <w:t xml:space="preserve"> </w:t>
      </w:r>
      <w:r>
        <w:rPr>
          <w:rFonts w:ascii="Arial" w:hAnsi="Arial"/>
          <w:noProof/>
          <w:sz w:val="24"/>
        </w:rPr>
        <mc:AlternateContent>
          <mc:Choice Requires="wps">
            <w:drawing>
              <wp:anchor distT="0" distB="0" distL="114300" distR="114300" simplePos="0" relativeHeight="251664896" behindDoc="0" locked="0" layoutInCell="1" allowOverlap="1" wp14:anchorId="546EE9AD" wp14:editId="3E076CF6">
                <wp:simplePos x="0" y="0"/>
                <wp:positionH relativeFrom="column">
                  <wp:posOffset>128270</wp:posOffset>
                </wp:positionH>
                <wp:positionV relativeFrom="paragraph">
                  <wp:posOffset>101600</wp:posOffset>
                </wp:positionV>
                <wp:extent cx="1143000" cy="1143000"/>
                <wp:effectExtent l="0" t="0" r="0" b="0"/>
                <wp:wrapNone/>
                <wp:docPr id="3"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7" o:spid="_x0000_s1026" style="position:absolute;margin-left:10.1pt;margin-top:8pt;width:90pt;height:90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"/>
            </w:pict>
          </mc:Fallback>
        </mc:AlternateContent>
      </w:r>
      <w:r w:rsidR="006D7247">
        <w:rPr>
          <w:rFonts w:ascii="Arial" w:hAnsi="Arial"/>
          <w:sz w:val="24"/>
        </w:rPr>
        <w:t xml:space="preserve">                              </w:t>
      </w:r>
      <w:r w:rsidR="006D7247">
        <w:rPr>
          <w:rFonts w:ascii="Arial" w:hAnsi="Arial"/>
          <w:sz w:val="24"/>
        </w:rPr>
        <w:tab/>
      </w:r>
      <w:r w:rsidR="006D7247">
        <w:rPr>
          <w:rFonts w:ascii="Arial" w:hAnsi="Arial"/>
          <w:sz w:val="24"/>
        </w:rPr>
        <w:tab/>
        <w:t xml:space="preserve">            </w:t>
      </w:r>
      <w:r w:rsidR="006D7247" w:rsidRPr="009C46E8">
        <w:rPr>
          <w:rFonts w:ascii="Arial" w:hAnsi="Arial"/>
          <w:sz w:val="24"/>
          <w:u w:val="single"/>
        </w:rPr>
        <w:t>Notes:</w:t>
      </w:r>
    </w:p>
    <w:p w:rsidR="009C46E8" w:rsidRPr="009C46E8" w:rsidRDefault="005A16E5">
      <w:pPr>
        <w:pStyle w:val="PlainText"/>
        <w:rPr>
          <w:rFonts w:ascii="Arial" w:hAnsi="Arial"/>
          <w:sz w:val="24"/>
          <w:u w:val="single"/>
        </w:rPr>
      </w:pPr>
    </w:p>
    <w:p w:rsidR="009C46E8" w:rsidRDefault="006D7247">
      <w:pPr>
        <w:pStyle w:val="PlainText"/>
        <w:rPr>
          <w:rFonts w:ascii="Arial" w:hAnsi="Arial"/>
          <w:sz w:val="24"/>
        </w:rPr>
      </w:pPr>
      <w:r>
        <w:rPr>
          <w:rFonts w:ascii="Arial" w:hAnsi="Arial"/>
          <w:sz w:val="24"/>
        </w:rPr>
        <w:t xml:space="preserve">                                  </w:t>
      </w: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5A16E5">
      <w:pPr>
        <w:pStyle w:val="PlainText"/>
        <w:rPr>
          <w:rFonts w:ascii="Arial" w:hAnsi="Arial"/>
          <w:sz w:val="24"/>
        </w:rPr>
      </w:pPr>
    </w:p>
    <w:p w:rsidR="001D42AA" w:rsidRDefault="001D42AA">
      <w:pPr>
        <w:rPr>
          <w:rFonts w:ascii="Arial" w:hAnsi="Arial"/>
        </w:rPr>
      </w:pPr>
      <w:r>
        <w:rPr>
          <w:rFonts w:ascii="Arial" w:hAnsi="Arial"/>
        </w:rPr>
        <w:br w:type="page"/>
      </w:r>
    </w:p>
    <w:p w:rsidR="009C46E8" w:rsidRDefault="006D7247" w:rsidP="001D42AA">
      <w:pPr>
        <w:pStyle w:val="PlainText"/>
        <w:numPr>
          <w:ilvl w:val="0"/>
          <w:numId w:val="32"/>
        </w:numPr>
        <w:rPr>
          <w:rFonts w:ascii="Arial" w:hAnsi="Arial"/>
          <w:sz w:val="24"/>
        </w:rPr>
      </w:pPr>
      <w:r>
        <w:rPr>
          <w:rFonts w:ascii="Arial" w:hAnsi="Arial"/>
          <w:sz w:val="24"/>
        </w:rPr>
        <w:t>Now rank the two telescopes and finder</w:t>
      </w:r>
      <w:r w:rsidR="001D42AA">
        <w:rPr>
          <w:rFonts w:ascii="Arial" w:hAnsi="Arial"/>
          <w:sz w:val="24"/>
        </w:rPr>
        <w:t xml:space="preserve"> </w:t>
      </w:r>
      <w:r>
        <w:rPr>
          <w:rFonts w:ascii="Arial" w:hAnsi="Arial"/>
          <w:sz w:val="24"/>
        </w:rPr>
        <w:t>scope according to the faintest star you can see - these should be ordered one through three, with one corresponding to the telescope with the faintest star.  Also attempt to name the faintest star you see in each case using your Field Guide.  You may need to look through each of the telescopes again before you can precisely assign an order.</w:t>
      </w:r>
    </w:p>
    <w:p w:rsidR="009C46E8" w:rsidRDefault="005A16E5">
      <w:pPr>
        <w:pStyle w:val="PlainText"/>
        <w:rPr>
          <w:rFonts w:ascii="Arial" w:hAnsi="Arial"/>
          <w:sz w:val="24"/>
        </w:rPr>
      </w:pPr>
    </w:p>
    <w:p w:rsidR="009C46E8" w:rsidRDefault="005A16E5">
      <w:pPr>
        <w:pStyle w:val="PlainText"/>
        <w:rPr>
          <w:rFonts w:ascii="Arial" w:hAnsi="Arial"/>
          <w:b/>
          <w:sz w:val="24"/>
        </w:rPr>
      </w:pPr>
    </w:p>
    <w:p w:rsidR="009C46E8" w:rsidRDefault="005A16E5">
      <w:pPr>
        <w:pStyle w:val="PlainText"/>
        <w:rPr>
          <w:rFonts w:ascii="Arial" w:hAnsi="Arial"/>
          <w:b/>
          <w:sz w:val="24"/>
        </w:rPr>
      </w:pPr>
    </w:p>
    <w:p w:rsidR="009C46E8" w:rsidRDefault="005A16E5">
      <w:pPr>
        <w:pStyle w:val="PlainText"/>
        <w:rPr>
          <w:rFonts w:ascii="Arial" w:hAnsi="Arial"/>
          <w:b/>
          <w:sz w:val="24"/>
        </w:rPr>
      </w:pPr>
    </w:p>
    <w:p w:rsidR="00E81115" w:rsidRDefault="00E81115">
      <w:pPr>
        <w:pStyle w:val="PlainText"/>
        <w:rPr>
          <w:rFonts w:ascii="Arial" w:hAnsi="Arial"/>
          <w:b/>
          <w:sz w:val="24"/>
        </w:rPr>
      </w:pPr>
    </w:p>
    <w:p w:rsidR="009C46E8" w:rsidRDefault="005A16E5">
      <w:pPr>
        <w:pStyle w:val="PlainText"/>
        <w:rPr>
          <w:rFonts w:ascii="Arial" w:hAnsi="Arial"/>
          <w:b/>
          <w:sz w:val="24"/>
        </w:rPr>
      </w:pPr>
    </w:p>
    <w:p w:rsidR="009C46E8" w:rsidRDefault="005A16E5">
      <w:pPr>
        <w:pStyle w:val="PlainText"/>
        <w:rPr>
          <w:rFonts w:ascii="Arial" w:hAnsi="Arial"/>
          <w:sz w:val="24"/>
        </w:rPr>
      </w:pPr>
    </w:p>
    <w:p w:rsidR="009C46E8" w:rsidRDefault="006D7247" w:rsidP="001D42AA">
      <w:pPr>
        <w:pStyle w:val="PlainText"/>
        <w:numPr>
          <w:ilvl w:val="0"/>
          <w:numId w:val="32"/>
        </w:numPr>
        <w:rPr>
          <w:rFonts w:ascii="Arial" w:hAnsi="Arial"/>
          <w:sz w:val="24"/>
        </w:rPr>
      </w:pPr>
      <w:r>
        <w:rPr>
          <w:rFonts w:ascii="Arial" w:hAnsi="Arial"/>
          <w:sz w:val="24"/>
        </w:rPr>
        <w:t xml:space="preserve">How does decreasing the focal length of the </w:t>
      </w:r>
      <w:r>
        <w:rPr>
          <w:rFonts w:ascii="Arial" w:hAnsi="Arial"/>
          <w:b/>
          <w:sz w:val="24"/>
        </w:rPr>
        <w:t>eyepiece</w:t>
      </w:r>
      <w:r>
        <w:rPr>
          <w:rFonts w:ascii="Arial" w:hAnsi="Arial"/>
          <w:sz w:val="24"/>
        </w:rPr>
        <w:t xml:space="preserve"> (but </w:t>
      </w:r>
      <w:r>
        <w:rPr>
          <w:rFonts w:ascii="Arial" w:hAnsi="Arial"/>
          <w:sz w:val="24"/>
          <w:u w:val="single"/>
        </w:rPr>
        <w:t>not</w:t>
      </w:r>
      <w:r>
        <w:rPr>
          <w:rFonts w:ascii="Arial" w:hAnsi="Arial"/>
          <w:sz w:val="24"/>
        </w:rPr>
        <w:t xml:space="preserve"> the </w:t>
      </w:r>
      <w:r>
        <w:rPr>
          <w:rFonts w:ascii="Arial" w:hAnsi="Arial"/>
          <w:b/>
          <w:sz w:val="24"/>
        </w:rPr>
        <w:t>telescope</w:t>
      </w:r>
      <w:r>
        <w:rPr>
          <w:rFonts w:ascii="Arial" w:hAnsi="Arial"/>
          <w:sz w:val="24"/>
        </w:rPr>
        <w:t>) change the magnification of the system?</w:t>
      </w:r>
    </w:p>
    <w:p w:rsidR="009C46E8" w:rsidRDefault="005A16E5">
      <w:pPr>
        <w:pStyle w:val="PlainText"/>
        <w:rPr>
          <w:rFonts w:ascii="Arial" w:hAnsi="Arial"/>
          <w:sz w:val="24"/>
        </w:rPr>
      </w:pPr>
    </w:p>
    <w:p w:rsidR="00E81115" w:rsidRDefault="00E81115">
      <w:pPr>
        <w:pStyle w:val="PlainText"/>
        <w:rPr>
          <w:rFonts w:ascii="Arial" w:hAnsi="Arial"/>
          <w:sz w:val="24"/>
        </w:rPr>
      </w:pPr>
    </w:p>
    <w:p w:rsidR="00E81115" w:rsidRDefault="00E81115">
      <w:pPr>
        <w:pStyle w:val="PlainText"/>
        <w:rPr>
          <w:rFonts w:ascii="Arial" w:hAnsi="Arial"/>
          <w:sz w:val="24"/>
        </w:rPr>
      </w:pPr>
    </w:p>
    <w:p w:rsidR="009C46E8" w:rsidRDefault="005A16E5">
      <w:pPr>
        <w:pStyle w:val="PlainText"/>
        <w:rPr>
          <w:rFonts w:ascii="Arial" w:hAnsi="Arial"/>
          <w:sz w:val="24"/>
        </w:rPr>
      </w:pPr>
    </w:p>
    <w:p w:rsidR="00E81115" w:rsidRDefault="00E81115">
      <w:pPr>
        <w:pStyle w:val="PlainText"/>
        <w:rPr>
          <w:rFonts w:ascii="Arial" w:hAnsi="Arial"/>
          <w:sz w:val="24"/>
        </w:rPr>
      </w:pP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6D7247" w:rsidP="001D42AA">
      <w:pPr>
        <w:pStyle w:val="PlainText"/>
        <w:numPr>
          <w:ilvl w:val="0"/>
          <w:numId w:val="32"/>
        </w:numPr>
        <w:rPr>
          <w:rFonts w:ascii="Arial" w:hAnsi="Arial"/>
          <w:sz w:val="24"/>
        </w:rPr>
      </w:pPr>
      <w:r>
        <w:rPr>
          <w:rFonts w:ascii="Arial" w:hAnsi="Arial"/>
          <w:sz w:val="24"/>
        </w:rPr>
        <w:t>Can you see fainter objects with a different (higher or lower) magnification?</w:t>
      </w: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6D7247" w:rsidP="001D42AA">
      <w:pPr>
        <w:pStyle w:val="PlainText"/>
        <w:numPr>
          <w:ilvl w:val="0"/>
          <w:numId w:val="32"/>
        </w:numPr>
        <w:rPr>
          <w:rFonts w:ascii="Arial" w:hAnsi="Arial"/>
          <w:sz w:val="24"/>
        </w:rPr>
      </w:pPr>
      <w:r>
        <w:rPr>
          <w:rFonts w:ascii="Arial" w:hAnsi="Arial"/>
          <w:sz w:val="24"/>
        </w:rPr>
        <w:t>Calculate the magnifications for the system for each of the eyepieces you used for exercise 3.</w:t>
      </w:r>
    </w:p>
    <w:p w:rsidR="009C46E8" w:rsidRDefault="005A16E5">
      <w:pPr>
        <w:pStyle w:val="PlainText"/>
        <w:rPr>
          <w:rFonts w:ascii="Arial" w:hAnsi="Arial"/>
          <w:b/>
          <w:sz w:val="24"/>
        </w:rPr>
      </w:pPr>
    </w:p>
    <w:p w:rsidR="009C46E8" w:rsidRDefault="005A16E5">
      <w:pPr>
        <w:pStyle w:val="PlainText"/>
        <w:rPr>
          <w:rFonts w:ascii="Arial" w:hAnsi="Arial"/>
          <w:b/>
          <w:sz w:val="24"/>
        </w:rPr>
      </w:pPr>
    </w:p>
    <w:p w:rsidR="009C46E8" w:rsidRDefault="005A16E5">
      <w:pPr>
        <w:pStyle w:val="PlainText"/>
        <w:rPr>
          <w:rFonts w:ascii="Arial" w:hAnsi="Arial"/>
          <w:b/>
          <w:sz w:val="24"/>
        </w:rPr>
      </w:pPr>
    </w:p>
    <w:p w:rsidR="009C46E8" w:rsidRDefault="005A16E5">
      <w:pPr>
        <w:pStyle w:val="PlainText"/>
        <w:rPr>
          <w:rFonts w:ascii="Arial" w:hAnsi="Arial"/>
          <w:b/>
          <w:sz w:val="24"/>
        </w:rPr>
      </w:pPr>
    </w:p>
    <w:p w:rsidR="009C46E8" w:rsidRDefault="005A16E5">
      <w:pPr>
        <w:pStyle w:val="PlainText"/>
        <w:rPr>
          <w:rFonts w:ascii="Arial" w:hAnsi="Arial"/>
          <w:b/>
          <w:sz w:val="24"/>
        </w:rPr>
      </w:pPr>
    </w:p>
    <w:p w:rsidR="009C46E8" w:rsidRDefault="005A16E5">
      <w:pPr>
        <w:pStyle w:val="PlainText"/>
        <w:rPr>
          <w:rFonts w:ascii="Arial" w:hAnsi="Arial"/>
          <w:b/>
          <w:sz w:val="24"/>
        </w:rPr>
      </w:pPr>
    </w:p>
    <w:p w:rsidR="009C46E8" w:rsidRDefault="005A16E5">
      <w:pPr>
        <w:pStyle w:val="PlainText"/>
        <w:rPr>
          <w:rFonts w:ascii="Arial" w:hAnsi="Arial"/>
          <w:b/>
          <w:sz w:val="24"/>
        </w:rPr>
      </w:pPr>
    </w:p>
    <w:p w:rsidR="009C46E8" w:rsidRDefault="006D7247" w:rsidP="001D42AA">
      <w:pPr>
        <w:pStyle w:val="PlainText"/>
        <w:numPr>
          <w:ilvl w:val="0"/>
          <w:numId w:val="32"/>
        </w:numPr>
        <w:rPr>
          <w:rFonts w:ascii="Arial" w:hAnsi="Arial"/>
          <w:sz w:val="24"/>
        </w:rPr>
      </w:pPr>
      <w:r>
        <w:rPr>
          <w:rFonts w:ascii="Arial" w:hAnsi="Arial"/>
          <w:sz w:val="24"/>
        </w:rPr>
        <w:t>What differences in the appearance of the faint object did you notice between the 8-inch telescope and its finderscope?  What are the causes of the differences?</w:t>
      </w:r>
    </w:p>
    <w:p w:rsidR="009C46E8" w:rsidRDefault="005A16E5">
      <w:pPr>
        <w:pStyle w:val="PlainText"/>
        <w:rPr>
          <w:rFonts w:ascii="Arial" w:hAnsi="Arial"/>
          <w:b/>
          <w:sz w:val="24"/>
        </w:rPr>
      </w:pPr>
    </w:p>
    <w:p w:rsidR="009C46E8" w:rsidRDefault="005A16E5">
      <w:pPr>
        <w:pStyle w:val="PlainText"/>
        <w:rPr>
          <w:rFonts w:ascii="Arial" w:hAnsi="Arial"/>
          <w:b/>
          <w:sz w:val="24"/>
        </w:rPr>
      </w:pPr>
    </w:p>
    <w:p w:rsidR="001D42AA" w:rsidRDefault="001D42AA">
      <w:pPr>
        <w:rPr>
          <w:rFonts w:ascii="Arial" w:hAnsi="Arial"/>
          <w:b/>
        </w:rPr>
      </w:pPr>
      <w:r>
        <w:rPr>
          <w:rFonts w:ascii="Arial" w:hAnsi="Arial"/>
          <w:b/>
        </w:rPr>
        <w:br w:type="page"/>
      </w:r>
    </w:p>
    <w:p w:rsidR="009C46E8" w:rsidRDefault="006D7247">
      <w:pPr>
        <w:pStyle w:val="PlainText"/>
        <w:rPr>
          <w:rFonts w:ascii="Arial" w:hAnsi="Arial"/>
          <w:sz w:val="24"/>
        </w:rPr>
      </w:pPr>
      <w:r w:rsidRPr="001D42AA">
        <w:rPr>
          <w:rFonts w:ascii="Arial" w:hAnsi="Arial"/>
          <w:b/>
          <w:sz w:val="24"/>
          <w:u w:val="single"/>
        </w:rPr>
        <w:t xml:space="preserve">Exercise </w:t>
      </w:r>
      <w:r w:rsidR="001D42AA" w:rsidRPr="001D42AA">
        <w:rPr>
          <w:rFonts w:ascii="Arial" w:hAnsi="Arial"/>
          <w:b/>
          <w:sz w:val="24"/>
          <w:u w:val="single"/>
        </w:rPr>
        <w:t>3</w:t>
      </w:r>
      <w:r>
        <w:rPr>
          <w:rFonts w:ascii="Arial" w:hAnsi="Arial"/>
          <w:b/>
          <w:sz w:val="24"/>
        </w:rPr>
        <w:t>: Looking at Resolving Power</w:t>
      </w:r>
    </w:p>
    <w:p w:rsidR="009C46E8" w:rsidRDefault="005A16E5">
      <w:pPr>
        <w:pStyle w:val="PlainText"/>
        <w:rPr>
          <w:rFonts w:ascii="Arial" w:hAnsi="Arial"/>
          <w:sz w:val="24"/>
        </w:rPr>
      </w:pPr>
    </w:p>
    <w:p w:rsidR="009C46E8" w:rsidRDefault="006D7247">
      <w:pPr>
        <w:pStyle w:val="PlainText"/>
        <w:rPr>
          <w:rFonts w:ascii="Arial" w:hAnsi="Arial"/>
          <w:sz w:val="24"/>
        </w:rPr>
      </w:pPr>
      <w:r>
        <w:rPr>
          <w:rFonts w:ascii="Arial" w:hAnsi="Arial"/>
          <w:sz w:val="24"/>
        </w:rPr>
        <w:t>For this exercise, you will be observing</w:t>
      </w:r>
      <w:r>
        <w:rPr>
          <w:rFonts w:ascii="Symbol" w:hAnsi="Symbol"/>
          <w:sz w:val="24"/>
        </w:rPr>
        <w:t></w:t>
      </w:r>
      <w:r>
        <w:rPr>
          <w:rFonts w:ascii="Arial" w:hAnsi="Arial"/>
          <w:sz w:val="24"/>
        </w:rPr>
        <w:t>more objects designated by your TA, using your eyes, binoculars, and an 8-inch telescope.  Be sure to make careful note of what the star looks like in each of these cases.</w:t>
      </w:r>
    </w:p>
    <w:p w:rsidR="009C46E8" w:rsidRDefault="005A16E5">
      <w:pPr>
        <w:pStyle w:val="PlainText"/>
        <w:rPr>
          <w:rFonts w:ascii="Arial" w:hAnsi="Arial"/>
          <w:sz w:val="24"/>
        </w:rPr>
      </w:pPr>
    </w:p>
    <w:p w:rsidR="009C46E8" w:rsidRDefault="006D7247">
      <w:pPr>
        <w:pStyle w:val="PlainText"/>
        <w:rPr>
          <w:rFonts w:ascii="Arial" w:hAnsi="Arial"/>
          <w:sz w:val="24"/>
        </w:rPr>
      </w:pPr>
      <w:r>
        <w:rPr>
          <w:rFonts w:ascii="Arial" w:hAnsi="Arial"/>
          <w:sz w:val="24"/>
        </w:rPr>
        <w:t xml:space="preserve">Your first observation should be with your eyes.  Use your field guide or planisphere to locate the star and find it in the sky.  Record the brightness and color of the star compared to the surrounding stars in the constellation.  Also, record whether you think this is a single star or a double star. </w:t>
      </w:r>
    </w:p>
    <w:p w:rsidR="009C46E8" w:rsidRPr="009C46E8" w:rsidRDefault="006D7247">
      <w:pPr>
        <w:pStyle w:val="PlainText"/>
        <w:rPr>
          <w:rFonts w:ascii="Arial" w:hAnsi="Arial"/>
          <w:sz w:val="24"/>
          <w:u w:val="single"/>
        </w:rPr>
      </w:pPr>
      <w:r w:rsidRPr="009C46E8">
        <w:rPr>
          <w:rFonts w:ascii="Arial" w:hAnsi="Arial"/>
          <w:sz w:val="24"/>
          <w:u w:val="single"/>
        </w:rPr>
        <w:t>Naked Eye Observations</w:t>
      </w:r>
    </w:p>
    <w:p w:rsidR="009C46E8" w:rsidRDefault="006D7247">
      <w:pPr>
        <w:pStyle w:val="PlainText"/>
        <w:rPr>
          <w:rFonts w:ascii="Arial" w:hAnsi="Arial"/>
          <w:sz w:val="24"/>
        </w:rPr>
      </w:pPr>
      <w:r>
        <w:rPr>
          <w:rFonts w:ascii="Arial" w:hAnsi="Arial"/>
          <w:sz w:val="24"/>
        </w:rPr>
        <w:t>Star Brightness = __________________________</w:t>
      </w:r>
    </w:p>
    <w:p w:rsidR="009C46E8" w:rsidRDefault="006D7247">
      <w:pPr>
        <w:pStyle w:val="PlainText"/>
        <w:rPr>
          <w:rFonts w:ascii="Arial" w:hAnsi="Arial"/>
          <w:sz w:val="24"/>
        </w:rPr>
      </w:pPr>
      <w:r>
        <w:rPr>
          <w:rFonts w:ascii="Arial" w:hAnsi="Arial"/>
          <w:sz w:val="24"/>
        </w:rPr>
        <w:t>Color = __________________________________</w:t>
      </w:r>
    </w:p>
    <w:p w:rsidR="009C46E8" w:rsidRDefault="006D7247">
      <w:pPr>
        <w:pStyle w:val="PlainText"/>
        <w:rPr>
          <w:rFonts w:ascii="Arial" w:hAnsi="Arial"/>
          <w:sz w:val="24"/>
        </w:rPr>
      </w:pPr>
      <w:r>
        <w:rPr>
          <w:rFonts w:ascii="Arial" w:hAnsi="Arial"/>
          <w:sz w:val="24"/>
        </w:rPr>
        <w:t>Single or Double?  _________________________</w:t>
      </w:r>
    </w:p>
    <w:p w:rsidR="009C46E8" w:rsidRDefault="005A16E5">
      <w:pPr>
        <w:pStyle w:val="PlainText"/>
        <w:rPr>
          <w:rFonts w:ascii="Arial" w:hAnsi="Arial"/>
          <w:sz w:val="24"/>
        </w:rPr>
      </w:pPr>
    </w:p>
    <w:p w:rsidR="009C46E8" w:rsidRDefault="006D7247">
      <w:pPr>
        <w:pStyle w:val="PlainText"/>
        <w:rPr>
          <w:rFonts w:ascii="Arial" w:hAnsi="Arial"/>
          <w:sz w:val="24"/>
        </w:rPr>
      </w:pPr>
      <w:r>
        <w:rPr>
          <w:rFonts w:ascii="Arial" w:hAnsi="Arial"/>
          <w:sz w:val="24"/>
        </w:rPr>
        <w:t>Next you should look at the star through the binoculars and the telescope.  Again, record brightness, color and whether the star looks like a single star or a double star.</w:t>
      </w:r>
    </w:p>
    <w:p w:rsidR="009C46E8" w:rsidRPr="009C46E8" w:rsidRDefault="006D7247">
      <w:pPr>
        <w:pStyle w:val="PlainText"/>
        <w:rPr>
          <w:rFonts w:ascii="Arial" w:hAnsi="Arial"/>
          <w:sz w:val="24"/>
          <w:u w:val="single"/>
        </w:rPr>
      </w:pPr>
      <w:r w:rsidRPr="009C46E8">
        <w:rPr>
          <w:rFonts w:ascii="Arial" w:hAnsi="Arial"/>
          <w:sz w:val="24"/>
          <w:u w:val="single"/>
        </w:rPr>
        <w:t>Binocular Observations</w:t>
      </w:r>
    </w:p>
    <w:p w:rsidR="009C46E8" w:rsidRDefault="006D7247">
      <w:pPr>
        <w:pStyle w:val="PlainText"/>
        <w:rPr>
          <w:rFonts w:ascii="Arial" w:hAnsi="Arial"/>
          <w:sz w:val="24"/>
        </w:rPr>
      </w:pPr>
      <w:r>
        <w:rPr>
          <w:rFonts w:ascii="Arial" w:hAnsi="Arial"/>
          <w:sz w:val="24"/>
        </w:rPr>
        <w:t>Star Brightness = __________________________</w:t>
      </w:r>
    </w:p>
    <w:p w:rsidR="009C46E8" w:rsidRDefault="006D7247">
      <w:pPr>
        <w:pStyle w:val="PlainText"/>
        <w:rPr>
          <w:rFonts w:ascii="Arial" w:hAnsi="Arial"/>
          <w:sz w:val="24"/>
        </w:rPr>
      </w:pPr>
      <w:r>
        <w:rPr>
          <w:rFonts w:ascii="Arial" w:hAnsi="Arial"/>
          <w:sz w:val="24"/>
        </w:rPr>
        <w:t>Color = __________________________________</w:t>
      </w:r>
    </w:p>
    <w:p w:rsidR="009C46E8" w:rsidRDefault="006D7247">
      <w:pPr>
        <w:pStyle w:val="PlainText"/>
        <w:rPr>
          <w:rFonts w:ascii="Arial" w:hAnsi="Arial"/>
          <w:sz w:val="24"/>
        </w:rPr>
      </w:pPr>
      <w:r>
        <w:rPr>
          <w:rFonts w:ascii="Arial" w:hAnsi="Arial"/>
          <w:sz w:val="24"/>
        </w:rPr>
        <w:t>Single or Double?  _________________________</w:t>
      </w:r>
    </w:p>
    <w:p w:rsidR="009C46E8" w:rsidRDefault="005A16E5">
      <w:pPr>
        <w:pStyle w:val="PlainText"/>
        <w:rPr>
          <w:rFonts w:ascii="Arial" w:hAnsi="Arial"/>
          <w:sz w:val="24"/>
        </w:rPr>
      </w:pPr>
    </w:p>
    <w:p w:rsidR="009C46E8" w:rsidRPr="009C46E8" w:rsidRDefault="006D7247">
      <w:pPr>
        <w:pStyle w:val="PlainText"/>
        <w:rPr>
          <w:rFonts w:ascii="Arial" w:hAnsi="Arial"/>
          <w:sz w:val="24"/>
          <w:u w:val="single"/>
        </w:rPr>
      </w:pPr>
      <w:r w:rsidRPr="009C46E8">
        <w:rPr>
          <w:rFonts w:ascii="Arial" w:hAnsi="Arial"/>
          <w:sz w:val="24"/>
          <w:u w:val="single"/>
        </w:rPr>
        <w:t>Telescope Observations</w:t>
      </w:r>
    </w:p>
    <w:p w:rsidR="009C46E8" w:rsidRDefault="006D7247">
      <w:pPr>
        <w:pStyle w:val="PlainText"/>
        <w:rPr>
          <w:rFonts w:ascii="Arial" w:hAnsi="Arial"/>
          <w:sz w:val="24"/>
        </w:rPr>
      </w:pPr>
      <w:r>
        <w:rPr>
          <w:rFonts w:ascii="Arial" w:hAnsi="Arial"/>
          <w:sz w:val="24"/>
        </w:rPr>
        <w:t>Star Brightness = __________________________</w:t>
      </w:r>
    </w:p>
    <w:p w:rsidR="009C46E8" w:rsidRDefault="006D7247">
      <w:pPr>
        <w:pStyle w:val="PlainText"/>
        <w:rPr>
          <w:rFonts w:ascii="Arial" w:hAnsi="Arial"/>
          <w:sz w:val="24"/>
        </w:rPr>
      </w:pPr>
      <w:r>
        <w:rPr>
          <w:rFonts w:ascii="Arial" w:hAnsi="Arial"/>
          <w:sz w:val="24"/>
        </w:rPr>
        <w:t>Color = __________________________________</w:t>
      </w:r>
    </w:p>
    <w:p w:rsidR="009C46E8" w:rsidRDefault="006D7247">
      <w:pPr>
        <w:pStyle w:val="PlainText"/>
        <w:rPr>
          <w:rFonts w:ascii="Arial" w:hAnsi="Arial"/>
          <w:sz w:val="24"/>
        </w:rPr>
      </w:pPr>
      <w:r>
        <w:rPr>
          <w:rFonts w:ascii="Arial" w:hAnsi="Arial"/>
          <w:sz w:val="24"/>
        </w:rPr>
        <w:t>Single or Double?  _________________________</w:t>
      </w:r>
    </w:p>
    <w:p w:rsidR="009C46E8" w:rsidRDefault="005A16E5">
      <w:pPr>
        <w:pStyle w:val="PlainText"/>
        <w:rPr>
          <w:rFonts w:ascii="Arial" w:hAnsi="Arial"/>
          <w:b/>
          <w:sz w:val="24"/>
          <w:u w:val="single"/>
        </w:rPr>
      </w:pPr>
    </w:p>
    <w:p w:rsidR="009C46E8" w:rsidRDefault="006D7247" w:rsidP="001D42AA">
      <w:pPr>
        <w:pStyle w:val="PlainText"/>
        <w:numPr>
          <w:ilvl w:val="0"/>
          <w:numId w:val="32"/>
        </w:numPr>
        <w:rPr>
          <w:rFonts w:ascii="Arial" w:hAnsi="Arial"/>
          <w:sz w:val="24"/>
        </w:rPr>
      </w:pPr>
      <w:r>
        <w:rPr>
          <w:rFonts w:ascii="Arial" w:hAnsi="Arial"/>
          <w:sz w:val="24"/>
        </w:rPr>
        <w:t>What differences in the appearance of the star did you notice between the 8-inch telescope and the binoculars?  What are the causes of the differences?</w:t>
      </w: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6D7247" w:rsidP="001D42AA">
      <w:pPr>
        <w:pStyle w:val="PlainText"/>
        <w:numPr>
          <w:ilvl w:val="0"/>
          <w:numId w:val="32"/>
        </w:numPr>
        <w:rPr>
          <w:rFonts w:ascii="Arial" w:hAnsi="Arial"/>
          <w:sz w:val="24"/>
        </w:rPr>
      </w:pPr>
      <w:r>
        <w:rPr>
          <w:rFonts w:ascii="Arial" w:hAnsi="Arial"/>
          <w:sz w:val="24"/>
        </w:rPr>
        <w:t>If the separation of two stars is 5’ 37”, which of these methods (eyes (the pupil diameter of a dark-adapted eye is 0.2 inches), binoculars, or telescope) should have resolved the stars?  Did they?  If not, why?</w:t>
      </w:r>
    </w:p>
    <w:p w:rsidR="009C46E8" w:rsidRDefault="005A16E5">
      <w:pPr>
        <w:pStyle w:val="PlainText"/>
        <w:rPr>
          <w:rFonts w:ascii="Arial" w:hAnsi="Arial"/>
        </w:rPr>
      </w:pPr>
    </w:p>
    <w:p w:rsidR="009C46E8" w:rsidRDefault="005A16E5">
      <w:pPr>
        <w:pStyle w:val="PlainText"/>
        <w:rPr>
          <w:rFonts w:ascii="Arial" w:hAnsi="Arial"/>
        </w:rPr>
      </w:pPr>
    </w:p>
    <w:p w:rsidR="009C46E8" w:rsidRDefault="005A16E5">
      <w:pPr>
        <w:pStyle w:val="PlainText"/>
        <w:rPr>
          <w:rFonts w:ascii="Arial" w:hAnsi="Arial"/>
          <w:b/>
          <w:sz w:val="24"/>
          <w:u w:val="single"/>
        </w:rPr>
      </w:pPr>
    </w:p>
    <w:p w:rsidR="009C46E8" w:rsidRDefault="005A16E5">
      <w:pPr>
        <w:pStyle w:val="PlainText"/>
        <w:rPr>
          <w:rFonts w:ascii="Arial" w:hAnsi="Arial"/>
          <w:b/>
          <w:sz w:val="24"/>
          <w:u w:val="single"/>
        </w:rPr>
      </w:pPr>
    </w:p>
    <w:p w:rsidR="009C46E8" w:rsidRDefault="005A16E5">
      <w:pPr>
        <w:pStyle w:val="PlainText"/>
        <w:rPr>
          <w:rFonts w:ascii="Arial" w:hAnsi="Arial"/>
          <w:b/>
          <w:sz w:val="24"/>
          <w:u w:val="single"/>
        </w:rPr>
      </w:pPr>
    </w:p>
    <w:p w:rsidR="009C46E8" w:rsidRDefault="005A16E5">
      <w:pPr>
        <w:pStyle w:val="PlainText"/>
        <w:rPr>
          <w:rFonts w:ascii="Arial" w:hAnsi="Arial"/>
          <w:b/>
          <w:sz w:val="24"/>
          <w:u w:val="single"/>
        </w:rPr>
      </w:pPr>
    </w:p>
    <w:p w:rsidR="009C46E8" w:rsidRDefault="0027000F">
      <w:pPr>
        <w:pStyle w:val="PlainText"/>
        <w:rPr>
          <w:rFonts w:ascii="Arial" w:hAnsi="Arial"/>
        </w:rPr>
      </w:pPr>
      <w:r>
        <w:rPr>
          <w:rFonts w:ascii="Arial" w:hAnsi="Arial"/>
          <w:b/>
          <w:sz w:val="24"/>
          <w:u w:val="single"/>
        </w:rPr>
        <w:t>Summarize what you have learned in this lab</w:t>
      </w:r>
      <w:r w:rsidR="006D7247">
        <w:rPr>
          <w:rFonts w:ascii="Arial" w:hAnsi="Arial"/>
          <w:b/>
          <w:sz w:val="24"/>
          <w:u w:val="single"/>
        </w:rPr>
        <w:t>:</w:t>
      </w:r>
    </w:p>
    <w:p w:rsidR="009C46E8" w:rsidRDefault="005A16E5">
      <w:pPr>
        <w:pStyle w:val="PlainText"/>
        <w:rPr>
          <w:rFonts w:ascii="Arial" w:hAnsi="Arial"/>
        </w:rPr>
      </w:pPr>
    </w:p>
    <w:p w:rsidR="0027000F" w:rsidRDefault="0027000F">
      <w:pPr>
        <w:rPr>
          <w:rFonts w:ascii="Arial" w:hAnsi="Arial"/>
          <w:sz w:val="20"/>
        </w:rPr>
      </w:pPr>
      <w:r>
        <w:rPr>
          <w:rFonts w:ascii="Arial" w:hAnsi="Arial"/>
        </w:rPr>
        <w:br w:type="page"/>
      </w:r>
    </w:p>
    <w:p w:rsidR="009C46E8" w:rsidRPr="00B61575" w:rsidRDefault="0027000F">
      <w:pPr>
        <w:pStyle w:val="PlainText"/>
        <w:rPr>
          <w:rFonts w:ascii="Arial" w:hAnsi="Arial"/>
          <w:b/>
          <w:sz w:val="24"/>
          <w:u w:val="words"/>
        </w:rPr>
      </w:pPr>
      <w:r w:rsidRPr="0027000F">
        <w:rPr>
          <w:rFonts w:ascii="Arial" w:hAnsi="Arial"/>
          <w:b/>
          <w:sz w:val="24"/>
          <w:u w:val="single"/>
        </w:rPr>
        <w:t xml:space="preserve">Alternative </w:t>
      </w:r>
      <w:r w:rsidR="006D7247" w:rsidRPr="0027000F">
        <w:rPr>
          <w:rFonts w:ascii="Arial" w:hAnsi="Arial"/>
          <w:b/>
          <w:sz w:val="24"/>
          <w:u w:val="single"/>
        </w:rPr>
        <w:t>Indoor Exercise</w:t>
      </w:r>
      <w:r w:rsidR="001D42AA">
        <w:rPr>
          <w:rFonts w:ascii="Arial" w:hAnsi="Arial"/>
          <w:b/>
          <w:sz w:val="24"/>
          <w:u w:val="single"/>
        </w:rPr>
        <w:t>s</w:t>
      </w:r>
      <w:r w:rsidR="006D7247" w:rsidRPr="0027000F">
        <w:rPr>
          <w:rFonts w:ascii="Arial" w:hAnsi="Arial"/>
          <w:b/>
          <w:sz w:val="24"/>
        </w:rPr>
        <w:t>:</w:t>
      </w:r>
    </w:p>
    <w:p w:rsidR="009C46E8" w:rsidRDefault="005A16E5">
      <w:pPr>
        <w:pStyle w:val="PlainText"/>
        <w:rPr>
          <w:rFonts w:ascii="Arial" w:hAnsi="Arial"/>
          <w:b/>
          <w:sz w:val="24"/>
        </w:rPr>
      </w:pPr>
    </w:p>
    <w:p w:rsidR="0027000F" w:rsidRDefault="0027000F" w:rsidP="0027000F">
      <w:pPr>
        <w:pStyle w:val="PlainText"/>
        <w:rPr>
          <w:rFonts w:ascii="Arial" w:hAnsi="Arial"/>
          <w:b/>
          <w:sz w:val="24"/>
        </w:rPr>
      </w:pPr>
      <w:r w:rsidRPr="0027000F">
        <w:rPr>
          <w:rFonts w:ascii="Arial" w:hAnsi="Arial"/>
          <w:b/>
          <w:sz w:val="24"/>
          <w:u w:val="single"/>
        </w:rPr>
        <w:t>Exercise 1</w:t>
      </w:r>
      <w:r>
        <w:rPr>
          <w:rFonts w:ascii="Arial" w:hAnsi="Arial"/>
          <w:b/>
          <w:sz w:val="24"/>
        </w:rPr>
        <w:t xml:space="preserve">: Looking at Resolving Power </w:t>
      </w:r>
    </w:p>
    <w:p w:rsidR="0027000F" w:rsidRDefault="0027000F" w:rsidP="0027000F">
      <w:pPr>
        <w:pStyle w:val="PlainText"/>
        <w:rPr>
          <w:rFonts w:ascii="Arial" w:hAnsi="Arial"/>
          <w:b/>
          <w:sz w:val="24"/>
        </w:rPr>
      </w:pPr>
    </w:p>
    <w:p w:rsidR="0027000F" w:rsidRDefault="0027000F" w:rsidP="0027000F">
      <w:pPr>
        <w:pStyle w:val="PlainText"/>
        <w:rPr>
          <w:rFonts w:ascii="Arial" w:hAnsi="Arial"/>
          <w:sz w:val="24"/>
        </w:rPr>
      </w:pPr>
      <w:r>
        <w:rPr>
          <w:rFonts w:ascii="Arial" w:hAnsi="Arial"/>
          <w:sz w:val="24"/>
        </w:rPr>
        <w:t>Your TA will set up a light box in the corridor with 4 stars etched into a mask on the front of it.  You will use your naked eye from the end of the corridor to determine whether you think each star is a double star or not – mark “Single” or “Double” in the corresponding star-position for the “eye” section of the left-box below.  Then, use binoculars from the same position and record your observations.  Next, walk slowly towards the box until you see one additional pair of stars.  Record your observations in the box to the right and measure the distance to the light box.</w:t>
      </w:r>
    </w:p>
    <w:p w:rsidR="0027000F" w:rsidRDefault="0027000F" w:rsidP="0027000F">
      <w:pPr>
        <w:pStyle w:val="PlainText"/>
        <w:rPr>
          <w:rFonts w:ascii="Arial" w:hAnsi="Arial"/>
          <w:sz w:val="24"/>
        </w:rPr>
      </w:pPr>
    </w:p>
    <w:p w:rsidR="0027000F" w:rsidRDefault="0027000F" w:rsidP="0027000F">
      <w:pPr>
        <w:pStyle w:val="PlainText"/>
        <w:rPr>
          <w:rFonts w:ascii="Arial" w:hAnsi="Arial"/>
          <w:sz w:val="24"/>
        </w:rPr>
      </w:pPr>
      <w:r>
        <w:rPr>
          <w:rFonts w:ascii="Arial" w:hAnsi="Arial"/>
          <w:sz w:val="24"/>
        </w:rPr>
        <w:tab/>
      </w:r>
      <w:r>
        <w:rPr>
          <w:rFonts w:ascii="Arial" w:hAnsi="Arial"/>
          <w:sz w:val="24"/>
        </w:rPr>
        <w:tab/>
        <w:t>End of corridor</w:t>
      </w:r>
      <w:r>
        <w:rPr>
          <w:rFonts w:ascii="Arial" w:hAnsi="Arial"/>
          <w:sz w:val="24"/>
        </w:rPr>
        <w:tab/>
      </w:r>
      <w:r>
        <w:rPr>
          <w:rFonts w:ascii="Arial" w:hAnsi="Arial"/>
          <w:sz w:val="24"/>
        </w:rPr>
        <w:tab/>
      </w:r>
      <w:r>
        <w:rPr>
          <w:rFonts w:ascii="Arial" w:hAnsi="Arial"/>
          <w:sz w:val="24"/>
        </w:rPr>
        <w:tab/>
      </w:r>
      <w:r>
        <w:rPr>
          <w:rFonts w:ascii="Arial" w:hAnsi="Arial"/>
          <w:sz w:val="24"/>
        </w:rPr>
        <w:tab/>
        <w:t>Closer distance ________ inches</w:t>
      </w:r>
    </w:p>
    <w:p w:rsidR="0027000F" w:rsidRDefault="0027000F" w:rsidP="0027000F">
      <w:pPr>
        <w:pStyle w:val="PlainText"/>
        <w:rPr>
          <w:rFonts w:ascii="Arial" w:hAnsi="Arial"/>
          <w:sz w:val="24"/>
        </w:rPr>
      </w:pPr>
      <w:r>
        <w:rPr>
          <w:rFonts w:ascii="Arial" w:hAnsi="Arial"/>
          <w:noProof/>
          <w:sz w:val="24"/>
        </w:rPr>
        <mc:AlternateContent>
          <mc:Choice Requires="wps">
            <w:drawing>
              <wp:anchor distT="0" distB="0" distL="114300" distR="114300" simplePos="0" relativeHeight="251676160" behindDoc="0" locked="0" layoutInCell="1" allowOverlap="1" wp14:anchorId="06767FEB" wp14:editId="0B160EF9">
                <wp:simplePos x="0" y="0"/>
                <wp:positionH relativeFrom="column">
                  <wp:posOffset>3557270</wp:posOffset>
                </wp:positionH>
                <wp:positionV relativeFrom="paragraph">
                  <wp:posOffset>1153160</wp:posOffset>
                </wp:positionV>
                <wp:extent cx="2057400" cy="0"/>
                <wp:effectExtent l="0" t="0" r="0" b="0"/>
                <wp:wrapNone/>
                <wp:docPr id="17"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8"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1pt,90.8pt" to="442.1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Vj7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"/>
            </w:pict>
          </mc:Fallback>
        </mc:AlternateContent>
      </w:r>
      <w:r>
        <w:rPr>
          <w:rFonts w:ascii="Arial" w:hAnsi="Arial"/>
          <w:noProof/>
          <w:sz w:val="24"/>
        </w:rPr>
        <mc:AlternateContent>
          <mc:Choice Requires="wps">
            <w:drawing>
              <wp:anchor distT="0" distB="0" distL="114300" distR="114300" simplePos="0" relativeHeight="251675136" behindDoc="0" locked="0" layoutInCell="1" allowOverlap="1" wp14:anchorId="68492D90" wp14:editId="5A65D59D">
                <wp:simplePos x="0" y="0"/>
                <wp:positionH relativeFrom="column">
                  <wp:posOffset>4585970</wp:posOffset>
                </wp:positionH>
                <wp:positionV relativeFrom="paragraph">
                  <wp:posOffset>124460</wp:posOffset>
                </wp:positionV>
                <wp:extent cx="0" cy="2057400"/>
                <wp:effectExtent l="0" t="0" r="0" b="0"/>
                <wp:wrapNone/>
                <wp:docPr id="16"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57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7"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1pt,9.8pt" to="361.1pt,1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RAVEwIAACoEAAAOAAAAZHJzL2Uyb0RvYy54bWysU8GO2jAQvVfqP1i+QxIaW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"/>
            </w:pict>
          </mc:Fallback>
        </mc:AlternateContent>
      </w:r>
      <w:r>
        <w:rPr>
          <w:rFonts w:ascii="Arial" w:hAnsi="Arial"/>
          <w:noProof/>
          <w:sz w:val="24"/>
        </w:rPr>
        <mc:AlternateContent>
          <mc:Choice Requires="wps">
            <w:drawing>
              <wp:anchor distT="0" distB="0" distL="114300" distR="114300" simplePos="0" relativeHeight="251674112" behindDoc="0" locked="0" layoutInCell="1" allowOverlap="1" wp14:anchorId="0FC0BBE2" wp14:editId="6FF48A64">
                <wp:simplePos x="0" y="0"/>
                <wp:positionH relativeFrom="column">
                  <wp:posOffset>3557270</wp:posOffset>
                </wp:positionH>
                <wp:positionV relativeFrom="paragraph">
                  <wp:posOffset>124460</wp:posOffset>
                </wp:positionV>
                <wp:extent cx="2057400" cy="2057400"/>
                <wp:effectExtent l="0" t="0" r="0" b="0"/>
                <wp:wrapNone/>
                <wp:docPr id="15"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057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26" style="position:absolute;margin-left:280.1pt;margin-top:9.8pt;width:162pt;height:16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" filled="f"/>
            </w:pict>
          </mc:Fallback>
        </mc:AlternateContent>
      </w:r>
      <w:r>
        <w:rPr>
          <w:rFonts w:ascii="Arial" w:hAnsi="Arial"/>
          <w:noProof/>
          <w:sz w:val="24"/>
        </w:rPr>
        <mc:AlternateContent>
          <mc:Choice Requires="wps">
            <w:drawing>
              <wp:anchor distT="0" distB="0" distL="114300" distR="114300" simplePos="0" relativeHeight="251672064" behindDoc="0" locked="0" layoutInCell="1" allowOverlap="1" wp14:anchorId="136E0E80" wp14:editId="002EF4D5">
                <wp:simplePos x="0" y="0"/>
                <wp:positionH relativeFrom="column">
                  <wp:posOffset>471170</wp:posOffset>
                </wp:positionH>
                <wp:positionV relativeFrom="paragraph">
                  <wp:posOffset>132080</wp:posOffset>
                </wp:positionV>
                <wp:extent cx="1028700" cy="1028700"/>
                <wp:effectExtent l="0" t="0" r="0" b="0"/>
                <wp:wrapNone/>
                <wp:docPr id="1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pt,10.4pt" to="118.1pt,9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"/>
            </w:pict>
          </mc:Fallback>
        </mc:AlternateContent>
      </w:r>
      <w:r>
        <w:rPr>
          <w:rFonts w:ascii="Arial" w:hAnsi="Arial"/>
          <w:noProof/>
          <w:sz w:val="24"/>
        </w:rPr>
        <mc:AlternateContent>
          <mc:Choice Requires="wps">
            <w:drawing>
              <wp:anchor distT="0" distB="0" distL="114300" distR="114300" simplePos="0" relativeHeight="251671040" behindDoc="0" locked="0" layoutInCell="1" allowOverlap="1" wp14:anchorId="247348ED" wp14:editId="75C172C1">
                <wp:simplePos x="0" y="0"/>
                <wp:positionH relativeFrom="column">
                  <wp:posOffset>471170</wp:posOffset>
                </wp:positionH>
                <wp:positionV relativeFrom="paragraph">
                  <wp:posOffset>132080</wp:posOffset>
                </wp:positionV>
                <wp:extent cx="2057400" cy="2057400"/>
                <wp:effectExtent l="0" t="0" r="0" b="0"/>
                <wp:wrapNone/>
                <wp:docPr id="13"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2057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pt,10.4pt" to="199.1pt,1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"/>
            </w:pict>
          </mc:Fallback>
        </mc:AlternateContent>
      </w:r>
      <w:r>
        <w:rPr>
          <w:rFonts w:ascii="Arial" w:hAnsi="Arial"/>
          <w:noProof/>
          <w:sz w:val="24"/>
        </w:rPr>
        <mc:AlternateContent>
          <mc:Choice Requires="wps">
            <w:drawing>
              <wp:anchor distT="0" distB="0" distL="114300" distR="114300" simplePos="0" relativeHeight="251668992" behindDoc="0" locked="0" layoutInCell="1" allowOverlap="1" wp14:anchorId="195C495B" wp14:editId="0476E97A">
                <wp:simplePos x="0" y="0"/>
                <wp:positionH relativeFrom="column">
                  <wp:posOffset>1499870</wp:posOffset>
                </wp:positionH>
                <wp:positionV relativeFrom="paragraph">
                  <wp:posOffset>132080</wp:posOffset>
                </wp:positionV>
                <wp:extent cx="0" cy="2057400"/>
                <wp:effectExtent l="0" t="0" r="0" b="0"/>
                <wp:wrapNone/>
                <wp:docPr id="12"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57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1pt,10.4pt" to="118.1pt,1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"/>
            </w:pict>
          </mc:Fallback>
        </mc:AlternateContent>
      </w:r>
      <w:r>
        <w:rPr>
          <w:rFonts w:ascii="Arial" w:hAnsi="Arial"/>
          <w:noProof/>
          <w:sz w:val="24"/>
        </w:rPr>
        <mc:AlternateContent>
          <mc:Choice Requires="wps">
            <w:drawing>
              <wp:anchor distT="0" distB="0" distL="114300" distR="114300" simplePos="0" relativeHeight="251667968" behindDoc="0" locked="0" layoutInCell="1" allowOverlap="1" wp14:anchorId="60E79063" wp14:editId="2E9B001B">
                <wp:simplePos x="0" y="0"/>
                <wp:positionH relativeFrom="column">
                  <wp:posOffset>471170</wp:posOffset>
                </wp:positionH>
                <wp:positionV relativeFrom="paragraph">
                  <wp:posOffset>132080</wp:posOffset>
                </wp:positionV>
                <wp:extent cx="2057400" cy="2057400"/>
                <wp:effectExtent l="0" t="0" r="0" b="0"/>
                <wp:wrapNone/>
                <wp:docPr id="11"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057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37.1pt;margin-top:10.4pt;width:162pt;height:16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" filled="f"/>
            </w:pict>
          </mc:Fallback>
        </mc:AlternateContent>
      </w:r>
    </w:p>
    <w:p w:rsidR="0027000F" w:rsidRDefault="0027000F" w:rsidP="0027000F">
      <w:pPr>
        <w:pStyle w:val="PlainText"/>
        <w:rPr>
          <w:rFonts w:ascii="Arial" w:hAnsi="Arial"/>
          <w:sz w:val="24"/>
        </w:rPr>
      </w:pPr>
      <w:r>
        <w:rPr>
          <w:rFonts w:ascii="Arial" w:hAnsi="Arial"/>
          <w:sz w:val="24"/>
        </w:rPr>
        <w:tab/>
        <w:t xml:space="preserve">   eye   </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t>eye</w:t>
      </w:r>
    </w:p>
    <w:p w:rsidR="0027000F" w:rsidRDefault="0027000F" w:rsidP="0027000F">
      <w:pPr>
        <w:pStyle w:val="PlainText"/>
        <w:rPr>
          <w:rFonts w:ascii="Arial" w:hAnsi="Arial"/>
          <w:sz w:val="24"/>
        </w:rPr>
      </w:pPr>
    </w:p>
    <w:p w:rsidR="0027000F" w:rsidRDefault="0027000F" w:rsidP="0027000F">
      <w:pPr>
        <w:pStyle w:val="PlainText"/>
        <w:rPr>
          <w:rFonts w:ascii="Arial" w:hAnsi="Arial"/>
          <w:sz w:val="24"/>
        </w:rPr>
      </w:pPr>
    </w:p>
    <w:p w:rsidR="0027000F" w:rsidRDefault="0027000F" w:rsidP="0027000F">
      <w:pPr>
        <w:pStyle w:val="PlainText"/>
        <w:rPr>
          <w:rFonts w:ascii="Arial" w:hAnsi="Arial"/>
          <w:sz w:val="24"/>
        </w:rPr>
      </w:pPr>
    </w:p>
    <w:p w:rsidR="0027000F" w:rsidRDefault="0027000F" w:rsidP="0027000F">
      <w:pPr>
        <w:pStyle w:val="PlainText"/>
        <w:rPr>
          <w:rFonts w:ascii="Arial" w:hAnsi="Arial"/>
          <w:sz w:val="24"/>
        </w:rPr>
      </w:pPr>
      <w:r>
        <w:rPr>
          <w:rFonts w:ascii="Arial" w:hAnsi="Arial"/>
          <w:sz w:val="24"/>
        </w:rPr>
        <w:tab/>
      </w:r>
      <w:r>
        <w:rPr>
          <w:rFonts w:ascii="Arial" w:hAnsi="Arial"/>
          <w:sz w:val="24"/>
        </w:rPr>
        <w:tab/>
        <w:t>binoc</w:t>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r>
        <w:rPr>
          <w:rFonts w:ascii="Arial" w:hAnsi="Arial"/>
          <w:sz w:val="24"/>
        </w:rPr>
        <w:tab/>
      </w:r>
    </w:p>
    <w:p w:rsidR="0027000F" w:rsidRDefault="0027000F" w:rsidP="0027000F">
      <w:pPr>
        <w:pStyle w:val="PlainText"/>
        <w:rPr>
          <w:rFonts w:ascii="Arial" w:hAnsi="Arial"/>
          <w:sz w:val="24"/>
        </w:rPr>
      </w:pPr>
      <w:r>
        <w:rPr>
          <w:rFonts w:ascii="Arial" w:hAnsi="Arial"/>
          <w:noProof/>
          <w:sz w:val="24"/>
        </w:rPr>
        <mc:AlternateContent>
          <mc:Choice Requires="wps">
            <w:drawing>
              <wp:anchor distT="0" distB="0" distL="114300" distR="114300" simplePos="0" relativeHeight="251673088" behindDoc="0" locked="0" layoutInCell="1" allowOverlap="1" wp14:anchorId="0B5FD2FE" wp14:editId="762E232D">
                <wp:simplePos x="0" y="0"/>
                <wp:positionH relativeFrom="column">
                  <wp:posOffset>1499870</wp:posOffset>
                </wp:positionH>
                <wp:positionV relativeFrom="paragraph">
                  <wp:posOffset>109220</wp:posOffset>
                </wp:positionV>
                <wp:extent cx="1028700" cy="1028700"/>
                <wp:effectExtent l="0" t="0" r="0" b="0"/>
                <wp:wrapNone/>
                <wp:docPr id="10"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1028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1pt,8.6pt" to="199.1pt,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"/>
            </w:pict>
          </mc:Fallback>
        </mc:AlternateContent>
      </w:r>
      <w:r>
        <w:rPr>
          <w:rFonts w:ascii="Arial" w:hAnsi="Arial"/>
          <w:noProof/>
          <w:sz w:val="24"/>
        </w:rPr>
        <mc:AlternateContent>
          <mc:Choice Requires="wps">
            <w:drawing>
              <wp:anchor distT="0" distB="0" distL="114300" distR="114300" simplePos="0" relativeHeight="251670016" behindDoc="0" locked="0" layoutInCell="1" allowOverlap="1" wp14:anchorId="63086B6F" wp14:editId="550E655A">
                <wp:simplePos x="0" y="0"/>
                <wp:positionH relativeFrom="column">
                  <wp:posOffset>471170</wp:posOffset>
                </wp:positionH>
                <wp:positionV relativeFrom="paragraph">
                  <wp:posOffset>109220</wp:posOffset>
                </wp:positionV>
                <wp:extent cx="2057400" cy="0"/>
                <wp:effectExtent l="0" t="0" r="0" b="0"/>
                <wp:wrapNone/>
                <wp:docPr id="9"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1pt,8.6pt" to="199.1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MYEEg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"/>
            </w:pict>
          </mc:Fallback>
        </mc:AlternateContent>
      </w:r>
      <w:r>
        <w:rPr>
          <w:rFonts w:ascii="Arial" w:hAnsi="Arial"/>
          <w:sz w:val="24"/>
        </w:rPr>
        <w:tab/>
      </w:r>
      <w:r>
        <w:rPr>
          <w:rFonts w:ascii="Arial" w:hAnsi="Arial"/>
          <w:sz w:val="24"/>
        </w:rPr>
        <w:tab/>
      </w:r>
      <w:r>
        <w:rPr>
          <w:rFonts w:ascii="Arial" w:hAnsi="Arial"/>
          <w:sz w:val="24"/>
        </w:rPr>
        <w:tab/>
      </w:r>
    </w:p>
    <w:p w:rsidR="0027000F" w:rsidRDefault="0027000F" w:rsidP="0027000F">
      <w:pPr>
        <w:pStyle w:val="PlainText"/>
        <w:rPr>
          <w:rFonts w:ascii="Arial" w:hAnsi="Arial"/>
          <w:sz w:val="24"/>
        </w:rPr>
      </w:pPr>
    </w:p>
    <w:p w:rsidR="0027000F" w:rsidRDefault="0027000F" w:rsidP="0027000F">
      <w:pPr>
        <w:pStyle w:val="PlainText"/>
        <w:rPr>
          <w:rFonts w:ascii="Arial" w:hAnsi="Arial"/>
          <w:sz w:val="24"/>
        </w:rPr>
      </w:pPr>
    </w:p>
    <w:p w:rsidR="0027000F" w:rsidRDefault="0027000F" w:rsidP="0027000F">
      <w:pPr>
        <w:pStyle w:val="PlainText"/>
        <w:rPr>
          <w:rFonts w:ascii="Arial" w:hAnsi="Arial"/>
          <w:sz w:val="24"/>
        </w:rPr>
      </w:pPr>
    </w:p>
    <w:p w:rsidR="0027000F" w:rsidRDefault="0027000F" w:rsidP="0027000F">
      <w:pPr>
        <w:pStyle w:val="PlainText"/>
        <w:rPr>
          <w:rFonts w:ascii="Arial" w:hAnsi="Arial"/>
          <w:sz w:val="24"/>
        </w:rPr>
      </w:pPr>
    </w:p>
    <w:p w:rsidR="0027000F" w:rsidRDefault="0027000F" w:rsidP="0027000F">
      <w:pPr>
        <w:pStyle w:val="PlainText"/>
        <w:rPr>
          <w:rFonts w:ascii="Arial" w:hAnsi="Arial"/>
          <w:b/>
          <w:sz w:val="24"/>
        </w:rPr>
      </w:pPr>
    </w:p>
    <w:p w:rsidR="0027000F" w:rsidRDefault="0027000F" w:rsidP="0027000F">
      <w:pPr>
        <w:pStyle w:val="PlainText"/>
        <w:rPr>
          <w:rFonts w:ascii="Arial" w:hAnsi="Arial"/>
          <w:b/>
          <w:sz w:val="24"/>
        </w:rPr>
      </w:pPr>
    </w:p>
    <w:p w:rsidR="0027000F" w:rsidRDefault="0027000F" w:rsidP="0027000F">
      <w:pPr>
        <w:pStyle w:val="PlainText"/>
        <w:rPr>
          <w:rFonts w:ascii="Arial" w:hAnsi="Arial"/>
          <w:b/>
          <w:sz w:val="24"/>
        </w:rPr>
      </w:pPr>
    </w:p>
    <w:p w:rsidR="0027000F" w:rsidRDefault="0027000F" w:rsidP="0027000F">
      <w:pPr>
        <w:pStyle w:val="PlainText"/>
        <w:numPr>
          <w:ilvl w:val="0"/>
          <w:numId w:val="45"/>
        </w:numPr>
        <w:rPr>
          <w:rFonts w:ascii="Arial" w:hAnsi="Arial"/>
          <w:sz w:val="24"/>
        </w:rPr>
      </w:pPr>
      <w:r>
        <w:rPr>
          <w:rFonts w:ascii="Arial" w:hAnsi="Arial"/>
          <w:sz w:val="24"/>
        </w:rPr>
        <w:t>In light of your observations, what was the limiting resolution of your eyes?  Your TA will give you the linear separations of the double stars on the mask.  Use a triangle to work out the angle you could resolve (</w:t>
      </w:r>
      <w:r>
        <w:rPr>
          <w:rFonts w:ascii="Arial" w:hAnsi="Arial"/>
          <w:sz w:val="24"/>
        </w:rPr>
        <w:sym w:font="Symbol" w:char="F071"/>
      </w:r>
      <w:r>
        <w:rPr>
          <w:rFonts w:ascii="Arial" w:hAnsi="Arial"/>
          <w:sz w:val="24"/>
        </w:rPr>
        <w:t xml:space="preserve"> = separation of double stars / distance to mask.  When you can just resolve two stars at the shorter distance, that is your eyes’ resolution. SHOW YOUR WORK and watch Units!</w:t>
      </w:r>
    </w:p>
    <w:p w:rsidR="0027000F" w:rsidRDefault="0027000F" w:rsidP="0027000F">
      <w:pPr>
        <w:pStyle w:val="PlainText"/>
        <w:ind w:left="360"/>
        <w:rPr>
          <w:rFonts w:ascii="Arial" w:hAnsi="Arial"/>
          <w:sz w:val="24"/>
        </w:rPr>
      </w:pPr>
    </w:p>
    <w:p w:rsidR="0027000F" w:rsidRDefault="0027000F" w:rsidP="0027000F">
      <w:pPr>
        <w:pStyle w:val="PlainText"/>
        <w:ind w:left="360"/>
        <w:rPr>
          <w:rFonts w:ascii="Arial" w:hAnsi="Arial"/>
          <w:sz w:val="24"/>
        </w:rPr>
      </w:pPr>
    </w:p>
    <w:p w:rsidR="0027000F" w:rsidRDefault="0027000F" w:rsidP="0027000F">
      <w:pPr>
        <w:pStyle w:val="PlainText"/>
        <w:rPr>
          <w:rFonts w:ascii="Arial" w:hAnsi="Arial"/>
          <w:sz w:val="24"/>
        </w:rPr>
      </w:pPr>
      <w:r>
        <w:rPr>
          <w:rFonts w:ascii="Arial" w:hAnsi="Arial"/>
          <w:sz w:val="24"/>
        </w:rPr>
        <w:t>Separation of double star: _________ inches (use number from your TA for the smallest separation you can see at the distance recorded above)</w:t>
      </w:r>
    </w:p>
    <w:p w:rsidR="0027000F" w:rsidRDefault="0027000F" w:rsidP="0027000F">
      <w:pPr>
        <w:pStyle w:val="PlainText"/>
        <w:ind w:left="360"/>
        <w:rPr>
          <w:rFonts w:ascii="Arial" w:hAnsi="Arial"/>
          <w:sz w:val="24"/>
        </w:rPr>
      </w:pPr>
    </w:p>
    <w:p w:rsidR="0027000F" w:rsidRDefault="0027000F" w:rsidP="0027000F">
      <w:pPr>
        <w:pStyle w:val="PlainText"/>
        <w:ind w:left="360"/>
        <w:rPr>
          <w:rFonts w:ascii="Arial" w:hAnsi="Arial"/>
          <w:sz w:val="24"/>
        </w:rPr>
      </w:pPr>
    </w:p>
    <w:p w:rsidR="0027000F" w:rsidRDefault="0027000F">
      <w:pPr>
        <w:rPr>
          <w:rFonts w:ascii="Arial" w:hAnsi="Arial"/>
        </w:rPr>
      </w:pPr>
      <w:r>
        <w:rPr>
          <w:rFonts w:ascii="Arial" w:hAnsi="Arial"/>
        </w:rPr>
        <w:br w:type="page"/>
      </w:r>
    </w:p>
    <w:p w:rsidR="0027000F" w:rsidRDefault="0027000F" w:rsidP="0027000F">
      <w:pPr>
        <w:pStyle w:val="PlainText"/>
        <w:numPr>
          <w:ilvl w:val="0"/>
          <w:numId w:val="45"/>
        </w:numPr>
        <w:rPr>
          <w:rFonts w:ascii="Arial" w:hAnsi="Arial"/>
          <w:sz w:val="24"/>
        </w:rPr>
      </w:pPr>
      <w:r>
        <w:rPr>
          <w:rFonts w:ascii="Arial" w:hAnsi="Arial"/>
          <w:sz w:val="24"/>
        </w:rPr>
        <w:t>Compare this to what you calculate with the Rayleigh criterion (</w:t>
      </w:r>
      <w:r>
        <w:rPr>
          <w:rFonts w:ascii="Symbol" w:hAnsi="Symbol"/>
          <w:sz w:val="24"/>
        </w:rPr>
        <w:t></w:t>
      </w:r>
      <w:r>
        <w:rPr>
          <w:rFonts w:ascii="Arial" w:hAnsi="Arial"/>
          <w:sz w:val="24"/>
        </w:rPr>
        <w:t>) that your eye should be able to resolve (if your eyes were perfect).  Work out what this angle is when you use binoculars (diameter = 2.25 in).  How much better are the binoculars than your eyes at resolving things (assume a diameter of 0.2 in)?</w:t>
      </w:r>
    </w:p>
    <w:p w:rsidR="0027000F" w:rsidRDefault="0027000F" w:rsidP="0027000F">
      <w:pPr>
        <w:pStyle w:val="PlainText"/>
        <w:rPr>
          <w:rFonts w:ascii="Arial" w:hAnsi="Arial"/>
          <w:sz w:val="24"/>
        </w:rPr>
      </w:pPr>
    </w:p>
    <w:p w:rsidR="0027000F" w:rsidRDefault="0027000F" w:rsidP="0027000F">
      <w:pPr>
        <w:pStyle w:val="PlainText"/>
        <w:rPr>
          <w:rFonts w:ascii="Arial" w:hAnsi="Arial"/>
          <w:sz w:val="24"/>
        </w:rPr>
      </w:pPr>
    </w:p>
    <w:p w:rsidR="0027000F" w:rsidRDefault="0027000F" w:rsidP="0027000F">
      <w:pPr>
        <w:pStyle w:val="PlainText"/>
        <w:rPr>
          <w:rFonts w:ascii="Arial" w:hAnsi="Arial"/>
          <w:sz w:val="24"/>
        </w:rPr>
      </w:pPr>
    </w:p>
    <w:p w:rsidR="0027000F" w:rsidRDefault="0027000F" w:rsidP="0027000F">
      <w:pPr>
        <w:pStyle w:val="PlainText"/>
        <w:rPr>
          <w:rFonts w:ascii="Arial" w:hAnsi="Arial"/>
          <w:sz w:val="24"/>
        </w:rPr>
      </w:pPr>
    </w:p>
    <w:p w:rsidR="0027000F" w:rsidRDefault="0027000F" w:rsidP="0027000F">
      <w:pPr>
        <w:pStyle w:val="PlainText"/>
        <w:rPr>
          <w:rFonts w:ascii="Arial" w:hAnsi="Arial"/>
          <w:b/>
          <w:sz w:val="24"/>
        </w:rPr>
      </w:pPr>
      <w:r w:rsidRPr="0027000F">
        <w:rPr>
          <w:rFonts w:ascii="Arial" w:hAnsi="Arial"/>
          <w:b/>
          <w:sz w:val="24"/>
          <w:u w:val="single"/>
        </w:rPr>
        <w:t xml:space="preserve">Exercise </w:t>
      </w:r>
      <w:r>
        <w:rPr>
          <w:rFonts w:ascii="Arial" w:hAnsi="Arial"/>
          <w:b/>
          <w:sz w:val="24"/>
          <w:u w:val="single"/>
        </w:rPr>
        <w:t>2</w:t>
      </w:r>
      <w:r>
        <w:rPr>
          <w:rFonts w:ascii="Arial" w:hAnsi="Arial"/>
          <w:b/>
          <w:sz w:val="24"/>
        </w:rPr>
        <w:t>: Looking at FOV and Magnification:</w:t>
      </w:r>
    </w:p>
    <w:p w:rsidR="0027000F" w:rsidRDefault="0027000F" w:rsidP="0027000F">
      <w:pPr>
        <w:pStyle w:val="PlainText"/>
        <w:rPr>
          <w:rFonts w:ascii="Arial" w:hAnsi="Arial"/>
          <w:sz w:val="24"/>
        </w:rPr>
      </w:pPr>
    </w:p>
    <w:p w:rsidR="009C46E8" w:rsidRDefault="006D7247">
      <w:pPr>
        <w:pStyle w:val="PlainText"/>
        <w:rPr>
          <w:rFonts w:ascii="Arial" w:hAnsi="Arial"/>
          <w:sz w:val="24"/>
        </w:rPr>
      </w:pPr>
      <w:r>
        <w:rPr>
          <w:rFonts w:ascii="Arial" w:hAnsi="Arial"/>
          <w:sz w:val="24"/>
        </w:rPr>
        <w:t>You will be examining two photos of NGC 7635 (the Bubble Nebula) and answering the questions regarding FOV and magnification below.  These do not have to be answered in complete sentences unless specified.</w:t>
      </w:r>
    </w:p>
    <w:p w:rsidR="009C46E8" w:rsidRDefault="005A16E5">
      <w:pPr>
        <w:pStyle w:val="PlainText"/>
        <w:rPr>
          <w:rFonts w:ascii="Arial" w:hAnsi="Arial"/>
          <w:b/>
          <w:sz w:val="24"/>
        </w:rPr>
      </w:pPr>
    </w:p>
    <w:p w:rsidR="009C46E8" w:rsidRDefault="005A16E5">
      <w:pPr>
        <w:pStyle w:val="PlainText"/>
        <w:rPr>
          <w:rFonts w:ascii="Arial" w:hAnsi="Arial"/>
          <w:sz w:val="24"/>
        </w:rPr>
      </w:pPr>
    </w:p>
    <w:p w:rsidR="009C46E8" w:rsidRDefault="00742657">
      <w:pPr>
        <w:pStyle w:val="PlainText"/>
        <w:jc w:val="center"/>
        <w:rPr>
          <w:rFonts w:ascii="Arial" w:hAnsi="Arial"/>
          <w:b/>
          <w:sz w:val="24"/>
        </w:rPr>
      </w:pPr>
      <w:r>
        <w:rPr>
          <w:rFonts w:ascii="Arial" w:hAnsi="Arial"/>
          <w:b/>
          <w:noProof/>
          <w:sz w:val="24"/>
        </w:rPr>
        <w:drawing>
          <wp:inline distT="0" distB="0" distL="0" distR="0" wp14:anchorId="702FFFBE" wp14:editId="7C731208">
            <wp:extent cx="4651375" cy="4651375"/>
            <wp:effectExtent l="0" t="0" r="0" b="0"/>
            <wp:docPr id="1" name="Picture 1" descr="n7635_palo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7635_palom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1375" cy="4651375"/>
                    </a:xfrm>
                    <a:prstGeom prst="rect">
                      <a:avLst/>
                    </a:prstGeom>
                    <a:noFill/>
                    <a:ln>
                      <a:noFill/>
                    </a:ln>
                  </pic:spPr>
                </pic:pic>
              </a:graphicData>
            </a:graphic>
          </wp:inline>
        </w:drawing>
      </w:r>
    </w:p>
    <w:p w:rsidR="009C46E8" w:rsidRDefault="005A16E5">
      <w:pPr>
        <w:pStyle w:val="PlainText"/>
        <w:rPr>
          <w:rFonts w:ascii="Arial" w:hAnsi="Arial"/>
          <w:b/>
          <w:sz w:val="24"/>
        </w:rPr>
      </w:pPr>
    </w:p>
    <w:p w:rsidR="009C46E8" w:rsidRDefault="006D7247">
      <w:pPr>
        <w:pStyle w:val="PlainText"/>
        <w:rPr>
          <w:rFonts w:ascii="Arial" w:hAnsi="Arial"/>
          <w:sz w:val="24"/>
        </w:rPr>
      </w:pPr>
      <w:r>
        <w:rPr>
          <w:rFonts w:ascii="Arial" w:hAnsi="Arial"/>
          <w:sz w:val="24"/>
        </w:rPr>
        <w:t>This image was taken using the Mt. Palomar 60” telescope using a CCD camera that rendered the image at a scale of 1.2”/pixel.  On the image you will see a bar that marks the length of 1 arcminute on the image at this scale.</w:t>
      </w:r>
    </w:p>
    <w:p w:rsidR="009C46E8" w:rsidRDefault="005A16E5">
      <w:pPr>
        <w:pStyle w:val="PlainText"/>
        <w:rPr>
          <w:rFonts w:ascii="Arial" w:hAnsi="Arial"/>
          <w:sz w:val="24"/>
        </w:rPr>
      </w:pPr>
    </w:p>
    <w:p w:rsidR="009C46E8" w:rsidRDefault="00742657">
      <w:pPr>
        <w:pStyle w:val="PlainText"/>
        <w:jc w:val="center"/>
        <w:rPr>
          <w:rFonts w:ascii="Arial" w:hAnsi="Arial"/>
          <w:sz w:val="24"/>
        </w:rPr>
      </w:pPr>
      <w:r>
        <w:rPr>
          <w:rFonts w:ascii="Arial" w:hAnsi="Arial"/>
          <w:noProof/>
          <w:sz w:val="24"/>
        </w:rPr>
        <w:drawing>
          <wp:inline distT="0" distB="0" distL="0" distR="0" wp14:anchorId="6587C067" wp14:editId="23ED273B">
            <wp:extent cx="4133215" cy="5297170"/>
            <wp:effectExtent l="0" t="0" r="635" b="0"/>
            <wp:docPr id="2" name="Picture 2" descr="n7635_ste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7635_stewa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3215" cy="5297170"/>
                    </a:xfrm>
                    <a:prstGeom prst="rect">
                      <a:avLst/>
                    </a:prstGeom>
                    <a:noFill/>
                    <a:ln>
                      <a:noFill/>
                    </a:ln>
                  </pic:spPr>
                </pic:pic>
              </a:graphicData>
            </a:graphic>
          </wp:inline>
        </w:drawing>
      </w:r>
    </w:p>
    <w:p w:rsidR="009C46E8" w:rsidRDefault="005A16E5">
      <w:pPr>
        <w:pStyle w:val="PlainText"/>
        <w:rPr>
          <w:rFonts w:ascii="Arial" w:hAnsi="Arial"/>
          <w:sz w:val="24"/>
        </w:rPr>
      </w:pPr>
    </w:p>
    <w:p w:rsidR="009C46E8" w:rsidRDefault="006D7247">
      <w:pPr>
        <w:pStyle w:val="PlainText"/>
        <w:rPr>
          <w:rFonts w:ascii="Arial" w:hAnsi="Arial"/>
          <w:sz w:val="24"/>
        </w:rPr>
      </w:pPr>
      <w:r>
        <w:rPr>
          <w:rFonts w:ascii="Arial" w:hAnsi="Arial"/>
          <w:sz w:val="24"/>
        </w:rPr>
        <w:t>This image was taken using the Steward Observatory 90” telescope on Kitt Peak with a CCD camera that rendered the image at a scale of 0.3”/pixel.</w:t>
      </w: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6D7247" w:rsidP="001D42AA">
      <w:pPr>
        <w:pStyle w:val="PlainText"/>
        <w:numPr>
          <w:ilvl w:val="0"/>
          <w:numId w:val="45"/>
        </w:numPr>
        <w:rPr>
          <w:rFonts w:ascii="Arial" w:hAnsi="Arial"/>
          <w:sz w:val="24"/>
        </w:rPr>
      </w:pPr>
      <w:r>
        <w:rPr>
          <w:rFonts w:ascii="Arial" w:hAnsi="Arial"/>
          <w:sz w:val="24"/>
        </w:rPr>
        <w:t xml:space="preserve">Which of the telescopes gave a higher apparent magnification or resolution?  </w:t>
      </w: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6D7247" w:rsidP="001D42AA">
      <w:pPr>
        <w:pStyle w:val="PlainText"/>
        <w:numPr>
          <w:ilvl w:val="0"/>
          <w:numId w:val="45"/>
        </w:numPr>
        <w:rPr>
          <w:rFonts w:ascii="Arial" w:hAnsi="Arial"/>
          <w:sz w:val="24"/>
        </w:rPr>
      </w:pPr>
      <w:r>
        <w:rPr>
          <w:rFonts w:ascii="Arial" w:hAnsi="Arial"/>
          <w:sz w:val="24"/>
        </w:rPr>
        <w:t xml:space="preserve">Which one gave the widest field of view or angle shot? </w:t>
      </w:r>
    </w:p>
    <w:p w:rsidR="009C46E8" w:rsidRDefault="005A16E5" w:rsidP="009C46E8">
      <w:pPr>
        <w:pStyle w:val="PlainText"/>
        <w:rPr>
          <w:rFonts w:ascii="Arial" w:hAnsi="Arial"/>
          <w:sz w:val="24"/>
        </w:rPr>
      </w:pPr>
    </w:p>
    <w:p w:rsidR="009C46E8" w:rsidRDefault="005A16E5" w:rsidP="009C46E8">
      <w:pPr>
        <w:pStyle w:val="PlainText"/>
        <w:rPr>
          <w:rFonts w:ascii="Arial" w:hAnsi="Arial"/>
          <w:sz w:val="24"/>
        </w:rPr>
      </w:pPr>
    </w:p>
    <w:p w:rsidR="009C46E8" w:rsidRDefault="005A16E5" w:rsidP="009C46E8">
      <w:pPr>
        <w:pStyle w:val="PlainText"/>
        <w:rPr>
          <w:rFonts w:ascii="Arial" w:hAnsi="Arial"/>
          <w:sz w:val="24"/>
        </w:rPr>
      </w:pPr>
    </w:p>
    <w:p w:rsidR="009C46E8" w:rsidRDefault="005A16E5">
      <w:pPr>
        <w:pStyle w:val="PlainText"/>
        <w:rPr>
          <w:rFonts w:ascii="Arial" w:hAnsi="Arial"/>
          <w:sz w:val="24"/>
        </w:rPr>
      </w:pPr>
    </w:p>
    <w:p w:rsidR="009C46E8" w:rsidRDefault="006D7247" w:rsidP="001D42AA">
      <w:pPr>
        <w:pStyle w:val="PlainText"/>
        <w:numPr>
          <w:ilvl w:val="0"/>
          <w:numId w:val="45"/>
        </w:numPr>
        <w:rPr>
          <w:rFonts w:ascii="Arial" w:hAnsi="Arial"/>
          <w:sz w:val="24"/>
        </w:rPr>
      </w:pPr>
      <w:r>
        <w:rPr>
          <w:rFonts w:ascii="Arial" w:hAnsi="Arial"/>
          <w:sz w:val="24"/>
        </w:rPr>
        <w:t xml:space="preserve"> Calculate the scale ratio of the two photographs.  </w:t>
      </w:r>
      <w:r w:rsidRPr="00E43015">
        <w:rPr>
          <w:rFonts w:ascii="Arial" w:hAnsi="Arial"/>
          <w:b/>
          <w:sz w:val="24"/>
        </w:rPr>
        <w:t>What does that tell you?</w:t>
      </w: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6D7247" w:rsidP="001D42AA">
      <w:pPr>
        <w:pStyle w:val="PlainText"/>
        <w:numPr>
          <w:ilvl w:val="0"/>
          <w:numId w:val="45"/>
        </w:numPr>
        <w:rPr>
          <w:rFonts w:ascii="Arial" w:hAnsi="Arial"/>
          <w:sz w:val="24"/>
        </w:rPr>
      </w:pPr>
      <w:r>
        <w:rPr>
          <w:rFonts w:ascii="Arial" w:hAnsi="Arial"/>
          <w:sz w:val="24"/>
        </w:rPr>
        <w:t>Which telescope would you use to take images of the structure inside a very large nebula?</w:t>
      </w: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6D7247" w:rsidP="001D42AA">
      <w:pPr>
        <w:pStyle w:val="PlainText"/>
        <w:numPr>
          <w:ilvl w:val="0"/>
          <w:numId w:val="45"/>
        </w:numPr>
        <w:rPr>
          <w:rFonts w:ascii="Arial" w:hAnsi="Arial"/>
          <w:sz w:val="24"/>
        </w:rPr>
      </w:pPr>
      <w:r>
        <w:rPr>
          <w:rFonts w:ascii="Arial" w:hAnsi="Arial"/>
          <w:sz w:val="24"/>
        </w:rPr>
        <w:t>Which one would you use to image an extremely distant galaxy?</w:t>
      </w: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6D7247" w:rsidP="001D42AA">
      <w:pPr>
        <w:pStyle w:val="PlainText"/>
        <w:numPr>
          <w:ilvl w:val="0"/>
          <w:numId w:val="45"/>
        </w:numPr>
        <w:rPr>
          <w:rFonts w:ascii="Arial" w:hAnsi="Arial"/>
          <w:sz w:val="24"/>
        </w:rPr>
      </w:pPr>
      <w:r>
        <w:rPr>
          <w:rFonts w:ascii="Arial" w:hAnsi="Arial"/>
          <w:sz w:val="24"/>
        </w:rPr>
        <w:t>Now, there have been arguments made that the above two answers should cite the same telescope.  Give reasons, using complete sentences, as to what may have inhibited the telescope from producing the deepest (most in-depth, highest resolution) image possible.</w:t>
      </w: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5A16E5" w:rsidP="009C46E8">
      <w:pPr>
        <w:pStyle w:val="PlainText"/>
        <w:ind w:firstLine="60"/>
        <w:rPr>
          <w:rFonts w:ascii="Arial" w:hAnsi="Arial"/>
          <w:sz w:val="24"/>
        </w:rPr>
      </w:pPr>
    </w:p>
    <w:p w:rsidR="009C46E8" w:rsidRDefault="005A16E5">
      <w:pPr>
        <w:pStyle w:val="PlainText"/>
        <w:rPr>
          <w:rFonts w:ascii="Arial" w:hAnsi="Arial"/>
          <w:sz w:val="24"/>
        </w:rPr>
      </w:pPr>
    </w:p>
    <w:p w:rsidR="009C46E8" w:rsidRDefault="005A16E5">
      <w:pPr>
        <w:pStyle w:val="PlainText"/>
        <w:rPr>
          <w:rFonts w:ascii="Arial" w:hAnsi="Arial"/>
          <w:sz w:val="24"/>
        </w:rPr>
      </w:pPr>
    </w:p>
    <w:p w:rsidR="009C46E8" w:rsidRDefault="006D7247" w:rsidP="001D42AA">
      <w:pPr>
        <w:pStyle w:val="PlainText"/>
        <w:numPr>
          <w:ilvl w:val="0"/>
          <w:numId w:val="45"/>
        </w:numPr>
        <w:rPr>
          <w:rFonts w:ascii="Arial" w:hAnsi="Arial"/>
          <w:sz w:val="24"/>
        </w:rPr>
      </w:pPr>
      <w:r>
        <w:rPr>
          <w:rFonts w:ascii="Arial" w:hAnsi="Arial"/>
          <w:sz w:val="24"/>
        </w:rPr>
        <w:t xml:space="preserve">In light of these issues, which telescope would you </w:t>
      </w:r>
      <w:r w:rsidRPr="00E43015">
        <w:rPr>
          <w:rFonts w:ascii="Arial" w:hAnsi="Arial"/>
          <w:b/>
          <w:sz w:val="24"/>
        </w:rPr>
        <w:t>actually</w:t>
      </w:r>
      <w:r>
        <w:rPr>
          <w:rFonts w:ascii="Arial" w:hAnsi="Arial"/>
          <w:sz w:val="24"/>
        </w:rPr>
        <w:t xml:space="preserve"> use to image a massive nebula and a distant galaxy?  Why?  Complete sentences.</w:t>
      </w:r>
    </w:p>
    <w:p w:rsidR="009C46E8" w:rsidRDefault="005A16E5">
      <w:pPr>
        <w:pStyle w:val="PlainText"/>
        <w:rPr>
          <w:rFonts w:ascii="Arial" w:hAnsi="Arial"/>
          <w:sz w:val="24"/>
        </w:rPr>
      </w:pPr>
    </w:p>
    <w:p w:rsidR="009C46E8" w:rsidRDefault="005A16E5" w:rsidP="009C46E8">
      <w:pPr>
        <w:pStyle w:val="PlainText"/>
        <w:rPr>
          <w:rFonts w:ascii="Arial" w:hAnsi="Arial"/>
          <w:sz w:val="24"/>
        </w:rPr>
      </w:pPr>
    </w:p>
    <w:p w:rsidR="009C46E8" w:rsidRDefault="005A16E5">
      <w:pPr>
        <w:pStyle w:val="PlainText"/>
        <w:ind w:left="360"/>
        <w:rPr>
          <w:rFonts w:ascii="Arial" w:hAnsi="Arial"/>
          <w:sz w:val="24"/>
        </w:rPr>
      </w:pPr>
    </w:p>
    <w:p w:rsidR="009C46E8" w:rsidRDefault="005A16E5">
      <w:pPr>
        <w:pStyle w:val="PlainText"/>
        <w:rPr>
          <w:rFonts w:ascii="Arial" w:hAnsi="Arial"/>
          <w:sz w:val="24"/>
        </w:rPr>
      </w:pPr>
    </w:p>
    <w:p w:rsidR="001D42AA" w:rsidRDefault="001D42AA">
      <w:pPr>
        <w:pStyle w:val="PlainText"/>
        <w:rPr>
          <w:rFonts w:ascii="Arial" w:hAnsi="Arial"/>
          <w:sz w:val="24"/>
        </w:rPr>
      </w:pPr>
    </w:p>
    <w:p w:rsidR="001D42AA" w:rsidRDefault="001D42AA">
      <w:pPr>
        <w:pStyle w:val="PlainText"/>
        <w:rPr>
          <w:rFonts w:ascii="Arial" w:hAnsi="Arial"/>
          <w:sz w:val="24"/>
        </w:rPr>
      </w:pPr>
    </w:p>
    <w:p w:rsidR="001D42AA" w:rsidRDefault="001D42AA">
      <w:pPr>
        <w:pStyle w:val="PlainText"/>
        <w:rPr>
          <w:rFonts w:ascii="Arial" w:hAnsi="Arial"/>
          <w:sz w:val="24"/>
        </w:rPr>
      </w:pPr>
      <w:r w:rsidRPr="001D42AA">
        <w:rPr>
          <w:rFonts w:ascii="Arial" w:hAnsi="Arial"/>
          <w:b/>
          <w:sz w:val="24"/>
          <w:u w:val="single"/>
        </w:rPr>
        <w:t>Summarize what you have learned in tonight’s lab</w:t>
      </w:r>
      <w:r>
        <w:rPr>
          <w:rFonts w:ascii="Arial" w:hAnsi="Arial"/>
          <w:sz w:val="24"/>
        </w:rPr>
        <w:t>:</w:t>
      </w:r>
    </w:p>
    <w:sectPr w:rsidR="001D42AA" w:rsidSect="008E5B2B">
      <w:pgSz w:w="12240" w:h="15840"/>
      <w:pgMar w:top="1440" w:right="1319" w:bottom="1440" w:left="1319"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6E5" w:rsidRDefault="005A16E5">
      <w:r>
        <w:separator/>
      </w:r>
    </w:p>
  </w:endnote>
  <w:endnote w:type="continuationSeparator" w:id="0">
    <w:p w:rsidR="005A16E5" w:rsidRDefault="005A1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neva">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6E8" w:rsidRDefault="006D7247">
    <w:pPr>
      <w:pStyle w:val="Footer"/>
      <w:tabs>
        <w:tab w:val="clear" w:pos="8640"/>
        <w:tab w:val="right" w:pos="9450"/>
      </w:tabs>
      <w:rPr>
        <w:rFonts w:ascii="Arial" w:hAnsi="Arial"/>
      </w:rPr>
    </w:pPr>
    <w:r>
      <w:rPr>
        <w:rFonts w:ascii="Arial" w:hAnsi="Arial"/>
      </w:rPr>
      <w:t>© 201</w:t>
    </w:r>
    <w:r w:rsidR="00194092">
      <w:rPr>
        <w:rFonts w:ascii="Arial" w:hAnsi="Arial"/>
      </w:rPr>
      <w:t>4</w:t>
    </w:r>
    <w:r>
      <w:rPr>
        <w:rFonts w:ascii="Arial" w:hAnsi="Arial"/>
      </w:rPr>
      <w:t xml:space="preserve"> Arizona State University </w:t>
    </w:r>
    <w:r>
      <w:rPr>
        <w:rFonts w:ascii="Arial" w:hAnsi="Arial"/>
      </w:rPr>
      <w:tab/>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5A16E5">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sidR="008E5B2B">
      <w:rPr>
        <w:rStyle w:val="PageNumber"/>
        <w:rFonts w:ascii="Arial" w:hAnsi="Arial"/>
      </w:rPr>
      <w:fldChar w:fldCharType="begin"/>
    </w:r>
    <w:r w:rsidR="008E5B2B">
      <w:rPr>
        <w:rStyle w:val="PageNumber"/>
        <w:rFonts w:ascii="Arial" w:hAnsi="Arial"/>
      </w:rPr>
      <w:instrText xml:space="preserve"> SECTIONPAGES  </w:instrText>
    </w:r>
    <w:r w:rsidR="008E5B2B">
      <w:rPr>
        <w:rStyle w:val="PageNumber"/>
        <w:rFonts w:ascii="Arial" w:hAnsi="Arial"/>
      </w:rPr>
      <w:fldChar w:fldCharType="separate"/>
    </w:r>
    <w:r w:rsidR="005A16E5">
      <w:rPr>
        <w:rStyle w:val="PageNumber"/>
        <w:rFonts w:ascii="Arial" w:hAnsi="Arial"/>
        <w:noProof/>
      </w:rPr>
      <w:t>1</w:t>
    </w:r>
    <w:r w:rsidR="008E5B2B">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6E5" w:rsidRDefault="005A16E5">
      <w:r>
        <w:separator/>
      </w:r>
    </w:p>
  </w:footnote>
  <w:footnote w:type="continuationSeparator" w:id="0">
    <w:p w:rsidR="005A16E5" w:rsidRDefault="005A16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6E8" w:rsidRDefault="006D7247">
    <w:pPr>
      <w:pStyle w:val="PlainText"/>
      <w:rPr>
        <w:rFonts w:ascii="Arial" w:hAnsi="Arial"/>
        <w:sz w:val="24"/>
      </w:rPr>
    </w:pPr>
    <w:r>
      <w:rPr>
        <w:rFonts w:ascii="Arial" w:hAnsi="Arial"/>
        <w:sz w:val="24"/>
      </w:rPr>
      <w:t xml:space="preserve">AST 113/114 – </w:t>
    </w:r>
    <w:r w:rsidR="008E5B2B">
      <w:rPr>
        <w:rFonts w:ascii="Arial" w:hAnsi="Arial"/>
        <w:sz w:val="24"/>
      </w:rPr>
      <w:t xml:space="preserve">Fall 2014 / </w:t>
    </w:r>
    <w:r>
      <w:rPr>
        <w:rFonts w:ascii="Arial" w:hAnsi="Arial"/>
        <w:sz w:val="24"/>
      </w:rPr>
      <w:t>Spring 201</w:t>
    </w:r>
    <w:r w:rsidR="008E5B2B">
      <w:rPr>
        <w:rFonts w:ascii="Arial" w:hAnsi="Arial"/>
        <w:sz w:val="24"/>
      </w:rPr>
      <w:t>5</w:t>
    </w:r>
    <w:r>
      <w:rPr>
        <w:rFonts w:ascii="Arial" w:hAnsi="Arial"/>
        <w:sz w:val="24"/>
      </w:rPr>
      <w:tab/>
    </w:r>
    <w:r>
      <w:rPr>
        <w:rFonts w:ascii="Arial" w:hAnsi="Arial"/>
        <w:sz w:val="24"/>
      </w:rPr>
      <w:tab/>
    </w:r>
    <w:r>
      <w:rPr>
        <w:rFonts w:ascii="Arial" w:hAnsi="Arial"/>
        <w:sz w:val="24"/>
      </w:rPr>
      <w:tab/>
    </w:r>
    <w:r>
      <w:rPr>
        <w:rFonts w:ascii="Arial" w:hAnsi="Arial"/>
        <w:sz w:val="24"/>
      </w:rPr>
      <w:tab/>
      <w:t>Introduction to the Telescope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190409"/>
    <w:lvl w:ilvl="0">
      <w:start w:val="1"/>
      <w:numFmt w:val="lowerLetter"/>
      <w:lvlText w:val="(%1)"/>
      <w:lvlJc w:val="left"/>
      <w:pPr>
        <w:tabs>
          <w:tab w:val="num" w:pos="360"/>
        </w:tabs>
        <w:ind w:left="360" w:hanging="360"/>
      </w:pPr>
    </w:lvl>
  </w:abstractNum>
  <w:abstractNum w:abstractNumId="1">
    <w:nsid w:val="00000002"/>
    <w:multiLevelType w:val="singleLevel"/>
    <w:tmpl w:val="000F0409"/>
    <w:lvl w:ilvl="0">
      <w:start w:val="1"/>
      <w:numFmt w:val="decimal"/>
      <w:lvlText w:val="%1."/>
      <w:lvlJc w:val="left"/>
      <w:pPr>
        <w:tabs>
          <w:tab w:val="num" w:pos="360"/>
        </w:tabs>
        <w:ind w:left="360" w:hanging="360"/>
      </w:pPr>
      <w:rPr>
        <w:rFonts w:hint="default"/>
      </w:rPr>
    </w:lvl>
  </w:abstractNum>
  <w:abstractNum w:abstractNumId="2">
    <w:nsid w:val="00000003"/>
    <w:multiLevelType w:val="singleLevel"/>
    <w:tmpl w:val="000F0409"/>
    <w:lvl w:ilvl="0">
      <w:start w:val="1"/>
      <w:numFmt w:val="decimal"/>
      <w:lvlText w:val="%1."/>
      <w:lvlJc w:val="left"/>
      <w:pPr>
        <w:tabs>
          <w:tab w:val="num" w:pos="360"/>
        </w:tabs>
        <w:ind w:left="360" w:hanging="360"/>
      </w:pPr>
      <w:rPr>
        <w:rFonts w:hint="default"/>
      </w:rPr>
    </w:lvl>
  </w:abstractNum>
  <w:abstractNum w:abstractNumId="3">
    <w:nsid w:val="00000004"/>
    <w:multiLevelType w:val="singleLevel"/>
    <w:tmpl w:val="000F0409"/>
    <w:lvl w:ilvl="0">
      <w:start w:val="1"/>
      <w:numFmt w:val="decimal"/>
      <w:lvlText w:val="%1."/>
      <w:lvlJc w:val="left"/>
      <w:pPr>
        <w:tabs>
          <w:tab w:val="num" w:pos="360"/>
        </w:tabs>
        <w:ind w:left="360" w:hanging="360"/>
      </w:pPr>
      <w:rPr>
        <w:rFonts w:hint="default"/>
      </w:rPr>
    </w:lvl>
  </w:abstractNum>
  <w:abstractNum w:abstractNumId="4">
    <w:nsid w:val="00000005"/>
    <w:multiLevelType w:val="singleLevel"/>
    <w:tmpl w:val="000F0409"/>
    <w:lvl w:ilvl="0">
      <w:start w:val="1"/>
      <w:numFmt w:val="decimal"/>
      <w:lvlText w:val="%1."/>
      <w:lvlJc w:val="left"/>
      <w:pPr>
        <w:tabs>
          <w:tab w:val="num" w:pos="360"/>
        </w:tabs>
        <w:ind w:left="360" w:hanging="360"/>
      </w:pPr>
      <w:rPr>
        <w:rFonts w:hint="default"/>
      </w:rPr>
    </w:lvl>
  </w:abstractNum>
  <w:abstractNum w:abstractNumId="5">
    <w:nsid w:val="00000006"/>
    <w:multiLevelType w:val="singleLevel"/>
    <w:tmpl w:val="00000000"/>
    <w:lvl w:ilvl="0">
      <w:start w:val="8"/>
      <w:numFmt w:val="bullet"/>
      <w:lvlText w:val=""/>
      <w:lvlJc w:val="left"/>
      <w:pPr>
        <w:tabs>
          <w:tab w:val="num" w:pos="720"/>
        </w:tabs>
        <w:ind w:left="720" w:hanging="720"/>
      </w:pPr>
      <w:rPr>
        <w:rFonts w:ascii="Symbol" w:hAnsi="Symbol" w:hint="default"/>
      </w:rPr>
    </w:lvl>
  </w:abstractNum>
  <w:abstractNum w:abstractNumId="6">
    <w:nsid w:val="00000007"/>
    <w:multiLevelType w:val="singleLevel"/>
    <w:tmpl w:val="00000000"/>
    <w:lvl w:ilvl="0">
      <w:start w:val="8"/>
      <w:numFmt w:val="bullet"/>
      <w:lvlText w:val=""/>
      <w:lvlJc w:val="left"/>
      <w:pPr>
        <w:tabs>
          <w:tab w:val="num" w:pos="720"/>
        </w:tabs>
        <w:ind w:left="720" w:hanging="720"/>
      </w:pPr>
      <w:rPr>
        <w:rFonts w:ascii="Symbol" w:hAnsi="Symbol" w:hint="default"/>
      </w:rPr>
    </w:lvl>
  </w:abstractNum>
  <w:abstractNum w:abstractNumId="7">
    <w:nsid w:val="00000008"/>
    <w:multiLevelType w:val="singleLevel"/>
    <w:tmpl w:val="00000000"/>
    <w:lvl w:ilvl="0">
      <w:start w:val="4"/>
      <w:numFmt w:val="bullet"/>
      <w:lvlText w:val=""/>
      <w:lvlJc w:val="left"/>
      <w:pPr>
        <w:tabs>
          <w:tab w:val="num" w:pos="720"/>
        </w:tabs>
        <w:ind w:left="720" w:hanging="720"/>
      </w:pPr>
      <w:rPr>
        <w:rFonts w:ascii="Symbol" w:hAnsi="Symbol" w:hint="default"/>
      </w:rPr>
    </w:lvl>
  </w:abstractNum>
  <w:abstractNum w:abstractNumId="8">
    <w:nsid w:val="00000009"/>
    <w:multiLevelType w:val="singleLevel"/>
    <w:tmpl w:val="00000000"/>
    <w:lvl w:ilvl="0">
      <w:start w:val="4"/>
      <w:numFmt w:val="bullet"/>
      <w:lvlText w:val=""/>
      <w:lvlJc w:val="left"/>
      <w:pPr>
        <w:tabs>
          <w:tab w:val="num" w:pos="720"/>
        </w:tabs>
        <w:ind w:left="720" w:hanging="720"/>
      </w:pPr>
      <w:rPr>
        <w:rFonts w:ascii="Symbol" w:hAnsi="Symbol" w:hint="default"/>
      </w:rPr>
    </w:lvl>
  </w:abstractNum>
  <w:abstractNum w:abstractNumId="9">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0">
    <w:nsid w:val="031C6E35"/>
    <w:multiLevelType w:val="hybridMultilevel"/>
    <w:tmpl w:val="E4C0377E"/>
    <w:lvl w:ilvl="0" w:tplc="1B2473FC">
      <w:start w:val="3"/>
      <w:numFmt w:val="lowerLetter"/>
      <w:lvlText w:val="%1)"/>
      <w:lvlJc w:val="left"/>
      <w:pPr>
        <w:tabs>
          <w:tab w:val="num" w:pos="720"/>
        </w:tabs>
        <w:ind w:left="720" w:hanging="360"/>
      </w:pPr>
      <w:rPr>
        <w:rFonts w:hint="default"/>
      </w:rPr>
    </w:lvl>
    <w:lvl w:ilvl="1" w:tplc="2F3A2A36" w:tentative="1">
      <w:start w:val="1"/>
      <w:numFmt w:val="lowerLetter"/>
      <w:lvlText w:val="%2."/>
      <w:lvlJc w:val="left"/>
      <w:pPr>
        <w:tabs>
          <w:tab w:val="num" w:pos="1440"/>
        </w:tabs>
        <w:ind w:left="1440" w:hanging="360"/>
      </w:pPr>
    </w:lvl>
    <w:lvl w:ilvl="2" w:tplc="B97C456E" w:tentative="1">
      <w:start w:val="1"/>
      <w:numFmt w:val="lowerRoman"/>
      <w:lvlText w:val="%3."/>
      <w:lvlJc w:val="right"/>
      <w:pPr>
        <w:tabs>
          <w:tab w:val="num" w:pos="2160"/>
        </w:tabs>
        <w:ind w:left="2160" w:hanging="180"/>
      </w:pPr>
    </w:lvl>
    <w:lvl w:ilvl="3" w:tplc="E078DA8E" w:tentative="1">
      <w:start w:val="1"/>
      <w:numFmt w:val="decimal"/>
      <w:lvlText w:val="%4."/>
      <w:lvlJc w:val="left"/>
      <w:pPr>
        <w:tabs>
          <w:tab w:val="num" w:pos="2880"/>
        </w:tabs>
        <w:ind w:left="2880" w:hanging="360"/>
      </w:pPr>
    </w:lvl>
    <w:lvl w:ilvl="4" w:tplc="28B2C1B4" w:tentative="1">
      <w:start w:val="1"/>
      <w:numFmt w:val="lowerLetter"/>
      <w:lvlText w:val="%5."/>
      <w:lvlJc w:val="left"/>
      <w:pPr>
        <w:tabs>
          <w:tab w:val="num" w:pos="3600"/>
        </w:tabs>
        <w:ind w:left="3600" w:hanging="360"/>
      </w:pPr>
    </w:lvl>
    <w:lvl w:ilvl="5" w:tplc="D020F398" w:tentative="1">
      <w:start w:val="1"/>
      <w:numFmt w:val="lowerRoman"/>
      <w:lvlText w:val="%6."/>
      <w:lvlJc w:val="right"/>
      <w:pPr>
        <w:tabs>
          <w:tab w:val="num" w:pos="4320"/>
        </w:tabs>
        <w:ind w:left="4320" w:hanging="180"/>
      </w:pPr>
    </w:lvl>
    <w:lvl w:ilvl="6" w:tplc="A38828DA" w:tentative="1">
      <w:start w:val="1"/>
      <w:numFmt w:val="decimal"/>
      <w:lvlText w:val="%7."/>
      <w:lvlJc w:val="left"/>
      <w:pPr>
        <w:tabs>
          <w:tab w:val="num" w:pos="5040"/>
        </w:tabs>
        <w:ind w:left="5040" w:hanging="360"/>
      </w:pPr>
    </w:lvl>
    <w:lvl w:ilvl="7" w:tplc="A2E0E71C" w:tentative="1">
      <w:start w:val="1"/>
      <w:numFmt w:val="lowerLetter"/>
      <w:lvlText w:val="%8."/>
      <w:lvlJc w:val="left"/>
      <w:pPr>
        <w:tabs>
          <w:tab w:val="num" w:pos="5760"/>
        </w:tabs>
        <w:ind w:left="5760" w:hanging="360"/>
      </w:pPr>
    </w:lvl>
    <w:lvl w:ilvl="8" w:tplc="A694E6FE" w:tentative="1">
      <w:start w:val="1"/>
      <w:numFmt w:val="lowerRoman"/>
      <w:lvlText w:val="%9."/>
      <w:lvlJc w:val="right"/>
      <w:pPr>
        <w:tabs>
          <w:tab w:val="num" w:pos="6480"/>
        </w:tabs>
        <w:ind w:left="6480" w:hanging="180"/>
      </w:pPr>
    </w:lvl>
  </w:abstractNum>
  <w:abstractNum w:abstractNumId="11">
    <w:nsid w:val="04FA13BC"/>
    <w:multiLevelType w:val="hybridMultilevel"/>
    <w:tmpl w:val="793C52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6C02D29"/>
    <w:multiLevelType w:val="hybridMultilevel"/>
    <w:tmpl w:val="792295E2"/>
    <w:lvl w:ilvl="0" w:tplc="000F0409">
      <w:start w:val="15"/>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7143F0"/>
    <w:multiLevelType w:val="hybridMultilevel"/>
    <w:tmpl w:val="1DA497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0D1B86"/>
    <w:multiLevelType w:val="hybridMultilevel"/>
    <w:tmpl w:val="EFCE4680"/>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nsid w:val="12E75CBA"/>
    <w:multiLevelType w:val="hybridMultilevel"/>
    <w:tmpl w:val="59941686"/>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nsid w:val="12EB6B00"/>
    <w:multiLevelType w:val="hybridMultilevel"/>
    <w:tmpl w:val="4A66B7FE"/>
    <w:lvl w:ilvl="0" w:tplc="000F0409">
      <w:start w:val="7"/>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3251D05"/>
    <w:multiLevelType w:val="hybridMultilevel"/>
    <w:tmpl w:val="CBD8A8AA"/>
    <w:lvl w:ilvl="0" w:tplc="000F0409">
      <w:start w:val="9"/>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DB61744"/>
    <w:multiLevelType w:val="hybridMultilevel"/>
    <w:tmpl w:val="8A708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2517F55"/>
    <w:multiLevelType w:val="hybridMultilevel"/>
    <w:tmpl w:val="5568FCA6"/>
    <w:lvl w:ilvl="0" w:tplc="000F0409">
      <w:start w:val="1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4B76177"/>
    <w:multiLevelType w:val="hybridMultilevel"/>
    <w:tmpl w:val="BD224E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F0F441D"/>
    <w:multiLevelType w:val="hybridMultilevel"/>
    <w:tmpl w:val="C27CBDCE"/>
    <w:lvl w:ilvl="0" w:tplc="08C837A2">
      <w:start w:val="1"/>
      <w:numFmt w:val="decimal"/>
      <w:lvlText w:val="%1."/>
      <w:lvlJc w:val="left"/>
      <w:pPr>
        <w:tabs>
          <w:tab w:val="num" w:pos="720"/>
        </w:tabs>
        <w:ind w:left="504" w:hanging="504"/>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nsid w:val="555F6834"/>
    <w:multiLevelType w:val="hybridMultilevel"/>
    <w:tmpl w:val="E1BC87F2"/>
    <w:lvl w:ilvl="0" w:tplc="00010409">
      <w:start w:val="1"/>
      <w:numFmt w:val="bullet"/>
      <w:lvlText w:val=""/>
      <w:lvlJc w:val="left"/>
      <w:pPr>
        <w:tabs>
          <w:tab w:val="num" w:pos="720"/>
        </w:tabs>
        <w:ind w:left="720" w:hanging="360"/>
      </w:pPr>
      <w:rPr>
        <w:rFonts w:ascii="Symbol" w:hAnsi="Symbol"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nsid w:val="5DA555E3"/>
    <w:multiLevelType w:val="hybridMultilevel"/>
    <w:tmpl w:val="1AE8A8B4"/>
    <w:lvl w:ilvl="0" w:tplc="30E40572">
      <w:start w:val="1"/>
      <w:numFmt w:val="lowerLetter"/>
      <w:lvlText w:val="%1)"/>
      <w:lvlJc w:val="left"/>
      <w:pPr>
        <w:tabs>
          <w:tab w:val="num" w:pos="720"/>
        </w:tabs>
        <w:ind w:left="720" w:hanging="360"/>
      </w:pPr>
      <w:rPr>
        <w:rFonts w:hint="default"/>
      </w:rPr>
    </w:lvl>
    <w:lvl w:ilvl="1" w:tplc="4B009F6A">
      <w:start w:val="6"/>
      <w:numFmt w:val="decimal"/>
      <w:lvlText w:val="%2."/>
      <w:lvlJc w:val="left"/>
      <w:pPr>
        <w:tabs>
          <w:tab w:val="num" w:pos="1440"/>
        </w:tabs>
        <w:ind w:left="1440" w:hanging="360"/>
      </w:pPr>
      <w:rPr>
        <w:rFonts w:hint="default"/>
      </w:rPr>
    </w:lvl>
    <w:lvl w:ilvl="2" w:tplc="3AA64ADC">
      <w:start w:val="3"/>
      <w:numFmt w:val="decimal"/>
      <w:lvlText w:val="%3)"/>
      <w:lvlJc w:val="left"/>
      <w:pPr>
        <w:tabs>
          <w:tab w:val="num" w:pos="2340"/>
        </w:tabs>
        <w:ind w:left="2340" w:hanging="360"/>
      </w:pPr>
      <w:rPr>
        <w:rFonts w:hint="default"/>
      </w:rPr>
    </w:lvl>
    <w:lvl w:ilvl="3" w:tplc="4802CE6C">
      <w:start w:val="3"/>
      <w:numFmt w:val="upperLetter"/>
      <w:lvlText w:val="%4)"/>
      <w:lvlJc w:val="left"/>
      <w:pPr>
        <w:tabs>
          <w:tab w:val="num" w:pos="2880"/>
        </w:tabs>
        <w:ind w:left="2880" w:hanging="360"/>
      </w:pPr>
      <w:rPr>
        <w:rFonts w:hint="default"/>
      </w:rPr>
    </w:lvl>
    <w:lvl w:ilvl="4" w:tplc="BE1A976A" w:tentative="1">
      <w:start w:val="1"/>
      <w:numFmt w:val="lowerLetter"/>
      <w:lvlText w:val="%5."/>
      <w:lvlJc w:val="left"/>
      <w:pPr>
        <w:tabs>
          <w:tab w:val="num" w:pos="3600"/>
        </w:tabs>
        <w:ind w:left="3600" w:hanging="360"/>
      </w:pPr>
    </w:lvl>
    <w:lvl w:ilvl="5" w:tplc="5D3ACE84" w:tentative="1">
      <w:start w:val="1"/>
      <w:numFmt w:val="lowerRoman"/>
      <w:lvlText w:val="%6."/>
      <w:lvlJc w:val="right"/>
      <w:pPr>
        <w:tabs>
          <w:tab w:val="num" w:pos="4320"/>
        </w:tabs>
        <w:ind w:left="4320" w:hanging="180"/>
      </w:pPr>
    </w:lvl>
    <w:lvl w:ilvl="6" w:tplc="267CE54C" w:tentative="1">
      <w:start w:val="1"/>
      <w:numFmt w:val="decimal"/>
      <w:lvlText w:val="%7."/>
      <w:lvlJc w:val="left"/>
      <w:pPr>
        <w:tabs>
          <w:tab w:val="num" w:pos="5040"/>
        </w:tabs>
        <w:ind w:left="5040" w:hanging="360"/>
      </w:pPr>
    </w:lvl>
    <w:lvl w:ilvl="7" w:tplc="417C87F4" w:tentative="1">
      <w:start w:val="1"/>
      <w:numFmt w:val="lowerLetter"/>
      <w:lvlText w:val="%8."/>
      <w:lvlJc w:val="left"/>
      <w:pPr>
        <w:tabs>
          <w:tab w:val="num" w:pos="5760"/>
        </w:tabs>
        <w:ind w:left="5760" w:hanging="360"/>
      </w:pPr>
    </w:lvl>
    <w:lvl w:ilvl="8" w:tplc="1BD07736" w:tentative="1">
      <w:start w:val="1"/>
      <w:numFmt w:val="lowerRoman"/>
      <w:lvlText w:val="%9."/>
      <w:lvlJc w:val="right"/>
      <w:pPr>
        <w:tabs>
          <w:tab w:val="num" w:pos="6480"/>
        </w:tabs>
        <w:ind w:left="6480" w:hanging="180"/>
      </w:pPr>
    </w:lvl>
  </w:abstractNum>
  <w:abstractNum w:abstractNumId="24">
    <w:nsid w:val="5EEB1F08"/>
    <w:multiLevelType w:val="hybridMultilevel"/>
    <w:tmpl w:val="14C65750"/>
    <w:lvl w:ilvl="0" w:tplc="FC3641A8">
      <w:start w:val="1"/>
      <w:numFmt w:val="lowerLetter"/>
      <w:lvlText w:val="%1)"/>
      <w:lvlJc w:val="left"/>
      <w:pPr>
        <w:tabs>
          <w:tab w:val="num" w:pos="720"/>
        </w:tabs>
        <w:ind w:left="720" w:hanging="360"/>
      </w:pPr>
      <w:rPr>
        <w:rFonts w:hint="default"/>
      </w:rPr>
    </w:lvl>
    <w:lvl w:ilvl="1" w:tplc="5FBE5DE6" w:tentative="1">
      <w:start w:val="1"/>
      <w:numFmt w:val="lowerLetter"/>
      <w:lvlText w:val="%2."/>
      <w:lvlJc w:val="left"/>
      <w:pPr>
        <w:tabs>
          <w:tab w:val="num" w:pos="1440"/>
        </w:tabs>
        <w:ind w:left="1440" w:hanging="360"/>
      </w:pPr>
    </w:lvl>
    <w:lvl w:ilvl="2" w:tplc="CEAC594E" w:tentative="1">
      <w:start w:val="1"/>
      <w:numFmt w:val="lowerRoman"/>
      <w:lvlText w:val="%3."/>
      <w:lvlJc w:val="right"/>
      <w:pPr>
        <w:tabs>
          <w:tab w:val="num" w:pos="2160"/>
        </w:tabs>
        <w:ind w:left="2160" w:hanging="180"/>
      </w:pPr>
    </w:lvl>
    <w:lvl w:ilvl="3" w:tplc="63402678" w:tentative="1">
      <w:start w:val="1"/>
      <w:numFmt w:val="decimal"/>
      <w:lvlText w:val="%4."/>
      <w:lvlJc w:val="left"/>
      <w:pPr>
        <w:tabs>
          <w:tab w:val="num" w:pos="2880"/>
        </w:tabs>
        <w:ind w:left="2880" w:hanging="360"/>
      </w:pPr>
    </w:lvl>
    <w:lvl w:ilvl="4" w:tplc="24CAAC7E" w:tentative="1">
      <w:start w:val="1"/>
      <w:numFmt w:val="lowerLetter"/>
      <w:lvlText w:val="%5."/>
      <w:lvlJc w:val="left"/>
      <w:pPr>
        <w:tabs>
          <w:tab w:val="num" w:pos="3600"/>
        </w:tabs>
        <w:ind w:left="3600" w:hanging="360"/>
      </w:pPr>
    </w:lvl>
    <w:lvl w:ilvl="5" w:tplc="01EC2210" w:tentative="1">
      <w:start w:val="1"/>
      <w:numFmt w:val="lowerRoman"/>
      <w:lvlText w:val="%6."/>
      <w:lvlJc w:val="right"/>
      <w:pPr>
        <w:tabs>
          <w:tab w:val="num" w:pos="4320"/>
        </w:tabs>
        <w:ind w:left="4320" w:hanging="180"/>
      </w:pPr>
    </w:lvl>
    <w:lvl w:ilvl="6" w:tplc="137CCB2A" w:tentative="1">
      <w:start w:val="1"/>
      <w:numFmt w:val="decimal"/>
      <w:lvlText w:val="%7."/>
      <w:lvlJc w:val="left"/>
      <w:pPr>
        <w:tabs>
          <w:tab w:val="num" w:pos="5040"/>
        </w:tabs>
        <w:ind w:left="5040" w:hanging="360"/>
      </w:pPr>
    </w:lvl>
    <w:lvl w:ilvl="7" w:tplc="9CA01C7E" w:tentative="1">
      <w:start w:val="1"/>
      <w:numFmt w:val="lowerLetter"/>
      <w:lvlText w:val="%8."/>
      <w:lvlJc w:val="left"/>
      <w:pPr>
        <w:tabs>
          <w:tab w:val="num" w:pos="5760"/>
        </w:tabs>
        <w:ind w:left="5760" w:hanging="360"/>
      </w:pPr>
    </w:lvl>
    <w:lvl w:ilvl="8" w:tplc="8EAC0706" w:tentative="1">
      <w:start w:val="1"/>
      <w:numFmt w:val="lowerRoman"/>
      <w:lvlText w:val="%9."/>
      <w:lvlJc w:val="right"/>
      <w:pPr>
        <w:tabs>
          <w:tab w:val="num" w:pos="6480"/>
        </w:tabs>
        <w:ind w:left="6480" w:hanging="180"/>
      </w:pPr>
    </w:lvl>
  </w:abstractNum>
  <w:abstractNum w:abstractNumId="25">
    <w:nsid w:val="64CE73E7"/>
    <w:multiLevelType w:val="hybridMultilevel"/>
    <w:tmpl w:val="265616BC"/>
    <w:lvl w:ilvl="0" w:tplc="87880E5A">
      <w:start w:val="1"/>
      <w:numFmt w:val="lowerLetter"/>
      <w:lvlText w:val="%1)"/>
      <w:lvlJc w:val="left"/>
      <w:pPr>
        <w:tabs>
          <w:tab w:val="num" w:pos="720"/>
        </w:tabs>
        <w:ind w:left="720" w:hanging="360"/>
      </w:pPr>
      <w:rPr>
        <w:rFonts w:hint="default"/>
      </w:rPr>
    </w:lvl>
    <w:lvl w:ilvl="1" w:tplc="F9086548" w:tentative="1">
      <w:start w:val="1"/>
      <w:numFmt w:val="lowerLetter"/>
      <w:lvlText w:val="%2."/>
      <w:lvlJc w:val="left"/>
      <w:pPr>
        <w:tabs>
          <w:tab w:val="num" w:pos="1440"/>
        </w:tabs>
        <w:ind w:left="1440" w:hanging="360"/>
      </w:pPr>
    </w:lvl>
    <w:lvl w:ilvl="2" w:tplc="130C0A6E" w:tentative="1">
      <w:start w:val="1"/>
      <w:numFmt w:val="lowerRoman"/>
      <w:lvlText w:val="%3."/>
      <w:lvlJc w:val="right"/>
      <w:pPr>
        <w:tabs>
          <w:tab w:val="num" w:pos="2160"/>
        </w:tabs>
        <w:ind w:left="2160" w:hanging="180"/>
      </w:pPr>
    </w:lvl>
    <w:lvl w:ilvl="3" w:tplc="5ACCBE2E" w:tentative="1">
      <w:start w:val="1"/>
      <w:numFmt w:val="decimal"/>
      <w:lvlText w:val="%4."/>
      <w:lvlJc w:val="left"/>
      <w:pPr>
        <w:tabs>
          <w:tab w:val="num" w:pos="2880"/>
        </w:tabs>
        <w:ind w:left="2880" w:hanging="360"/>
      </w:pPr>
    </w:lvl>
    <w:lvl w:ilvl="4" w:tplc="95DED118" w:tentative="1">
      <w:start w:val="1"/>
      <w:numFmt w:val="lowerLetter"/>
      <w:lvlText w:val="%5."/>
      <w:lvlJc w:val="left"/>
      <w:pPr>
        <w:tabs>
          <w:tab w:val="num" w:pos="3600"/>
        </w:tabs>
        <w:ind w:left="3600" w:hanging="360"/>
      </w:pPr>
    </w:lvl>
    <w:lvl w:ilvl="5" w:tplc="FB1ACE5C" w:tentative="1">
      <w:start w:val="1"/>
      <w:numFmt w:val="lowerRoman"/>
      <w:lvlText w:val="%6."/>
      <w:lvlJc w:val="right"/>
      <w:pPr>
        <w:tabs>
          <w:tab w:val="num" w:pos="4320"/>
        </w:tabs>
        <w:ind w:left="4320" w:hanging="180"/>
      </w:pPr>
    </w:lvl>
    <w:lvl w:ilvl="6" w:tplc="15A0FBA2" w:tentative="1">
      <w:start w:val="1"/>
      <w:numFmt w:val="decimal"/>
      <w:lvlText w:val="%7."/>
      <w:lvlJc w:val="left"/>
      <w:pPr>
        <w:tabs>
          <w:tab w:val="num" w:pos="5040"/>
        </w:tabs>
        <w:ind w:left="5040" w:hanging="360"/>
      </w:pPr>
    </w:lvl>
    <w:lvl w:ilvl="7" w:tplc="14D80C68" w:tentative="1">
      <w:start w:val="1"/>
      <w:numFmt w:val="lowerLetter"/>
      <w:lvlText w:val="%8."/>
      <w:lvlJc w:val="left"/>
      <w:pPr>
        <w:tabs>
          <w:tab w:val="num" w:pos="5760"/>
        </w:tabs>
        <w:ind w:left="5760" w:hanging="360"/>
      </w:pPr>
    </w:lvl>
    <w:lvl w:ilvl="8" w:tplc="4D02A5EC" w:tentative="1">
      <w:start w:val="1"/>
      <w:numFmt w:val="lowerRoman"/>
      <w:lvlText w:val="%9."/>
      <w:lvlJc w:val="right"/>
      <w:pPr>
        <w:tabs>
          <w:tab w:val="num" w:pos="6480"/>
        </w:tabs>
        <w:ind w:left="6480" w:hanging="180"/>
      </w:pPr>
    </w:lvl>
  </w:abstractNum>
  <w:abstractNum w:abstractNumId="26">
    <w:nsid w:val="70257BD7"/>
    <w:multiLevelType w:val="hybridMultilevel"/>
    <w:tmpl w:val="66D8CB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7752556"/>
    <w:multiLevelType w:val="hybridMultilevel"/>
    <w:tmpl w:val="C5549D72"/>
    <w:lvl w:ilvl="0" w:tplc="0409000F">
      <w:start w:val="1"/>
      <w:numFmt w:val="decimal"/>
      <w:lvlText w:val="%1."/>
      <w:lvlJc w:val="left"/>
      <w:pPr>
        <w:ind w:left="720" w:hanging="360"/>
      </w:pPr>
    </w:lvl>
    <w:lvl w:ilvl="1" w:tplc="ABBCDE3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85612E"/>
    <w:multiLevelType w:val="hybridMultilevel"/>
    <w:tmpl w:val="F872EB8A"/>
    <w:lvl w:ilvl="0" w:tplc="000F0409">
      <w:start w:val="17"/>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9">
    <w:nsid w:val="78C02115"/>
    <w:multiLevelType w:val="hybridMultilevel"/>
    <w:tmpl w:val="933CFD54"/>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nsid w:val="7B79274E"/>
    <w:multiLevelType w:val="hybridMultilevel"/>
    <w:tmpl w:val="71F64E46"/>
    <w:lvl w:ilvl="0" w:tplc="2F146678">
      <w:start w:val="1"/>
      <w:numFmt w:val="decimal"/>
      <w:lvlText w:val="%1."/>
      <w:lvlJc w:val="left"/>
      <w:pPr>
        <w:tabs>
          <w:tab w:val="num" w:pos="720"/>
        </w:tabs>
        <w:ind w:left="504" w:hanging="504"/>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1">
    <w:nsid w:val="7F03690D"/>
    <w:multiLevelType w:val="hybridMultilevel"/>
    <w:tmpl w:val="D5500950"/>
    <w:lvl w:ilvl="0" w:tplc="99363C4E">
      <w:start w:val="1"/>
      <w:numFmt w:val="lowerLetter"/>
      <w:lvlText w:val="%1)"/>
      <w:lvlJc w:val="left"/>
      <w:pPr>
        <w:tabs>
          <w:tab w:val="num" w:pos="675"/>
        </w:tabs>
        <w:ind w:left="675" w:hanging="360"/>
      </w:pPr>
      <w:rPr>
        <w:rFonts w:hint="default"/>
      </w:rPr>
    </w:lvl>
    <w:lvl w:ilvl="1" w:tplc="C74890BA" w:tentative="1">
      <w:start w:val="1"/>
      <w:numFmt w:val="lowerLetter"/>
      <w:lvlText w:val="%2."/>
      <w:lvlJc w:val="left"/>
      <w:pPr>
        <w:tabs>
          <w:tab w:val="num" w:pos="1395"/>
        </w:tabs>
        <w:ind w:left="1395" w:hanging="360"/>
      </w:pPr>
    </w:lvl>
    <w:lvl w:ilvl="2" w:tplc="D668D8A0" w:tentative="1">
      <w:start w:val="1"/>
      <w:numFmt w:val="lowerRoman"/>
      <w:lvlText w:val="%3."/>
      <w:lvlJc w:val="right"/>
      <w:pPr>
        <w:tabs>
          <w:tab w:val="num" w:pos="2115"/>
        </w:tabs>
        <w:ind w:left="2115" w:hanging="180"/>
      </w:pPr>
    </w:lvl>
    <w:lvl w:ilvl="3" w:tplc="E9BEA72A" w:tentative="1">
      <w:start w:val="1"/>
      <w:numFmt w:val="decimal"/>
      <w:lvlText w:val="%4."/>
      <w:lvlJc w:val="left"/>
      <w:pPr>
        <w:tabs>
          <w:tab w:val="num" w:pos="2835"/>
        </w:tabs>
        <w:ind w:left="2835" w:hanging="360"/>
      </w:pPr>
    </w:lvl>
    <w:lvl w:ilvl="4" w:tplc="8FF65496" w:tentative="1">
      <w:start w:val="1"/>
      <w:numFmt w:val="lowerLetter"/>
      <w:lvlText w:val="%5."/>
      <w:lvlJc w:val="left"/>
      <w:pPr>
        <w:tabs>
          <w:tab w:val="num" w:pos="3555"/>
        </w:tabs>
        <w:ind w:left="3555" w:hanging="360"/>
      </w:pPr>
    </w:lvl>
    <w:lvl w:ilvl="5" w:tplc="78F60944" w:tentative="1">
      <w:start w:val="1"/>
      <w:numFmt w:val="lowerRoman"/>
      <w:lvlText w:val="%6."/>
      <w:lvlJc w:val="right"/>
      <w:pPr>
        <w:tabs>
          <w:tab w:val="num" w:pos="4275"/>
        </w:tabs>
        <w:ind w:left="4275" w:hanging="180"/>
      </w:pPr>
    </w:lvl>
    <w:lvl w:ilvl="6" w:tplc="EA8A3502" w:tentative="1">
      <w:start w:val="1"/>
      <w:numFmt w:val="decimal"/>
      <w:lvlText w:val="%7."/>
      <w:lvlJc w:val="left"/>
      <w:pPr>
        <w:tabs>
          <w:tab w:val="num" w:pos="4995"/>
        </w:tabs>
        <w:ind w:left="4995" w:hanging="360"/>
      </w:pPr>
    </w:lvl>
    <w:lvl w:ilvl="7" w:tplc="DE8C5788" w:tentative="1">
      <w:start w:val="1"/>
      <w:numFmt w:val="lowerLetter"/>
      <w:lvlText w:val="%8."/>
      <w:lvlJc w:val="left"/>
      <w:pPr>
        <w:tabs>
          <w:tab w:val="num" w:pos="5715"/>
        </w:tabs>
        <w:ind w:left="5715" w:hanging="360"/>
      </w:pPr>
    </w:lvl>
    <w:lvl w:ilvl="8" w:tplc="71264B28" w:tentative="1">
      <w:start w:val="1"/>
      <w:numFmt w:val="lowerRoman"/>
      <w:lvlText w:val="%9."/>
      <w:lvlJc w:val="right"/>
      <w:pPr>
        <w:tabs>
          <w:tab w:val="num" w:pos="6435"/>
        </w:tabs>
        <w:ind w:left="6435" w:hanging="180"/>
      </w:pPr>
    </w:lvl>
  </w:abstractNum>
  <w:abstractNum w:abstractNumId="32">
    <w:nsid w:val="7F6D48F1"/>
    <w:multiLevelType w:val="hybridMultilevel"/>
    <w:tmpl w:val="2026BF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0"/>
  </w:num>
  <w:num w:numId="4">
    <w:abstractNumId w:val="0"/>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8"/>
  </w:num>
  <w:num w:numId="14">
    <w:abstractNumId w:val="9"/>
  </w:num>
  <w:num w:numId="15">
    <w:abstractNumId w:val="0"/>
  </w:num>
  <w:num w:numId="16">
    <w:abstractNumId w:val="1"/>
  </w:num>
  <w:num w:numId="17">
    <w:abstractNumId w:val="23"/>
  </w:num>
  <w:num w:numId="18">
    <w:abstractNumId w:val="24"/>
  </w:num>
  <w:num w:numId="19">
    <w:abstractNumId w:val="31"/>
  </w:num>
  <w:num w:numId="20">
    <w:abstractNumId w:val="25"/>
  </w:num>
  <w:num w:numId="21">
    <w:abstractNumId w:val="10"/>
  </w:num>
  <w:num w:numId="22">
    <w:abstractNumId w:val="1"/>
  </w:num>
  <w:num w:numId="23">
    <w:abstractNumId w:val="2"/>
  </w:num>
  <w:num w:numId="24">
    <w:abstractNumId w:val="3"/>
  </w:num>
  <w:num w:numId="25">
    <w:abstractNumId w:val="4"/>
  </w:num>
  <w:num w:numId="26">
    <w:abstractNumId w:val="0"/>
  </w:num>
  <w:num w:numId="27">
    <w:abstractNumId w:val="0"/>
  </w:num>
  <w:num w:numId="28">
    <w:abstractNumId w:val="32"/>
  </w:num>
  <w:num w:numId="29">
    <w:abstractNumId w:val="20"/>
  </w:num>
  <w:num w:numId="30">
    <w:abstractNumId w:val="26"/>
  </w:num>
  <w:num w:numId="31">
    <w:abstractNumId w:val="18"/>
  </w:num>
  <w:num w:numId="32">
    <w:abstractNumId w:val="30"/>
  </w:num>
  <w:num w:numId="33">
    <w:abstractNumId w:val="14"/>
  </w:num>
  <w:num w:numId="34">
    <w:abstractNumId w:val="15"/>
  </w:num>
  <w:num w:numId="35">
    <w:abstractNumId w:val="16"/>
  </w:num>
  <w:num w:numId="36">
    <w:abstractNumId w:val="17"/>
  </w:num>
  <w:num w:numId="37">
    <w:abstractNumId w:val="19"/>
  </w:num>
  <w:num w:numId="38">
    <w:abstractNumId w:val="12"/>
  </w:num>
  <w:num w:numId="39">
    <w:abstractNumId w:val="22"/>
  </w:num>
  <w:num w:numId="40">
    <w:abstractNumId w:val="28"/>
  </w:num>
  <w:num w:numId="41">
    <w:abstractNumId w:val="27"/>
  </w:num>
  <w:num w:numId="42">
    <w:abstractNumId w:val="13"/>
  </w:num>
  <w:num w:numId="43">
    <w:abstractNumId w:val="11"/>
  </w:num>
  <w:num w:numId="44">
    <w:abstractNumId w:val="29"/>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9"/>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75"/>
    <w:rsid w:val="00194092"/>
    <w:rsid w:val="001D42AA"/>
    <w:rsid w:val="0027000F"/>
    <w:rsid w:val="003B3CBE"/>
    <w:rsid w:val="005A16E5"/>
    <w:rsid w:val="00655A57"/>
    <w:rsid w:val="006D7247"/>
    <w:rsid w:val="00742657"/>
    <w:rsid w:val="008E5B2B"/>
    <w:rsid w:val="0094403C"/>
    <w:rsid w:val="00A0104D"/>
    <w:rsid w:val="00B61575"/>
    <w:rsid w:val="00C239CE"/>
    <w:rsid w:val="00CD6964"/>
    <w:rsid w:val="00CE5A9C"/>
    <w:rsid w:val="00E81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rFonts w:ascii="Arial" w:hAnsi="Arial"/>
      <w:b/>
    </w:rPr>
  </w:style>
  <w:style w:type="paragraph" w:styleId="Heading2">
    <w:name w:val="heading 2"/>
    <w:basedOn w:val="Normal"/>
    <w:next w:val="Normal"/>
    <w:qFormat/>
    <w:pPr>
      <w:keepNext/>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Labtitle">
    <w:name w:val="Lab title"/>
    <w:basedOn w:val="Normal"/>
    <w:pPr>
      <w:jc w:val="center"/>
    </w:pPr>
    <w:rPr>
      <w:b/>
      <w:sz w:val="36"/>
    </w:rPr>
  </w:style>
  <w:style w:type="paragraph" w:customStyle="1" w:styleId="Question">
    <w:name w:val="Question"/>
    <w:basedOn w:val="Normal"/>
    <w:pPr>
      <w:pBdr>
        <w:top w:val="double" w:sz="6" w:space="5" w:color="auto"/>
        <w:left w:val="double" w:sz="6" w:space="5" w:color="auto"/>
        <w:bottom w:val="double" w:sz="6" w:space="5" w:color="auto"/>
        <w:right w:val="double" w:sz="6" w:space="5" w:color="auto"/>
      </w:pBdr>
    </w:pPr>
  </w:style>
  <w:style w:type="paragraph" w:styleId="FootnoteText">
    <w:name w:val="footnote text"/>
    <w:basedOn w:val="Normal"/>
    <w:rPr>
      <w:sz w:val="20"/>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styleId="DocumentMap">
    <w:name w:val="Document Map"/>
    <w:basedOn w:val="Normal"/>
    <w:pPr>
      <w:shd w:val="clear" w:color="auto" w:fill="000080"/>
    </w:pPr>
    <w:rPr>
      <w:rFonts w:ascii="Geneva" w:hAnsi="Geneva"/>
    </w:rPr>
  </w:style>
  <w:style w:type="paragraph" w:styleId="BalloonText">
    <w:name w:val="Balloon Text"/>
    <w:basedOn w:val="Normal"/>
    <w:link w:val="BalloonTextChar"/>
    <w:uiPriority w:val="99"/>
    <w:semiHidden/>
    <w:unhideWhenUsed/>
    <w:rsid w:val="0027000F"/>
    <w:rPr>
      <w:rFonts w:ascii="Tahoma" w:hAnsi="Tahoma" w:cs="Tahoma"/>
      <w:sz w:val="16"/>
      <w:szCs w:val="16"/>
    </w:rPr>
  </w:style>
  <w:style w:type="character" w:customStyle="1" w:styleId="BalloonTextChar">
    <w:name w:val="Balloon Text Char"/>
    <w:basedOn w:val="DefaultParagraphFont"/>
    <w:link w:val="BalloonText"/>
    <w:uiPriority w:val="99"/>
    <w:semiHidden/>
    <w:rsid w:val="002700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rFonts w:ascii="Arial" w:hAnsi="Arial"/>
      <w:b/>
    </w:rPr>
  </w:style>
  <w:style w:type="paragraph" w:styleId="Heading2">
    <w:name w:val="heading 2"/>
    <w:basedOn w:val="Normal"/>
    <w:next w:val="Normal"/>
    <w:qFormat/>
    <w:pPr>
      <w:keepNext/>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Labtitle">
    <w:name w:val="Lab title"/>
    <w:basedOn w:val="Normal"/>
    <w:pPr>
      <w:jc w:val="center"/>
    </w:pPr>
    <w:rPr>
      <w:b/>
      <w:sz w:val="36"/>
    </w:rPr>
  </w:style>
  <w:style w:type="paragraph" w:customStyle="1" w:styleId="Question">
    <w:name w:val="Question"/>
    <w:basedOn w:val="Normal"/>
    <w:pPr>
      <w:pBdr>
        <w:top w:val="double" w:sz="6" w:space="5" w:color="auto"/>
        <w:left w:val="double" w:sz="6" w:space="5" w:color="auto"/>
        <w:bottom w:val="double" w:sz="6" w:space="5" w:color="auto"/>
        <w:right w:val="double" w:sz="6" w:space="5" w:color="auto"/>
      </w:pBdr>
    </w:pPr>
  </w:style>
  <w:style w:type="paragraph" w:styleId="FootnoteText">
    <w:name w:val="footnote text"/>
    <w:basedOn w:val="Normal"/>
    <w:rPr>
      <w:sz w:val="20"/>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styleId="DocumentMap">
    <w:name w:val="Document Map"/>
    <w:basedOn w:val="Normal"/>
    <w:pPr>
      <w:shd w:val="clear" w:color="auto" w:fill="000080"/>
    </w:pPr>
    <w:rPr>
      <w:rFonts w:ascii="Geneva" w:hAnsi="Geneva"/>
    </w:rPr>
  </w:style>
  <w:style w:type="paragraph" w:styleId="BalloonText">
    <w:name w:val="Balloon Text"/>
    <w:basedOn w:val="Normal"/>
    <w:link w:val="BalloonTextChar"/>
    <w:uiPriority w:val="99"/>
    <w:semiHidden/>
    <w:unhideWhenUsed/>
    <w:rsid w:val="0027000F"/>
    <w:rPr>
      <w:rFonts w:ascii="Tahoma" w:hAnsi="Tahoma" w:cs="Tahoma"/>
      <w:sz w:val="16"/>
      <w:szCs w:val="16"/>
    </w:rPr>
  </w:style>
  <w:style w:type="character" w:customStyle="1" w:styleId="BalloonTextChar">
    <w:name w:val="Balloon Text Char"/>
    <w:basedOn w:val="DefaultParagraphFont"/>
    <w:link w:val="BalloonText"/>
    <w:uiPriority w:val="99"/>
    <w:semiHidden/>
    <w:rsid w:val="002700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491859">
      <w:bodyDiv w:val="1"/>
      <w:marLeft w:val="0"/>
      <w:marRight w:val="0"/>
      <w:marTop w:val="0"/>
      <w:marBottom w:val="0"/>
      <w:divBdr>
        <w:top w:val="none" w:sz="0" w:space="0" w:color="auto"/>
        <w:left w:val="none" w:sz="0" w:space="0" w:color="auto"/>
        <w:bottom w:val="none" w:sz="0" w:space="0" w:color="auto"/>
        <w:right w:val="none" w:sz="0" w:space="0" w:color="auto"/>
      </w:divBdr>
      <w:divsChild>
        <w:div w:id="263537729">
          <w:marLeft w:val="0"/>
          <w:marRight w:val="0"/>
          <w:marTop w:val="0"/>
          <w:marBottom w:val="0"/>
          <w:divBdr>
            <w:top w:val="none" w:sz="0" w:space="0" w:color="auto"/>
            <w:left w:val="none" w:sz="0" w:space="0" w:color="auto"/>
            <w:bottom w:val="none" w:sz="0" w:space="0" w:color="auto"/>
            <w:right w:val="none" w:sz="0" w:space="0" w:color="auto"/>
          </w:divBdr>
        </w:div>
        <w:div w:id="424300676">
          <w:marLeft w:val="0"/>
          <w:marRight w:val="0"/>
          <w:marTop w:val="0"/>
          <w:marBottom w:val="0"/>
          <w:divBdr>
            <w:top w:val="none" w:sz="0" w:space="0" w:color="auto"/>
            <w:left w:val="none" w:sz="0" w:space="0" w:color="auto"/>
            <w:bottom w:val="none" w:sz="0" w:space="0" w:color="auto"/>
            <w:right w:val="none" w:sz="0" w:space="0" w:color="auto"/>
          </w:divBdr>
        </w:div>
        <w:div w:id="1858539739">
          <w:marLeft w:val="0"/>
          <w:marRight w:val="0"/>
          <w:marTop w:val="0"/>
          <w:marBottom w:val="0"/>
          <w:divBdr>
            <w:top w:val="none" w:sz="0" w:space="0" w:color="auto"/>
            <w:left w:val="none" w:sz="0" w:space="0" w:color="auto"/>
            <w:bottom w:val="none" w:sz="0" w:space="0" w:color="auto"/>
            <w:right w:val="none" w:sz="0" w:space="0" w:color="auto"/>
          </w:divBdr>
        </w:div>
        <w:div w:id="995691141">
          <w:marLeft w:val="0"/>
          <w:marRight w:val="0"/>
          <w:marTop w:val="0"/>
          <w:marBottom w:val="0"/>
          <w:divBdr>
            <w:top w:val="none" w:sz="0" w:space="0" w:color="auto"/>
            <w:left w:val="none" w:sz="0" w:space="0" w:color="auto"/>
            <w:bottom w:val="none" w:sz="0" w:space="0" w:color="auto"/>
            <w:right w:val="none" w:sz="0" w:space="0" w:color="auto"/>
          </w:divBdr>
        </w:div>
        <w:div w:id="543254427">
          <w:marLeft w:val="0"/>
          <w:marRight w:val="0"/>
          <w:marTop w:val="0"/>
          <w:marBottom w:val="0"/>
          <w:divBdr>
            <w:top w:val="none" w:sz="0" w:space="0" w:color="auto"/>
            <w:left w:val="none" w:sz="0" w:space="0" w:color="auto"/>
            <w:bottom w:val="none" w:sz="0" w:space="0" w:color="auto"/>
            <w:right w:val="none" w:sz="0" w:space="0" w:color="auto"/>
          </w:divBdr>
        </w:div>
        <w:div w:id="1400709151">
          <w:marLeft w:val="0"/>
          <w:marRight w:val="0"/>
          <w:marTop w:val="0"/>
          <w:marBottom w:val="0"/>
          <w:divBdr>
            <w:top w:val="none" w:sz="0" w:space="0" w:color="auto"/>
            <w:left w:val="none" w:sz="0" w:space="0" w:color="auto"/>
            <w:bottom w:val="none" w:sz="0" w:space="0" w:color="auto"/>
            <w:right w:val="none" w:sz="0" w:space="0" w:color="auto"/>
          </w:divBdr>
        </w:div>
        <w:div w:id="1522157754">
          <w:marLeft w:val="0"/>
          <w:marRight w:val="0"/>
          <w:marTop w:val="0"/>
          <w:marBottom w:val="0"/>
          <w:divBdr>
            <w:top w:val="none" w:sz="0" w:space="0" w:color="auto"/>
            <w:left w:val="none" w:sz="0" w:space="0" w:color="auto"/>
            <w:bottom w:val="none" w:sz="0" w:space="0" w:color="auto"/>
            <w:right w:val="none" w:sz="0" w:space="0" w:color="auto"/>
          </w:divBdr>
        </w:div>
        <w:div w:id="755636578">
          <w:marLeft w:val="0"/>
          <w:marRight w:val="0"/>
          <w:marTop w:val="0"/>
          <w:marBottom w:val="0"/>
          <w:divBdr>
            <w:top w:val="none" w:sz="0" w:space="0" w:color="auto"/>
            <w:left w:val="none" w:sz="0" w:space="0" w:color="auto"/>
            <w:bottom w:val="none" w:sz="0" w:space="0" w:color="auto"/>
            <w:right w:val="none" w:sz="0" w:space="0" w:color="auto"/>
          </w:divBdr>
        </w:div>
        <w:div w:id="1725248620">
          <w:marLeft w:val="0"/>
          <w:marRight w:val="0"/>
          <w:marTop w:val="0"/>
          <w:marBottom w:val="0"/>
          <w:divBdr>
            <w:top w:val="none" w:sz="0" w:space="0" w:color="auto"/>
            <w:left w:val="none" w:sz="0" w:space="0" w:color="auto"/>
            <w:bottom w:val="none" w:sz="0" w:space="0" w:color="auto"/>
            <w:right w:val="none" w:sz="0" w:space="0" w:color="auto"/>
          </w:divBdr>
        </w:div>
        <w:div w:id="804927600">
          <w:marLeft w:val="0"/>
          <w:marRight w:val="0"/>
          <w:marTop w:val="0"/>
          <w:marBottom w:val="0"/>
          <w:divBdr>
            <w:top w:val="none" w:sz="0" w:space="0" w:color="auto"/>
            <w:left w:val="none" w:sz="0" w:space="0" w:color="auto"/>
            <w:bottom w:val="none" w:sz="0" w:space="0" w:color="auto"/>
            <w:right w:val="none" w:sz="0" w:space="0" w:color="auto"/>
          </w:divBdr>
        </w:div>
        <w:div w:id="1244531481">
          <w:marLeft w:val="0"/>
          <w:marRight w:val="0"/>
          <w:marTop w:val="0"/>
          <w:marBottom w:val="0"/>
          <w:divBdr>
            <w:top w:val="none" w:sz="0" w:space="0" w:color="auto"/>
            <w:left w:val="none" w:sz="0" w:space="0" w:color="auto"/>
            <w:bottom w:val="none" w:sz="0" w:space="0" w:color="auto"/>
            <w:right w:val="none" w:sz="0" w:space="0" w:color="auto"/>
          </w:divBdr>
        </w:div>
        <w:div w:id="1172573049">
          <w:marLeft w:val="0"/>
          <w:marRight w:val="0"/>
          <w:marTop w:val="0"/>
          <w:marBottom w:val="0"/>
          <w:divBdr>
            <w:top w:val="none" w:sz="0" w:space="0" w:color="auto"/>
            <w:left w:val="none" w:sz="0" w:space="0" w:color="auto"/>
            <w:bottom w:val="none" w:sz="0" w:space="0" w:color="auto"/>
            <w:right w:val="none" w:sz="0" w:space="0" w:color="auto"/>
          </w:divBdr>
        </w:div>
        <w:div w:id="1006442479">
          <w:marLeft w:val="0"/>
          <w:marRight w:val="0"/>
          <w:marTop w:val="0"/>
          <w:marBottom w:val="0"/>
          <w:divBdr>
            <w:top w:val="none" w:sz="0" w:space="0" w:color="auto"/>
            <w:left w:val="none" w:sz="0" w:space="0" w:color="auto"/>
            <w:bottom w:val="none" w:sz="0" w:space="0" w:color="auto"/>
            <w:right w:val="none" w:sz="0" w:space="0" w:color="auto"/>
          </w:divBdr>
        </w:div>
        <w:div w:id="1108235527">
          <w:marLeft w:val="0"/>
          <w:marRight w:val="0"/>
          <w:marTop w:val="0"/>
          <w:marBottom w:val="0"/>
          <w:divBdr>
            <w:top w:val="none" w:sz="0" w:space="0" w:color="auto"/>
            <w:left w:val="none" w:sz="0" w:space="0" w:color="auto"/>
            <w:bottom w:val="none" w:sz="0" w:space="0" w:color="auto"/>
            <w:right w:val="none" w:sz="0" w:space="0" w:color="auto"/>
          </w:divBdr>
        </w:div>
        <w:div w:id="2125152620">
          <w:marLeft w:val="0"/>
          <w:marRight w:val="0"/>
          <w:marTop w:val="0"/>
          <w:marBottom w:val="0"/>
          <w:divBdr>
            <w:top w:val="none" w:sz="0" w:space="0" w:color="auto"/>
            <w:left w:val="none" w:sz="0" w:space="0" w:color="auto"/>
            <w:bottom w:val="none" w:sz="0" w:space="0" w:color="auto"/>
            <w:right w:val="none" w:sz="0" w:space="0" w:color="auto"/>
          </w:divBdr>
        </w:div>
        <w:div w:id="1878393380">
          <w:marLeft w:val="0"/>
          <w:marRight w:val="0"/>
          <w:marTop w:val="0"/>
          <w:marBottom w:val="0"/>
          <w:divBdr>
            <w:top w:val="none" w:sz="0" w:space="0" w:color="auto"/>
            <w:left w:val="none" w:sz="0" w:space="0" w:color="auto"/>
            <w:bottom w:val="none" w:sz="0" w:space="0" w:color="auto"/>
            <w:right w:val="none" w:sz="0" w:space="0" w:color="auto"/>
          </w:divBdr>
        </w:div>
        <w:div w:id="470248325">
          <w:marLeft w:val="0"/>
          <w:marRight w:val="0"/>
          <w:marTop w:val="0"/>
          <w:marBottom w:val="0"/>
          <w:divBdr>
            <w:top w:val="none" w:sz="0" w:space="0" w:color="auto"/>
            <w:left w:val="none" w:sz="0" w:space="0" w:color="auto"/>
            <w:bottom w:val="none" w:sz="0" w:space="0" w:color="auto"/>
            <w:right w:val="none" w:sz="0" w:space="0" w:color="auto"/>
          </w:divBdr>
        </w:div>
        <w:div w:id="1948076678">
          <w:marLeft w:val="0"/>
          <w:marRight w:val="0"/>
          <w:marTop w:val="0"/>
          <w:marBottom w:val="0"/>
          <w:divBdr>
            <w:top w:val="none" w:sz="0" w:space="0" w:color="auto"/>
            <w:left w:val="none" w:sz="0" w:space="0" w:color="auto"/>
            <w:bottom w:val="none" w:sz="0" w:space="0" w:color="auto"/>
            <w:right w:val="none" w:sz="0" w:space="0" w:color="auto"/>
          </w:divBdr>
        </w:div>
        <w:div w:id="219097677">
          <w:marLeft w:val="0"/>
          <w:marRight w:val="0"/>
          <w:marTop w:val="0"/>
          <w:marBottom w:val="0"/>
          <w:divBdr>
            <w:top w:val="none" w:sz="0" w:space="0" w:color="auto"/>
            <w:left w:val="none" w:sz="0" w:space="0" w:color="auto"/>
            <w:bottom w:val="none" w:sz="0" w:space="0" w:color="auto"/>
            <w:right w:val="none" w:sz="0" w:space="0" w:color="auto"/>
          </w:divBdr>
        </w:div>
        <w:div w:id="1810398461">
          <w:marLeft w:val="0"/>
          <w:marRight w:val="0"/>
          <w:marTop w:val="0"/>
          <w:marBottom w:val="0"/>
          <w:divBdr>
            <w:top w:val="none" w:sz="0" w:space="0" w:color="auto"/>
            <w:left w:val="none" w:sz="0" w:space="0" w:color="auto"/>
            <w:bottom w:val="none" w:sz="0" w:space="0" w:color="auto"/>
            <w:right w:val="none" w:sz="0" w:space="0" w:color="auto"/>
          </w:divBdr>
        </w:div>
        <w:div w:id="477457547">
          <w:marLeft w:val="0"/>
          <w:marRight w:val="0"/>
          <w:marTop w:val="0"/>
          <w:marBottom w:val="0"/>
          <w:divBdr>
            <w:top w:val="none" w:sz="0" w:space="0" w:color="auto"/>
            <w:left w:val="none" w:sz="0" w:space="0" w:color="auto"/>
            <w:bottom w:val="none" w:sz="0" w:space="0" w:color="auto"/>
            <w:right w:val="none" w:sz="0" w:space="0" w:color="auto"/>
          </w:divBdr>
        </w:div>
        <w:div w:id="1023173343">
          <w:marLeft w:val="0"/>
          <w:marRight w:val="0"/>
          <w:marTop w:val="0"/>
          <w:marBottom w:val="0"/>
          <w:divBdr>
            <w:top w:val="none" w:sz="0" w:space="0" w:color="auto"/>
            <w:left w:val="none" w:sz="0" w:space="0" w:color="auto"/>
            <w:bottom w:val="none" w:sz="0" w:space="0" w:color="auto"/>
            <w:right w:val="none" w:sz="0" w:space="0" w:color="auto"/>
          </w:divBdr>
        </w:div>
        <w:div w:id="610627000">
          <w:marLeft w:val="0"/>
          <w:marRight w:val="0"/>
          <w:marTop w:val="0"/>
          <w:marBottom w:val="0"/>
          <w:divBdr>
            <w:top w:val="none" w:sz="0" w:space="0" w:color="auto"/>
            <w:left w:val="none" w:sz="0" w:space="0" w:color="auto"/>
            <w:bottom w:val="none" w:sz="0" w:space="0" w:color="auto"/>
            <w:right w:val="none" w:sz="0" w:space="0" w:color="auto"/>
          </w:divBdr>
        </w:div>
        <w:div w:id="1736586188">
          <w:marLeft w:val="0"/>
          <w:marRight w:val="0"/>
          <w:marTop w:val="0"/>
          <w:marBottom w:val="0"/>
          <w:divBdr>
            <w:top w:val="none" w:sz="0" w:space="0" w:color="auto"/>
            <w:left w:val="none" w:sz="0" w:space="0" w:color="auto"/>
            <w:bottom w:val="none" w:sz="0" w:space="0" w:color="auto"/>
            <w:right w:val="none" w:sz="0" w:space="0" w:color="auto"/>
          </w:divBdr>
        </w:div>
        <w:div w:id="1119645141">
          <w:marLeft w:val="0"/>
          <w:marRight w:val="0"/>
          <w:marTop w:val="0"/>
          <w:marBottom w:val="0"/>
          <w:divBdr>
            <w:top w:val="none" w:sz="0" w:space="0" w:color="auto"/>
            <w:left w:val="none" w:sz="0" w:space="0" w:color="auto"/>
            <w:bottom w:val="none" w:sz="0" w:space="0" w:color="auto"/>
            <w:right w:val="none" w:sz="0" w:space="0" w:color="auto"/>
          </w:divBdr>
        </w:div>
        <w:div w:id="558134450">
          <w:marLeft w:val="0"/>
          <w:marRight w:val="0"/>
          <w:marTop w:val="0"/>
          <w:marBottom w:val="0"/>
          <w:divBdr>
            <w:top w:val="none" w:sz="0" w:space="0" w:color="auto"/>
            <w:left w:val="none" w:sz="0" w:space="0" w:color="auto"/>
            <w:bottom w:val="none" w:sz="0" w:space="0" w:color="auto"/>
            <w:right w:val="none" w:sz="0" w:space="0" w:color="auto"/>
          </w:divBdr>
        </w:div>
        <w:div w:id="1995718362">
          <w:marLeft w:val="0"/>
          <w:marRight w:val="0"/>
          <w:marTop w:val="0"/>
          <w:marBottom w:val="0"/>
          <w:divBdr>
            <w:top w:val="none" w:sz="0" w:space="0" w:color="auto"/>
            <w:left w:val="none" w:sz="0" w:space="0" w:color="auto"/>
            <w:bottom w:val="none" w:sz="0" w:space="0" w:color="auto"/>
            <w:right w:val="none" w:sz="0" w:space="0" w:color="auto"/>
          </w:divBdr>
        </w:div>
        <w:div w:id="138059036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14</Pages>
  <Words>2768</Words>
  <Characters>15782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I declare that this lab is exclusively my own work</vt:lpstr>
    </vt:vector>
  </TitlesOfParts>
  <Company>Arizona State University</Company>
  <LinksUpToDate>false</LinksUpToDate>
  <CharactersWithSpaces>18513</CharactersWithSpaces>
  <SharedDoc>false</SharedDoc>
  <HLinks>
    <vt:vector size="18" baseType="variant">
      <vt:variant>
        <vt:i4>7209012</vt:i4>
      </vt:variant>
      <vt:variant>
        <vt:i4>18931</vt:i4>
      </vt:variant>
      <vt:variant>
        <vt:i4>1025</vt:i4>
      </vt:variant>
      <vt:variant>
        <vt:i4>1</vt:i4>
      </vt:variant>
      <vt:variant>
        <vt:lpwstr>n7635_palomar</vt:lpwstr>
      </vt:variant>
      <vt:variant>
        <vt:lpwstr/>
      </vt:variant>
      <vt:variant>
        <vt:i4>8257578</vt:i4>
      </vt:variant>
      <vt:variant>
        <vt:i4>19159</vt:i4>
      </vt:variant>
      <vt:variant>
        <vt:i4>1026</vt:i4>
      </vt:variant>
      <vt:variant>
        <vt:i4>1</vt:i4>
      </vt:variant>
      <vt:variant>
        <vt:lpwstr>n7635_steward</vt:lpwstr>
      </vt:variant>
      <vt:variant>
        <vt:lpwstr/>
      </vt:variant>
      <vt:variant>
        <vt:i4>4325497</vt:i4>
      </vt:variant>
      <vt:variant>
        <vt:i4>-1</vt:i4>
      </vt:variant>
      <vt:variant>
        <vt:i4>1060</vt:i4>
      </vt:variant>
      <vt:variant>
        <vt:i4>1</vt:i4>
      </vt:variant>
      <vt:variant>
        <vt:lpwstr>figure1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declare that this lab is exclusively my own work</dc:title>
  <dc:creator>Paul Scowen</dc:creator>
  <cp:lastModifiedBy>fyzxfan</cp:lastModifiedBy>
  <cp:revision>7</cp:revision>
  <cp:lastPrinted>2014-07-24T13:26:00Z</cp:lastPrinted>
  <dcterms:created xsi:type="dcterms:W3CDTF">2014-07-23T15:10:00Z</dcterms:created>
  <dcterms:modified xsi:type="dcterms:W3CDTF">2014-08-01T18:01:00Z</dcterms:modified>
</cp:coreProperties>
</file>