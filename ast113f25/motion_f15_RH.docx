
<file path=[Content_Types].xml><?xml version="1.0" encoding="utf-8"?>
<Types xmlns="http://schemas.openxmlformats.org/package/2006/content-types">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C6BA53" w14:textId="77777777" w:rsidR="002744CC" w:rsidRDefault="00C4504C">
      <w:pPr>
        <w:pStyle w:val="PlainText"/>
        <w:jc w:val="center"/>
        <w:rPr>
          <w:rFonts w:ascii="Arial" w:hAnsi="Arial"/>
          <w:b/>
          <w:caps/>
          <w:sz w:val="24"/>
        </w:rPr>
      </w:pPr>
      <w:bookmarkStart w:id="0" w:name="_GoBack"/>
      <w:bookmarkEnd w:id="0"/>
      <w:r>
        <w:rPr>
          <w:rFonts w:ascii="Arial" w:hAnsi="Arial"/>
          <w:b/>
          <w:caps/>
          <w:sz w:val="24"/>
        </w:rPr>
        <w:t>MotionS of the NigHT Sky</w:t>
      </w:r>
    </w:p>
    <w:p w14:paraId="48E6C01E" w14:textId="77777777" w:rsidR="002744CC" w:rsidRDefault="002744CC">
      <w:pPr>
        <w:pStyle w:val="PlainText"/>
        <w:rPr>
          <w:rFonts w:ascii="Arial" w:hAnsi="Arial"/>
          <w:sz w:val="24"/>
        </w:rPr>
      </w:pPr>
    </w:p>
    <w:p w14:paraId="5765210E" w14:textId="77777777" w:rsidR="002744CC" w:rsidRDefault="002744C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b/>
          <w:sz w:val="24"/>
        </w:rPr>
      </w:pPr>
    </w:p>
    <w:p w14:paraId="5DB1EDFA" w14:textId="77777777" w:rsidR="002744CC" w:rsidRDefault="00C4504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b/>
          <w:sz w:val="24"/>
        </w:rPr>
      </w:pPr>
      <w:r>
        <w:rPr>
          <w:rFonts w:ascii="Arial" w:hAnsi="Arial"/>
          <w:b/>
          <w:sz w:val="24"/>
        </w:rPr>
        <w:t>What will you learn in this Lab?</w:t>
      </w:r>
    </w:p>
    <w:p w14:paraId="0E036C23" w14:textId="77777777" w:rsidR="002744CC" w:rsidRDefault="002744C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b/>
          <w:sz w:val="24"/>
        </w:rPr>
      </w:pPr>
    </w:p>
    <w:p w14:paraId="345825CD" w14:textId="77777777" w:rsidR="002744CC" w:rsidRDefault="00E42AB9">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 xml:space="preserve">You will learn how the Earth’s rotation and orbiting around the Sun combine to change our view of the night sky over time.  You will also </w:t>
      </w:r>
      <w:r w:rsidR="008E5168">
        <w:rPr>
          <w:rFonts w:ascii="Arial" w:hAnsi="Arial"/>
          <w:sz w:val="24"/>
        </w:rPr>
        <w:t>analyze movement of stars over a few hours</w:t>
      </w:r>
      <w:r>
        <w:rPr>
          <w:rFonts w:ascii="Arial" w:hAnsi="Arial"/>
          <w:sz w:val="24"/>
        </w:rPr>
        <w:t xml:space="preserve"> to answer the seemingly obvious question – “How long does it take the Earth to make one complete </w:t>
      </w:r>
      <w:r w:rsidR="004560AA">
        <w:rPr>
          <w:rFonts w:ascii="Arial" w:hAnsi="Arial"/>
          <w:sz w:val="24"/>
        </w:rPr>
        <w:t xml:space="preserve">360 degree </w:t>
      </w:r>
      <w:r>
        <w:rPr>
          <w:rFonts w:ascii="Arial" w:hAnsi="Arial"/>
          <w:sz w:val="24"/>
        </w:rPr>
        <w:t xml:space="preserve">rotation?”  </w:t>
      </w:r>
    </w:p>
    <w:p w14:paraId="34AEEDF5" w14:textId="77777777" w:rsidR="002744CC" w:rsidRDefault="002744CC">
      <w:pPr>
        <w:pStyle w:val="PlainText"/>
        <w:rPr>
          <w:rFonts w:ascii="Arial" w:hAnsi="Arial"/>
          <w:sz w:val="24"/>
        </w:rPr>
      </w:pPr>
    </w:p>
    <w:p w14:paraId="35EBAA98" w14:textId="77777777" w:rsidR="002744CC" w:rsidRDefault="002744C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b/>
          <w:sz w:val="24"/>
        </w:rPr>
      </w:pPr>
    </w:p>
    <w:p w14:paraId="2CFC53D9" w14:textId="77777777" w:rsidR="002744CC" w:rsidRDefault="00C4504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b/>
          <w:sz w:val="24"/>
        </w:rPr>
      </w:pPr>
      <w:r>
        <w:rPr>
          <w:rFonts w:ascii="Arial" w:hAnsi="Arial"/>
          <w:b/>
          <w:sz w:val="24"/>
        </w:rPr>
        <w:t>What do I need to bring to the Class with me to do this Lab?</w:t>
      </w:r>
    </w:p>
    <w:p w14:paraId="6729825F" w14:textId="77777777" w:rsidR="002744CC" w:rsidRDefault="00C4504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For this lab you will need:</w:t>
      </w:r>
    </w:p>
    <w:p w14:paraId="3E7B6ED9" w14:textId="77777777" w:rsidR="002744CC" w:rsidRDefault="00C4504C">
      <w:pPr>
        <w:pStyle w:val="PlainText"/>
        <w:numPr>
          <w:ilvl w:val="0"/>
          <w:numId w:val="5"/>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A copy of this lab script</w:t>
      </w:r>
    </w:p>
    <w:p w14:paraId="205849BC" w14:textId="77777777" w:rsidR="002744CC" w:rsidRDefault="00C4504C">
      <w:pPr>
        <w:pStyle w:val="PlainText"/>
        <w:numPr>
          <w:ilvl w:val="0"/>
          <w:numId w:val="5"/>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A pencil</w:t>
      </w:r>
    </w:p>
    <w:p w14:paraId="76116F09" w14:textId="77777777" w:rsidR="002744CC" w:rsidRDefault="00C4504C">
      <w:pPr>
        <w:pStyle w:val="PlainText"/>
        <w:numPr>
          <w:ilvl w:val="0"/>
          <w:numId w:val="5"/>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A calculator</w:t>
      </w:r>
    </w:p>
    <w:p w14:paraId="724B856E" w14:textId="77777777" w:rsidR="002744CC" w:rsidRDefault="00EF3BA8">
      <w:pPr>
        <w:pStyle w:val="PlainText"/>
        <w:numPr>
          <w:ilvl w:val="0"/>
          <w:numId w:val="5"/>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Audubon</w:t>
      </w:r>
      <w:r w:rsidR="00C4504C">
        <w:rPr>
          <w:rFonts w:ascii="Arial" w:hAnsi="Arial"/>
          <w:sz w:val="24"/>
        </w:rPr>
        <w:t xml:space="preserve"> Sky Guide</w:t>
      </w:r>
    </w:p>
    <w:p w14:paraId="564AAF1E" w14:textId="77777777" w:rsidR="002744CC" w:rsidRDefault="00C4504C">
      <w:pPr>
        <w:pStyle w:val="PlainText"/>
        <w:numPr>
          <w:ilvl w:val="0"/>
          <w:numId w:val="5"/>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Red Flashlight</w:t>
      </w:r>
    </w:p>
    <w:p w14:paraId="0A2CE9F1" w14:textId="77777777" w:rsidR="002744CC" w:rsidRDefault="002744C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p>
    <w:p w14:paraId="7817866F" w14:textId="77777777" w:rsidR="002744CC" w:rsidRDefault="002744CC">
      <w:pPr>
        <w:pStyle w:val="PlainText"/>
        <w:rPr>
          <w:rFonts w:ascii="Arial" w:hAnsi="Arial"/>
          <w:b/>
          <w:sz w:val="24"/>
        </w:rPr>
      </w:pPr>
    </w:p>
    <w:p w14:paraId="398D3FE5" w14:textId="77777777" w:rsidR="002744CC" w:rsidRPr="007C277A" w:rsidRDefault="00C4504C">
      <w:pPr>
        <w:pStyle w:val="PlainText"/>
        <w:rPr>
          <w:rFonts w:ascii="Arial" w:hAnsi="Arial"/>
          <w:b/>
          <w:sz w:val="28"/>
          <w:szCs w:val="28"/>
        </w:rPr>
      </w:pPr>
      <w:r w:rsidRPr="007C277A">
        <w:rPr>
          <w:rFonts w:ascii="Arial" w:hAnsi="Arial"/>
          <w:b/>
          <w:sz w:val="28"/>
          <w:szCs w:val="28"/>
        </w:rPr>
        <w:t>Introduction:</w:t>
      </w:r>
    </w:p>
    <w:p w14:paraId="7AD8F97F" w14:textId="77777777" w:rsidR="002744CC" w:rsidRDefault="002744CC">
      <w:pPr>
        <w:pStyle w:val="PlainText"/>
        <w:rPr>
          <w:rFonts w:ascii="Arial" w:hAnsi="Arial"/>
          <w:sz w:val="24"/>
        </w:rPr>
      </w:pPr>
    </w:p>
    <w:p w14:paraId="70E87E03" w14:textId="3EECEA8E" w:rsidR="00E42AB9" w:rsidRDefault="00E42AB9">
      <w:pPr>
        <w:pStyle w:val="PlainText"/>
        <w:rPr>
          <w:rFonts w:ascii="Arial" w:hAnsi="Arial"/>
          <w:sz w:val="24"/>
        </w:rPr>
      </w:pPr>
      <w:r>
        <w:rPr>
          <w:rFonts w:ascii="Arial" w:hAnsi="Arial"/>
          <w:sz w:val="24"/>
        </w:rPr>
        <w:t xml:space="preserve">This lab </w:t>
      </w:r>
      <w:r w:rsidR="005A27EE">
        <w:rPr>
          <w:rFonts w:ascii="Arial" w:hAnsi="Arial"/>
          <w:sz w:val="24"/>
        </w:rPr>
        <w:t xml:space="preserve">looks at the motion of the night sky over time periods of </w:t>
      </w:r>
      <w:r w:rsidR="002600EE">
        <w:rPr>
          <w:rFonts w:ascii="Arial" w:hAnsi="Arial"/>
          <w:sz w:val="24"/>
        </w:rPr>
        <w:t>a month</w:t>
      </w:r>
      <w:r w:rsidR="005A27EE">
        <w:rPr>
          <w:rFonts w:ascii="Arial" w:hAnsi="Arial"/>
          <w:sz w:val="24"/>
        </w:rPr>
        <w:t xml:space="preserve"> and over a single day.</w:t>
      </w:r>
      <w:r>
        <w:rPr>
          <w:rFonts w:ascii="Arial" w:hAnsi="Arial"/>
          <w:sz w:val="24"/>
        </w:rPr>
        <w:t xml:space="preserve"> </w:t>
      </w:r>
      <w:r w:rsidR="004100AB">
        <w:rPr>
          <w:rFonts w:ascii="Arial" w:hAnsi="Arial"/>
          <w:sz w:val="24"/>
        </w:rPr>
        <w:t>The first part of tonight’s lab</w:t>
      </w:r>
      <w:r w:rsidR="00E42955">
        <w:rPr>
          <w:rFonts w:ascii="Arial" w:hAnsi="Arial"/>
          <w:sz w:val="24"/>
        </w:rPr>
        <w:t xml:space="preserve"> will </w:t>
      </w:r>
      <w:r w:rsidR="004100AB">
        <w:rPr>
          <w:rFonts w:ascii="Arial" w:hAnsi="Arial"/>
          <w:sz w:val="24"/>
        </w:rPr>
        <w:t xml:space="preserve">probe the question of how long it takes for the Earth to make one complete rotation on its axis using star movements over a period of hours. </w:t>
      </w:r>
      <w:r w:rsidR="004100AB">
        <w:rPr>
          <w:rFonts w:ascii="Arial" w:hAnsi="Arial"/>
          <w:sz w:val="24"/>
        </w:rPr>
        <w:t xml:space="preserve">The second part </w:t>
      </w:r>
      <w:r w:rsidR="00E42955">
        <w:rPr>
          <w:rFonts w:ascii="Arial" w:hAnsi="Arial"/>
          <w:sz w:val="24"/>
        </w:rPr>
        <w:t>include</w:t>
      </w:r>
      <w:r w:rsidR="004100AB">
        <w:rPr>
          <w:rFonts w:ascii="Arial" w:hAnsi="Arial"/>
          <w:sz w:val="24"/>
        </w:rPr>
        <w:t xml:space="preserve">s sketching using </w:t>
      </w:r>
      <w:r w:rsidR="004100AB">
        <w:rPr>
          <w:rFonts w:ascii="Arial" w:hAnsi="Arial"/>
          <w:i/>
          <w:sz w:val="24"/>
        </w:rPr>
        <w:t xml:space="preserve">Starry Night </w:t>
      </w:r>
      <w:r w:rsidR="004100AB">
        <w:rPr>
          <w:rFonts w:ascii="Arial" w:hAnsi="Arial"/>
          <w:sz w:val="24"/>
        </w:rPr>
        <w:t xml:space="preserve">and a sketch of the night sky </w:t>
      </w:r>
      <w:r w:rsidR="008A7AF2">
        <w:rPr>
          <w:rFonts w:ascii="Arial" w:hAnsi="Arial"/>
          <w:sz w:val="24"/>
        </w:rPr>
        <w:t>for purpose of observing how t</w:t>
      </w:r>
      <w:r w:rsidR="00E42955">
        <w:rPr>
          <w:rFonts w:ascii="Arial" w:hAnsi="Arial"/>
          <w:sz w:val="24"/>
        </w:rPr>
        <w:t xml:space="preserve">he </w:t>
      </w:r>
      <w:r w:rsidR="002600EE" w:rsidRPr="00C743DA">
        <w:rPr>
          <w:rFonts w:ascii="Arial" w:hAnsi="Arial"/>
          <w:sz w:val="24"/>
        </w:rPr>
        <w:t>night sky</w:t>
      </w:r>
      <w:r w:rsidR="002600EE">
        <w:rPr>
          <w:rFonts w:ascii="Arial" w:hAnsi="Arial"/>
          <w:sz w:val="24"/>
        </w:rPr>
        <w:t xml:space="preserve"> changes over</w:t>
      </w:r>
      <w:r w:rsidR="004100AB">
        <w:rPr>
          <w:rFonts w:ascii="Arial" w:hAnsi="Arial"/>
          <w:sz w:val="24"/>
        </w:rPr>
        <w:t xml:space="preserve"> many weeks</w:t>
      </w:r>
      <w:r w:rsidR="002600EE">
        <w:rPr>
          <w:rFonts w:ascii="Arial" w:hAnsi="Arial"/>
          <w:sz w:val="24"/>
        </w:rPr>
        <w:t xml:space="preserve">. </w:t>
      </w:r>
      <w:r w:rsidR="00AD1556">
        <w:rPr>
          <w:rFonts w:ascii="Arial" w:hAnsi="Arial"/>
          <w:sz w:val="24"/>
        </w:rPr>
        <w:t xml:space="preserve">The last </w:t>
      </w:r>
      <w:r w:rsidR="006459F4">
        <w:rPr>
          <w:rFonts w:ascii="Arial" w:hAnsi="Arial"/>
          <w:sz w:val="24"/>
        </w:rPr>
        <w:t>section</w:t>
      </w:r>
      <w:r w:rsidR="00AD1556">
        <w:rPr>
          <w:rFonts w:ascii="Arial" w:hAnsi="Arial"/>
          <w:sz w:val="24"/>
        </w:rPr>
        <w:t xml:space="preserve"> summarizes our various measurements to make a final assessment of the why and how Earth’s rotation and orbiting of the Sun affect the where and when we see specific stars in the night sky.</w:t>
      </w:r>
    </w:p>
    <w:p w14:paraId="2237231E" w14:textId="77777777" w:rsidR="00A619D0" w:rsidRDefault="00A619D0">
      <w:pPr>
        <w:pStyle w:val="PlainText"/>
        <w:rPr>
          <w:rFonts w:ascii="Arial" w:hAnsi="Arial"/>
          <w:sz w:val="24"/>
        </w:rPr>
      </w:pPr>
    </w:p>
    <w:p w14:paraId="384AEA46" w14:textId="77777777" w:rsidR="00A619D0" w:rsidRDefault="00A619D0">
      <w:pPr>
        <w:pStyle w:val="PlainText"/>
        <w:rPr>
          <w:rFonts w:ascii="Arial" w:hAnsi="Arial"/>
          <w:sz w:val="24"/>
        </w:rPr>
      </w:pPr>
      <w:r>
        <w:rPr>
          <w:rFonts w:ascii="Arial" w:hAnsi="Arial"/>
          <w:sz w:val="24"/>
        </w:rPr>
        <w:t>Before we begin tonight’s lab, write down an answer to the following question:</w:t>
      </w:r>
    </w:p>
    <w:p w14:paraId="2D0A57FF" w14:textId="77777777" w:rsidR="00A619D0" w:rsidRDefault="00A619D0">
      <w:pPr>
        <w:pStyle w:val="PlainText"/>
        <w:rPr>
          <w:rFonts w:ascii="Arial" w:hAnsi="Arial"/>
          <w:sz w:val="24"/>
        </w:rPr>
      </w:pPr>
    </w:p>
    <w:p w14:paraId="00DE9FF1" w14:textId="01736E7E" w:rsidR="00A619D0" w:rsidRPr="00EC51B4" w:rsidRDefault="00A619D0" w:rsidP="00EC51B4">
      <w:pPr>
        <w:pStyle w:val="PlainText"/>
        <w:numPr>
          <w:ilvl w:val="0"/>
          <w:numId w:val="30"/>
        </w:numPr>
        <w:rPr>
          <w:rFonts w:ascii="Arial" w:hAnsi="Arial"/>
          <w:sz w:val="24"/>
        </w:rPr>
      </w:pPr>
      <w:r w:rsidRPr="00EC51B4">
        <w:rPr>
          <w:rFonts w:ascii="Arial" w:hAnsi="Arial"/>
          <w:sz w:val="24"/>
        </w:rPr>
        <w:t>How long do</w:t>
      </w:r>
      <w:r w:rsidR="00AD1556" w:rsidRPr="00EC51B4">
        <w:rPr>
          <w:rFonts w:ascii="Arial" w:hAnsi="Arial"/>
          <w:sz w:val="24"/>
        </w:rPr>
        <w:t xml:space="preserve"> you think</w:t>
      </w:r>
      <w:r w:rsidRPr="00EC51B4">
        <w:rPr>
          <w:rFonts w:ascii="Arial" w:hAnsi="Arial"/>
          <w:sz w:val="24"/>
        </w:rPr>
        <w:t xml:space="preserve"> it take</w:t>
      </w:r>
      <w:r w:rsidR="00AD1556" w:rsidRPr="00EC51B4">
        <w:rPr>
          <w:rFonts w:ascii="Arial" w:hAnsi="Arial"/>
          <w:sz w:val="24"/>
        </w:rPr>
        <w:t>s</w:t>
      </w:r>
      <w:r w:rsidRPr="00EC51B4">
        <w:rPr>
          <w:rFonts w:ascii="Arial" w:hAnsi="Arial"/>
          <w:sz w:val="24"/>
        </w:rPr>
        <w:t xml:space="preserve"> for the Earth to make one complete </w:t>
      </w:r>
      <w:r w:rsidR="00DE7AF6" w:rsidRPr="00EC51B4">
        <w:rPr>
          <w:rFonts w:ascii="Arial" w:hAnsi="Arial"/>
          <w:sz w:val="24"/>
        </w:rPr>
        <w:t>rotation on its axis?  In other words, what is the period of Earth’s rotation?</w:t>
      </w:r>
    </w:p>
    <w:p w14:paraId="77AA8CE8" w14:textId="77777777" w:rsidR="007C277A" w:rsidRDefault="007C277A">
      <w:pPr>
        <w:pStyle w:val="PlainText"/>
        <w:rPr>
          <w:rFonts w:ascii="Arial" w:hAnsi="Arial"/>
          <w:sz w:val="24"/>
        </w:rPr>
      </w:pPr>
    </w:p>
    <w:p w14:paraId="64EC8E80" w14:textId="77777777" w:rsidR="008A36EA" w:rsidRDefault="00DE7AF6">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ANSWER ________</w:t>
      </w:r>
    </w:p>
    <w:p w14:paraId="6223B15E" w14:textId="77777777" w:rsidR="00DE7AF6" w:rsidRDefault="00DE7AF6">
      <w:pPr>
        <w:pStyle w:val="PlainText"/>
        <w:rPr>
          <w:rFonts w:ascii="Arial" w:hAnsi="Arial"/>
          <w:sz w:val="24"/>
        </w:rPr>
      </w:pPr>
    </w:p>
    <w:p w14:paraId="0E58606F" w14:textId="77777777" w:rsidR="00AD1556" w:rsidRDefault="00AD1556">
      <w:pPr>
        <w:suppressAutoHyphens w:val="0"/>
        <w:rPr>
          <w:rFonts w:ascii="Arial" w:hAnsi="Arial"/>
          <w:b/>
          <w:sz w:val="28"/>
          <w:szCs w:val="28"/>
        </w:rPr>
      </w:pPr>
      <w:r>
        <w:rPr>
          <w:rFonts w:ascii="Arial" w:hAnsi="Arial"/>
          <w:b/>
          <w:sz w:val="28"/>
          <w:szCs w:val="28"/>
        </w:rPr>
        <w:br w:type="page"/>
      </w:r>
    </w:p>
    <w:p w14:paraId="1E09BFCA" w14:textId="3E668EFF" w:rsidR="00EA0C88" w:rsidRPr="00C743DA" w:rsidRDefault="00A65C84" w:rsidP="00EA0C88">
      <w:pPr>
        <w:pStyle w:val="PlainText"/>
        <w:rPr>
          <w:rFonts w:ascii="Arial" w:hAnsi="Arial"/>
          <w:b/>
          <w:sz w:val="28"/>
          <w:szCs w:val="28"/>
          <w:u w:val="single"/>
        </w:rPr>
      </w:pPr>
      <w:r w:rsidRPr="00C743DA">
        <w:rPr>
          <w:rFonts w:ascii="Arial" w:hAnsi="Arial"/>
          <w:b/>
          <w:sz w:val="28"/>
          <w:szCs w:val="28"/>
          <w:u w:val="single"/>
        </w:rPr>
        <w:lastRenderedPageBreak/>
        <w:t xml:space="preserve">Calculating a </w:t>
      </w:r>
      <w:r w:rsidR="00EA0C88" w:rsidRPr="00C743DA">
        <w:rPr>
          <w:rFonts w:ascii="Arial" w:hAnsi="Arial"/>
          <w:b/>
          <w:sz w:val="28"/>
          <w:szCs w:val="28"/>
          <w:u w:val="single"/>
        </w:rPr>
        <w:t>Sidereal Day</w:t>
      </w:r>
    </w:p>
    <w:p w14:paraId="770F7B53" w14:textId="77777777" w:rsidR="00EA0C88" w:rsidRDefault="00EA0C88" w:rsidP="00EA0C88">
      <w:pPr>
        <w:pStyle w:val="PlainText"/>
        <w:rPr>
          <w:rFonts w:ascii="Arial" w:hAnsi="Arial"/>
          <w:sz w:val="24"/>
        </w:rPr>
      </w:pPr>
    </w:p>
    <w:p w14:paraId="636FE36B" w14:textId="31A0EC9F" w:rsidR="00D91D40" w:rsidRDefault="009F3310" w:rsidP="000F2E5C">
      <w:pPr>
        <w:pStyle w:val="PlainText"/>
        <w:rPr>
          <w:rFonts w:ascii="Arial" w:hAnsi="Arial"/>
          <w:sz w:val="24"/>
          <w:szCs w:val="24"/>
        </w:rPr>
      </w:pPr>
      <w:r w:rsidRPr="00D91D40">
        <w:rPr>
          <w:rFonts w:ascii="Arial" w:hAnsi="Arial" w:cs="Arial"/>
          <w:color w:val="000000"/>
          <w:sz w:val="24"/>
          <w:szCs w:val="24"/>
        </w:rPr>
        <w:t xml:space="preserve">Sidereal time is time it takes the Earth to rotate once with respect to the 'fixed' stars in the sky. From the earth, a </w:t>
      </w:r>
      <w:r w:rsidRPr="00D91D40">
        <w:rPr>
          <w:rFonts w:ascii="Arial" w:hAnsi="Arial" w:cs="Arial"/>
          <w:b/>
          <w:color w:val="000000"/>
          <w:sz w:val="24"/>
          <w:szCs w:val="24"/>
        </w:rPr>
        <w:t xml:space="preserve">sidereal day </w:t>
      </w:r>
      <w:r w:rsidRPr="00D91D40">
        <w:rPr>
          <w:rFonts w:ascii="Arial" w:hAnsi="Arial" w:cs="Arial"/>
          <w:color w:val="000000"/>
          <w:sz w:val="24"/>
          <w:szCs w:val="24"/>
        </w:rPr>
        <w:t xml:space="preserve">is the time it takes the stars revolve around the Earth once. </w:t>
      </w:r>
      <w:r w:rsidR="00FC663C" w:rsidRPr="00D91D40">
        <w:rPr>
          <w:rFonts w:ascii="Arial" w:hAnsi="Arial" w:cs="Arial"/>
          <w:sz w:val="24"/>
          <w:szCs w:val="24"/>
        </w:rPr>
        <w:t>In</w:t>
      </w:r>
      <w:r w:rsidR="00FC663C" w:rsidRPr="00D91D40">
        <w:rPr>
          <w:rFonts w:ascii="Arial" w:hAnsi="Arial"/>
          <w:sz w:val="24"/>
          <w:szCs w:val="24"/>
        </w:rPr>
        <w:t xml:space="preserve"> this section of the lab you will use both your own observations made tonight and a long-exposu</w:t>
      </w:r>
      <w:r w:rsidRPr="00D91D40">
        <w:rPr>
          <w:rFonts w:ascii="Arial" w:hAnsi="Arial"/>
          <w:sz w:val="24"/>
          <w:szCs w:val="24"/>
        </w:rPr>
        <w:t>re photograph to determine the length of a sidereal day</w:t>
      </w:r>
      <w:r w:rsidR="00D91D40" w:rsidRPr="00D91D40">
        <w:rPr>
          <w:rFonts w:ascii="Arial" w:hAnsi="Arial"/>
          <w:sz w:val="24"/>
          <w:szCs w:val="24"/>
        </w:rPr>
        <w:t>. By analyzing how the position of the s</w:t>
      </w:r>
      <w:r w:rsidR="00D91D40">
        <w:rPr>
          <w:rFonts w:ascii="Arial" w:hAnsi="Arial"/>
          <w:sz w:val="24"/>
          <w:szCs w:val="24"/>
        </w:rPr>
        <w:t>tars and constellations change as the Earth rotates</w:t>
      </w:r>
      <w:r w:rsidR="00D91D40" w:rsidRPr="00D91D40">
        <w:rPr>
          <w:rFonts w:ascii="Arial" w:hAnsi="Arial"/>
          <w:sz w:val="24"/>
          <w:szCs w:val="24"/>
        </w:rPr>
        <w:t>, we</w:t>
      </w:r>
      <w:r w:rsidR="00250C07">
        <w:rPr>
          <w:rFonts w:ascii="Arial" w:hAnsi="Arial"/>
          <w:sz w:val="24"/>
          <w:szCs w:val="24"/>
        </w:rPr>
        <w:t xml:space="preserve"> can determine the length of a s</w:t>
      </w:r>
      <w:r w:rsidR="00D91D40" w:rsidRPr="00D91D40">
        <w:rPr>
          <w:rFonts w:ascii="Arial" w:hAnsi="Arial"/>
          <w:sz w:val="24"/>
          <w:szCs w:val="24"/>
        </w:rPr>
        <w:t>ider</w:t>
      </w:r>
      <w:r w:rsidR="00250C07">
        <w:rPr>
          <w:rFonts w:ascii="Arial" w:hAnsi="Arial"/>
          <w:sz w:val="24"/>
          <w:szCs w:val="24"/>
        </w:rPr>
        <w:t>e</w:t>
      </w:r>
      <w:r w:rsidR="00D91D40" w:rsidRPr="00D91D40">
        <w:rPr>
          <w:rFonts w:ascii="Arial" w:hAnsi="Arial"/>
          <w:sz w:val="24"/>
          <w:szCs w:val="24"/>
        </w:rPr>
        <w:t>al day</w:t>
      </w:r>
      <w:r w:rsidR="00D91D40">
        <w:rPr>
          <w:rFonts w:ascii="Arial" w:hAnsi="Arial"/>
          <w:sz w:val="24"/>
          <w:szCs w:val="24"/>
        </w:rPr>
        <w:t>.</w:t>
      </w:r>
    </w:p>
    <w:p w14:paraId="73CF4587" w14:textId="77777777" w:rsidR="000F2E5C" w:rsidRDefault="000F2E5C" w:rsidP="000F2E5C">
      <w:pPr>
        <w:pStyle w:val="PlainText"/>
        <w:rPr>
          <w:rFonts w:ascii="Arial" w:hAnsi="Arial"/>
          <w:sz w:val="24"/>
          <w:szCs w:val="24"/>
        </w:rPr>
      </w:pPr>
    </w:p>
    <w:p w14:paraId="530C050B" w14:textId="77777777" w:rsidR="000F2E5C" w:rsidRPr="000F2E5C" w:rsidRDefault="000F2E5C" w:rsidP="000F2E5C">
      <w:pPr>
        <w:pStyle w:val="PlainText"/>
        <w:rPr>
          <w:rFonts w:ascii="Arial" w:hAnsi="Arial"/>
          <w:sz w:val="24"/>
          <w:szCs w:val="24"/>
        </w:rPr>
      </w:pPr>
    </w:p>
    <w:p w14:paraId="18CB3BCE" w14:textId="2DB46873" w:rsidR="00654000" w:rsidRPr="001D1896" w:rsidRDefault="00654000" w:rsidP="00E1377D">
      <w:pPr>
        <w:pStyle w:val="PlainText"/>
        <w:rPr>
          <w:rFonts w:ascii="Arial" w:hAnsi="Arial"/>
          <w:b/>
          <w:sz w:val="24"/>
        </w:rPr>
      </w:pPr>
      <w:r w:rsidRPr="001D1896">
        <w:rPr>
          <w:rFonts w:ascii="Arial" w:hAnsi="Arial"/>
          <w:b/>
          <w:sz w:val="24"/>
        </w:rPr>
        <w:t>SECTION 1</w:t>
      </w:r>
      <w:r w:rsidR="00BA01F7" w:rsidRPr="001D1896">
        <w:rPr>
          <w:rFonts w:ascii="Arial" w:hAnsi="Arial"/>
          <w:b/>
          <w:sz w:val="24"/>
        </w:rPr>
        <w:t xml:space="preserve"> – </w:t>
      </w:r>
      <w:r w:rsidR="005D5C0A">
        <w:rPr>
          <w:rFonts w:ascii="Arial" w:hAnsi="Arial"/>
          <w:b/>
          <w:sz w:val="24"/>
        </w:rPr>
        <w:t xml:space="preserve">Observation of </w:t>
      </w:r>
      <w:r w:rsidRPr="001D1896">
        <w:rPr>
          <w:rFonts w:ascii="Arial" w:hAnsi="Arial"/>
          <w:b/>
          <w:sz w:val="24"/>
        </w:rPr>
        <w:t>the Night Sky</w:t>
      </w:r>
    </w:p>
    <w:p w14:paraId="47C1FC11" w14:textId="77777777" w:rsidR="00654000" w:rsidRDefault="00654000" w:rsidP="00E1377D">
      <w:pPr>
        <w:pStyle w:val="PlainText"/>
        <w:rPr>
          <w:rFonts w:ascii="Arial" w:hAnsi="Arial"/>
          <w:sz w:val="24"/>
        </w:rPr>
      </w:pPr>
    </w:p>
    <w:p w14:paraId="77EFF4C9" w14:textId="5B1EC429" w:rsidR="00654000" w:rsidRDefault="00654000" w:rsidP="00E1377D">
      <w:pPr>
        <w:pStyle w:val="PlainText"/>
        <w:rPr>
          <w:rFonts w:ascii="Arial" w:hAnsi="Arial"/>
          <w:sz w:val="24"/>
        </w:rPr>
      </w:pPr>
      <w:r>
        <w:rPr>
          <w:rFonts w:ascii="Arial" w:hAnsi="Arial"/>
          <w:sz w:val="24"/>
        </w:rPr>
        <w:t>Go to the roof and</w:t>
      </w:r>
      <w:r w:rsidR="00C743DA">
        <w:rPr>
          <w:rFonts w:ascii="Arial" w:hAnsi="Arial"/>
          <w:sz w:val="24"/>
        </w:rPr>
        <w:t>,</w:t>
      </w:r>
      <w:r>
        <w:rPr>
          <w:rFonts w:ascii="Arial" w:hAnsi="Arial"/>
          <w:sz w:val="24"/>
        </w:rPr>
        <w:t xml:space="preserve"> using the</w:t>
      </w:r>
      <w:r w:rsidR="001D1896">
        <w:rPr>
          <w:rFonts w:ascii="Arial" w:hAnsi="Arial"/>
          <w:sz w:val="24"/>
        </w:rPr>
        <w:t xml:space="preserve"> first</w:t>
      </w:r>
      <w:r>
        <w:rPr>
          <w:rFonts w:ascii="Arial" w:hAnsi="Arial"/>
          <w:sz w:val="24"/>
        </w:rPr>
        <w:t xml:space="preserve"> templa</w:t>
      </w:r>
      <w:r w:rsidR="001D1896">
        <w:rPr>
          <w:rFonts w:ascii="Arial" w:hAnsi="Arial"/>
          <w:sz w:val="24"/>
        </w:rPr>
        <w:t xml:space="preserve">te </w:t>
      </w:r>
      <w:r>
        <w:rPr>
          <w:rFonts w:ascii="Arial" w:hAnsi="Arial"/>
          <w:sz w:val="24"/>
        </w:rPr>
        <w:t>sketch</w:t>
      </w:r>
      <w:r w:rsidR="001D1896">
        <w:rPr>
          <w:rFonts w:ascii="Arial" w:hAnsi="Arial"/>
          <w:sz w:val="24"/>
        </w:rPr>
        <w:t xml:space="preserve"> the Northern circumpolar stars and constellations.</w:t>
      </w:r>
      <w:r>
        <w:rPr>
          <w:rFonts w:ascii="Arial" w:hAnsi="Arial"/>
          <w:sz w:val="24"/>
        </w:rPr>
        <w:t xml:space="preserve"> Find Polaris and make sure your drawing is cent</w:t>
      </w:r>
      <w:r w:rsidR="001D1896">
        <w:rPr>
          <w:rFonts w:ascii="Arial" w:hAnsi="Arial"/>
          <w:sz w:val="24"/>
        </w:rPr>
        <w:t>ered on that location</w:t>
      </w:r>
      <w:r>
        <w:rPr>
          <w:rFonts w:ascii="Arial" w:hAnsi="Arial"/>
          <w:sz w:val="24"/>
        </w:rPr>
        <w:t>.</w:t>
      </w:r>
      <w:r w:rsidR="001D1896">
        <w:rPr>
          <w:rFonts w:ascii="Arial" w:hAnsi="Arial"/>
          <w:sz w:val="24"/>
        </w:rPr>
        <w:t xml:space="preserve"> Be sure to also n</w:t>
      </w:r>
      <w:r>
        <w:rPr>
          <w:rFonts w:ascii="Arial" w:hAnsi="Arial"/>
          <w:sz w:val="24"/>
        </w:rPr>
        <w:t>ote the time the drawing was made.</w:t>
      </w:r>
    </w:p>
    <w:p w14:paraId="22D1D176" w14:textId="77777777" w:rsidR="001D1896" w:rsidRDefault="001D1896">
      <w:pPr>
        <w:suppressAutoHyphens w:val="0"/>
        <w:rPr>
          <w:rFonts w:ascii="Arial" w:hAnsi="Arial"/>
        </w:rPr>
      </w:pPr>
    </w:p>
    <w:p w14:paraId="665D594E" w14:textId="1762B90A" w:rsidR="001D1896" w:rsidRDefault="001D1896" w:rsidP="001D1896">
      <w:pPr>
        <w:pStyle w:val="PlainText"/>
        <w:rPr>
          <w:rFonts w:ascii="Arial" w:hAnsi="Arial"/>
          <w:i/>
          <w:sz w:val="24"/>
        </w:rPr>
      </w:pPr>
      <w:r>
        <w:rPr>
          <w:rFonts w:ascii="Arial" w:hAnsi="Arial"/>
          <w:b/>
          <w:sz w:val="24"/>
        </w:rPr>
        <w:t xml:space="preserve">Note: </w:t>
      </w:r>
      <w:r>
        <w:rPr>
          <w:rFonts w:ascii="Arial" w:hAnsi="Arial"/>
          <w:sz w:val="24"/>
        </w:rPr>
        <w:t xml:space="preserve">About 2 hours after you did the first observation, you will go back to the roof and sketch the Northern circumpolar stars and constellations again, also noting the time the drawing was made. </w:t>
      </w:r>
      <w:r w:rsidRPr="001D1896">
        <w:rPr>
          <w:rFonts w:ascii="Arial" w:hAnsi="Arial"/>
          <w:i/>
          <w:sz w:val="24"/>
        </w:rPr>
        <w:t>Until that second drawing is complete, move on</w:t>
      </w:r>
      <w:r>
        <w:rPr>
          <w:rFonts w:ascii="Arial" w:hAnsi="Arial"/>
          <w:i/>
          <w:sz w:val="24"/>
        </w:rPr>
        <w:t xml:space="preserve"> </w:t>
      </w:r>
      <w:r w:rsidRPr="001D1896">
        <w:rPr>
          <w:rFonts w:ascii="Arial" w:hAnsi="Arial"/>
          <w:i/>
          <w:sz w:val="24"/>
        </w:rPr>
        <w:t>to Section 2.</w:t>
      </w:r>
    </w:p>
    <w:p w14:paraId="41616FFA" w14:textId="77777777" w:rsidR="001D1896" w:rsidRDefault="001D1896" w:rsidP="001D1896">
      <w:pPr>
        <w:pStyle w:val="PlainText"/>
        <w:rPr>
          <w:rFonts w:ascii="Arial" w:hAnsi="Arial"/>
          <w:sz w:val="24"/>
        </w:rPr>
      </w:pPr>
    </w:p>
    <w:p w14:paraId="4A7137F8" w14:textId="79B0D87E" w:rsidR="00D91D40" w:rsidRDefault="00034F7C" w:rsidP="001D1896">
      <w:pPr>
        <w:pStyle w:val="PlainText"/>
        <w:rPr>
          <w:rFonts w:ascii="Arial" w:hAnsi="Arial"/>
          <w:b/>
          <w:sz w:val="24"/>
        </w:rPr>
      </w:pPr>
      <w:r>
        <w:rPr>
          <w:rFonts w:ascii="Arial" w:hAnsi="Arial"/>
          <w:b/>
          <w:sz w:val="24"/>
        </w:rPr>
        <w:t xml:space="preserve">Wait to do the analysis for this section until you have completed </w:t>
      </w:r>
      <w:r>
        <w:rPr>
          <w:rFonts w:ascii="Arial" w:hAnsi="Arial"/>
          <w:b/>
          <w:i/>
          <w:sz w:val="24"/>
        </w:rPr>
        <w:t>Section 2</w:t>
      </w:r>
      <w:r>
        <w:rPr>
          <w:rFonts w:ascii="Arial" w:hAnsi="Arial"/>
          <w:b/>
          <w:sz w:val="24"/>
        </w:rPr>
        <w:t xml:space="preserve"> and both observational measurements.</w:t>
      </w:r>
    </w:p>
    <w:p w14:paraId="78899CCC" w14:textId="77777777" w:rsidR="00D91D40" w:rsidRPr="00034F7C" w:rsidRDefault="00D91D40" w:rsidP="001D1896">
      <w:pPr>
        <w:pStyle w:val="PlainText"/>
        <w:rPr>
          <w:rFonts w:ascii="Arial" w:hAnsi="Arial"/>
          <w:b/>
          <w:sz w:val="24"/>
        </w:rPr>
      </w:pPr>
    </w:p>
    <w:p w14:paraId="26380371" w14:textId="2FCB0970" w:rsidR="001D1896" w:rsidRPr="001D1896" w:rsidRDefault="001D1896" w:rsidP="001D1896">
      <w:pPr>
        <w:pStyle w:val="PlainText"/>
        <w:rPr>
          <w:rFonts w:ascii="Arial" w:hAnsi="Arial"/>
          <w:sz w:val="24"/>
          <w:u w:val="single"/>
        </w:rPr>
      </w:pPr>
      <w:r w:rsidRPr="001D1896">
        <w:rPr>
          <w:rFonts w:ascii="Arial" w:hAnsi="Arial"/>
          <w:sz w:val="24"/>
          <w:u w:val="single"/>
        </w:rPr>
        <w:t>Analysis</w:t>
      </w:r>
    </w:p>
    <w:p w14:paraId="4DE8D46D" w14:textId="14FBC333" w:rsidR="001D1896" w:rsidRDefault="001D1896" w:rsidP="001D1896">
      <w:pPr>
        <w:pStyle w:val="PlainText"/>
        <w:rPr>
          <w:rFonts w:ascii="Arial" w:hAnsi="Arial"/>
          <w:sz w:val="24"/>
        </w:rPr>
      </w:pPr>
      <w:r>
        <w:rPr>
          <w:rFonts w:ascii="Arial" w:hAnsi="Arial"/>
          <w:sz w:val="24"/>
        </w:rPr>
        <w:t xml:space="preserve">Using your drawings of the Northern circumpolar stars and constellations, perform the same analysis you did for the photograph.  </w:t>
      </w:r>
    </w:p>
    <w:p w14:paraId="782A3349" w14:textId="77777777" w:rsidR="001D1896" w:rsidRDefault="001D1896" w:rsidP="001D1896">
      <w:pPr>
        <w:pStyle w:val="PlainText"/>
        <w:rPr>
          <w:rFonts w:ascii="Arial" w:hAnsi="Arial"/>
          <w:sz w:val="24"/>
        </w:rPr>
      </w:pPr>
    </w:p>
    <w:p w14:paraId="6C509B8F" w14:textId="77777777" w:rsidR="00034F7C" w:rsidRDefault="00034F7C" w:rsidP="001D1896">
      <w:pPr>
        <w:pStyle w:val="PlainText"/>
        <w:numPr>
          <w:ilvl w:val="0"/>
          <w:numId w:val="26"/>
        </w:numPr>
        <w:rPr>
          <w:rFonts w:ascii="Arial" w:hAnsi="Arial"/>
          <w:sz w:val="24"/>
        </w:rPr>
      </w:pPr>
      <w:r>
        <w:rPr>
          <w:rFonts w:ascii="Arial" w:hAnsi="Arial"/>
          <w:sz w:val="24"/>
        </w:rPr>
        <w:t>P</w:t>
      </w:r>
      <w:r w:rsidR="00EC51B4">
        <w:rPr>
          <w:rFonts w:ascii="Arial" w:hAnsi="Arial"/>
          <w:sz w:val="24"/>
        </w:rPr>
        <w:t>lace Observation 1</w:t>
      </w:r>
      <w:r w:rsidR="001D1896">
        <w:rPr>
          <w:rFonts w:ascii="Arial" w:hAnsi="Arial"/>
          <w:sz w:val="24"/>
        </w:rPr>
        <w:t xml:space="preserve"> on top of </w:t>
      </w:r>
      <w:r w:rsidR="00EC51B4">
        <w:rPr>
          <w:rFonts w:ascii="Arial" w:hAnsi="Arial"/>
          <w:sz w:val="24"/>
        </w:rPr>
        <w:t>Observation 2</w:t>
      </w:r>
      <w:r w:rsidR="001D1896">
        <w:rPr>
          <w:rFonts w:ascii="Arial" w:hAnsi="Arial"/>
          <w:sz w:val="24"/>
        </w:rPr>
        <w:t xml:space="preserve"> and transfer the second set of br</w:t>
      </w:r>
      <w:r w:rsidR="00EC51B4">
        <w:rPr>
          <w:rFonts w:ascii="Arial" w:hAnsi="Arial"/>
          <w:sz w:val="24"/>
        </w:rPr>
        <w:t>ight star positions onto the first set of observations</w:t>
      </w:r>
      <w:r w:rsidR="001D1896">
        <w:rPr>
          <w:rFonts w:ascii="Arial" w:hAnsi="Arial"/>
          <w:sz w:val="24"/>
        </w:rPr>
        <w:t>.</w:t>
      </w:r>
      <w:r>
        <w:rPr>
          <w:rFonts w:ascii="Arial" w:hAnsi="Arial"/>
          <w:sz w:val="24"/>
        </w:rPr>
        <w:t xml:space="preserve"> </w:t>
      </w:r>
    </w:p>
    <w:p w14:paraId="41E13E1C" w14:textId="77777777" w:rsidR="00034F7C" w:rsidRDefault="00034F7C" w:rsidP="00034F7C">
      <w:pPr>
        <w:pStyle w:val="PlainText"/>
        <w:ind w:left="720"/>
        <w:rPr>
          <w:rFonts w:ascii="Arial" w:hAnsi="Arial"/>
          <w:sz w:val="24"/>
        </w:rPr>
      </w:pPr>
    </w:p>
    <w:p w14:paraId="05FE619F" w14:textId="5FC22159" w:rsidR="001D1896" w:rsidRDefault="00034F7C" w:rsidP="001D1896">
      <w:pPr>
        <w:pStyle w:val="PlainText"/>
        <w:numPr>
          <w:ilvl w:val="0"/>
          <w:numId w:val="26"/>
        </w:numPr>
        <w:rPr>
          <w:rFonts w:ascii="Arial" w:hAnsi="Arial"/>
          <w:sz w:val="24"/>
        </w:rPr>
      </w:pPr>
      <w:r>
        <w:rPr>
          <w:rFonts w:ascii="Arial" w:hAnsi="Arial"/>
          <w:sz w:val="24"/>
        </w:rPr>
        <w:t>Choose three bright stars, preferably ones that are farther from the North Celestial Pole, and connect their locations between the first and second observations using short, straight lines. Choose star trails that do not run off the edges of the sketch!</w:t>
      </w:r>
    </w:p>
    <w:p w14:paraId="4E38AE66" w14:textId="791893F5" w:rsidR="001D1896" w:rsidRDefault="00034F7C" w:rsidP="00034F7C">
      <w:pPr>
        <w:pStyle w:val="PlainText"/>
        <w:ind w:left="720"/>
        <w:rPr>
          <w:rFonts w:ascii="Arial" w:hAnsi="Arial"/>
          <w:sz w:val="24"/>
        </w:rPr>
      </w:pPr>
      <w:r>
        <w:rPr>
          <w:rFonts w:ascii="Arial" w:hAnsi="Arial"/>
          <w:sz w:val="24"/>
        </w:rPr>
        <w:t xml:space="preserve"> </w:t>
      </w:r>
    </w:p>
    <w:p w14:paraId="6F874DE0" w14:textId="77777777" w:rsidR="001D1896" w:rsidRDefault="001D1896" w:rsidP="001D1896">
      <w:pPr>
        <w:pStyle w:val="PlainText"/>
        <w:numPr>
          <w:ilvl w:val="0"/>
          <w:numId w:val="26"/>
        </w:numPr>
        <w:rPr>
          <w:rFonts w:ascii="Arial" w:hAnsi="Arial"/>
          <w:sz w:val="24"/>
        </w:rPr>
      </w:pPr>
      <w:r>
        <w:rPr>
          <w:rFonts w:ascii="Arial" w:hAnsi="Arial"/>
          <w:sz w:val="24"/>
        </w:rPr>
        <w:t>Now draw a pair of straight lines from these starting and ending marks to Polaris.</w:t>
      </w:r>
    </w:p>
    <w:p w14:paraId="34C38DE0" w14:textId="77777777" w:rsidR="001D1896" w:rsidRDefault="001D1896" w:rsidP="001D1896">
      <w:pPr>
        <w:pStyle w:val="PlainText"/>
        <w:ind w:left="720"/>
        <w:rPr>
          <w:rFonts w:ascii="Arial" w:hAnsi="Arial"/>
          <w:sz w:val="24"/>
        </w:rPr>
      </w:pPr>
    </w:p>
    <w:p w14:paraId="49A2C34E" w14:textId="074EEB98" w:rsidR="001D1896" w:rsidRPr="000F2E5C" w:rsidRDefault="001D1896" w:rsidP="00CE7348">
      <w:pPr>
        <w:pStyle w:val="PlainText"/>
        <w:numPr>
          <w:ilvl w:val="0"/>
          <w:numId w:val="26"/>
        </w:numPr>
        <w:rPr>
          <w:rFonts w:ascii="Arial" w:hAnsi="Arial"/>
          <w:sz w:val="24"/>
        </w:rPr>
      </w:pPr>
      <w:r w:rsidRPr="000F2E5C">
        <w:rPr>
          <w:rFonts w:ascii="Arial" w:hAnsi="Arial"/>
          <w:sz w:val="24"/>
        </w:rPr>
        <w:t>Center yo</w:t>
      </w:r>
      <w:r w:rsidR="000F2E5C" w:rsidRPr="000F2E5C">
        <w:rPr>
          <w:rFonts w:ascii="Arial" w:hAnsi="Arial"/>
          <w:sz w:val="24"/>
        </w:rPr>
        <w:t xml:space="preserve">ur protractor on the North Pole, and </w:t>
      </w:r>
      <w:r w:rsidR="000F2E5C">
        <w:rPr>
          <w:rFonts w:ascii="Arial" w:hAnsi="Arial"/>
          <w:sz w:val="24"/>
        </w:rPr>
        <w:t>m</w:t>
      </w:r>
      <w:r w:rsidRPr="000F2E5C">
        <w:rPr>
          <w:rFonts w:ascii="Arial" w:hAnsi="Arial"/>
          <w:sz w:val="24"/>
        </w:rPr>
        <w:t>easure the angular distance from the starting and end mark for each star trail. Take the average for your three stars:</w:t>
      </w:r>
    </w:p>
    <w:p w14:paraId="042B51F8" w14:textId="77777777" w:rsidR="001D1896" w:rsidRDefault="001D1896" w:rsidP="001D1896">
      <w:pPr>
        <w:pStyle w:val="PlainText"/>
        <w:ind w:left="1296"/>
        <w:rPr>
          <w:rFonts w:ascii="Arial" w:hAnsi="Arial"/>
          <w:sz w:val="24"/>
        </w:rPr>
      </w:pPr>
    </w:p>
    <w:p w14:paraId="0CF44747" w14:textId="77777777" w:rsidR="001D1896" w:rsidRDefault="001D1896" w:rsidP="001D1896">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 ___________</w:t>
      </w:r>
    </w:p>
    <w:p w14:paraId="125F1A68" w14:textId="77777777" w:rsidR="001D1896" w:rsidRDefault="001D1896" w:rsidP="001D1896">
      <w:pPr>
        <w:pStyle w:val="PlainText"/>
        <w:rPr>
          <w:rFonts w:ascii="Arial" w:hAnsi="Arial"/>
          <w:sz w:val="24"/>
        </w:rPr>
      </w:pPr>
    </w:p>
    <w:p w14:paraId="6584B051" w14:textId="77777777" w:rsidR="001D1896" w:rsidRDefault="001D1896" w:rsidP="001D1896">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 ___________</w:t>
      </w:r>
    </w:p>
    <w:p w14:paraId="2E6CF788" w14:textId="77777777" w:rsidR="001D1896" w:rsidRDefault="001D1896" w:rsidP="001D1896">
      <w:pPr>
        <w:pStyle w:val="PlainText"/>
        <w:rPr>
          <w:rFonts w:ascii="Arial" w:hAnsi="Arial"/>
          <w:sz w:val="24"/>
        </w:rPr>
      </w:pPr>
    </w:p>
    <w:p w14:paraId="2560E9A9" w14:textId="77777777" w:rsidR="001D1896" w:rsidRDefault="001D1896" w:rsidP="001D1896">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 ___________</w:t>
      </w:r>
    </w:p>
    <w:p w14:paraId="11F0B64A" w14:textId="77777777" w:rsidR="001D1896" w:rsidRDefault="001D1896" w:rsidP="001D1896">
      <w:pPr>
        <w:pStyle w:val="PlainText"/>
        <w:rPr>
          <w:rFonts w:ascii="Arial" w:hAnsi="Arial"/>
          <w:sz w:val="24"/>
        </w:rPr>
      </w:pPr>
    </w:p>
    <w:p w14:paraId="5A8DE9B5" w14:textId="77777777" w:rsidR="001D1896" w:rsidRDefault="001D1896" w:rsidP="001D1896">
      <w:pPr>
        <w:pStyle w:val="PlainText"/>
        <w:rPr>
          <w:rFonts w:ascii="Arial" w:hAnsi="Arial"/>
          <w:sz w:val="24"/>
        </w:rPr>
      </w:pPr>
      <w:r>
        <w:rPr>
          <w:rFonts w:ascii="Arial" w:hAnsi="Arial"/>
          <w:sz w:val="24"/>
        </w:rPr>
        <w:t xml:space="preserve">      </w:t>
      </w:r>
      <w:r>
        <w:rPr>
          <w:rFonts w:ascii="Arial" w:hAnsi="Arial"/>
          <w:sz w:val="24"/>
        </w:rPr>
        <w:tab/>
      </w:r>
      <w:r>
        <w:rPr>
          <w:rFonts w:ascii="Arial" w:hAnsi="Arial"/>
          <w:sz w:val="24"/>
        </w:rPr>
        <w:tab/>
        <w:t>AVERAGE:      ____________</w:t>
      </w:r>
    </w:p>
    <w:p w14:paraId="1D635B24" w14:textId="76F17634" w:rsidR="001D1896" w:rsidRPr="00EC51B4" w:rsidRDefault="00EC51B4" w:rsidP="00EC51B4">
      <w:pPr>
        <w:pStyle w:val="PlainText"/>
        <w:numPr>
          <w:ilvl w:val="0"/>
          <w:numId w:val="31"/>
        </w:numPr>
        <w:rPr>
          <w:rFonts w:ascii="Arial" w:hAnsi="Arial"/>
          <w:sz w:val="24"/>
        </w:rPr>
      </w:pPr>
      <w:r>
        <w:rPr>
          <w:rFonts w:ascii="Arial" w:hAnsi="Arial"/>
          <w:sz w:val="24"/>
        </w:rPr>
        <w:lastRenderedPageBreak/>
        <w:t>Determine the change in time between the</w:t>
      </w:r>
      <w:r w:rsidR="001D1896" w:rsidRPr="00EC51B4">
        <w:rPr>
          <w:rFonts w:ascii="Arial" w:hAnsi="Arial"/>
          <w:sz w:val="24"/>
        </w:rPr>
        <w:t xml:space="preserve"> first</w:t>
      </w:r>
      <w:r>
        <w:rPr>
          <w:rFonts w:ascii="Arial" w:hAnsi="Arial"/>
          <w:sz w:val="24"/>
        </w:rPr>
        <w:t xml:space="preserve"> and second set of observations.</w:t>
      </w:r>
      <w:r w:rsidR="001D1896" w:rsidRPr="00EC51B4">
        <w:rPr>
          <w:rFonts w:ascii="Arial" w:hAnsi="Arial"/>
          <w:sz w:val="24"/>
        </w:rPr>
        <w:t xml:space="preserve"> </w:t>
      </w:r>
      <w:r>
        <w:rPr>
          <w:rFonts w:ascii="Arial" w:hAnsi="Arial"/>
          <w:sz w:val="24"/>
        </w:rPr>
        <w:t>A</w:t>
      </w:r>
      <w:r w:rsidR="001D1896" w:rsidRPr="00EC51B4">
        <w:rPr>
          <w:rFonts w:ascii="Arial" w:hAnsi="Arial"/>
          <w:sz w:val="24"/>
        </w:rPr>
        <w:t>long with your average angular distance, calculate the time it takes for the Earth to rotate so the stars make one complete circuit through the sky.</w:t>
      </w:r>
      <w:r>
        <w:rPr>
          <w:rFonts w:ascii="Arial" w:hAnsi="Arial"/>
          <w:sz w:val="24"/>
        </w:rPr>
        <w:t xml:space="preserve"> (</w:t>
      </w:r>
      <w:r>
        <w:rPr>
          <w:rFonts w:ascii="Arial" w:hAnsi="Arial"/>
          <w:i/>
          <w:sz w:val="24"/>
        </w:rPr>
        <w:t>Hint: When the Earth rotates once, how many degrees through the sky should the stars move?</w:t>
      </w:r>
    </w:p>
    <w:p w14:paraId="07AC490D" w14:textId="77777777" w:rsidR="001D1896" w:rsidRPr="00034F7C" w:rsidRDefault="001D1896" w:rsidP="001D1896">
      <w:pPr>
        <w:pStyle w:val="PlainText"/>
        <w:ind w:left="360"/>
        <w:rPr>
          <w:rFonts w:ascii="Arial" w:hAnsi="Arial"/>
          <w:sz w:val="24"/>
        </w:rPr>
      </w:pPr>
    </w:p>
    <w:p w14:paraId="777B2A72" w14:textId="77777777" w:rsidR="001D1896" w:rsidRPr="00034F7C" w:rsidRDefault="001D1896" w:rsidP="001D1896">
      <w:pPr>
        <w:pStyle w:val="PlainText"/>
        <w:ind w:left="360"/>
        <w:rPr>
          <w:rFonts w:ascii="Arial" w:hAnsi="Arial"/>
          <w:sz w:val="24"/>
        </w:rPr>
      </w:pPr>
    </w:p>
    <w:p w14:paraId="10ED0F9F" w14:textId="77777777" w:rsidR="00034F7C" w:rsidRPr="00034F7C" w:rsidRDefault="00034F7C" w:rsidP="001D1896">
      <w:pPr>
        <w:pStyle w:val="PlainText"/>
        <w:ind w:left="360"/>
        <w:rPr>
          <w:rFonts w:ascii="Arial" w:hAnsi="Arial"/>
          <w:sz w:val="24"/>
        </w:rPr>
      </w:pPr>
    </w:p>
    <w:p w14:paraId="717D016E" w14:textId="77777777" w:rsidR="00034F7C" w:rsidRPr="00034F7C" w:rsidRDefault="00034F7C" w:rsidP="001D1896">
      <w:pPr>
        <w:pStyle w:val="PlainText"/>
        <w:ind w:left="360"/>
        <w:rPr>
          <w:rFonts w:ascii="Arial" w:hAnsi="Arial"/>
          <w:sz w:val="24"/>
        </w:rPr>
      </w:pPr>
    </w:p>
    <w:p w14:paraId="4B18567E" w14:textId="77777777" w:rsidR="001D1896" w:rsidRPr="00034F7C" w:rsidRDefault="001D1896" w:rsidP="001D1896">
      <w:pPr>
        <w:pStyle w:val="PlainText"/>
        <w:ind w:left="360"/>
        <w:rPr>
          <w:rFonts w:ascii="Arial" w:hAnsi="Arial"/>
          <w:sz w:val="24"/>
        </w:rPr>
      </w:pPr>
    </w:p>
    <w:p w14:paraId="7FBAFC02" w14:textId="77777777" w:rsidR="001D1896" w:rsidRPr="00034F7C" w:rsidRDefault="001D1896" w:rsidP="001D1896">
      <w:pPr>
        <w:pStyle w:val="PlainText"/>
        <w:ind w:left="360"/>
        <w:rPr>
          <w:rFonts w:ascii="Arial" w:hAnsi="Arial"/>
          <w:sz w:val="24"/>
        </w:rPr>
      </w:pPr>
    </w:p>
    <w:p w14:paraId="4362C992" w14:textId="77777777" w:rsidR="001D1896" w:rsidRPr="00034F7C" w:rsidRDefault="001D1896" w:rsidP="001D1896">
      <w:pPr>
        <w:pStyle w:val="PlainText"/>
        <w:ind w:left="360"/>
        <w:rPr>
          <w:rFonts w:ascii="Arial" w:hAnsi="Arial"/>
          <w:sz w:val="24"/>
        </w:rPr>
      </w:pPr>
    </w:p>
    <w:p w14:paraId="3FDBAECB" w14:textId="77777777" w:rsidR="001D1896" w:rsidRPr="00034F7C" w:rsidRDefault="001D1896" w:rsidP="001D1896">
      <w:pPr>
        <w:pStyle w:val="PlainText"/>
        <w:ind w:left="360"/>
        <w:rPr>
          <w:rFonts w:ascii="Arial" w:hAnsi="Arial"/>
          <w:sz w:val="24"/>
        </w:rPr>
      </w:pPr>
    </w:p>
    <w:p w14:paraId="69CD89E5" w14:textId="77777777" w:rsidR="001D1896" w:rsidRPr="00034F7C" w:rsidRDefault="001D1896" w:rsidP="001D1896">
      <w:pPr>
        <w:pStyle w:val="PlainText"/>
        <w:ind w:left="360"/>
        <w:rPr>
          <w:rFonts w:ascii="Arial" w:hAnsi="Arial"/>
          <w:sz w:val="24"/>
        </w:rPr>
      </w:pPr>
    </w:p>
    <w:p w14:paraId="0D300277" w14:textId="77777777" w:rsidR="001D1896" w:rsidRPr="00034F7C" w:rsidRDefault="001D1896" w:rsidP="001D1896">
      <w:pPr>
        <w:pStyle w:val="PlainText"/>
        <w:ind w:left="360"/>
        <w:rPr>
          <w:rFonts w:ascii="Arial" w:hAnsi="Arial"/>
          <w:sz w:val="24"/>
        </w:rPr>
      </w:pPr>
    </w:p>
    <w:p w14:paraId="05DB54C5" w14:textId="1E20F05C" w:rsidR="001D1896" w:rsidRPr="00EC51B4" w:rsidRDefault="00EC51B4" w:rsidP="00EC51B4">
      <w:pPr>
        <w:pStyle w:val="PlainText"/>
        <w:numPr>
          <w:ilvl w:val="0"/>
          <w:numId w:val="31"/>
        </w:numPr>
        <w:rPr>
          <w:rFonts w:ascii="Arial" w:hAnsi="Arial"/>
          <w:sz w:val="24"/>
        </w:rPr>
      </w:pPr>
      <w:r>
        <w:rPr>
          <w:rFonts w:ascii="Arial" w:hAnsi="Arial"/>
          <w:sz w:val="24"/>
        </w:rPr>
        <w:t xml:space="preserve">Do </w:t>
      </w:r>
      <w:r w:rsidR="001D1896" w:rsidRPr="00EC51B4">
        <w:rPr>
          <w:rFonts w:ascii="Arial" w:hAnsi="Arial"/>
          <w:sz w:val="24"/>
        </w:rPr>
        <w:t>your calculation</w:t>
      </w:r>
      <w:r w:rsidR="00094884">
        <w:rPr>
          <w:rFonts w:ascii="Arial" w:hAnsi="Arial"/>
          <w:sz w:val="24"/>
        </w:rPr>
        <w:t xml:space="preserve">s from your observational measurements match the </w:t>
      </w:r>
      <w:r w:rsidR="001D1896" w:rsidRPr="00EC51B4">
        <w:rPr>
          <w:rFonts w:ascii="Arial" w:hAnsi="Arial"/>
          <w:sz w:val="24"/>
        </w:rPr>
        <w:t>answer</w:t>
      </w:r>
      <w:r w:rsidR="00094884">
        <w:rPr>
          <w:rFonts w:ascii="Arial" w:hAnsi="Arial"/>
          <w:sz w:val="24"/>
        </w:rPr>
        <w:t xml:space="preserve"> you gave before lab began</w:t>
      </w:r>
      <w:r w:rsidR="001D1896" w:rsidRPr="00EC51B4">
        <w:rPr>
          <w:rFonts w:ascii="Arial" w:hAnsi="Arial"/>
          <w:sz w:val="24"/>
        </w:rPr>
        <w:t xml:space="preserve">? </w:t>
      </w:r>
      <w:r w:rsidR="00094884">
        <w:rPr>
          <w:rFonts w:ascii="Arial" w:hAnsi="Arial"/>
          <w:sz w:val="24"/>
        </w:rPr>
        <w:t>Do they match your result from the photographic measurement in Section 2?</w:t>
      </w:r>
      <w:r w:rsidR="001D1896" w:rsidRPr="00EC51B4">
        <w:rPr>
          <w:rFonts w:ascii="Arial" w:hAnsi="Arial"/>
          <w:sz w:val="24"/>
        </w:rPr>
        <w:t xml:space="preserve"> If not, explain why you think they are different.</w:t>
      </w:r>
    </w:p>
    <w:p w14:paraId="2589BF8D" w14:textId="399A750E" w:rsidR="001D1896" w:rsidRDefault="001D1896">
      <w:pPr>
        <w:suppressAutoHyphens w:val="0"/>
        <w:rPr>
          <w:rFonts w:ascii="Arial" w:hAnsi="Arial"/>
        </w:rPr>
      </w:pPr>
      <w:r>
        <w:rPr>
          <w:rFonts w:ascii="Arial" w:hAnsi="Arial"/>
        </w:rPr>
        <w:br w:type="page"/>
      </w:r>
    </w:p>
    <w:p w14:paraId="35819926" w14:textId="5DBA7331" w:rsidR="001D1896" w:rsidRDefault="001D1896" w:rsidP="001D1896">
      <w:pPr>
        <w:pageBreakBefore/>
        <w:rPr>
          <w:rFonts w:ascii="Arial" w:hAnsi="Arial"/>
          <w:u w:val="single"/>
        </w:rPr>
      </w:pPr>
      <w:r>
        <w:rPr>
          <w:rFonts w:ascii="Arial" w:hAnsi="Arial"/>
          <w:b/>
        </w:rPr>
        <w:lastRenderedPageBreak/>
        <w:t>Northern sky sketch – Observation 1</w:t>
      </w:r>
    </w:p>
    <w:p w14:paraId="47DD200B" w14:textId="77777777" w:rsidR="001D1896" w:rsidRDefault="001D1896" w:rsidP="001D1896">
      <w:pPr>
        <w:spacing w:before="240"/>
        <w:rPr>
          <w:rFonts w:ascii="Arial" w:hAnsi="Arial"/>
          <w:u w:val="single"/>
        </w:rPr>
      </w:pPr>
      <w:r>
        <w:rPr>
          <w:rFonts w:ascii="Arial" w:hAnsi="Arial"/>
        </w:rPr>
        <w:t xml:space="preserve">Date: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t xml:space="preserve">Time: </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14:paraId="09232CA7" w14:textId="77777777" w:rsidR="001D1896" w:rsidRDefault="001D1896" w:rsidP="001D1896">
      <w:pPr>
        <w:spacing w:before="240"/>
        <w:rPr>
          <w:rFonts w:ascii="Arial" w:hAnsi="Arial"/>
          <w:u w:val="single"/>
        </w:rPr>
      </w:pPr>
      <w:r>
        <w:rPr>
          <w:rFonts w:ascii="Arial" w:hAnsi="Arial"/>
        </w:rPr>
        <w:t xml:space="preserve">Instructor verification: </w:t>
      </w:r>
      <w:r>
        <w:rPr>
          <w:rFonts w:ascii="Arial" w:hAnsi="Arial"/>
          <w:u w:val="single"/>
        </w:rPr>
        <w:tab/>
      </w:r>
      <w:r>
        <w:rPr>
          <w:rFonts w:ascii="Arial" w:hAnsi="Arial"/>
          <w:u w:val="single"/>
        </w:rPr>
        <w:tab/>
      </w:r>
    </w:p>
    <w:p w14:paraId="2574B04D" w14:textId="77777777" w:rsidR="001D1896" w:rsidRDefault="001D1896" w:rsidP="001D1896">
      <w:pPr>
        <w:rPr>
          <w:rFonts w:ascii="Arial" w:hAnsi="Arial"/>
        </w:rPr>
      </w:pPr>
    </w:p>
    <w:p w14:paraId="089C4534" w14:textId="77777777" w:rsidR="001D1896" w:rsidRDefault="001D1896" w:rsidP="001D1896">
      <w:pPr>
        <w:rPr>
          <w:rFonts w:ascii="Arial" w:hAnsi="Arial"/>
        </w:rPr>
      </w:pPr>
    </w:p>
    <w:p w14:paraId="6E179D73" w14:textId="77777777" w:rsidR="001D1896" w:rsidRDefault="001D1896" w:rsidP="001D1896">
      <w:pPr>
        <w:rPr>
          <w:rFonts w:ascii="Arial" w:hAnsi="Arial"/>
        </w:rPr>
      </w:pPr>
    </w:p>
    <w:p w14:paraId="1B004282" w14:textId="77777777" w:rsidR="001D1896" w:rsidRDefault="001D1896" w:rsidP="001D1896">
      <w:pPr>
        <w:rPr>
          <w:rFonts w:ascii="Arial" w:hAnsi="Arial"/>
        </w:rPr>
      </w:pPr>
    </w:p>
    <w:p w14:paraId="74044745" w14:textId="77777777" w:rsidR="001D1896" w:rsidRDefault="001D1896" w:rsidP="001D1896">
      <w:pPr>
        <w:rPr>
          <w:rFonts w:ascii="Arial" w:hAnsi="Arial"/>
        </w:rPr>
      </w:pPr>
    </w:p>
    <w:p w14:paraId="632F1E4C" w14:textId="77777777" w:rsidR="001D1896" w:rsidRDefault="001D1896" w:rsidP="001D1896">
      <w:pPr>
        <w:rPr>
          <w:rFonts w:ascii="Arial" w:hAnsi="Arial"/>
        </w:rPr>
      </w:pPr>
    </w:p>
    <w:p w14:paraId="21AA29BF" w14:textId="77777777" w:rsidR="001D1896" w:rsidRDefault="001D1896" w:rsidP="001D1896">
      <w:pPr>
        <w:rPr>
          <w:rFonts w:ascii="Arial" w:hAnsi="Arial"/>
        </w:rPr>
      </w:pPr>
    </w:p>
    <w:p w14:paraId="18103997" w14:textId="77777777" w:rsidR="001D1896" w:rsidRDefault="001D1896" w:rsidP="001D1896">
      <w:pPr>
        <w:rPr>
          <w:rFonts w:ascii="Arial" w:hAnsi="Arial"/>
        </w:rPr>
      </w:pPr>
    </w:p>
    <w:p w14:paraId="417E07FC" w14:textId="77777777" w:rsidR="001D1896" w:rsidRDefault="001D1896" w:rsidP="001D1896">
      <w:pPr>
        <w:rPr>
          <w:rFonts w:ascii="Arial" w:hAnsi="Arial"/>
        </w:rPr>
      </w:pPr>
    </w:p>
    <w:p w14:paraId="1B0515E2" w14:textId="77777777" w:rsidR="001D1896" w:rsidRDefault="001D1896" w:rsidP="001D1896">
      <w:pPr>
        <w:rPr>
          <w:rFonts w:ascii="Arial" w:hAnsi="Arial"/>
        </w:rPr>
      </w:pPr>
    </w:p>
    <w:p w14:paraId="2D252F95" w14:textId="77777777" w:rsidR="001D1896" w:rsidRDefault="001D1896" w:rsidP="001D1896">
      <w:pPr>
        <w:rPr>
          <w:rFonts w:ascii="Arial" w:hAnsi="Arial"/>
        </w:rPr>
      </w:pPr>
    </w:p>
    <w:p w14:paraId="069F2E9D" w14:textId="77777777" w:rsidR="001D1896" w:rsidRDefault="001D1896" w:rsidP="001D1896">
      <w:pPr>
        <w:rPr>
          <w:rFonts w:ascii="Arial" w:hAnsi="Arial"/>
        </w:rPr>
      </w:pPr>
    </w:p>
    <w:p w14:paraId="23CBFB74" w14:textId="77777777" w:rsidR="001D1896" w:rsidRDefault="001D1896" w:rsidP="001D1896">
      <w:pPr>
        <w:rPr>
          <w:rFonts w:ascii="Arial" w:hAnsi="Arial"/>
        </w:rPr>
      </w:pPr>
    </w:p>
    <w:p w14:paraId="637A5061" w14:textId="77777777" w:rsidR="001D1896" w:rsidRDefault="001D1896" w:rsidP="001D1896">
      <w:pPr>
        <w:rPr>
          <w:rFonts w:ascii="Arial" w:hAnsi="Arial"/>
        </w:rPr>
      </w:pPr>
    </w:p>
    <w:p w14:paraId="666A7EC4" w14:textId="77777777" w:rsidR="001D1896" w:rsidRDefault="001D1896" w:rsidP="001D1896">
      <w:pPr>
        <w:rPr>
          <w:rFonts w:ascii="Arial" w:hAnsi="Arial"/>
        </w:rPr>
      </w:pPr>
    </w:p>
    <w:p w14:paraId="1E8E03C4" w14:textId="77777777" w:rsidR="001D1896" w:rsidRDefault="001D1896" w:rsidP="001D1896">
      <w:pPr>
        <w:rPr>
          <w:rFonts w:ascii="Arial" w:hAnsi="Arial"/>
        </w:rPr>
      </w:pPr>
    </w:p>
    <w:p w14:paraId="49333285" w14:textId="77777777" w:rsidR="001D1896" w:rsidRDefault="001D1896" w:rsidP="001D1896">
      <w:pPr>
        <w:rPr>
          <w:rFonts w:ascii="Arial" w:hAnsi="Arial"/>
        </w:rPr>
      </w:pPr>
    </w:p>
    <w:p w14:paraId="4C25FA9F" w14:textId="77777777" w:rsidR="001D1896" w:rsidRDefault="001D1896" w:rsidP="001D1896">
      <w:pPr>
        <w:rPr>
          <w:rFonts w:ascii="Arial" w:hAnsi="Arial"/>
        </w:rPr>
      </w:pPr>
    </w:p>
    <w:p w14:paraId="680C8B96" w14:textId="77777777" w:rsidR="001D1896" w:rsidRDefault="001D1896" w:rsidP="001D1896">
      <w:pPr>
        <w:rPr>
          <w:rFonts w:ascii="Arial" w:hAnsi="Arial"/>
        </w:rPr>
      </w:pPr>
    </w:p>
    <w:p w14:paraId="4453F3ED" w14:textId="77777777" w:rsidR="001D1896" w:rsidRDefault="001D1896" w:rsidP="001D1896">
      <w:pPr>
        <w:rPr>
          <w:rFonts w:ascii="Arial" w:hAnsi="Arial"/>
        </w:rPr>
      </w:pPr>
    </w:p>
    <w:p w14:paraId="63C19D4B" w14:textId="77777777" w:rsidR="001D1896" w:rsidRDefault="001D1896" w:rsidP="001D1896">
      <w:pPr>
        <w:rPr>
          <w:rFonts w:ascii="Arial" w:hAnsi="Arial"/>
        </w:rPr>
      </w:pPr>
    </w:p>
    <w:p w14:paraId="15BC2A0E" w14:textId="77777777" w:rsidR="001D1896" w:rsidRDefault="001D1896" w:rsidP="001D1896">
      <w:pPr>
        <w:jc w:val="center"/>
        <w:rPr>
          <w:rFonts w:ascii="Arial" w:hAnsi="Arial"/>
        </w:rPr>
      </w:pPr>
      <w:r>
        <w:rPr>
          <w:rFonts w:ascii="Arial" w:hAnsi="Arial"/>
          <w:noProof/>
          <w:lang w:eastAsia="en-US"/>
        </w:rPr>
        <w:drawing>
          <wp:inline distT="0" distB="0" distL="0" distR="0" wp14:anchorId="585552B8" wp14:editId="5C53340F">
            <wp:extent cx="548640" cy="2057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 cy="205740"/>
                    </a:xfrm>
                    <a:prstGeom prst="rect">
                      <a:avLst/>
                    </a:prstGeom>
                    <a:solidFill>
                      <a:srgbClr val="FFFFFF"/>
                    </a:solidFill>
                    <a:ln>
                      <a:noFill/>
                    </a:ln>
                  </pic:spPr>
                </pic:pic>
              </a:graphicData>
            </a:graphic>
          </wp:inline>
        </w:drawing>
      </w:r>
    </w:p>
    <w:p w14:paraId="6EA60C76" w14:textId="77777777" w:rsidR="001D1896" w:rsidRDefault="001D1896" w:rsidP="001D1896">
      <w:pPr>
        <w:rPr>
          <w:rFonts w:ascii="Arial" w:hAnsi="Arial"/>
        </w:rPr>
      </w:pPr>
    </w:p>
    <w:p w14:paraId="7338FF9A" w14:textId="77777777" w:rsidR="001D1896" w:rsidRDefault="001D1896" w:rsidP="001D1896">
      <w:pPr>
        <w:rPr>
          <w:rFonts w:ascii="Arial" w:hAnsi="Arial"/>
        </w:rPr>
      </w:pPr>
    </w:p>
    <w:p w14:paraId="6CB2B725" w14:textId="77777777" w:rsidR="001D1896" w:rsidRDefault="001D1896" w:rsidP="001D1896">
      <w:pPr>
        <w:rPr>
          <w:rFonts w:ascii="Arial" w:hAnsi="Arial"/>
        </w:rPr>
      </w:pPr>
    </w:p>
    <w:p w14:paraId="1F28FE8E" w14:textId="77777777" w:rsidR="001D1896" w:rsidRDefault="001D1896" w:rsidP="001D1896">
      <w:pPr>
        <w:rPr>
          <w:rFonts w:ascii="Arial" w:hAnsi="Arial"/>
        </w:rPr>
      </w:pPr>
    </w:p>
    <w:p w14:paraId="02BA47A9" w14:textId="77777777" w:rsidR="001D1896" w:rsidRDefault="001D1896" w:rsidP="001D1896">
      <w:pPr>
        <w:rPr>
          <w:rFonts w:ascii="Arial" w:hAnsi="Arial"/>
        </w:rPr>
      </w:pPr>
    </w:p>
    <w:p w14:paraId="3F5BC91B" w14:textId="77777777" w:rsidR="001D1896" w:rsidRDefault="001D1896" w:rsidP="001D1896">
      <w:pPr>
        <w:rPr>
          <w:rFonts w:ascii="Arial" w:hAnsi="Arial"/>
        </w:rPr>
      </w:pPr>
    </w:p>
    <w:p w14:paraId="3F3ED8D1" w14:textId="77777777" w:rsidR="001D1896" w:rsidRDefault="001D1896" w:rsidP="001D1896">
      <w:pPr>
        <w:rPr>
          <w:rFonts w:ascii="Arial" w:hAnsi="Arial"/>
        </w:rPr>
      </w:pPr>
    </w:p>
    <w:p w14:paraId="6910A9C2" w14:textId="77777777" w:rsidR="001D1896" w:rsidRDefault="001D1896" w:rsidP="001D1896">
      <w:pPr>
        <w:rPr>
          <w:rFonts w:ascii="Arial" w:hAnsi="Arial"/>
        </w:rPr>
      </w:pPr>
    </w:p>
    <w:p w14:paraId="3F4D5D87" w14:textId="77777777" w:rsidR="001D1896" w:rsidRDefault="001D1896" w:rsidP="001D1896">
      <w:pPr>
        <w:rPr>
          <w:rFonts w:ascii="Arial" w:hAnsi="Arial"/>
        </w:rPr>
      </w:pPr>
    </w:p>
    <w:p w14:paraId="1609ED05" w14:textId="77777777" w:rsidR="001D1896" w:rsidRDefault="001D1896" w:rsidP="001D1896">
      <w:pPr>
        <w:rPr>
          <w:rFonts w:ascii="Arial" w:hAnsi="Arial"/>
        </w:rPr>
      </w:pPr>
    </w:p>
    <w:p w14:paraId="15D69EA7" w14:textId="77777777" w:rsidR="001D1896" w:rsidRDefault="001D1896" w:rsidP="001D1896">
      <w:pPr>
        <w:rPr>
          <w:rFonts w:ascii="Arial" w:hAnsi="Arial"/>
        </w:rPr>
      </w:pPr>
    </w:p>
    <w:p w14:paraId="65912B3B" w14:textId="77777777" w:rsidR="001D1896" w:rsidRDefault="001D1896" w:rsidP="001D1896">
      <w:pPr>
        <w:rPr>
          <w:rFonts w:ascii="Arial" w:hAnsi="Arial"/>
        </w:rPr>
      </w:pPr>
    </w:p>
    <w:p w14:paraId="0D3469FA" w14:textId="77777777" w:rsidR="001D1896" w:rsidRDefault="001D1896" w:rsidP="001D1896">
      <w:pPr>
        <w:rPr>
          <w:rFonts w:ascii="Arial" w:hAnsi="Arial"/>
        </w:rPr>
      </w:pPr>
    </w:p>
    <w:p w14:paraId="2ED252BE" w14:textId="77777777" w:rsidR="001D1896" w:rsidRDefault="001D1896" w:rsidP="001D1896">
      <w:pPr>
        <w:rPr>
          <w:rFonts w:ascii="Arial" w:hAnsi="Arial"/>
        </w:rPr>
      </w:pPr>
    </w:p>
    <w:p w14:paraId="55BD2255" w14:textId="77777777" w:rsidR="001D1896" w:rsidRDefault="001D1896" w:rsidP="001D1896">
      <w:pPr>
        <w:rPr>
          <w:rFonts w:ascii="Arial" w:hAnsi="Arial"/>
        </w:rPr>
      </w:pPr>
    </w:p>
    <w:p w14:paraId="53DAF284" w14:textId="77777777" w:rsidR="001D1896" w:rsidRDefault="001D1896" w:rsidP="001D1896">
      <w:pPr>
        <w:rPr>
          <w:rFonts w:ascii="Arial" w:hAnsi="Arial"/>
        </w:rPr>
      </w:pPr>
    </w:p>
    <w:p w14:paraId="1196916A" w14:textId="77777777" w:rsidR="001D1896" w:rsidRDefault="001D1896" w:rsidP="001D1896">
      <w:pPr>
        <w:rPr>
          <w:rFonts w:ascii="Arial" w:hAnsi="Arial"/>
          <w:b/>
        </w:rPr>
      </w:pPr>
      <w:r>
        <w:rPr>
          <w:rFonts w:ascii="Arial" w:hAnsi="Arial"/>
          <w:noProof/>
          <w:lang w:eastAsia="en-US"/>
        </w:rPr>
        <w:drawing>
          <wp:inline distT="0" distB="0" distL="0" distR="0" wp14:anchorId="7F010DC5" wp14:editId="667A351A">
            <wp:extent cx="6576060" cy="586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6060" cy="586740"/>
                    </a:xfrm>
                    <a:prstGeom prst="rect">
                      <a:avLst/>
                    </a:prstGeom>
                    <a:solidFill>
                      <a:srgbClr val="FFFFFF"/>
                    </a:solidFill>
                    <a:ln>
                      <a:noFill/>
                    </a:ln>
                  </pic:spPr>
                </pic:pic>
              </a:graphicData>
            </a:graphic>
          </wp:inline>
        </w:drawing>
      </w:r>
    </w:p>
    <w:p w14:paraId="0F318017" w14:textId="6CCF61C1" w:rsidR="001D1896" w:rsidRDefault="001D1896" w:rsidP="001D1896">
      <w:pPr>
        <w:pageBreakBefore/>
        <w:rPr>
          <w:rFonts w:ascii="Arial" w:hAnsi="Arial"/>
          <w:u w:val="single"/>
        </w:rPr>
      </w:pPr>
      <w:r>
        <w:rPr>
          <w:rFonts w:ascii="Arial" w:hAnsi="Arial"/>
          <w:b/>
        </w:rPr>
        <w:lastRenderedPageBreak/>
        <w:t xml:space="preserve">Northern sky sketch – Observation 2 </w:t>
      </w:r>
    </w:p>
    <w:p w14:paraId="790B9E56" w14:textId="77777777" w:rsidR="001D1896" w:rsidRDefault="001D1896" w:rsidP="001D1896">
      <w:pPr>
        <w:spacing w:before="240"/>
        <w:rPr>
          <w:rFonts w:ascii="Arial" w:hAnsi="Arial"/>
          <w:u w:val="single"/>
        </w:rPr>
      </w:pPr>
      <w:r>
        <w:rPr>
          <w:rFonts w:ascii="Arial" w:hAnsi="Arial"/>
        </w:rPr>
        <w:t xml:space="preserve">Date: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t xml:space="preserve">Time: </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14:paraId="4DC63AFC" w14:textId="77777777" w:rsidR="001D1896" w:rsidRDefault="001D1896" w:rsidP="001D1896">
      <w:pPr>
        <w:spacing w:before="240"/>
        <w:rPr>
          <w:rFonts w:ascii="Arial" w:hAnsi="Arial"/>
          <w:u w:val="single"/>
        </w:rPr>
      </w:pPr>
      <w:r>
        <w:rPr>
          <w:rFonts w:ascii="Arial" w:hAnsi="Arial"/>
        </w:rPr>
        <w:t xml:space="preserve">Instructor verification: </w:t>
      </w:r>
      <w:r>
        <w:rPr>
          <w:rFonts w:ascii="Arial" w:hAnsi="Arial"/>
          <w:u w:val="single"/>
        </w:rPr>
        <w:tab/>
      </w:r>
      <w:r>
        <w:rPr>
          <w:rFonts w:ascii="Arial" w:hAnsi="Arial"/>
          <w:u w:val="single"/>
        </w:rPr>
        <w:tab/>
      </w:r>
    </w:p>
    <w:p w14:paraId="48D1A532" w14:textId="77777777" w:rsidR="001D1896" w:rsidRDefault="001D1896" w:rsidP="001D1896">
      <w:pPr>
        <w:rPr>
          <w:rFonts w:ascii="Arial" w:hAnsi="Arial"/>
        </w:rPr>
      </w:pPr>
    </w:p>
    <w:p w14:paraId="2DBB4C3A" w14:textId="77777777" w:rsidR="001D1896" w:rsidRDefault="001D1896" w:rsidP="001D1896">
      <w:pPr>
        <w:rPr>
          <w:rFonts w:ascii="Arial" w:hAnsi="Arial"/>
        </w:rPr>
      </w:pPr>
    </w:p>
    <w:p w14:paraId="0568177A" w14:textId="77777777" w:rsidR="001D1896" w:rsidRDefault="001D1896" w:rsidP="001D1896">
      <w:pPr>
        <w:rPr>
          <w:rFonts w:ascii="Arial" w:hAnsi="Arial"/>
        </w:rPr>
      </w:pPr>
    </w:p>
    <w:p w14:paraId="055964F6" w14:textId="77777777" w:rsidR="001D1896" w:rsidRDefault="001D1896" w:rsidP="001D1896">
      <w:pPr>
        <w:rPr>
          <w:rFonts w:ascii="Arial" w:hAnsi="Arial"/>
        </w:rPr>
      </w:pPr>
    </w:p>
    <w:p w14:paraId="5182E956" w14:textId="77777777" w:rsidR="001D1896" w:rsidRDefault="001D1896" w:rsidP="001D1896">
      <w:pPr>
        <w:rPr>
          <w:rFonts w:ascii="Arial" w:hAnsi="Arial"/>
        </w:rPr>
      </w:pPr>
    </w:p>
    <w:p w14:paraId="263E7C62" w14:textId="77777777" w:rsidR="001D1896" w:rsidRDefault="001D1896" w:rsidP="001D1896">
      <w:pPr>
        <w:rPr>
          <w:rFonts w:ascii="Arial" w:hAnsi="Arial"/>
        </w:rPr>
      </w:pPr>
    </w:p>
    <w:p w14:paraId="463683E8" w14:textId="77777777" w:rsidR="001D1896" w:rsidRDefault="001D1896" w:rsidP="001D1896">
      <w:pPr>
        <w:rPr>
          <w:rFonts w:ascii="Arial" w:hAnsi="Arial"/>
        </w:rPr>
      </w:pPr>
    </w:p>
    <w:p w14:paraId="346F3FFC" w14:textId="77777777" w:rsidR="001D1896" w:rsidRDefault="001D1896" w:rsidP="001D1896">
      <w:pPr>
        <w:rPr>
          <w:rFonts w:ascii="Arial" w:hAnsi="Arial"/>
        </w:rPr>
      </w:pPr>
    </w:p>
    <w:p w14:paraId="2AF6852F" w14:textId="77777777" w:rsidR="001D1896" w:rsidRDefault="001D1896" w:rsidP="001D1896">
      <w:pPr>
        <w:rPr>
          <w:rFonts w:ascii="Arial" w:hAnsi="Arial"/>
        </w:rPr>
      </w:pPr>
    </w:p>
    <w:p w14:paraId="4E601F5C" w14:textId="77777777" w:rsidR="001D1896" w:rsidRDefault="001D1896" w:rsidP="001D1896">
      <w:pPr>
        <w:rPr>
          <w:rFonts w:ascii="Arial" w:hAnsi="Arial"/>
        </w:rPr>
      </w:pPr>
    </w:p>
    <w:p w14:paraId="589FEA9B" w14:textId="77777777" w:rsidR="001D1896" w:rsidRDefault="001D1896" w:rsidP="001D1896">
      <w:pPr>
        <w:rPr>
          <w:rFonts w:ascii="Arial" w:hAnsi="Arial"/>
        </w:rPr>
      </w:pPr>
    </w:p>
    <w:p w14:paraId="09F82284" w14:textId="77777777" w:rsidR="001D1896" w:rsidRDefault="001D1896" w:rsidP="001D1896">
      <w:pPr>
        <w:rPr>
          <w:rFonts w:ascii="Arial" w:hAnsi="Arial"/>
        </w:rPr>
      </w:pPr>
    </w:p>
    <w:p w14:paraId="0F50CC24" w14:textId="77777777" w:rsidR="001D1896" w:rsidRDefault="001D1896" w:rsidP="001D1896">
      <w:pPr>
        <w:rPr>
          <w:rFonts w:ascii="Arial" w:hAnsi="Arial"/>
        </w:rPr>
      </w:pPr>
    </w:p>
    <w:p w14:paraId="29B43EAC" w14:textId="77777777" w:rsidR="001D1896" w:rsidRDefault="001D1896" w:rsidP="001D1896">
      <w:pPr>
        <w:rPr>
          <w:rFonts w:ascii="Arial" w:hAnsi="Arial"/>
        </w:rPr>
      </w:pPr>
    </w:p>
    <w:p w14:paraId="02D50BCE" w14:textId="77777777" w:rsidR="001D1896" w:rsidRDefault="001D1896" w:rsidP="001D1896">
      <w:pPr>
        <w:rPr>
          <w:rFonts w:ascii="Arial" w:hAnsi="Arial"/>
        </w:rPr>
      </w:pPr>
    </w:p>
    <w:p w14:paraId="42327D9B" w14:textId="77777777" w:rsidR="001D1896" w:rsidRDefault="001D1896" w:rsidP="001D1896">
      <w:pPr>
        <w:rPr>
          <w:rFonts w:ascii="Arial" w:hAnsi="Arial"/>
        </w:rPr>
      </w:pPr>
    </w:p>
    <w:p w14:paraId="26097DC0" w14:textId="77777777" w:rsidR="001D1896" w:rsidRDefault="001D1896" w:rsidP="001D1896">
      <w:pPr>
        <w:rPr>
          <w:rFonts w:ascii="Arial" w:hAnsi="Arial"/>
        </w:rPr>
      </w:pPr>
    </w:p>
    <w:p w14:paraId="552A0272" w14:textId="77777777" w:rsidR="001D1896" w:rsidRDefault="001D1896" w:rsidP="001D1896">
      <w:pPr>
        <w:rPr>
          <w:rFonts w:ascii="Arial" w:hAnsi="Arial"/>
        </w:rPr>
      </w:pPr>
    </w:p>
    <w:p w14:paraId="47ACA522" w14:textId="77777777" w:rsidR="001D1896" w:rsidRDefault="001D1896" w:rsidP="001D1896">
      <w:pPr>
        <w:rPr>
          <w:rFonts w:ascii="Arial" w:hAnsi="Arial"/>
        </w:rPr>
      </w:pPr>
    </w:p>
    <w:p w14:paraId="4547DB66" w14:textId="77777777" w:rsidR="001D1896" w:rsidRDefault="001D1896" w:rsidP="001D1896">
      <w:pPr>
        <w:rPr>
          <w:rFonts w:ascii="Arial" w:hAnsi="Arial"/>
        </w:rPr>
      </w:pPr>
    </w:p>
    <w:p w14:paraId="70B8ADEB" w14:textId="77777777" w:rsidR="001D1896" w:rsidRDefault="001D1896" w:rsidP="001D1896">
      <w:pPr>
        <w:rPr>
          <w:rFonts w:ascii="Arial" w:hAnsi="Arial"/>
        </w:rPr>
      </w:pPr>
    </w:p>
    <w:p w14:paraId="77F516B7" w14:textId="77777777" w:rsidR="001D1896" w:rsidRDefault="001D1896" w:rsidP="001D1896">
      <w:pPr>
        <w:jc w:val="center"/>
        <w:rPr>
          <w:rFonts w:ascii="Arial" w:hAnsi="Arial"/>
        </w:rPr>
      </w:pPr>
      <w:r>
        <w:rPr>
          <w:rFonts w:ascii="Arial" w:hAnsi="Arial"/>
          <w:noProof/>
          <w:lang w:eastAsia="en-US"/>
        </w:rPr>
        <w:drawing>
          <wp:inline distT="0" distB="0" distL="0" distR="0" wp14:anchorId="2AD148EB" wp14:editId="39E71E16">
            <wp:extent cx="548640" cy="2057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 cy="205740"/>
                    </a:xfrm>
                    <a:prstGeom prst="rect">
                      <a:avLst/>
                    </a:prstGeom>
                    <a:solidFill>
                      <a:srgbClr val="FFFFFF"/>
                    </a:solidFill>
                    <a:ln>
                      <a:noFill/>
                    </a:ln>
                  </pic:spPr>
                </pic:pic>
              </a:graphicData>
            </a:graphic>
          </wp:inline>
        </w:drawing>
      </w:r>
    </w:p>
    <w:p w14:paraId="10755E8C" w14:textId="77777777" w:rsidR="001D1896" w:rsidRDefault="001D1896" w:rsidP="001D1896">
      <w:pPr>
        <w:rPr>
          <w:rFonts w:ascii="Arial" w:hAnsi="Arial"/>
        </w:rPr>
      </w:pPr>
    </w:p>
    <w:p w14:paraId="01B8E247" w14:textId="77777777" w:rsidR="001D1896" w:rsidRDefault="001D1896" w:rsidP="001D1896">
      <w:pPr>
        <w:rPr>
          <w:rFonts w:ascii="Arial" w:hAnsi="Arial"/>
        </w:rPr>
      </w:pPr>
    </w:p>
    <w:p w14:paraId="2CCD60DC" w14:textId="77777777" w:rsidR="001D1896" w:rsidRDefault="001D1896" w:rsidP="001D1896">
      <w:pPr>
        <w:rPr>
          <w:rFonts w:ascii="Arial" w:hAnsi="Arial"/>
        </w:rPr>
      </w:pPr>
    </w:p>
    <w:p w14:paraId="5E09B210" w14:textId="77777777" w:rsidR="001D1896" w:rsidRDefault="001D1896" w:rsidP="001D1896">
      <w:pPr>
        <w:rPr>
          <w:rFonts w:ascii="Arial" w:hAnsi="Arial"/>
        </w:rPr>
      </w:pPr>
    </w:p>
    <w:p w14:paraId="3500EE00" w14:textId="77777777" w:rsidR="001D1896" w:rsidRDefault="001D1896" w:rsidP="001D1896">
      <w:pPr>
        <w:rPr>
          <w:rFonts w:ascii="Arial" w:hAnsi="Arial"/>
        </w:rPr>
      </w:pPr>
    </w:p>
    <w:p w14:paraId="7FB735D6" w14:textId="77777777" w:rsidR="001D1896" w:rsidRDefault="001D1896" w:rsidP="001D1896">
      <w:pPr>
        <w:rPr>
          <w:rFonts w:ascii="Arial" w:hAnsi="Arial"/>
        </w:rPr>
      </w:pPr>
    </w:p>
    <w:p w14:paraId="329949A8" w14:textId="77777777" w:rsidR="001D1896" w:rsidRDefault="001D1896" w:rsidP="001D1896">
      <w:pPr>
        <w:rPr>
          <w:rFonts w:ascii="Arial" w:hAnsi="Arial"/>
        </w:rPr>
      </w:pPr>
    </w:p>
    <w:p w14:paraId="3DAB6FB3" w14:textId="77777777" w:rsidR="001D1896" w:rsidRDefault="001D1896" w:rsidP="001D1896">
      <w:pPr>
        <w:rPr>
          <w:rFonts w:ascii="Arial" w:hAnsi="Arial"/>
        </w:rPr>
      </w:pPr>
    </w:p>
    <w:p w14:paraId="74E8EC4F" w14:textId="77777777" w:rsidR="001D1896" w:rsidRDefault="001D1896" w:rsidP="001D1896">
      <w:pPr>
        <w:rPr>
          <w:rFonts w:ascii="Arial" w:hAnsi="Arial"/>
        </w:rPr>
      </w:pPr>
    </w:p>
    <w:p w14:paraId="26BE7B14" w14:textId="77777777" w:rsidR="001D1896" w:rsidRDefault="001D1896" w:rsidP="001D1896">
      <w:pPr>
        <w:rPr>
          <w:rFonts w:ascii="Arial" w:hAnsi="Arial"/>
        </w:rPr>
      </w:pPr>
    </w:p>
    <w:p w14:paraId="748462CA" w14:textId="77777777" w:rsidR="001D1896" w:rsidRDefault="001D1896" w:rsidP="001D1896">
      <w:pPr>
        <w:rPr>
          <w:rFonts w:ascii="Arial" w:hAnsi="Arial"/>
        </w:rPr>
      </w:pPr>
    </w:p>
    <w:p w14:paraId="15CEC5E3" w14:textId="77777777" w:rsidR="001D1896" w:rsidRDefault="001D1896" w:rsidP="001D1896">
      <w:pPr>
        <w:rPr>
          <w:rFonts w:ascii="Arial" w:hAnsi="Arial"/>
        </w:rPr>
      </w:pPr>
    </w:p>
    <w:p w14:paraId="388A5B86" w14:textId="77777777" w:rsidR="001D1896" w:rsidRDefault="001D1896" w:rsidP="001D1896">
      <w:pPr>
        <w:rPr>
          <w:rFonts w:ascii="Arial" w:hAnsi="Arial"/>
        </w:rPr>
      </w:pPr>
    </w:p>
    <w:p w14:paraId="2EE5F727" w14:textId="77777777" w:rsidR="001D1896" w:rsidRDefault="001D1896" w:rsidP="001D1896">
      <w:pPr>
        <w:rPr>
          <w:rFonts w:ascii="Arial" w:hAnsi="Arial"/>
        </w:rPr>
      </w:pPr>
    </w:p>
    <w:p w14:paraId="474753FB" w14:textId="77777777" w:rsidR="001D1896" w:rsidRDefault="001D1896" w:rsidP="001D1896">
      <w:pPr>
        <w:rPr>
          <w:rFonts w:ascii="Arial" w:hAnsi="Arial"/>
        </w:rPr>
      </w:pPr>
    </w:p>
    <w:p w14:paraId="166DA299" w14:textId="77777777" w:rsidR="001D1896" w:rsidRDefault="001D1896" w:rsidP="001D1896">
      <w:pPr>
        <w:rPr>
          <w:rFonts w:ascii="Arial" w:hAnsi="Arial"/>
        </w:rPr>
      </w:pPr>
    </w:p>
    <w:p w14:paraId="070375F7" w14:textId="77777777" w:rsidR="001D1896" w:rsidRDefault="001D1896" w:rsidP="001D1896">
      <w:pPr>
        <w:rPr>
          <w:rFonts w:ascii="Arial" w:hAnsi="Arial"/>
          <w:b/>
        </w:rPr>
      </w:pPr>
      <w:r>
        <w:rPr>
          <w:rFonts w:ascii="Arial" w:hAnsi="Arial"/>
          <w:noProof/>
          <w:lang w:eastAsia="en-US"/>
        </w:rPr>
        <w:drawing>
          <wp:inline distT="0" distB="0" distL="0" distR="0" wp14:anchorId="727A0D1A" wp14:editId="4F5599DA">
            <wp:extent cx="6576060" cy="5867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6060" cy="586740"/>
                    </a:xfrm>
                    <a:prstGeom prst="rect">
                      <a:avLst/>
                    </a:prstGeom>
                    <a:solidFill>
                      <a:srgbClr val="FFFFFF"/>
                    </a:solidFill>
                    <a:ln>
                      <a:noFill/>
                    </a:ln>
                  </pic:spPr>
                </pic:pic>
              </a:graphicData>
            </a:graphic>
          </wp:inline>
        </w:drawing>
      </w:r>
    </w:p>
    <w:p w14:paraId="3C0FD40B" w14:textId="69390DFD" w:rsidR="00654000" w:rsidRPr="00A84BDB" w:rsidRDefault="00654000" w:rsidP="00E1377D">
      <w:pPr>
        <w:pStyle w:val="PlainText"/>
        <w:rPr>
          <w:rFonts w:ascii="Arial" w:hAnsi="Arial"/>
          <w:b/>
          <w:sz w:val="24"/>
        </w:rPr>
      </w:pPr>
      <w:r w:rsidRPr="00A84BDB">
        <w:rPr>
          <w:rFonts w:ascii="Arial" w:hAnsi="Arial"/>
          <w:b/>
          <w:sz w:val="24"/>
        </w:rPr>
        <w:lastRenderedPageBreak/>
        <w:t xml:space="preserve">SECTION </w:t>
      </w:r>
      <w:r w:rsidR="00A84BDB" w:rsidRPr="00A84BDB">
        <w:rPr>
          <w:rFonts w:ascii="Arial" w:hAnsi="Arial"/>
          <w:b/>
          <w:sz w:val="24"/>
        </w:rPr>
        <w:t>2</w:t>
      </w:r>
      <w:r w:rsidRPr="00A84BDB">
        <w:rPr>
          <w:rFonts w:ascii="Arial" w:hAnsi="Arial"/>
          <w:b/>
          <w:sz w:val="24"/>
        </w:rPr>
        <w:t xml:space="preserve"> – Measuring the Sidereal Day Using a Photograph</w:t>
      </w:r>
    </w:p>
    <w:p w14:paraId="46468D0D" w14:textId="77777777" w:rsidR="00654000" w:rsidRDefault="00654000" w:rsidP="00E1377D">
      <w:pPr>
        <w:pStyle w:val="PlainText"/>
        <w:rPr>
          <w:rFonts w:ascii="Arial" w:hAnsi="Arial"/>
          <w:sz w:val="24"/>
        </w:rPr>
      </w:pPr>
    </w:p>
    <w:p w14:paraId="1B9E0A82" w14:textId="26BA56EB" w:rsidR="00E1377D" w:rsidRDefault="00E1377D" w:rsidP="00E1377D">
      <w:pPr>
        <w:pStyle w:val="PlainText"/>
        <w:rPr>
          <w:rFonts w:ascii="Arial" w:hAnsi="Arial"/>
          <w:sz w:val="24"/>
        </w:rPr>
      </w:pPr>
      <w:r>
        <w:rPr>
          <w:rFonts w:ascii="Arial" w:hAnsi="Arial"/>
          <w:sz w:val="24"/>
        </w:rPr>
        <w:t>The</w:t>
      </w:r>
      <w:r w:rsidR="00A84BDB">
        <w:rPr>
          <w:rFonts w:ascii="Arial" w:hAnsi="Arial"/>
          <w:sz w:val="24"/>
        </w:rPr>
        <w:t xml:space="preserve"> photograph provided in Figure 1 (below)</w:t>
      </w:r>
      <w:r w:rsidR="0093384C">
        <w:rPr>
          <w:rFonts w:ascii="Arial" w:hAnsi="Arial"/>
          <w:sz w:val="24"/>
        </w:rPr>
        <w:t xml:space="preserve"> </w:t>
      </w:r>
      <w:r>
        <w:rPr>
          <w:rFonts w:ascii="Arial" w:hAnsi="Arial"/>
          <w:sz w:val="24"/>
        </w:rPr>
        <w:t>was taken by a camera mounted on a trip</w:t>
      </w:r>
      <w:r w:rsidR="00A84BDB">
        <w:rPr>
          <w:rFonts w:ascii="Arial" w:hAnsi="Arial"/>
          <w:sz w:val="24"/>
        </w:rPr>
        <w:t xml:space="preserve">od with the shutter left open. </w:t>
      </w:r>
      <w:r>
        <w:rPr>
          <w:rFonts w:ascii="Arial" w:hAnsi="Arial"/>
          <w:sz w:val="24"/>
        </w:rPr>
        <w:t>The camera was pointed toward the North Celestial Pole, so the picture shows Polaris (</w:t>
      </w:r>
      <w:r>
        <w:rPr>
          <w:rFonts w:ascii="Symbol" w:hAnsi="Symbol"/>
          <w:sz w:val="24"/>
        </w:rPr>
        <w:t></w:t>
      </w:r>
      <w:r>
        <w:rPr>
          <w:rFonts w:ascii="Arial" w:hAnsi="Arial"/>
          <w:sz w:val="24"/>
        </w:rPr>
        <w:t xml:space="preserve"> </w:t>
      </w:r>
      <w:proofErr w:type="spellStart"/>
      <w:r>
        <w:rPr>
          <w:rFonts w:ascii="Arial" w:hAnsi="Arial"/>
          <w:sz w:val="24"/>
        </w:rPr>
        <w:t>Ursa</w:t>
      </w:r>
      <w:proofErr w:type="spellEnd"/>
      <w:r>
        <w:rPr>
          <w:rFonts w:ascii="Arial" w:hAnsi="Arial"/>
          <w:sz w:val="24"/>
        </w:rPr>
        <w:t xml:space="preserve"> </w:t>
      </w:r>
      <w:proofErr w:type="spellStart"/>
      <w:r>
        <w:rPr>
          <w:rFonts w:ascii="Arial" w:hAnsi="Arial"/>
          <w:sz w:val="24"/>
        </w:rPr>
        <w:t>Minor</w:t>
      </w:r>
      <w:r w:rsidR="00A84BDB">
        <w:rPr>
          <w:rFonts w:ascii="Arial" w:hAnsi="Arial"/>
          <w:sz w:val="24"/>
        </w:rPr>
        <w:t>is</w:t>
      </w:r>
      <w:proofErr w:type="spellEnd"/>
      <w:r w:rsidR="00A84BDB">
        <w:rPr>
          <w:rFonts w:ascii="Arial" w:hAnsi="Arial"/>
          <w:sz w:val="24"/>
        </w:rPr>
        <w:t xml:space="preserve">) and the surrounding stars. </w:t>
      </w:r>
      <w:r>
        <w:rPr>
          <w:rFonts w:ascii="Arial" w:hAnsi="Arial"/>
          <w:sz w:val="24"/>
        </w:rPr>
        <w:t xml:space="preserve">Because the earth turned during the exposure, all of the stars are seen as trails of starlight. </w:t>
      </w:r>
    </w:p>
    <w:p w14:paraId="60B01C27" w14:textId="77777777" w:rsidR="00A84BDB" w:rsidRDefault="00A84BDB" w:rsidP="00E1377D">
      <w:pPr>
        <w:pStyle w:val="PlainText"/>
        <w:rPr>
          <w:rFonts w:ascii="Arial" w:hAnsi="Arial"/>
          <w:sz w:val="24"/>
        </w:rPr>
      </w:pPr>
    </w:p>
    <w:p w14:paraId="579065CF" w14:textId="2921C835" w:rsidR="00A84BDB" w:rsidRDefault="00A84BDB" w:rsidP="00A84BDB">
      <w:pPr>
        <w:pStyle w:val="PlainText"/>
        <w:rPr>
          <w:rFonts w:ascii="Arial" w:hAnsi="Arial"/>
          <w:sz w:val="24"/>
        </w:rPr>
      </w:pPr>
      <w:r>
        <w:rPr>
          <w:rFonts w:ascii="Arial" w:hAnsi="Arial"/>
          <w:b/>
          <w:sz w:val="24"/>
        </w:rPr>
        <w:t xml:space="preserve">Note: </w:t>
      </w:r>
      <w:r w:rsidRPr="00A84BDB">
        <w:rPr>
          <w:rFonts w:ascii="Arial" w:hAnsi="Arial"/>
          <w:b/>
          <w:sz w:val="24"/>
        </w:rPr>
        <w:t>The total time elapsed from the beginning of the photograph until the end is 115 minutes</w:t>
      </w:r>
      <w:r>
        <w:rPr>
          <w:rFonts w:ascii="Arial" w:hAnsi="Arial"/>
          <w:b/>
          <w:sz w:val="24"/>
        </w:rPr>
        <w:t>.</w:t>
      </w:r>
      <w:r w:rsidRPr="00A84BDB">
        <w:rPr>
          <w:rFonts w:ascii="Arial" w:hAnsi="Arial"/>
          <w:b/>
          <w:sz w:val="24"/>
        </w:rPr>
        <w:t xml:space="preserve"> </w:t>
      </w:r>
      <w:r>
        <w:rPr>
          <w:rFonts w:ascii="Arial" w:hAnsi="Arial"/>
          <w:sz w:val="24"/>
        </w:rPr>
        <w:t xml:space="preserve">The interruption in the star trails represents a brief period when the shutter was accidentally closed.  </w:t>
      </w:r>
    </w:p>
    <w:p w14:paraId="31F453AE" w14:textId="77777777" w:rsidR="00FC5E4E" w:rsidRDefault="00FC5E4E" w:rsidP="00A84BDB">
      <w:pPr>
        <w:pStyle w:val="PlainText"/>
        <w:rPr>
          <w:rFonts w:ascii="Arial" w:hAnsi="Arial"/>
          <w:sz w:val="24"/>
        </w:rPr>
      </w:pPr>
    </w:p>
    <w:p w14:paraId="59E3F504" w14:textId="77777777" w:rsidR="00B77D7F" w:rsidRDefault="00FC5E4E" w:rsidP="00A84BDB">
      <w:pPr>
        <w:pStyle w:val="PlainText"/>
        <w:rPr>
          <w:rFonts w:ascii="Arial" w:hAnsi="Arial"/>
          <w:sz w:val="24"/>
          <w:u w:val="single"/>
        </w:rPr>
      </w:pPr>
      <w:r w:rsidRPr="00FC5E4E">
        <w:rPr>
          <w:rFonts w:ascii="Arial" w:hAnsi="Arial"/>
          <w:sz w:val="24"/>
          <w:u w:val="single"/>
        </w:rPr>
        <w:t>Analysis</w:t>
      </w:r>
    </w:p>
    <w:p w14:paraId="7043F054" w14:textId="1C866D6D" w:rsidR="00D91D40" w:rsidRPr="00B77D7F" w:rsidRDefault="00B77D7F" w:rsidP="00A84BDB">
      <w:pPr>
        <w:pStyle w:val="PlainText"/>
        <w:rPr>
          <w:rFonts w:ascii="Arial" w:hAnsi="Arial"/>
          <w:sz w:val="24"/>
          <w:u w:val="single"/>
        </w:rPr>
      </w:pPr>
      <w:r>
        <w:rPr>
          <w:rFonts w:ascii="Arial" w:hAnsi="Arial"/>
          <w:sz w:val="24"/>
        </w:rPr>
        <w:t>The Earth rotates once in one sidereal day. By measuring the time it takes to complete part of a rotation, you can calculate how long it would take to complete a full rotation.</w:t>
      </w:r>
    </w:p>
    <w:p w14:paraId="37EB3335" w14:textId="77777777" w:rsidR="00FC5E4E" w:rsidRDefault="00FC5E4E" w:rsidP="00E1377D">
      <w:pPr>
        <w:pStyle w:val="PlainText"/>
        <w:rPr>
          <w:rFonts w:ascii="Arial" w:hAnsi="Arial"/>
          <w:sz w:val="24"/>
        </w:rPr>
      </w:pPr>
    </w:p>
    <w:p w14:paraId="51515E14" w14:textId="5E5018BA" w:rsidR="00FC5E4E" w:rsidRDefault="00FC5E4E" w:rsidP="00FC5E4E">
      <w:pPr>
        <w:pStyle w:val="PlainText"/>
        <w:numPr>
          <w:ilvl w:val="0"/>
          <w:numId w:val="21"/>
        </w:numPr>
        <w:rPr>
          <w:rFonts w:ascii="Arial" w:hAnsi="Arial"/>
          <w:sz w:val="24"/>
        </w:rPr>
      </w:pPr>
      <w:r>
        <w:rPr>
          <w:rFonts w:ascii="Arial" w:hAnsi="Arial"/>
          <w:sz w:val="24"/>
        </w:rPr>
        <w:t>Looking at the photograph, locat</w:t>
      </w:r>
      <w:r w:rsidR="005D6470">
        <w:rPr>
          <w:rFonts w:ascii="Arial" w:hAnsi="Arial"/>
          <w:sz w:val="24"/>
        </w:rPr>
        <w:t>e and mark the true North Celestial Pole.</w:t>
      </w:r>
    </w:p>
    <w:p w14:paraId="3992F571" w14:textId="77777777" w:rsidR="00FC5E4E" w:rsidRDefault="00FC5E4E" w:rsidP="00FC5E4E">
      <w:pPr>
        <w:pStyle w:val="PlainText"/>
        <w:ind w:left="720"/>
        <w:rPr>
          <w:rFonts w:ascii="Arial" w:hAnsi="Arial"/>
          <w:sz w:val="24"/>
        </w:rPr>
      </w:pPr>
    </w:p>
    <w:p w14:paraId="42060DF5" w14:textId="7B564C56" w:rsidR="00FC5E4E" w:rsidRPr="00B77D7F" w:rsidRDefault="00FC5E4E" w:rsidP="00B77D7F">
      <w:pPr>
        <w:pStyle w:val="PlainText"/>
        <w:numPr>
          <w:ilvl w:val="0"/>
          <w:numId w:val="21"/>
        </w:numPr>
        <w:rPr>
          <w:rFonts w:ascii="Arial" w:hAnsi="Arial"/>
          <w:sz w:val="24"/>
        </w:rPr>
      </w:pPr>
      <w:r w:rsidRPr="00E1377D">
        <w:rPr>
          <w:rFonts w:ascii="Arial" w:hAnsi="Arial"/>
          <w:sz w:val="24"/>
        </w:rPr>
        <w:t>Choose three bright star trails that do not run off the edges of the image. They do not have to be already labeled, but generally ones farther from the North Celestial Pole work better than ones closer in. Mark the starting and end points</w:t>
      </w:r>
      <w:r w:rsidR="00B77D7F">
        <w:rPr>
          <w:rFonts w:ascii="Arial" w:hAnsi="Arial"/>
          <w:sz w:val="24"/>
        </w:rPr>
        <w:t xml:space="preserve"> of your three star trails. </w:t>
      </w:r>
    </w:p>
    <w:p w14:paraId="7D524C89" w14:textId="77777777" w:rsidR="00FC5E4E" w:rsidRDefault="00FC5E4E" w:rsidP="00FC5E4E">
      <w:pPr>
        <w:pStyle w:val="PlainText"/>
        <w:ind w:left="389"/>
        <w:rPr>
          <w:rFonts w:ascii="Arial" w:hAnsi="Arial"/>
          <w:sz w:val="24"/>
        </w:rPr>
      </w:pPr>
    </w:p>
    <w:p w14:paraId="594F307C" w14:textId="77777777" w:rsidR="00FC5E4E" w:rsidRDefault="00FC5E4E" w:rsidP="00FC5E4E">
      <w:pPr>
        <w:pStyle w:val="PlainText"/>
        <w:numPr>
          <w:ilvl w:val="0"/>
          <w:numId w:val="21"/>
        </w:numPr>
        <w:rPr>
          <w:rFonts w:ascii="Arial" w:hAnsi="Arial"/>
          <w:sz w:val="24"/>
        </w:rPr>
      </w:pPr>
      <w:r>
        <w:rPr>
          <w:rFonts w:ascii="Arial" w:hAnsi="Arial"/>
          <w:sz w:val="24"/>
        </w:rPr>
        <w:t>Now draw a pair of straight lines from these starting and ending marks to Polaris.</w:t>
      </w:r>
    </w:p>
    <w:p w14:paraId="4E03E3AE" w14:textId="77777777" w:rsidR="00FC5E4E" w:rsidRDefault="00FC5E4E" w:rsidP="00FC5E4E">
      <w:pPr>
        <w:pStyle w:val="PlainText"/>
        <w:ind w:left="720"/>
        <w:rPr>
          <w:rFonts w:ascii="Arial" w:hAnsi="Arial"/>
          <w:sz w:val="24"/>
        </w:rPr>
      </w:pPr>
    </w:p>
    <w:p w14:paraId="0274BE1C" w14:textId="5A3DCC73" w:rsidR="00FC5E4E" w:rsidRPr="00B77D7F" w:rsidRDefault="00FC5E4E" w:rsidP="00CE7348">
      <w:pPr>
        <w:pStyle w:val="PlainText"/>
        <w:numPr>
          <w:ilvl w:val="0"/>
          <w:numId w:val="21"/>
        </w:numPr>
        <w:rPr>
          <w:rFonts w:ascii="Arial" w:hAnsi="Arial"/>
          <w:sz w:val="24"/>
        </w:rPr>
      </w:pPr>
      <w:r w:rsidRPr="00B77D7F">
        <w:rPr>
          <w:rFonts w:ascii="Arial" w:hAnsi="Arial"/>
          <w:sz w:val="24"/>
        </w:rPr>
        <w:t>Cent</w:t>
      </w:r>
      <w:r w:rsidR="00B77D7F">
        <w:rPr>
          <w:rFonts w:ascii="Arial" w:hAnsi="Arial"/>
          <w:sz w:val="24"/>
        </w:rPr>
        <w:t>er your protractor on the North, and m</w:t>
      </w:r>
      <w:r w:rsidRPr="00B77D7F">
        <w:rPr>
          <w:rFonts w:ascii="Arial" w:hAnsi="Arial"/>
          <w:sz w:val="24"/>
        </w:rPr>
        <w:t>easure the angular distance from the starting and end mark for each star trail. Take the average for your three stars:</w:t>
      </w:r>
    </w:p>
    <w:p w14:paraId="53ADEC3F" w14:textId="77777777" w:rsidR="00FC5E4E" w:rsidRDefault="00FC5E4E" w:rsidP="00FC5E4E">
      <w:pPr>
        <w:pStyle w:val="PlainText"/>
        <w:ind w:left="1296"/>
        <w:rPr>
          <w:rFonts w:ascii="Arial" w:hAnsi="Arial"/>
          <w:sz w:val="24"/>
        </w:rPr>
      </w:pPr>
    </w:p>
    <w:p w14:paraId="524D0FF2" w14:textId="77777777" w:rsidR="00FC5E4E" w:rsidRDefault="00FC5E4E" w:rsidP="00FC5E4E">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 ___________</w:t>
      </w:r>
    </w:p>
    <w:p w14:paraId="71698656" w14:textId="77777777" w:rsidR="00FC5E4E" w:rsidRDefault="00FC5E4E" w:rsidP="00FC5E4E">
      <w:pPr>
        <w:pStyle w:val="PlainText"/>
        <w:rPr>
          <w:rFonts w:ascii="Arial" w:hAnsi="Arial"/>
          <w:sz w:val="24"/>
        </w:rPr>
      </w:pPr>
    </w:p>
    <w:p w14:paraId="78537FC2" w14:textId="77777777" w:rsidR="00FC5E4E" w:rsidRDefault="00FC5E4E" w:rsidP="00FC5E4E">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 ___________</w:t>
      </w:r>
    </w:p>
    <w:p w14:paraId="365932AF" w14:textId="77777777" w:rsidR="00FC5E4E" w:rsidRDefault="00FC5E4E" w:rsidP="00FC5E4E">
      <w:pPr>
        <w:pStyle w:val="PlainText"/>
        <w:rPr>
          <w:rFonts w:ascii="Arial" w:hAnsi="Arial"/>
          <w:sz w:val="24"/>
        </w:rPr>
      </w:pPr>
    </w:p>
    <w:p w14:paraId="16FA2B22" w14:textId="77777777" w:rsidR="00FC5E4E" w:rsidRDefault="00FC5E4E" w:rsidP="00FC5E4E">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 ___________</w:t>
      </w:r>
    </w:p>
    <w:p w14:paraId="16557CBD" w14:textId="77777777" w:rsidR="00FC5E4E" w:rsidRDefault="00FC5E4E" w:rsidP="00FC5E4E">
      <w:pPr>
        <w:pStyle w:val="PlainText"/>
        <w:rPr>
          <w:rFonts w:ascii="Arial" w:hAnsi="Arial"/>
          <w:sz w:val="24"/>
        </w:rPr>
      </w:pPr>
    </w:p>
    <w:p w14:paraId="689F19C7" w14:textId="77777777" w:rsidR="00FC5E4E" w:rsidRDefault="00FC5E4E" w:rsidP="00FC5E4E">
      <w:pPr>
        <w:pStyle w:val="PlainText"/>
        <w:rPr>
          <w:rFonts w:ascii="Arial" w:hAnsi="Arial"/>
          <w:sz w:val="24"/>
        </w:rPr>
      </w:pPr>
      <w:r>
        <w:rPr>
          <w:rFonts w:ascii="Arial" w:hAnsi="Arial"/>
          <w:sz w:val="24"/>
        </w:rPr>
        <w:t xml:space="preserve">      </w:t>
      </w:r>
      <w:r>
        <w:rPr>
          <w:rFonts w:ascii="Arial" w:hAnsi="Arial"/>
          <w:sz w:val="24"/>
        </w:rPr>
        <w:tab/>
      </w:r>
      <w:r>
        <w:rPr>
          <w:rFonts w:ascii="Arial" w:hAnsi="Arial"/>
          <w:sz w:val="24"/>
        </w:rPr>
        <w:tab/>
        <w:t>AVERAGE:      ____________</w:t>
      </w:r>
    </w:p>
    <w:p w14:paraId="3AACCD32" w14:textId="77777777" w:rsidR="00FC5E4E" w:rsidRDefault="00FC5E4E" w:rsidP="00FC5E4E">
      <w:pPr>
        <w:pStyle w:val="PlainText"/>
        <w:rPr>
          <w:rFonts w:ascii="Arial" w:hAnsi="Arial"/>
          <w:sz w:val="24"/>
        </w:rPr>
      </w:pPr>
    </w:p>
    <w:p w14:paraId="4A392E96" w14:textId="77777777" w:rsidR="002D7D7C" w:rsidRDefault="002D7D7C" w:rsidP="00B77D7F">
      <w:pPr>
        <w:pStyle w:val="PlainText"/>
        <w:ind w:left="720"/>
        <w:rPr>
          <w:rFonts w:ascii="Arial" w:hAnsi="Arial"/>
          <w:sz w:val="24"/>
        </w:rPr>
      </w:pPr>
    </w:p>
    <w:p w14:paraId="1248D234" w14:textId="77777777" w:rsidR="00FC5E4E" w:rsidRPr="00B77D7F" w:rsidRDefault="00FC5E4E" w:rsidP="00B77D7F">
      <w:pPr>
        <w:pStyle w:val="PlainText"/>
        <w:ind w:left="720"/>
        <w:rPr>
          <w:rFonts w:ascii="Arial" w:hAnsi="Arial"/>
          <w:sz w:val="24"/>
        </w:rPr>
      </w:pPr>
      <w:r w:rsidRPr="00B77D7F">
        <w:rPr>
          <w:rFonts w:ascii="Arial" w:hAnsi="Arial"/>
          <w:sz w:val="24"/>
        </w:rPr>
        <w:t xml:space="preserve">Using the starting and ending times for the photograph, along with your average angular distance, calculate the time it takes for the Earth to rotate so the stars make one complete circuit through the sky.  </w:t>
      </w:r>
    </w:p>
    <w:p w14:paraId="0EB4E2F8" w14:textId="77777777" w:rsidR="00FC5E4E" w:rsidRPr="00B77D7F" w:rsidRDefault="00FC5E4E" w:rsidP="00FC5E4E">
      <w:pPr>
        <w:pStyle w:val="PlainText"/>
        <w:ind w:left="360"/>
        <w:rPr>
          <w:rFonts w:ascii="Arial" w:hAnsi="Arial"/>
          <w:sz w:val="24"/>
        </w:rPr>
      </w:pPr>
    </w:p>
    <w:p w14:paraId="4C7401E9" w14:textId="77777777" w:rsidR="00FC5E4E" w:rsidRDefault="00FC5E4E" w:rsidP="00FC5E4E">
      <w:pPr>
        <w:pStyle w:val="PlainText"/>
        <w:ind w:left="360"/>
        <w:rPr>
          <w:rFonts w:ascii="Arial" w:hAnsi="Arial"/>
          <w:b/>
          <w:i/>
          <w:sz w:val="24"/>
        </w:rPr>
      </w:pPr>
    </w:p>
    <w:p w14:paraId="197A1BDE" w14:textId="77777777" w:rsidR="00FC5E4E" w:rsidRDefault="00FC5E4E" w:rsidP="00FC5E4E">
      <w:pPr>
        <w:pStyle w:val="PlainText"/>
        <w:ind w:left="360"/>
        <w:rPr>
          <w:rFonts w:ascii="Arial" w:hAnsi="Arial"/>
          <w:b/>
          <w:i/>
          <w:sz w:val="24"/>
        </w:rPr>
      </w:pPr>
    </w:p>
    <w:p w14:paraId="7C8BCD6A" w14:textId="77777777" w:rsidR="00FC5E4E" w:rsidRDefault="00FC5E4E" w:rsidP="00FC5E4E">
      <w:pPr>
        <w:pStyle w:val="PlainText"/>
        <w:ind w:left="360"/>
        <w:rPr>
          <w:rFonts w:ascii="Arial" w:hAnsi="Arial"/>
          <w:b/>
          <w:i/>
          <w:sz w:val="24"/>
        </w:rPr>
      </w:pPr>
    </w:p>
    <w:p w14:paraId="1A545D70" w14:textId="77777777" w:rsidR="00FC5E4E" w:rsidRDefault="00FC5E4E" w:rsidP="00FC5E4E">
      <w:pPr>
        <w:pStyle w:val="PlainText"/>
        <w:ind w:left="360"/>
        <w:rPr>
          <w:rFonts w:ascii="Arial" w:hAnsi="Arial"/>
          <w:b/>
          <w:i/>
          <w:sz w:val="24"/>
        </w:rPr>
      </w:pPr>
    </w:p>
    <w:p w14:paraId="319143F7" w14:textId="77777777" w:rsidR="00FC5E4E" w:rsidRDefault="00FC5E4E" w:rsidP="00FC5E4E">
      <w:pPr>
        <w:pStyle w:val="PlainText"/>
        <w:ind w:left="360"/>
        <w:rPr>
          <w:rFonts w:ascii="Arial" w:hAnsi="Arial"/>
          <w:b/>
          <w:i/>
          <w:sz w:val="24"/>
        </w:rPr>
      </w:pPr>
    </w:p>
    <w:p w14:paraId="2CE93000" w14:textId="77777777" w:rsidR="00FC5E4E" w:rsidRDefault="00FC5E4E" w:rsidP="00FC5E4E">
      <w:pPr>
        <w:pStyle w:val="PlainText"/>
        <w:ind w:left="360"/>
        <w:rPr>
          <w:rFonts w:ascii="Arial" w:hAnsi="Arial"/>
          <w:b/>
          <w:i/>
          <w:sz w:val="24"/>
        </w:rPr>
      </w:pPr>
    </w:p>
    <w:p w14:paraId="08E33E9A" w14:textId="77777777" w:rsidR="00FC5E4E" w:rsidRDefault="00FC5E4E" w:rsidP="00FC5E4E">
      <w:pPr>
        <w:pStyle w:val="PlainText"/>
        <w:ind w:left="360"/>
        <w:rPr>
          <w:rFonts w:ascii="Arial" w:hAnsi="Arial"/>
          <w:b/>
          <w:i/>
          <w:sz w:val="24"/>
        </w:rPr>
      </w:pPr>
    </w:p>
    <w:p w14:paraId="10E5622E" w14:textId="3CD18844" w:rsidR="00FC5E4E" w:rsidRPr="00CE7348" w:rsidRDefault="002F6BD1" w:rsidP="00FC5E4E">
      <w:pPr>
        <w:pStyle w:val="PlainText"/>
        <w:numPr>
          <w:ilvl w:val="0"/>
          <w:numId w:val="31"/>
        </w:numPr>
        <w:rPr>
          <w:rFonts w:ascii="Arial" w:hAnsi="Arial"/>
          <w:sz w:val="24"/>
        </w:rPr>
      </w:pPr>
      <w:r>
        <w:rPr>
          <w:rFonts w:ascii="Arial" w:hAnsi="Arial"/>
          <w:sz w:val="24"/>
        </w:rPr>
        <w:t>Does your calculation in</w:t>
      </w:r>
      <w:r w:rsidR="00FC5E4E" w:rsidRPr="00CE7348">
        <w:rPr>
          <w:rFonts w:ascii="Arial" w:hAnsi="Arial"/>
          <w:sz w:val="24"/>
        </w:rPr>
        <w:t xml:space="preserve"> above match the answer you gave </w:t>
      </w:r>
      <w:r>
        <w:rPr>
          <w:rFonts w:ascii="Arial" w:hAnsi="Arial"/>
          <w:sz w:val="24"/>
        </w:rPr>
        <w:t>before starting the lab?</w:t>
      </w:r>
      <w:r w:rsidR="00FC5E4E" w:rsidRPr="00CE7348">
        <w:rPr>
          <w:rFonts w:ascii="Arial" w:hAnsi="Arial"/>
          <w:sz w:val="24"/>
        </w:rPr>
        <w:t xml:space="preserve">  If not, explain why you think they are different.</w:t>
      </w:r>
    </w:p>
    <w:p w14:paraId="4AF43615" w14:textId="77777777" w:rsidR="00FC5E4E" w:rsidRPr="002F6BD1" w:rsidRDefault="00FC5E4E" w:rsidP="00FC5E4E">
      <w:pPr>
        <w:pStyle w:val="PlainText"/>
        <w:ind w:left="900" w:hanging="360"/>
        <w:rPr>
          <w:rFonts w:ascii="Arial" w:hAnsi="Arial"/>
          <w:b/>
          <w:sz w:val="24"/>
        </w:rPr>
      </w:pPr>
    </w:p>
    <w:p w14:paraId="15CBA663" w14:textId="77777777" w:rsidR="00FC5E4E" w:rsidRPr="002F6BD1" w:rsidRDefault="00FC5E4E" w:rsidP="00FC5E4E">
      <w:pPr>
        <w:suppressAutoHyphens w:val="0"/>
        <w:rPr>
          <w:rFonts w:ascii="Arial" w:hAnsi="Arial"/>
        </w:rPr>
      </w:pPr>
    </w:p>
    <w:p w14:paraId="40BAE6E0" w14:textId="77777777" w:rsidR="00FC5E4E" w:rsidRPr="002F6BD1" w:rsidRDefault="00FC5E4E" w:rsidP="00FC5E4E">
      <w:pPr>
        <w:pStyle w:val="PlainText"/>
        <w:rPr>
          <w:rFonts w:ascii="Arial" w:hAnsi="Arial"/>
          <w:sz w:val="24"/>
        </w:rPr>
      </w:pPr>
    </w:p>
    <w:p w14:paraId="5D380114" w14:textId="77777777" w:rsidR="00FC5E4E" w:rsidRDefault="00FC5E4E" w:rsidP="00FC5E4E">
      <w:pPr>
        <w:pStyle w:val="PlainText"/>
        <w:rPr>
          <w:rFonts w:ascii="Arial" w:hAnsi="Arial"/>
          <w:sz w:val="24"/>
        </w:rPr>
      </w:pPr>
    </w:p>
    <w:p w14:paraId="2FC07C3F" w14:textId="77777777" w:rsidR="002F6BD1" w:rsidRPr="002F6BD1" w:rsidRDefault="002F6BD1" w:rsidP="00FC5E4E">
      <w:pPr>
        <w:pStyle w:val="PlainText"/>
        <w:rPr>
          <w:rFonts w:ascii="Arial" w:hAnsi="Arial"/>
          <w:sz w:val="24"/>
        </w:rPr>
      </w:pPr>
    </w:p>
    <w:p w14:paraId="488E5713" w14:textId="77777777" w:rsidR="00FC5E4E" w:rsidRPr="002F6BD1" w:rsidRDefault="00FC5E4E" w:rsidP="00FC5E4E">
      <w:pPr>
        <w:pStyle w:val="PlainText"/>
        <w:rPr>
          <w:rFonts w:ascii="Arial" w:hAnsi="Arial"/>
          <w:sz w:val="24"/>
        </w:rPr>
      </w:pPr>
    </w:p>
    <w:p w14:paraId="17AF4294" w14:textId="77777777" w:rsidR="00FC5E4E" w:rsidRPr="002F6BD1" w:rsidRDefault="00FC5E4E" w:rsidP="00FC5E4E">
      <w:pPr>
        <w:pStyle w:val="PlainText"/>
        <w:rPr>
          <w:rFonts w:ascii="Arial" w:hAnsi="Arial"/>
          <w:sz w:val="24"/>
        </w:rPr>
      </w:pPr>
    </w:p>
    <w:p w14:paraId="3999F6F7" w14:textId="77777777" w:rsidR="00FC5E4E" w:rsidRPr="002F6BD1" w:rsidRDefault="00FC5E4E" w:rsidP="00FC5E4E">
      <w:pPr>
        <w:pStyle w:val="PlainText"/>
        <w:rPr>
          <w:rFonts w:ascii="Arial" w:hAnsi="Arial"/>
          <w:sz w:val="24"/>
        </w:rPr>
      </w:pPr>
    </w:p>
    <w:p w14:paraId="62A43B58" w14:textId="1F5B0C3A" w:rsidR="00FC5E4E" w:rsidRDefault="002F6BD1" w:rsidP="00FC5E4E">
      <w:pPr>
        <w:pStyle w:val="PlainText"/>
        <w:numPr>
          <w:ilvl w:val="0"/>
          <w:numId w:val="31"/>
        </w:numPr>
        <w:rPr>
          <w:rFonts w:ascii="Arial" w:hAnsi="Arial"/>
          <w:sz w:val="24"/>
        </w:rPr>
      </w:pPr>
      <w:r>
        <w:rPr>
          <w:rFonts w:ascii="Arial" w:hAnsi="Arial"/>
          <w:sz w:val="24"/>
        </w:rPr>
        <w:t xml:space="preserve">It takes approximately </w:t>
      </w:r>
      <w:r w:rsidRPr="002F6BD1">
        <w:rPr>
          <w:rFonts w:ascii="Arial" w:hAnsi="Arial"/>
          <w:sz w:val="24"/>
        </w:rPr>
        <w:t>23 hours, 56 minutes and 4 seconds</w:t>
      </w:r>
      <w:r>
        <w:rPr>
          <w:rFonts w:ascii="Arial" w:hAnsi="Arial"/>
          <w:sz w:val="24"/>
        </w:rPr>
        <w:t xml:space="preserve"> for the</w:t>
      </w:r>
      <w:r w:rsidR="00FC5E4E" w:rsidRPr="002F6BD1">
        <w:rPr>
          <w:rFonts w:ascii="Arial" w:hAnsi="Arial"/>
          <w:sz w:val="24"/>
        </w:rPr>
        <w:t xml:space="preserve"> Earth to make one complete rotation so that a star is seen in the exact position from one ni</w:t>
      </w:r>
      <w:r>
        <w:rPr>
          <w:rFonts w:ascii="Arial" w:hAnsi="Arial"/>
          <w:sz w:val="24"/>
        </w:rPr>
        <w:t>ght to the next</w:t>
      </w:r>
      <w:r w:rsidR="00FC5E4E" w:rsidRPr="002F6BD1">
        <w:rPr>
          <w:rFonts w:ascii="Arial" w:hAnsi="Arial"/>
          <w:sz w:val="24"/>
        </w:rPr>
        <w:t>. Astronome</w:t>
      </w:r>
      <w:r>
        <w:rPr>
          <w:rFonts w:ascii="Arial" w:hAnsi="Arial"/>
          <w:sz w:val="24"/>
        </w:rPr>
        <w:t xml:space="preserve">rs call this a “sidereal day”. </w:t>
      </w:r>
      <w:r w:rsidR="00FC5E4E" w:rsidRPr="002F6BD1">
        <w:rPr>
          <w:rFonts w:ascii="Arial" w:hAnsi="Arial"/>
          <w:sz w:val="24"/>
        </w:rPr>
        <w:t>Compare your calculations with the given sidereal day</w:t>
      </w:r>
      <w:r>
        <w:rPr>
          <w:rFonts w:ascii="Arial" w:hAnsi="Arial"/>
          <w:sz w:val="24"/>
        </w:rPr>
        <w:t>, and calculate the percent difference</w:t>
      </w:r>
      <w:r w:rsidR="00FC5E4E" w:rsidRPr="002F6BD1">
        <w:rPr>
          <w:rFonts w:ascii="Arial" w:hAnsi="Arial"/>
          <w:sz w:val="24"/>
        </w:rPr>
        <w:t xml:space="preserve">.  </w:t>
      </w:r>
    </w:p>
    <w:p w14:paraId="02F0D335" w14:textId="77777777" w:rsidR="002F6BD1" w:rsidRDefault="002F6BD1" w:rsidP="002F6BD1">
      <w:pPr>
        <w:pStyle w:val="PlainText"/>
        <w:ind w:left="792"/>
        <w:rPr>
          <w:rFonts w:ascii="Arial" w:hAnsi="Arial"/>
          <w:sz w:val="24"/>
        </w:rPr>
      </w:pPr>
    </w:p>
    <w:p w14:paraId="6BE34C54" w14:textId="3A84E45B" w:rsidR="002F6BD1" w:rsidRPr="002F6BD1" w:rsidRDefault="002F6BD1" w:rsidP="00250C07">
      <w:pPr>
        <w:pStyle w:val="PlainText"/>
        <w:rPr>
          <w:rFonts w:ascii="Arial" w:hAnsi="Arial"/>
          <w:sz w:val="24"/>
        </w:rPr>
      </w:pPr>
      <m:oMathPara>
        <m:oMath>
          <m:r>
            <w:rPr>
              <w:rFonts w:ascii="Cambria Math" w:hAnsi="Cambria Math"/>
              <w:sz w:val="24"/>
            </w:rPr>
            <m:t>% difference=</m:t>
          </m:r>
          <m:f>
            <m:fPr>
              <m:ctrlPr>
                <w:rPr>
                  <w:rFonts w:ascii="Cambria Math" w:hAnsi="Cambria Math"/>
                  <w:i/>
                  <w:sz w:val="24"/>
                </w:rPr>
              </m:ctrlPr>
            </m:fPr>
            <m:num>
              <m:r>
                <w:rPr>
                  <w:rFonts w:ascii="Cambria Math" w:hAnsi="Cambria Math"/>
                  <w:sz w:val="24"/>
                </w:rPr>
                <m:t>|your value-known value|</m:t>
              </m:r>
            </m:num>
            <m:den>
              <m:r>
                <w:rPr>
                  <w:rFonts w:ascii="Cambria Math" w:hAnsi="Cambria Math"/>
                  <w:sz w:val="24"/>
                </w:rPr>
                <m:t>known value</m:t>
              </m:r>
            </m:den>
          </m:f>
          <m:r>
            <w:rPr>
              <w:rFonts w:ascii="Cambria Math" w:hAnsi="Cambria Math"/>
              <w:sz w:val="24"/>
            </w:rPr>
            <m:t>*100%</m:t>
          </m:r>
        </m:oMath>
      </m:oMathPara>
    </w:p>
    <w:p w14:paraId="51858219" w14:textId="77777777" w:rsidR="00FC5E4E" w:rsidRPr="002F6BD1" w:rsidRDefault="00FC5E4E" w:rsidP="00FC5E4E">
      <w:pPr>
        <w:pStyle w:val="PlainText"/>
        <w:ind w:left="1080"/>
        <w:rPr>
          <w:rFonts w:ascii="Arial" w:hAnsi="Arial"/>
          <w:sz w:val="24"/>
        </w:rPr>
      </w:pPr>
    </w:p>
    <w:p w14:paraId="09DCDED7" w14:textId="77777777" w:rsidR="00FC5E4E" w:rsidRDefault="00FC5E4E" w:rsidP="00FC5E4E">
      <w:pPr>
        <w:pStyle w:val="PlainText"/>
        <w:ind w:left="1440"/>
        <w:rPr>
          <w:rFonts w:ascii="Arial" w:hAnsi="Arial"/>
          <w:b/>
          <w:i/>
          <w:sz w:val="24"/>
        </w:rPr>
      </w:pPr>
    </w:p>
    <w:p w14:paraId="795D84D7" w14:textId="77777777" w:rsidR="00FC5E4E" w:rsidRPr="00250C07" w:rsidRDefault="00FC5E4E" w:rsidP="00FC5E4E">
      <w:pPr>
        <w:pStyle w:val="PlainText"/>
        <w:ind w:left="1440"/>
        <w:rPr>
          <w:rFonts w:ascii="Arial" w:hAnsi="Arial"/>
          <w:b/>
          <w:sz w:val="24"/>
        </w:rPr>
      </w:pPr>
    </w:p>
    <w:p w14:paraId="13BE28CA" w14:textId="77777777" w:rsidR="00FC5E4E" w:rsidRDefault="00FC5E4E" w:rsidP="00FC5E4E">
      <w:pPr>
        <w:pStyle w:val="PlainText"/>
        <w:ind w:left="1440"/>
        <w:rPr>
          <w:rFonts w:ascii="Arial" w:hAnsi="Arial"/>
          <w:b/>
          <w:i/>
          <w:sz w:val="24"/>
        </w:rPr>
      </w:pPr>
    </w:p>
    <w:p w14:paraId="012F8A74" w14:textId="77777777" w:rsidR="00FC5E4E" w:rsidRDefault="00FC5E4E" w:rsidP="00FC5E4E">
      <w:pPr>
        <w:pStyle w:val="PlainText"/>
        <w:ind w:left="1440"/>
        <w:rPr>
          <w:rFonts w:ascii="Arial" w:hAnsi="Arial"/>
          <w:b/>
          <w:i/>
          <w:sz w:val="24"/>
        </w:rPr>
      </w:pPr>
    </w:p>
    <w:p w14:paraId="17DF390B" w14:textId="77777777" w:rsidR="00FC5E4E" w:rsidRDefault="00FC5E4E" w:rsidP="00FC5E4E">
      <w:pPr>
        <w:pStyle w:val="PlainText"/>
        <w:ind w:left="1440"/>
        <w:rPr>
          <w:rFonts w:ascii="Arial" w:hAnsi="Arial"/>
          <w:b/>
          <w:i/>
          <w:sz w:val="24"/>
        </w:rPr>
      </w:pPr>
    </w:p>
    <w:p w14:paraId="699C179D" w14:textId="77777777" w:rsidR="00FC5E4E" w:rsidRDefault="00FC5E4E" w:rsidP="00FC5E4E">
      <w:pPr>
        <w:pStyle w:val="PlainText"/>
        <w:ind w:left="1440"/>
        <w:rPr>
          <w:rFonts w:ascii="Arial" w:hAnsi="Arial"/>
          <w:b/>
          <w:i/>
          <w:sz w:val="24"/>
        </w:rPr>
      </w:pPr>
    </w:p>
    <w:p w14:paraId="2442C55B" w14:textId="77777777" w:rsidR="00FC5E4E" w:rsidRDefault="00FC5E4E" w:rsidP="00FC5E4E">
      <w:pPr>
        <w:pStyle w:val="PlainText"/>
        <w:ind w:left="1440"/>
        <w:rPr>
          <w:rFonts w:ascii="Arial" w:hAnsi="Arial"/>
          <w:b/>
          <w:i/>
          <w:sz w:val="24"/>
        </w:rPr>
      </w:pPr>
    </w:p>
    <w:p w14:paraId="3099F1A7" w14:textId="77777777" w:rsidR="00FC5E4E" w:rsidRDefault="00FC5E4E" w:rsidP="00FC5E4E">
      <w:pPr>
        <w:pStyle w:val="PlainText"/>
        <w:ind w:left="1440"/>
        <w:rPr>
          <w:rFonts w:ascii="Arial" w:hAnsi="Arial"/>
          <w:b/>
          <w:i/>
          <w:sz w:val="24"/>
        </w:rPr>
      </w:pPr>
    </w:p>
    <w:p w14:paraId="1CD852FC" w14:textId="77777777" w:rsidR="00FC5E4E" w:rsidRDefault="00FC5E4E" w:rsidP="00FC5E4E">
      <w:pPr>
        <w:pStyle w:val="PlainText"/>
        <w:rPr>
          <w:rFonts w:ascii="Arial" w:hAnsi="Arial"/>
          <w:sz w:val="24"/>
        </w:rPr>
      </w:pPr>
    </w:p>
    <w:p w14:paraId="571164B5" w14:textId="77777777" w:rsidR="00FC5E4E" w:rsidRDefault="00FC5E4E" w:rsidP="00E1377D">
      <w:pPr>
        <w:pStyle w:val="PlainText"/>
        <w:rPr>
          <w:rFonts w:ascii="Arial" w:hAnsi="Arial"/>
          <w:sz w:val="24"/>
        </w:rPr>
      </w:pPr>
    </w:p>
    <w:p w14:paraId="15B7CFDC" w14:textId="47ADF4CD" w:rsidR="00A84BDB" w:rsidRDefault="00A84BDB" w:rsidP="00E1377D">
      <w:pPr>
        <w:pStyle w:val="PlainText"/>
        <w:rPr>
          <w:rFonts w:ascii="Arial" w:hAnsi="Arial"/>
          <w:sz w:val="24"/>
        </w:rPr>
      </w:pPr>
      <w:r>
        <w:rPr>
          <w:noProof/>
          <w:lang w:eastAsia="en-US"/>
        </w:rPr>
        <w:lastRenderedPageBreak/>
        <w:drawing>
          <wp:inline distT="0" distB="0" distL="0" distR="0" wp14:anchorId="77953A0E" wp14:editId="32E12645">
            <wp:extent cx="5660136" cy="8339328"/>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0136" cy="8339328"/>
                    </a:xfrm>
                    <a:prstGeom prst="rect">
                      <a:avLst/>
                    </a:prstGeom>
                    <a:solidFill>
                      <a:srgbClr val="FFFFFF"/>
                    </a:solidFill>
                    <a:ln>
                      <a:noFill/>
                    </a:ln>
                  </pic:spPr>
                </pic:pic>
              </a:graphicData>
            </a:graphic>
          </wp:inline>
        </w:drawing>
      </w:r>
    </w:p>
    <w:p w14:paraId="058B9E89" w14:textId="57E0B7E8" w:rsidR="008E03E3" w:rsidRPr="008E03E3" w:rsidRDefault="004100AB" w:rsidP="008E03E3">
      <w:pPr>
        <w:pStyle w:val="PlainText"/>
        <w:rPr>
          <w:rFonts w:ascii="Arial" w:hAnsi="Arial"/>
          <w:b/>
          <w:sz w:val="28"/>
          <w:szCs w:val="28"/>
          <w:u w:val="single"/>
        </w:rPr>
      </w:pPr>
      <w:r>
        <w:rPr>
          <w:rFonts w:ascii="Arial" w:hAnsi="Arial"/>
          <w:b/>
          <w:sz w:val="28"/>
          <w:szCs w:val="28"/>
          <w:u w:val="single"/>
        </w:rPr>
        <w:lastRenderedPageBreak/>
        <w:t>Investigating Long-Term Stellar Movement</w:t>
      </w:r>
    </w:p>
    <w:p w14:paraId="7FA9B103" w14:textId="77777777" w:rsidR="008E03E3" w:rsidRPr="007C277A" w:rsidRDefault="008E03E3" w:rsidP="008E03E3">
      <w:pPr>
        <w:pStyle w:val="PlainText"/>
        <w:rPr>
          <w:rFonts w:ascii="Arial" w:hAnsi="Arial"/>
          <w:b/>
          <w:sz w:val="28"/>
          <w:szCs w:val="28"/>
        </w:rPr>
      </w:pPr>
    </w:p>
    <w:p w14:paraId="3993F763" w14:textId="33A74BC7" w:rsidR="003B7A0F" w:rsidRDefault="004100AB" w:rsidP="008E03E3">
      <w:pPr>
        <w:pStyle w:val="PlainText"/>
        <w:rPr>
          <w:rFonts w:ascii="Arial" w:hAnsi="Arial"/>
          <w:sz w:val="24"/>
          <w:szCs w:val="24"/>
        </w:rPr>
      </w:pPr>
      <w:r>
        <w:rPr>
          <w:rFonts w:ascii="Arial" w:hAnsi="Arial"/>
          <w:sz w:val="24"/>
          <w:szCs w:val="24"/>
        </w:rPr>
        <w:t xml:space="preserve">In this section, you will </w:t>
      </w:r>
      <w:r w:rsidR="000F0D5D">
        <w:rPr>
          <w:rFonts w:ascii="Arial" w:hAnsi="Arial"/>
          <w:sz w:val="24"/>
          <w:szCs w:val="24"/>
        </w:rPr>
        <w:t xml:space="preserve">use the </w:t>
      </w:r>
      <w:r w:rsidR="000F0D5D">
        <w:rPr>
          <w:rFonts w:ascii="Arial" w:hAnsi="Arial"/>
          <w:i/>
          <w:sz w:val="24"/>
          <w:szCs w:val="24"/>
        </w:rPr>
        <w:t xml:space="preserve">Starry </w:t>
      </w:r>
      <w:r w:rsidR="000F0D5D" w:rsidRPr="000F0D5D">
        <w:rPr>
          <w:rFonts w:ascii="Arial" w:hAnsi="Arial"/>
          <w:i/>
          <w:sz w:val="24"/>
          <w:szCs w:val="24"/>
        </w:rPr>
        <w:t>Night</w:t>
      </w:r>
      <w:r w:rsidR="000F0D5D">
        <w:rPr>
          <w:rFonts w:ascii="Arial" w:hAnsi="Arial"/>
          <w:sz w:val="24"/>
          <w:szCs w:val="24"/>
        </w:rPr>
        <w:t xml:space="preserve"> program to </w:t>
      </w:r>
      <w:r w:rsidRPr="000F0D5D">
        <w:rPr>
          <w:rFonts w:ascii="Arial" w:hAnsi="Arial"/>
          <w:sz w:val="24"/>
          <w:szCs w:val="24"/>
        </w:rPr>
        <w:t>investigate</w:t>
      </w:r>
      <w:r>
        <w:rPr>
          <w:rFonts w:ascii="Arial" w:hAnsi="Arial"/>
          <w:sz w:val="24"/>
          <w:szCs w:val="24"/>
        </w:rPr>
        <w:t xml:space="preserve"> how the stars move over a</w:t>
      </w:r>
      <w:r w:rsidR="000F0D5D">
        <w:rPr>
          <w:rFonts w:ascii="Arial" w:hAnsi="Arial"/>
          <w:sz w:val="24"/>
          <w:szCs w:val="24"/>
        </w:rPr>
        <w:t xml:space="preserve"> series of several weeks.</w:t>
      </w:r>
    </w:p>
    <w:p w14:paraId="4CD02618" w14:textId="77777777" w:rsidR="003B7A0F" w:rsidRDefault="003B7A0F" w:rsidP="008E03E3">
      <w:pPr>
        <w:pStyle w:val="PlainText"/>
        <w:rPr>
          <w:rFonts w:ascii="Arial" w:hAnsi="Arial"/>
          <w:sz w:val="24"/>
          <w:szCs w:val="24"/>
        </w:rPr>
      </w:pPr>
    </w:p>
    <w:p w14:paraId="7FC8A7FE" w14:textId="665445B6" w:rsidR="008E03E3" w:rsidRDefault="003B7A0F" w:rsidP="000F0D5D">
      <w:pPr>
        <w:pStyle w:val="PlainText"/>
        <w:numPr>
          <w:ilvl w:val="0"/>
          <w:numId w:val="13"/>
        </w:numPr>
        <w:rPr>
          <w:rFonts w:ascii="Arial" w:hAnsi="Arial"/>
          <w:sz w:val="24"/>
          <w:szCs w:val="24"/>
        </w:rPr>
      </w:pPr>
      <w:r>
        <w:rPr>
          <w:rFonts w:ascii="Arial" w:hAnsi="Arial"/>
          <w:sz w:val="24"/>
          <w:szCs w:val="24"/>
        </w:rPr>
        <w:t>I</w:t>
      </w:r>
      <w:r w:rsidR="0037112D">
        <w:rPr>
          <w:rFonts w:ascii="Arial" w:hAnsi="Arial"/>
          <w:sz w:val="24"/>
          <w:szCs w:val="24"/>
        </w:rPr>
        <w:t xml:space="preserve">nitiate </w:t>
      </w:r>
      <w:r w:rsidR="008E03E3" w:rsidRPr="008E03E3">
        <w:rPr>
          <w:rFonts w:ascii="Arial" w:hAnsi="Arial"/>
          <w:i/>
          <w:sz w:val="24"/>
          <w:szCs w:val="24"/>
        </w:rPr>
        <w:t>Starry Night</w:t>
      </w:r>
      <w:r>
        <w:rPr>
          <w:rFonts w:ascii="Arial" w:hAnsi="Arial"/>
          <w:sz w:val="24"/>
          <w:szCs w:val="24"/>
        </w:rPr>
        <w:t xml:space="preserve">. </w:t>
      </w:r>
      <w:r w:rsidR="0037112D">
        <w:rPr>
          <w:rFonts w:ascii="Arial" w:hAnsi="Arial"/>
          <w:sz w:val="24"/>
          <w:szCs w:val="24"/>
        </w:rPr>
        <w:t>(“</w:t>
      </w:r>
      <w:r>
        <w:rPr>
          <w:rFonts w:ascii="Arial" w:hAnsi="Arial"/>
          <w:sz w:val="24"/>
          <w:szCs w:val="24"/>
        </w:rPr>
        <w:t>Appen</w:t>
      </w:r>
      <w:r w:rsidR="0037112D">
        <w:rPr>
          <w:rFonts w:ascii="Arial" w:hAnsi="Arial"/>
          <w:sz w:val="24"/>
          <w:szCs w:val="24"/>
        </w:rPr>
        <w:t>di</w:t>
      </w:r>
      <w:r>
        <w:rPr>
          <w:rFonts w:ascii="Arial" w:hAnsi="Arial"/>
          <w:sz w:val="24"/>
          <w:szCs w:val="24"/>
        </w:rPr>
        <w:t>x</w:t>
      </w:r>
      <w:r w:rsidR="0037112D">
        <w:rPr>
          <w:rFonts w:ascii="Arial" w:hAnsi="Arial"/>
          <w:sz w:val="24"/>
          <w:szCs w:val="24"/>
        </w:rPr>
        <w:t xml:space="preserve">: </w:t>
      </w:r>
      <w:r w:rsidR="0037112D">
        <w:rPr>
          <w:rFonts w:ascii="Arial" w:hAnsi="Arial"/>
          <w:i/>
          <w:sz w:val="24"/>
          <w:szCs w:val="24"/>
        </w:rPr>
        <w:t>S</w:t>
      </w:r>
      <w:r>
        <w:rPr>
          <w:rFonts w:ascii="Arial" w:hAnsi="Arial"/>
          <w:i/>
          <w:sz w:val="24"/>
          <w:szCs w:val="24"/>
        </w:rPr>
        <w:t>tarry Night</w:t>
      </w:r>
      <w:r w:rsidR="0037112D">
        <w:rPr>
          <w:rFonts w:ascii="Arial" w:hAnsi="Arial"/>
          <w:sz w:val="24"/>
          <w:szCs w:val="24"/>
        </w:rPr>
        <w:t>”</w:t>
      </w:r>
      <w:r>
        <w:rPr>
          <w:rFonts w:ascii="Arial" w:hAnsi="Arial"/>
          <w:sz w:val="24"/>
          <w:szCs w:val="24"/>
        </w:rPr>
        <w:t xml:space="preserve"> </w:t>
      </w:r>
      <w:r w:rsidR="0037112D">
        <w:rPr>
          <w:rFonts w:ascii="Arial" w:hAnsi="Arial"/>
          <w:sz w:val="24"/>
          <w:szCs w:val="24"/>
        </w:rPr>
        <w:t>may help you get started</w:t>
      </w:r>
      <w:r>
        <w:rPr>
          <w:rFonts w:ascii="Arial" w:hAnsi="Arial"/>
          <w:sz w:val="24"/>
          <w:szCs w:val="24"/>
        </w:rPr>
        <w:t>.</w:t>
      </w:r>
      <w:r w:rsidR="0037112D">
        <w:rPr>
          <w:rFonts w:ascii="Arial" w:hAnsi="Arial"/>
          <w:sz w:val="24"/>
          <w:szCs w:val="24"/>
        </w:rPr>
        <w:t>)</w:t>
      </w:r>
      <w:r w:rsidR="008E03E3" w:rsidRPr="008E03E3">
        <w:rPr>
          <w:rFonts w:ascii="Arial" w:hAnsi="Arial"/>
          <w:sz w:val="24"/>
          <w:szCs w:val="24"/>
        </w:rPr>
        <w:t xml:space="preserve"> </w:t>
      </w:r>
    </w:p>
    <w:p w14:paraId="4FE1C597" w14:textId="77777777" w:rsidR="008E03E3" w:rsidRDefault="008E03E3" w:rsidP="0037112D">
      <w:pPr>
        <w:pStyle w:val="PlainText"/>
        <w:rPr>
          <w:rFonts w:ascii="Arial" w:hAnsi="Arial"/>
          <w:sz w:val="24"/>
        </w:rPr>
      </w:pPr>
    </w:p>
    <w:p w14:paraId="236617AF" w14:textId="4EFF7126" w:rsidR="008E03E3" w:rsidRDefault="003B7A0F" w:rsidP="008E03E3">
      <w:pPr>
        <w:pStyle w:val="PlainText"/>
        <w:numPr>
          <w:ilvl w:val="0"/>
          <w:numId w:val="13"/>
        </w:numPr>
        <w:rPr>
          <w:rFonts w:ascii="Arial" w:hAnsi="Arial"/>
          <w:sz w:val="24"/>
        </w:rPr>
      </w:pPr>
      <w:r>
        <w:rPr>
          <w:rFonts w:ascii="Arial" w:hAnsi="Arial"/>
          <w:sz w:val="24"/>
        </w:rPr>
        <w:t xml:space="preserve">In the Time Window, </w:t>
      </w:r>
      <w:r w:rsidR="008E03E3" w:rsidRPr="003B7A0F">
        <w:rPr>
          <w:rFonts w:ascii="Arial" w:hAnsi="Arial"/>
          <w:sz w:val="24"/>
        </w:rPr>
        <w:t>set the date to September</w:t>
      </w:r>
      <w:r>
        <w:rPr>
          <w:rFonts w:ascii="Arial" w:hAnsi="Arial"/>
          <w:sz w:val="24"/>
        </w:rPr>
        <w:t xml:space="preserve"> 1</w:t>
      </w:r>
      <w:r w:rsidR="004C3A06" w:rsidRPr="004C3A06">
        <w:rPr>
          <w:rFonts w:ascii="Arial" w:hAnsi="Arial"/>
          <w:sz w:val="24"/>
          <w:vertAlign w:val="superscript"/>
        </w:rPr>
        <w:t>st</w:t>
      </w:r>
      <w:r w:rsidR="004C3A06">
        <w:rPr>
          <w:rFonts w:ascii="Arial" w:hAnsi="Arial"/>
          <w:sz w:val="24"/>
        </w:rPr>
        <w:t xml:space="preserve"> </w:t>
      </w:r>
      <w:r>
        <w:rPr>
          <w:rFonts w:ascii="Arial" w:hAnsi="Arial"/>
          <w:sz w:val="24"/>
        </w:rPr>
        <w:t>of this year, and set the time to 8:00</w:t>
      </w:r>
      <w:r w:rsidR="004C3A06">
        <w:rPr>
          <w:rFonts w:ascii="Arial" w:hAnsi="Arial"/>
          <w:sz w:val="24"/>
        </w:rPr>
        <w:t>pm.</w:t>
      </w:r>
      <w:r w:rsidR="008E03E3" w:rsidRPr="003B7A0F">
        <w:rPr>
          <w:rFonts w:ascii="Arial" w:hAnsi="Arial"/>
          <w:sz w:val="24"/>
        </w:rPr>
        <w:t xml:space="preserve"> Use the "hand" tool to pan around until you are looking at the </w:t>
      </w:r>
      <w:r w:rsidR="004C3A06">
        <w:rPr>
          <w:rFonts w:ascii="Arial" w:hAnsi="Arial"/>
          <w:sz w:val="24"/>
        </w:rPr>
        <w:t>northern horizon (or click the "N</w:t>
      </w:r>
      <w:r w:rsidR="008E03E3" w:rsidRPr="003B7A0F">
        <w:rPr>
          <w:rFonts w:ascii="Arial" w:hAnsi="Arial"/>
          <w:sz w:val="24"/>
        </w:rPr>
        <w:t xml:space="preserve">" button). </w:t>
      </w:r>
      <w:r w:rsidR="004C3A06">
        <w:rPr>
          <w:rFonts w:ascii="Arial" w:hAnsi="Arial"/>
          <w:sz w:val="24"/>
        </w:rPr>
        <w:t>On the templates provided below, d</w:t>
      </w:r>
      <w:r w:rsidR="008E03E3" w:rsidRPr="003B7A0F">
        <w:rPr>
          <w:rFonts w:ascii="Arial" w:hAnsi="Arial"/>
          <w:sz w:val="24"/>
        </w:rPr>
        <w:t xml:space="preserve">raw the three or four </w:t>
      </w:r>
      <w:r w:rsidR="004C3A06">
        <w:rPr>
          <w:rFonts w:ascii="Arial" w:hAnsi="Arial"/>
          <w:sz w:val="24"/>
        </w:rPr>
        <w:t>of the major</w:t>
      </w:r>
      <w:r w:rsidR="008E03E3" w:rsidRPr="003B7A0F">
        <w:rPr>
          <w:rFonts w:ascii="Arial" w:hAnsi="Arial"/>
          <w:sz w:val="24"/>
        </w:rPr>
        <w:t xml:space="preserve"> </w:t>
      </w:r>
      <w:r w:rsidR="004C3A06">
        <w:rPr>
          <w:rFonts w:ascii="Arial" w:hAnsi="Arial"/>
          <w:sz w:val="24"/>
        </w:rPr>
        <w:t xml:space="preserve">constellations surrounding Polaris. </w:t>
      </w:r>
    </w:p>
    <w:p w14:paraId="1EA768A5" w14:textId="77777777" w:rsidR="008E03E3" w:rsidRPr="003B7A0F" w:rsidRDefault="008E03E3" w:rsidP="0037112D">
      <w:pPr>
        <w:pStyle w:val="PlainText"/>
        <w:tabs>
          <w:tab w:val="left" w:pos="720"/>
        </w:tabs>
        <w:rPr>
          <w:rFonts w:ascii="Arial" w:hAnsi="Arial"/>
          <w:sz w:val="24"/>
        </w:rPr>
      </w:pPr>
    </w:p>
    <w:p w14:paraId="14DEB674" w14:textId="1BFA67FF" w:rsidR="00A6420B" w:rsidRPr="0037112D" w:rsidRDefault="008E03E3" w:rsidP="0037112D">
      <w:pPr>
        <w:pStyle w:val="PlainText"/>
        <w:numPr>
          <w:ilvl w:val="0"/>
          <w:numId w:val="13"/>
        </w:numPr>
        <w:rPr>
          <w:rFonts w:ascii="Arial" w:hAnsi="Arial"/>
          <w:sz w:val="24"/>
        </w:rPr>
      </w:pPr>
      <w:r w:rsidRPr="003B7A0F">
        <w:rPr>
          <w:rFonts w:ascii="Arial" w:hAnsi="Arial"/>
          <w:sz w:val="24"/>
        </w:rPr>
        <w:t xml:space="preserve">Pan around to the </w:t>
      </w:r>
      <w:r w:rsidR="004C3A06">
        <w:rPr>
          <w:rFonts w:ascii="Arial" w:hAnsi="Arial"/>
          <w:sz w:val="24"/>
        </w:rPr>
        <w:t>Sou</w:t>
      </w:r>
      <w:r w:rsidRPr="003B7A0F">
        <w:rPr>
          <w:rFonts w:ascii="Arial" w:hAnsi="Arial"/>
          <w:sz w:val="24"/>
        </w:rPr>
        <w:t>thern horizon (or click the "</w:t>
      </w:r>
      <w:r w:rsidR="004C3A06">
        <w:rPr>
          <w:rFonts w:ascii="Arial" w:hAnsi="Arial"/>
          <w:sz w:val="24"/>
        </w:rPr>
        <w:t>S</w:t>
      </w:r>
      <w:r w:rsidRPr="003B7A0F">
        <w:rPr>
          <w:rFonts w:ascii="Arial" w:hAnsi="Arial"/>
          <w:sz w:val="24"/>
        </w:rPr>
        <w:t xml:space="preserve">" button). Draw three or four of the </w:t>
      </w:r>
      <w:r w:rsidR="004C3A06">
        <w:rPr>
          <w:rFonts w:ascii="Arial" w:hAnsi="Arial"/>
          <w:sz w:val="24"/>
        </w:rPr>
        <w:t>major constellations.</w:t>
      </w:r>
      <w:r w:rsidR="004C3A06" w:rsidRPr="004C3A06">
        <w:rPr>
          <w:rFonts w:ascii="Arial" w:hAnsi="Arial"/>
          <w:sz w:val="24"/>
        </w:rPr>
        <w:t xml:space="preserve"> </w:t>
      </w:r>
      <w:r w:rsidR="004C3A06">
        <w:rPr>
          <w:rFonts w:ascii="Arial" w:hAnsi="Arial"/>
          <w:sz w:val="24"/>
        </w:rPr>
        <w:t>I</w:t>
      </w:r>
      <w:r w:rsidR="004C3A06" w:rsidRPr="003B7A0F">
        <w:rPr>
          <w:rFonts w:ascii="Arial" w:hAnsi="Arial"/>
          <w:sz w:val="24"/>
        </w:rPr>
        <w:t>deally</w:t>
      </w:r>
      <w:r w:rsidR="004C3A06">
        <w:rPr>
          <w:rFonts w:ascii="Arial" w:hAnsi="Arial"/>
          <w:sz w:val="24"/>
        </w:rPr>
        <w:t>, choose</w:t>
      </w:r>
      <w:r w:rsidR="004C3A06" w:rsidRPr="003B7A0F">
        <w:rPr>
          <w:rFonts w:ascii="Arial" w:hAnsi="Arial"/>
          <w:sz w:val="24"/>
        </w:rPr>
        <w:t xml:space="preserve"> bright ones that your TA </w:t>
      </w:r>
      <w:r w:rsidR="004C3A06">
        <w:rPr>
          <w:rFonts w:ascii="Arial" w:hAnsi="Arial"/>
          <w:sz w:val="24"/>
        </w:rPr>
        <w:t xml:space="preserve">has pointed </w:t>
      </w:r>
      <w:r w:rsidR="004C3A06" w:rsidRPr="003B7A0F">
        <w:rPr>
          <w:rFonts w:ascii="Arial" w:hAnsi="Arial"/>
          <w:sz w:val="24"/>
        </w:rPr>
        <w:t>out to you during the co</w:t>
      </w:r>
      <w:r w:rsidR="004C3A06">
        <w:rPr>
          <w:rFonts w:ascii="Arial" w:hAnsi="Arial"/>
          <w:sz w:val="24"/>
        </w:rPr>
        <w:t>urse of the semester.</w:t>
      </w:r>
    </w:p>
    <w:p w14:paraId="03B724C8" w14:textId="77777777" w:rsidR="008E03E3" w:rsidRPr="004C3A06" w:rsidRDefault="008E03E3" w:rsidP="008E03E3">
      <w:pPr>
        <w:pStyle w:val="PlainText"/>
        <w:rPr>
          <w:rFonts w:ascii="Arial" w:hAnsi="Arial"/>
          <w:sz w:val="24"/>
        </w:rPr>
      </w:pPr>
    </w:p>
    <w:p w14:paraId="240ACEE5" w14:textId="4A8B3DA2" w:rsidR="008E03E3" w:rsidRDefault="008E03E3" w:rsidP="008E03E3">
      <w:pPr>
        <w:pStyle w:val="PlainText"/>
        <w:numPr>
          <w:ilvl w:val="0"/>
          <w:numId w:val="13"/>
        </w:numPr>
        <w:rPr>
          <w:rFonts w:ascii="Arial" w:hAnsi="Arial"/>
          <w:sz w:val="24"/>
        </w:rPr>
      </w:pPr>
      <w:r w:rsidRPr="004C3A06">
        <w:rPr>
          <w:rFonts w:ascii="Arial" w:hAnsi="Arial"/>
          <w:sz w:val="24"/>
        </w:rPr>
        <w:t>Now</w:t>
      </w:r>
      <w:r w:rsidR="004C3A06">
        <w:rPr>
          <w:rFonts w:ascii="Arial" w:hAnsi="Arial"/>
          <w:sz w:val="24"/>
        </w:rPr>
        <w:t xml:space="preserve">, change the settings on </w:t>
      </w:r>
      <w:r w:rsidR="004C3A06">
        <w:rPr>
          <w:rFonts w:ascii="Arial" w:hAnsi="Arial"/>
          <w:i/>
          <w:sz w:val="24"/>
        </w:rPr>
        <w:t>Starry Night</w:t>
      </w:r>
      <w:r w:rsidR="004C3A06">
        <w:rPr>
          <w:rFonts w:ascii="Arial" w:hAnsi="Arial"/>
          <w:sz w:val="24"/>
        </w:rPr>
        <w:t xml:space="preserve"> to show today’s date at 8:00pm.</w:t>
      </w:r>
      <w:r w:rsidRPr="004C3A06">
        <w:rPr>
          <w:rFonts w:ascii="Arial" w:hAnsi="Arial"/>
          <w:sz w:val="24"/>
        </w:rPr>
        <w:t xml:space="preserve"> </w:t>
      </w:r>
      <w:r w:rsidR="004C3A06">
        <w:rPr>
          <w:rFonts w:ascii="Arial" w:hAnsi="Arial"/>
          <w:sz w:val="24"/>
        </w:rPr>
        <w:t>R</w:t>
      </w:r>
      <w:r w:rsidRPr="004C3A06">
        <w:rPr>
          <w:rFonts w:ascii="Arial" w:hAnsi="Arial"/>
          <w:sz w:val="24"/>
        </w:rPr>
        <w:t xml:space="preserve">edo your South and North sky drawings to reflect the new positions of the constellations. Label the visible constellations and bright stars, including any new constellations that were not originally visible </w:t>
      </w:r>
      <w:r w:rsidR="004C3A06">
        <w:rPr>
          <w:rFonts w:ascii="Arial" w:hAnsi="Arial"/>
          <w:sz w:val="24"/>
        </w:rPr>
        <w:t>on September 1</w:t>
      </w:r>
      <w:r w:rsidR="004C3A06" w:rsidRPr="004C3A06">
        <w:rPr>
          <w:rFonts w:ascii="Arial" w:hAnsi="Arial"/>
          <w:sz w:val="24"/>
          <w:vertAlign w:val="superscript"/>
        </w:rPr>
        <w:t>st</w:t>
      </w:r>
      <w:r w:rsidR="004C3A06">
        <w:rPr>
          <w:rFonts w:ascii="Arial" w:hAnsi="Arial"/>
          <w:sz w:val="24"/>
        </w:rPr>
        <w:t>.</w:t>
      </w:r>
      <w:r w:rsidRPr="004C3A06">
        <w:rPr>
          <w:rFonts w:ascii="Arial" w:hAnsi="Arial"/>
          <w:sz w:val="24"/>
        </w:rPr>
        <w:t xml:space="preserve">  </w:t>
      </w:r>
    </w:p>
    <w:p w14:paraId="4DAFF08C" w14:textId="77777777" w:rsidR="008E03E3" w:rsidRDefault="008E03E3" w:rsidP="008E03E3">
      <w:pPr>
        <w:pStyle w:val="PlainText"/>
        <w:rPr>
          <w:rFonts w:ascii="Arial" w:hAnsi="Arial"/>
          <w:b/>
          <w:sz w:val="28"/>
          <w:szCs w:val="28"/>
        </w:rPr>
      </w:pPr>
    </w:p>
    <w:p w14:paraId="29ACD2AB" w14:textId="661AA983" w:rsidR="004C3A06" w:rsidRPr="004C3A06" w:rsidRDefault="008E03E3" w:rsidP="008E03E3">
      <w:pPr>
        <w:pStyle w:val="PlainText"/>
        <w:rPr>
          <w:rFonts w:ascii="Arial" w:hAnsi="Arial"/>
          <w:sz w:val="24"/>
          <w:u w:val="single"/>
        </w:rPr>
      </w:pPr>
      <w:r w:rsidRPr="004C3A06">
        <w:rPr>
          <w:rFonts w:ascii="Arial" w:hAnsi="Arial"/>
          <w:sz w:val="24"/>
          <w:u w:val="single"/>
        </w:rPr>
        <w:t>Analy</w:t>
      </w:r>
      <w:r w:rsidR="004C3A06" w:rsidRPr="004C3A06">
        <w:rPr>
          <w:rFonts w:ascii="Arial" w:hAnsi="Arial"/>
          <w:sz w:val="24"/>
          <w:u w:val="single"/>
        </w:rPr>
        <w:t xml:space="preserve">sis </w:t>
      </w:r>
    </w:p>
    <w:p w14:paraId="3F6E9439" w14:textId="77777777" w:rsidR="008E03E3" w:rsidRDefault="008E03E3" w:rsidP="008E03E3">
      <w:pPr>
        <w:pStyle w:val="PlainText"/>
        <w:rPr>
          <w:rFonts w:ascii="Arial" w:hAnsi="Arial"/>
          <w:sz w:val="24"/>
        </w:rPr>
      </w:pPr>
      <w:r>
        <w:rPr>
          <w:rFonts w:ascii="Arial" w:hAnsi="Arial"/>
          <w:sz w:val="24"/>
        </w:rPr>
        <w:t>Compare your two sets of drawings and answer the following questions:</w:t>
      </w:r>
    </w:p>
    <w:p w14:paraId="10392900" w14:textId="77777777" w:rsidR="008E03E3" w:rsidRPr="008A36EA" w:rsidRDefault="008E03E3" w:rsidP="0037112D">
      <w:pPr>
        <w:pStyle w:val="PlainText"/>
        <w:rPr>
          <w:rFonts w:ascii="Arial" w:hAnsi="Arial"/>
          <w:sz w:val="24"/>
        </w:rPr>
      </w:pPr>
    </w:p>
    <w:p w14:paraId="7BE693C0" w14:textId="4EE76E7A" w:rsidR="008E03E3" w:rsidRPr="000F0D5D" w:rsidRDefault="008E03E3" w:rsidP="00B63711">
      <w:pPr>
        <w:pStyle w:val="PlainText"/>
        <w:numPr>
          <w:ilvl w:val="0"/>
          <w:numId w:val="33"/>
        </w:numPr>
        <w:rPr>
          <w:rFonts w:ascii="Arial" w:hAnsi="Arial"/>
          <w:sz w:val="24"/>
        </w:rPr>
      </w:pPr>
      <w:r w:rsidRPr="000F0D5D">
        <w:rPr>
          <w:rFonts w:ascii="Arial" w:hAnsi="Arial"/>
          <w:sz w:val="24"/>
        </w:rPr>
        <w:t xml:space="preserve">Are any of the constellations or bright stars </w:t>
      </w:r>
      <w:r w:rsidR="00B63711">
        <w:rPr>
          <w:rFonts w:ascii="Arial" w:hAnsi="Arial"/>
          <w:sz w:val="24"/>
        </w:rPr>
        <w:t xml:space="preserve">that </w:t>
      </w:r>
      <w:r w:rsidR="00B63711" w:rsidRPr="00B63711">
        <w:rPr>
          <w:rFonts w:ascii="Arial" w:hAnsi="Arial"/>
          <w:i/>
          <w:sz w:val="24"/>
        </w:rPr>
        <w:t>were visible</w:t>
      </w:r>
      <w:r w:rsidR="00B63711">
        <w:rPr>
          <w:rFonts w:ascii="Arial" w:hAnsi="Arial"/>
          <w:sz w:val="24"/>
        </w:rPr>
        <w:t xml:space="preserve"> in September that are </w:t>
      </w:r>
      <w:r w:rsidR="00B63711" w:rsidRPr="00B63711">
        <w:rPr>
          <w:rFonts w:ascii="Arial" w:hAnsi="Arial"/>
          <w:i/>
          <w:sz w:val="24"/>
        </w:rPr>
        <w:t>no longer visible</w:t>
      </w:r>
      <w:r w:rsidR="00B63711">
        <w:rPr>
          <w:rFonts w:ascii="Arial" w:hAnsi="Arial"/>
          <w:sz w:val="24"/>
        </w:rPr>
        <w:t xml:space="preserve"> today? </w:t>
      </w:r>
      <w:r w:rsidRPr="000F0D5D">
        <w:rPr>
          <w:rFonts w:ascii="Arial" w:hAnsi="Arial"/>
          <w:sz w:val="24"/>
        </w:rPr>
        <w:t xml:space="preserve">Which ones? </w:t>
      </w:r>
    </w:p>
    <w:p w14:paraId="57BF3A23" w14:textId="77777777" w:rsidR="008E03E3" w:rsidRPr="000F0D5D" w:rsidRDefault="008E03E3" w:rsidP="008E03E3">
      <w:pPr>
        <w:pStyle w:val="PlainText"/>
        <w:ind w:left="900" w:hanging="360"/>
        <w:rPr>
          <w:rFonts w:ascii="Arial" w:hAnsi="Arial"/>
          <w:sz w:val="24"/>
        </w:rPr>
      </w:pPr>
    </w:p>
    <w:p w14:paraId="5D922202" w14:textId="77777777" w:rsidR="0037112D" w:rsidRDefault="0037112D" w:rsidP="0037112D">
      <w:pPr>
        <w:pStyle w:val="PlainText"/>
        <w:rPr>
          <w:rFonts w:ascii="Arial" w:hAnsi="Arial"/>
          <w:sz w:val="24"/>
        </w:rPr>
      </w:pPr>
    </w:p>
    <w:p w14:paraId="1C183D9F" w14:textId="77777777" w:rsidR="0037112D" w:rsidRPr="000F0D5D" w:rsidRDefault="0037112D" w:rsidP="008E03E3">
      <w:pPr>
        <w:pStyle w:val="PlainText"/>
        <w:ind w:left="900" w:hanging="360"/>
        <w:rPr>
          <w:rFonts w:ascii="Arial" w:hAnsi="Arial"/>
          <w:sz w:val="24"/>
        </w:rPr>
      </w:pPr>
    </w:p>
    <w:p w14:paraId="7D96A913" w14:textId="77777777" w:rsidR="008E03E3" w:rsidRPr="000F0D5D" w:rsidRDefault="008E03E3" w:rsidP="008E03E3">
      <w:pPr>
        <w:pStyle w:val="PlainText"/>
        <w:ind w:left="900" w:hanging="360"/>
        <w:rPr>
          <w:rFonts w:ascii="Arial" w:hAnsi="Arial"/>
          <w:sz w:val="24"/>
        </w:rPr>
      </w:pPr>
    </w:p>
    <w:p w14:paraId="17E149F2" w14:textId="2FE8E7B4" w:rsidR="008E03E3" w:rsidRPr="000F0D5D" w:rsidRDefault="008E03E3" w:rsidP="00B63711">
      <w:pPr>
        <w:pStyle w:val="PlainText"/>
        <w:numPr>
          <w:ilvl w:val="0"/>
          <w:numId w:val="33"/>
        </w:numPr>
        <w:rPr>
          <w:rFonts w:ascii="Arial" w:hAnsi="Arial"/>
          <w:sz w:val="24"/>
        </w:rPr>
      </w:pPr>
      <w:r w:rsidRPr="000F0D5D">
        <w:rPr>
          <w:rFonts w:ascii="Arial" w:hAnsi="Arial"/>
          <w:sz w:val="24"/>
        </w:rPr>
        <w:t xml:space="preserve">Are there any new bright constellations in the sky that </w:t>
      </w:r>
      <w:r w:rsidRPr="00B63711">
        <w:rPr>
          <w:rFonts w:ascii="Arial" w:hAnsi="Arial"/>
          <w:i/>
          <w:sz w:val="24"/>
        </w:rPr>
        <w:t>were not visible</w:t>
      </w:r>
      <w:r w:rsidRPr="000F0D5D">
        <w:rPr>
          <w:rFonts w:ascii="Arial" w:hAnsi="Arial"/>
          <w:sz w:val="24"/>
        </w:rPr>
        <w:t xml:space="preserve"> </w:t>
      </w:r>
      <w:r w:rsidR="00B63711">
        <w:rPr>
          <w:rFonts w:ascii="Arial" w:hAnsi="Arial"/>
          <w:sz w:val="24"/>
        </w:rPr>
        <w:t xml:space="preserve">in September that </w:t>
      </w:r>
      <w:r w:rsidR="00B63711" w:rsidRPr="00B63711">
        <w:rPr>
          <w:rFonts w:ascii="Arial" w:hAnsi="Arial"/>
          <w:i/>
          <w:sz w:val="24"/>
        </w:rPr>
        <w:t>are visible</w:t>
      </w:r>
      <w:r w:rsidR="00B63711">
        <w:rPr>
          <w:rFonts w:ascii="Arial" w:hAnsi="Arial"/>
          <w:sz w:val="24"/>
        </w:rPr>
        <w:t xml:space="preserve"> today?</w:t>
      </w:r>
    </w:p>
    <w:p w14:paraId="4DFD361F" w14:textId="77777777" w:rsidR="00B63711" w:rsidRDefault="00B63711" w:rsidP="008E03E3">
      <w:pPr>
        <w:suppressAutoHyphens w:val="0"/>
        <w:rPr>
          <w:rFonts w:ascii="Arial" w:hAnsi="Arial"/>
        </w:rPr>
      </w:pPr>
    </w:p>
    <w:p w14:paraId="6900C4FE" w14:textId="77777777" w:rsidR="0037112D" w:rsidRDefault="0037112D" w:rsidP="008E03E3">
      <w:pPr>
        <w:suppressAutoHyphens w:val="0"/>
        <w:rPr>
          <w:rFonts w:ascii="Arial" w:hAnsi="Arial"/>
        </w:rPr>
      </w:pPr>
    </w:p>
    <w:p w14:paraId="5D1F945C" w14:textId="77777777" w:rsidR="00B63711" w:rsidRDefault="00B63711" w:rsidP="008E03E3">
      <w:pPr>
        <w:suppressAutoHyphens w:val="0"/>
        <w:rPr>
          <w:rFonts w:ascii="Arial" w:hAnsi="Arial"/>
        </w:rPr>
      </w:pPr>
    </w:p>
    <w:p w14:paraId="0612135D" w14:textId="77777777" w:rsidR="00B63711" w:rsidRPr="000F0D5D" w:rsidRDefault="00B63711" w:rsidP="008E03E3">
      <w:pPr>
        <w:suppressAutoHyphens w:val="0"/>
        <w:rPr>
          <w:rFonts w:ascii="Arial" w:hAnsi="Arial"/>
        </w:rPr>
      </w:pPr>
    </w:p>
    <w:p w14:paraId="4D2579AB" w14:textId="04BEBD42" w:rsidR="008E03E3" w:rsidRPr="000F0D5D" w:rsidRDefault="008E03E3" w:rsidP="00B63711">
      <w:pPr>
        <w:pStyle w:val="Question"/>
        <w:numPr>
          <w:ilvl w:val="0"/>
          <w:numId w:val="33"/>
        </w:numPr>
        <w:pBdr>
          <w:top w:val="none" w:sz="0" w:space="0" w:color="auto"/>
          <w:left w:val="none" w:sz="0" w:space="0" w:color="auto"/>
          <w:bottom w:val="none" w:sz="0" w:space="0" w:color="auto"/>
          <w:right w:val="none" w:sz="0" w:space="0" w:color="auto"/>
        </w:pBdr>
        <w:rPr>
          <w:rFonts w:ascii="Arial" w:hAnsi="Arial"/>
        </w:rPr>
      </w:pPr>
      <w:r w:rsidRPr="000F0D5D">
        <w:rPr>
          <w:rFonts w:ascii="Arial" w:hAnsi="Arial"/>
        </w:rPr>
        <w:t xml:space="preserve">How does the motion of the stars in the northern sky differ from the motions of </w:t>
      </w:r>
      <w:r w:rsidR="00B63711">
        <w:rPr>
          <w:rFonts w:ascii="Arial" w:hAnsi="Arial"/>
        </w:rPr>
        <w:t xml:space="preserve">the stars in the southern sky? </w:t>
      </w:r>
      <w:r w:rsidRPr="000F0D5D">
        <w:rPr>
          <w:rFonts w:ascii="Arial" w:hAnsi="Arial"/>
        </w:rPr>
        <w:t>Why are they different?</w:t>
      </w:r>
    </w:p>
    <w:p w14:paraId="31B9740E" w14:textId="77777777" w:rsidR="008E03E3" w:rsidRPr="000F0D5D" w:rsidRDefault="008E03E3" w:rsidP="008E03E3">
      <w:pPr>
        <w:rPr>
          <w:rFonts w:ascii="Arial" w:hAnsi="Arial"/>
        </w:rPr>
      </w:pPr>
    </w:p>
    <w:p w14:paraId="0A83E432" w14:textId="797A1346" w:rsidR="008E03E3" w:rsidRDefault="0037112D" w:rsidP="0037112D">
      <w:pPr>
        <w:pStyle w:val="PlainText"/>
        <w:tabs>
          <w:tab w:val="left" w:pos="1980"/>
        </w:tabs>
        <w:rPr>
          <w:rFonts w:ascii="Arial" w:hAnsi="Arial"/>
          <w:sz w:val="24"/>
        </w:rPr>
      </w:pPr>
      <w:r>
        <w:rPr>
          <w:rFonts w:ascii="Arial" w:hAnsi="Arial"/>
          <w:sz w:val="24"/>
        </w:rPr>
        <w:tab/>
      </w:r>
    </w:p>
    <w:p w14:paraId="5B426288" w14:textId="77777777" w:rsidR="0037112D" w:rsidRDefault="0037112D" w:rsidP="0037112D">
      <w:pPr>
        <w:pStyle w:val="PlainText"/>
        <w:tabs>
          <w:tab w:val="left" w:pos="1980"/>
        </w:tabs>
        <w:rPr>
          <w:rFonts w:ascii="Arial" w:hAnsi="Arial"/>
          <w:sz w:val="24"/>
        </w:rPr>
      </w:pPr>
    </w:p>
    <w:p w14:paraId="1CCAF039" w14:textId="77777777" w:rsidR="0037112D" w:rsidRPr="000F0D5D" w:rsidRDefault="0037112D" w:rsidP="0037112D">
      <w:pPr>
        <w:pStyle w:val="PlainText"/>
        <w:tabs>
          <w:tab w:val="left" w:pos="1980"/>
        </w:tabs>
        <w:rPr>
          <w:rFonts w:ascii="Arial" w:hAnsi="Arial"/>
          <w:sz w:val="24"/>
        </w:rPr>
      </w:pPr>
    </w:p>
    <w:p w14:paraId="00D614A1" w14:textId="77777777" w:rsidR="008E03E3" w:rsidRPr="000F0D5D" w:rsidRDefault="008E03E3" w:rsidP="00B63711">
      <w:pPr>
        <w:pStyle w:val="PlainText"/>
        <w:numPr>
          <w:ilvl w:val="0"/>
          <w:numId w:val="33"/>
        </w:numPr>
        <w:rPr>
          <w:rFonts w:ascii="Arial" w:hAnsi="Arial"/>
          <w:sz w:val="24"/>
        </w:rPr>
      </w:pPr>
      <w:r w:rsidRPr="000F0D5D">
        <w:rPr>
          <w:rFonts w:ascii="Arial" w:hAnsi="Arial"/>
          <w:sz w:val="24"/>
        </w:rPr>
        <w:t>Looking at your southern sky sketches, which direction have the constellations appeared to have moved?</w:t>
      </w:r>
    </w:p>
    <w:p w14:paraId="2FE21C63" w14:textId="77777777" w:rsidR="008E03E3" w:rsidRPr="000F0D5D" w:rsidRDefault="008E03E3" w:rsidP="008E03E3">
      <w:pPr>
        <w:pStyle w:val="PlainText"/>
        <w:ind w:left="900" w:hanging="360"/>
        <w:rPr>
          <w:rFonts w:ascii="Arial" w:hAnsi="Arial"/>
          <w:sz w:val="24"/>
        </w:rPr>
      </w:pPr>
    </w:p>
    <w:p w14:paraId="0135638A" w14:textId="77777777" w:rsidR="008E03E3" w:rsidRPr="000F0D5D" w:rsidRDefault="008E03E3" w:rsidP="008E03E3">
      <w:pPr>
        <w:pStyle w:val="Question"/>
        <w:pBdr>
          <w:top w:val="none" w:sz="0" w:space="0" w:color="auto"/>
          <w:left w:val="none" w:sz="0" w:space="0" w:color="auto"/>
          <w:bottom w:val="none" w:sz="0" w:space="0" w:color="auto"/>
          <w:right w:val="none" w:sz="0" w:space="0" w:color="auto"/>
        </w:pBdr>
        <w:ind w:left="900" w:hanging="360"/>
        <w:rPr>
          <w:rFonts w:ascii="Arial" w:hAnsi="Arial"/>
        </w:rPr>
      </w:pPr>
    </w:p>
    <w:p w14:paraId="78386172" w14:textId="77777777" w:rsidR="008E03E3" w:rsidRPr="000F0D5D" w:rsidRDefault="008E03E3" w:rsidP="00B63711">
      <w:pPr>
        <w:pStyle w:val="Question"/>
        <w:numPr>
          <w:ilvl w:val="0"/>
          <w:numId w:val="33"/>
        </w:numPr>
        <w:pBdr>
          <w:top w:val="none" w:sz="0" w:space="0" w:color="auto"/>
          <w:left w:val="none" w:sz="0" w:space="0" w:color="auto"/>
          <w:bottom w:val="none" w:sz="0" w:space="0" w:color="auto"/>
          <w:right w:val="none" w:sz="0" w:space="0" w:color="auto"/>
        </w:pBdr>
        <w:rPr>
          <w:rFonts w:ascii="Arial" w:hAnsi="Arial"/>
        </w:rPr>
      </w:pPr>
      <w:r w:rsidRPr="000F0D5D">
        <w:rPr>
          <w:rFonts w:ascii="Arial" w:hAnsi="Arial"/>
        </w:rPr>
        <w:lastRenderedPageBreak/>
        <w:t>Referring to your sketches and considering the dates they were made, explain why the motion you see between your different sketches cannot be caused by the rotation of the Earth on its axis every 24 hours.</w:t>
      </w:r>
    </w:p>
    <w:p w14:paraId="25FF5B16" w14:textId="77777777" w:rsidR="008E03E3" w:rsidRPr="000F0D5D" w:rsidRDefault="008E03E3" w:rsidP="008E03E3">
      <w:pPr>
        <w:suppressAutoHyphens w:val="0"/>
        <w:rPr>
          <w:rFonts w:ascii="Arial" w:hAnsi="Arial"/>
        </w:rPr>
      </w:pPr>
    </w:p>
    <w:p w14:paraId="505625FF" w14:textId="77777777" w:rsidR="008E03E3" w:rsidRDefault="008E03E3" w:rsidP="008E03E3">
      <w:pPr>
        <w:suppressAutoHyphens w:val="0"/>
        <w:rPr>
          <w:rFonts w:ascii="Arial" w:hAnsi="Arial"/>
        </w:rPr>
      </w:pPr>
    </w:p>
    <w:p w14:paraId="5135BAD3" w14:textId="77777777" w:rsidR="00B63711" w:rsidRDefault="00B63711" w:rsidP="008E03E3">
      <w:pPr>
        <w:suppressAutoHyphens w:val="0"/>
        <w:rPr>
          <w:rFonts w:ascii="Arial" w:hAnsi="Arial"/>
        </w:rPr>
      </w:pPr>
    </w:p>
    <w:p w14:paraId="306E7501" w14:textId="77777777" w:rsidR="0037112D" w:rsidRPr="000F0D5D" w:rsidRDefault="0037112D" w:rsidP="008E03E3">
      <w:pPr>
        <w:suppressAutoHyphens w:val="0"/>
        <w:rPr>
          <w:rFonts w:ascii="Arial" w:hAnsi="Arial"/>
        </w:rPr>
      </w:pPr>
    </w:p>
    <w:p w14:paraId="13FC7AA9" w14:textId="77777777" w:rsidR="008E03E3" w:rsidRPr="000F0D5D" w:rsidRDefault="008E03E3" w:rsidP="008E03E3">
      <w:pPr>
        <w:suppressAutoHyphens w:val="0"/>
        <w:rPr>
          <w:rFonts w:ascii="Arial" w:hAnsi="Arial"/>
        </w:rPr>
      </w:pPr>
    </w:p>
    <w:p w14:paraId="57FA62C2" w14:textId="7DD7F64E" w:rsidR="008E03E3" w:rsidRPr="00B63711" w:rsidRDefault="008E03E3" w:rsidP="00B63711">
      <w:pPr>
        <w:rPr>
          <w:rFonts w:ascii="Arial" w:hAnsi="Arial"/>
        </w:rPr>
      </w:pPr>
      <w:r w:rsidRPr="00B63711">
        <w:rPr>
          <w:rFonts w:ascii="Arial" w:hAnsi="Arial"/>
        </w:rPr>
        <w:t>It should be clear that things in the sky have moved; you made your sketches at the same time</w:t>
      </w:r>
      <w:r w:rsidR="00B63711" w:rsidRPr="00B63711">
        <w:rPr>
          <w:rFonts w:ascii="Arial" w:hAnsi="Arial"/>
        </w:rPr>
        <w:t xml:space="preserve"> for both</w:t>
      </w:r>
      <w:r w:rsidRPr="00B63711">
        <w:rPr>
          <w:rFonts w:ascii="Arial" w:hAnsi="Arial"/>
        </w:rPr>
        <w:t xml:space="preserve"> night</w:t>
      </w:r>
      <w:r w:rsidR="00B63711" w:rsidRPr="00B63711">
        <w:rPr>
          <w:rFonts w:ascii="Arial" w:hAnsi="Arial"/>
        </w:rPr>
        <w:t>s</w:t>
      </w:r>
      <w:r w:rsidRPr="00B63711">
        <w:rPr>
          <w:rFonts w:ascii="Arial" w:hAnsi="Arial"/>
        </w:rPr>
        <w:t>, but the constellations are in diffe</w:t>
      </w:r>
      <w:r w:rsidR="00B63711" w:rsidRPr="00B63711">
        <w:rPr>
          <w:rFonts w:ascii="Arial" w:hAnsi="Arial"/>
        </w:rPr>
        <w:t xml:space="preserve">rent locations in each sketch. </w:t>
      </w:r>
      <w:r w:rsidRPr="00B63711">
        <w:rPr>
          <w:rFonts w:ascii="Arial" w:hAnsi="Arial"/>
        </w:rPr>
        <w:t xml:space="preserve">But how fast is the motion? You can calculate the rate at which the sky appears to rotate with the use of your </w:t>
      </w:r>
      <w:r w:rsidR="00B63711" w:rsidRPr="00B63711">
        <w:rPr>
          <w:rFonts w:ascii="Arial" w:hAnsi="Arial"/>
        </w:rPr>
        <w:t>sketches of the northern sky</w:t>
      </w:r>
      <w:r w:rsidR="00B63711">
        <w:rPr>
          <w:rFonts w:ascii="Arial" w:hAnsi="Arial"/>
        </w:rPr>
        <w:t>.</w:t>
      </w:r>
    </w:p>
    <w:p w14:paraId="3BABA39D" w14:textId="77777777" w:rsidR="008E03E3" w:rsidRPr="000F0D5D" w:rsidRDefault="008E03E3" w:rsidP="008E03E3">
      <w:pPr>
        <w:rPr>
          <w:rFonts w:ascii="Arial" w:hAnsi="Arial"/>
        </w:rPr>
      </w:pPr>
    </w:p>
    <w:p w14:paraId="42B09088" w14:textId="653BC204" w:rsidR="008E03E3" w:rsidRDefault="008E03E3" w:rsidP="00B63711">
      <w:pPr>
        <w:pStyle w:val="ListParagraph"/>
        <w:numPr>
          <w:ilvl w:val="0"/>
          <w:numId w:val="34"/>
        </w:numPr>
        <w:rPr>
          <w:rFonts w:ascii="Arial" w:hAnsi="Arial"/>
        </w:rPr>
      </w:pPr>
      <w:r w:rsidRPr="0071032E">
        <w:rPr>
          <w:rFonts w:ascii="Arial" w:hAnsi="Arial"/>
        </w:rPr>
        <w:t>First</w:t>
      </w:r>
      <w:r>
        <w:rPr>
          <w:rFonts w:ascii="Arial" w:hAnsi="Arial"/>
        </w:rPr>
        <w:t>,</w:t>
      </w:r>
      <w:r w:rsidR="00B63711">
        <w:rPr>
          <w:rFonts w:ascii="Arial" w:hAnsi="Arial"/>
        </w:rPr>
        <w:t xml:space="preserve"> find and label a</w:t>
      </w:r>
      <w:r w:rsidRPr="0071032E">
        <w:rPr>
          <w:rFonts w:ascii="Arial" w:hAnsi="Arial"/>
        </w:rPr>
        <w:t xml:space="preserve"> reference star </w:t>
      </w:r>
      <w:r w:rsidR="00B63711">
        <w:rPr>
          <w:rFonts w:ascii="Arial" w:hAnsi="Arial"/>
        </w:rPr>
        <w:t>that appears in</w:t>
      </w:r>
      <w:r w:rsidRPr="0071032E">
        <w:rPr>
          <w:rFonts w:ascii="Arial" w:hAnsi="Arial"/>
        </w:rPr>
        <w:t xml:space="preserve"> of your North</w:t>
      </w:r>
      <w:r w:rsidR="00B63711">
        <w:rPr>
          <w:rFonts w:ascii="Arial" w:hAnsi="Arial"/>
        </w:rPr>
        <w:t>ern</w:t>
      </w:r>
      <w:r w:rsidRPr="0071032E">
        <w:rPr>
          <w:rFonts w:ascii="Arial" w:hAnsi="Arial"/>
        </w:rPr>
        <w:t xml:space="preserve"> sky sketches. </w:t>
      </w:r>
      <w:r w:rsidR="00B63711">
        <w:rPr>
          <w:rFonts w:ascii="Arial" w:hAnsi="Arial"/>
        </w:rPr>
        <w:t>Also, f</w:t>
      </w:r>
      <w:r w:rsidRPr="0071032E">
        <w:rPr>
          <w:rFonts w:ascii="Arial" w:hAnsi="Arial"/>
        </w:rPr>
        <w:t>ind and label Polaris.</w:t>
      </w:r>
    </w:p>
    <w:p w14:paraId="0AA58AB9" w14:textId="77777777" w:rsidR="008E03E3" w:rsidRPr="00B63711" w:rsidRDefault="008E03E3" w:rsidP="00B63711">
      <w:pPr>
        <w:rPr>
          <w:rFonts w:ascii="Arial" w:hAnsi="Arial"/>
        </w:rPr>
      </w:pPr>
    </w:p>
    <w:p w14:paraId="04B07F1C" w14:textId="0DB0B25E" w:rsidR="008E03E3" w:rsidRPr="00B63711" w:rsidRDefault="008E03E3" w:rsidP="00B63711">
      <w:pPr>
        <w:pStyle w:val="ListParagraph"/>
        <w:numPr>
          <w:ilvl w:val="0"/>
          <w:numId w:val="34"/>
        </w:numPr>
        <w:rPr>
          <w:rFonts w:ascii="Arial" w:hAnsi="Arial"/>
        </w:rPr>
      </w:pPr>
      <w:r w:rsidRPr="0071032E">
        <w:rPr>
          <w:rFonts w:ascii="Arial" w:hAnsi="Arial"/>
        </w:rPr>
        <w:t xml:space="preserve">On both sketches use a straight edge to draw a line straight up and down through Polaris. What is this line called?  </w:t>
      </w:r>
    </w:p>
    <w:p w14:paraId="49F9BA07" w14:textId="77777777" w:rsidR="00B63711" w:rsidRPr="00B63711" w:rsidRDefault="00B63711" w:rsidP="00B63711">
      <w:pPr>
        <w:rPr>
          <w:rFonts w:ascii="Arial" w:hAnsi="Arial"/>
        </w:rPr>
      </w:pPr>
    </w:p>
    <w:p w14:paraId="0208FA6A" w14:textId="77777777" w:rsidR="008E03E3" w:rsidRPr="0071032E" w:rsidRDefault="008E03E3" w:rsidP="00B63711">
      <w:pPr>
        <w:pStyle w:val="ListParagraph"/>
        <w:numPr>
          <w:ilvl w:val="0"/>
          <w:numId w:val="34"/>
        </w:numPr>
        <w:rPr>
          <w:rFonts w:ascii="Arial" w:hAnsi="Arial"/>
        </w:rPr>
      </w:pPr>
      <w:r w:rsidRPr="0071032E">
        <w:rPr>
          <w:rFonts w:ascii="Arial" w:hAnsi="Arial"/>
        </w:rPr>
        <w:t xml:space="preserve">On both sketches draw another straight line from Polaris to the reference star. Use the protractor to measure the </w:t>
      </w:r>
      <w:r w:rsidRPr="0071032E">
        <w:rPr>
          <w:rFonts w:ascii="Arial" w:hAnsi="Arial"/>
          <w:i/>
        </w:rPr>
        <w:t>position angle</w:t>
      </w:r>
      <w:r w:rsidRPr="0071032E">
        <w:rPr>
          <w:rFonts w:ascii="Arial" w:hAnsi="Arial"/>
        </w:rPr>
        <w:t xml:space="preserve"> (angle from north) between the two lines.</w:t>
      </w:r>
    </w:p>
    <w:p w14:paraId="2D7B728D" w14:textId="77777777" w:rsidR="008E03E3" w:rsidRDefault="008E03E3" w:rsidP="008E03E3">
      <w:pPr>
        <w:rPr>
          <w:rFonts w:ascii="Arial" w:hAnsi="Arial"/>
        </w:rPr>
      </w:pPr>
    </w:p>
    <w:p w14:paraId="73E64DFC" w14:textId="77777777" w:rsidR="008E03E3" w:rsidRDefault="008E03E3" w:rsidP="008E03E3">
      <w:pPr>
        <w:rPr>
          <w:rFonts w:ascii="Arial" w:hAnsi="Arial"/>
        </w:rPr>
      </w:pPr>
    </w:p>
    <w:p w14:paraId="654AA751" w14:textId="675ECAC1" w:rsidR="008E03E3" w:rsidRDefault="008E03E3" w:rsidP="008E03E3">
      <w:pPr>
        <w:rPr>
          <w:rFonts w:ascii="Arial" w:hAnsi="Arial"/>
        </w:rPr>
      </w:pPr>
      <w:r>
        <w:rPr>
          <w:rFonts w:ascii="Arial" w:hAnsi="Arial"/>
        </w:rPr>
        <w:tab/>
      </w:r>
      <w:r>
        <w:rPr>
          <w:rFonts w:ascii="Arial" w:hAnsi="Arial"/>
        </w:rPr>
        <w:tab/>
      </w:r>
      <w:r w:rsidR="00B63711">
        <w:rPr>
          <w:rFonts w:ascii="Arial" w:hAnsi="Arial"/>
        </w:rPr>
        <w:t>Position angle (</w:t>
      </w:r>
      <w:r>
        <w:rPr>
          <w:rFonts w:ascii="Arial" w:hAnsi="Arial"/>
        </w:rPr>
        <w:t>Sept):</w:t>
      </w:r>
      <w:r>
        <w:rPr>
          <w:rFonts w:ascii="Arial" w:hAnsi="Arial"/>
        </w:rPr>
        <w:tab/>
        <w:t xml:space="preserve">  _________ degrees</w:t>
      </w:r>
      <w:r>
        <w:rPr>
          <w:rFonts w:ascii="Arial" w:hAnsi="Arial"/>
        </w:rPr>
        <w:tab/>
      </w:r>
    </w:p>
    <w:p w14:paraId="7C01C87B" w14:textId="77777777" w:rsidR="008E03E3" w:rsidRDefault="008E03E3" w:rsidP="008E03E3">
      <w:pPr>
        <w:rPr>
          <w:rFonts w:ascii="Arial" w:hAnsi="Arial"/>
        </w:rPr>
      </w:pPr>
      <w:r>
        <w:rPr>
          <w:rFonts w:ascii="Arial" w:hAnsi="Arial"/>
        </w:rPr>
        <w:t xml:space="preserve"> </w:t>
      </w:r>
    </w:p>
    <w:p w14:paraId="6B7512C3" w14:textId="1D0244F2" w:rsidR="008E03E3" w:rsidRDefault="008E03E3" w:rsidP="008E03E3">
      <w:pPr>
        <w:rPr>
          <w:rFonts w:ascii="Arial" w:hAnsi="Arial"/>
        </w:rPr>
      </w:pPr>
      <w:r>
        <w:rPr>
          <w:rFonts w:ascii="Arial" w:hAnsi="Arial"/>
        </w:rPr>
        <w:tab/>
      </w:r>
      <w:r>
        <w:rPr>
          <w:rFonts w:ascii="Arial" w:hAnsi="Arial"/>
        </w:rPr>
        <w:tab/>
        <w:t>Position angle (</w:t>
      </w:r>
      <w:r w:rsidR="00B63711">
        <w:rPr>
          <w:rFonts w:ascii="Arial" w:hAnsi="Arial"/>
        </w:rPr>
        <w:t>Today</w:t>
      </w:r>
      <w:r>
        <w:rPr>
          <w:rFonts w:ascii="Arial" w:hAnsi="Arial"/>
        </w:rPr>
        <w:t>):</w:t>
      </w:r>
      <w:r>
        <w:rPr>
          <w:rFonts w:ascii="Arial" w:hAnsi="Arial"/>
        </w:rPr>
        <w:tab/>
        <w:t xml:space="preserve">  _________ degrees</w:t>
      </w:r>
    </w:p>
    <w:p w14:paraId="055DBB41" w14:textId="77777777" w:rsidR="008E03E3" w:rsidRDefault="008E03E3" w:rsidP="008E03E3">
      <w:pPr>
        <w:rPr>
          <w:rFonts w:ascii="Arial" w:hAnsi="Arial"/>
        </w:rPr>
      </w:pPr>
    </w:p>
    <w:p w14:paraId="77E55C31" w14:textId="77777777" w:rsidR="008E03E3" w:rsidRDefault="008E03E3" w:rsidP="008E03E3">
      <w:pPr>
        <w:rPr>
          <w:rFonts w:ascii="Arial" w:hAnsi="Arial"/>
        </w:rPr>
      </w:pPr>
      <w:r>
        <w:rPr>
          <w:rFonts w:ascii="Arial" w:hAnsi="Arial"/>
        </w:rPr>
        <w:tab/>
      </w:r>
      <w:r>
        <w:rPr>
          <w:rFonts w:ascii="Arial" w:hAnsi="Arial"/>
        </w:rPr>
        <w:tab/>
        <w:t>Change in position angle:    _________ degrees</w:t>
      </w:r>
    </w:p>
    <w:p w14:paraId="350EAAC1" w14:textId="77777777" w:rsidR="008E03E3" w:rsidRDefault="008E03E3" w:rsidP="008E03E3">
      <w:pPr>
        <w:rPr>
          <w:rFonts w:ascii="Arial" w:hAnsi="Arial"/>
        </w:rPr>
      </w:pPr>
    </w:p>
    <w:p w14:paraId="0EB977C5" w14:textId="77777777" w:rsidR="008E03E3" w:rsidRDefault="008E03E3" w:rsidP="008E03E3">
      <w:pPr>
        <w:rPr>
          <w:rFonts w:ascii="Arial" w:hAnsi="Arial"/>
        </w:rPr>
      </w:pPr>
      <w:r>
        <w:rPr>
          <w:rFonts w:ascii="Arial" w:hAnsi="Arial"/>
        </w:rPr>
        <w:tab/>
      </w:r>
      <w:r>
        <w:rPr>
          <w:rFonts w:ascii="Arial" w:hAnsi="Arial"/>
        </w:rPr>
        <w:tab/>
        <w:t>Days elapsed between:       _________ days</w:t>
      </w:r>
    </w:p>
    <w:p w14:paraId="7C34893E" w14:textId="77777777" w:rsidR="008E03E3" w:rsidRDefault="008E03E3" w:rsidP="008E03E3">
      <w:pPr>
        <w:pStyle w:val="Question"/>
        <w:pBdr>
          <w:top w:val="none" w:sz="0" w:space="0" w:color="auto"/>
          <w:left w:val="none" w:sz="0" w:space="0" w:color="auto"/>
          <w:bottom w:val="none" w:sz="0" w:space="0" w:color="auto"/>
          <w:right w:val="none" w:sz="0" w:space="0" w:color="auto"/>
        </w:pBdr>
        <w:rPr>
          <w:rFonts w:ascii="Arial" w:hAnsi="Arial"/>
        </w:rPr>
      </w:pPr>
    </w:p>
    <w:p w14:paraId="47BBD7A5" w14:textId="2F6A0E4C" w:rsidR="008E03E3" w:rsidRDefault="008E03E3" w:rsidP="00B63711">
      <w:pPr>
        <w:pStyle w:val="Question"/>
        <w:pBdr>
          <w:top w:val="none" w:sz="0" w:space="0" w:color="auto"/>
          <w:left w:val="none" w:sz="0" w:space="0" w:color="auto"/>
          <w:bottom w:val="none" w:sz="0" w:space="0" w:color="auto"/>
          <w:right w:val="none" w:sz="0" w:space="0" w:color="auto"/>
        </w:pBdr>
        <w:rPr>
          <w:rFonts w:ascii="Arial" w:hAnsi="Arial"/>
        </w:rPr>
      </w:pPr>
      <w:r>
        <w:rPr>
          <w:rFonts w:ascii="Arial" w:hAnsi="Arial"/>
        </w:rPr>
        <w:t>M</w:t>
      </w:r>
      <w:r w:rsidRPr="0071032E">
        <w:rPr>
          <w:rFonts w:ascii="Arial" w:hAnsi="Arial"/>
        </w:rPr>
        <w:t>ake an estimate of the average rate of motion</w:t>
      </w:r>
      <w:r>
        <w:rPr>
          <w:rFonts w:ascii="Arial" w:hAnsi="Arial"/>
        </w:rPr>
        <w:t xml:space="preserve"> of the sky </w:t>
      </w:r>
      <w:r w:rsidR="00B63711">
        <w:rPr>
          <w:rFonts w:ascii="Arial" w:hAnsi="Arial"/>
        </w:rPr>
        <w:t>(</w:t>
      </w:r>
      <w:r>
        <w:rPr>
          <w:rFonts w:ascii="Arial" w:hAnsi="Arial"/>
        </w:rPr>
        <w:t>in degrees per day</w:t>
      </w:r>
      <w:r w:rsidR="00B63711">
        <w:rPr>
          <w:rFonts w:ascii="Arial" w:hAnsi="Arial"/>
        </w:rPr>
        <w:t>)</w:t>
      </w:r>
      <w:r w:rsidRPr="0071032E">
        <w:rPr>
          <w:rFonts w:ascii="Arial" w:hAnsi="Arial"/>
        </w:rPr>
        <w:t xml:space="preserve"> </w:t>
      </w:r>
      <w:r>
        <w:rPr>
          <w:rFonts w:ascii="Arial" w:hAnsi="Arial"/>
        </w:rPr>
        <w:t>u</w:t>
      </w:r>
      <w:r w:rsidRPr="0071032E">
        <w:rPr>
          <w:rFonts w:ascii="Arial" w:hAnsi="Arial"/>
        </w:rPr>
        <w:t>sing the time elapsed between when the two sketches were made</w:t>
      </w:r>
      <w:r>
        <w:rPr>
          <w:rFonts w:ascii="Arial" w:hAnsi="Arial"/>
        </w:rPr>
        <w:t>.</w:t>
      </w:r>
    </w:p>
    <w:p w14:paraId="757A1F70" w14:textId="77777777" w:rsidR="00B63711" w:rsidRDefault="00B63711" w:rsidP="00B63711">
      <w:pPr>
        <w:pStyle w:val="Question"/>
        <w:pBdr>
          <w:top w:val="none" w:sz="0" w:space="0" w:color="auto"/>
          <w:left w:val="none" w:sz="0" w:space="0" w:color="auto"/>
          <w:bottom w:val="none" w:sz="0" w:space="0" w:color="auto"/>
          <w:right w:val="none" w:sz="0" w:space="0" w:color="auto"/>
        </w:pBdr>
        <w:rPr>
          <w:rFonts w:ascii="Arial" w:hAnsi="Arial"/>
        </w:rPr>
      </w:pPr>
    </w:p>
    <w:p w14:paraId="64E6990F" w14:textId="77777777" w:rsidR="00B63711" w:rsidRDefault="00B63711" w:rsidP="00B63711">
      <w:pPr>
        <w:pStyle w:val="Question"/>
        <w:pBdr>
          <w:top w:val="none" w:sz="0" w:space="0" w:color="auto"/>
          <w:left w:val="none" w:sz="0" w:space="0" w:color="auto"/>
          <w:bottom w:val="none" w:sz="0" w:space="0" w:color="auto"/>
          <w:right w:val="none" w:sz="0" w:space="0" w:color="auto"/>
        </w:pBdr>
        <w:rPr>
          <w:rFonts w:ascii="Arial" w:hAnsi="Arial"/>
        </w:rPr>
      </w:pPr>
    </w:p>
    <w:p w14:paraId="7D8AC7AF" w14:textId="77777777" w:rsidR="00B63711" w:rsidRDefault="00B63711" w:rsidP="00B63711">
      <w:pPr>
        <w:pStyle w:val="Question"/>
        <w:pBdr>
          <w:top w:val="none" w:sz="0" w:space="0" w:color="auto"/>
          <w:left w:val="none" w:sz="0" w:space="0" w:color="auto"/>
          <w:bottom w:val="none" w:sz="0" w:space="0" w:color="auto"/>
          <w:right w:val="none" w:sz="0" w:space="0" w:color="auto"/>
        </w:pBdr>
        <w:rPr>
          <w:rFonts w:ascii="Arial" w:hAnsi="Arial"/>
        </w:rPr>
      </w:pPr>
    </w:p>
    <w:p w14:paraId="0C4CA112" w14:textId="21848F4C" w:rsidR="008E03E3" w:rsidRDefault="008E03E3" w:rsidP="008E03E3">
      <w:pPr>
        <w:suppressAutoHyphens w:val="0"/>
        <w:rPr>
          <w:rFonts w:ascii="Arial" w:hAnsi="Arial"/>
        </w:rPr>
      </w:pPr>
    </w:p>
    <w:p w14:paraId="72CBF7FE" w14:textId="77777777" w:rsidR="008E03E3" w:rsidRPr="00B63711" w:rsidRDefault="008E03E3" w:rsidP="00A6420B">
      <w:pPr>
        <w:pStyle w:val="Question"/>
        <w:numPr>
          <w:ilvl w:val="0"/>
          <w:numId w:val="36"/>
        </w:numPr>
        <w:pBdr>
          <w:top w:val="none" w:sz="0" w:space="0" w:color="auto"/>
          <w:left w:val="none" w:sz="0" w:space="0" w:color="auto"/>
          <w:bottom w:val="none" w:sz="0" w:space="0" w:color="auto"/>
          <w:right w:val="none" w:sz="0" w:space="0" w:color="auto"/>
        </w:pBdr>
        <w:rPr>
          <w:rFonts w:ascii="Arial" w:hAnsi="Arial"/>
        </w:rPr>
      </w:pPr>
      <w:r w:rsidRPr="00B63711">
        <w:rPr>
          <w:rFonts w:ascii="Arial" w:hAnsi="Arial"/>
        </w:rPr>
        <w:t>At this point in the lab, provide a brief explanation of what you think is happening to cause this shift in our view of the stars.  (Drawing diagrams are often helpful.)</w:t>
      </w:r>
    </w:p>
    <w:p w14:paraId="58AE14DF" w14:textId="77777777" w:rsidR="004C3A06" w:rsidRDefault="004C3A06" w:rsidP="004C3A06">
      <w:pPr>
        <w:pStyle w:val="Question"/>
        <w:pBdr>
          <w:top w:val="none" w:sz="0" w:space="0" w:color="auto"/>
          <w:left w:val="none" w:sz="0" w:space="0" w:color="auto"/>
          <w:bottom w:val="none" w:sz="0" w:space="0" w:color="auto"/>
          <w:right w:val="none" w:sz="0" w:space="0" w:color="auto"/>
        </w:pBdr>
        <w:rPr>
          <w:rFonts w:ascii="Arial" w:hAnsi="Arial"/>
        </w:rPr>
      </w:pPr>
    </w:p>
    <w:p w14:paraId="29638ED9" w14:textId="6B6BDA85" w:rsidR="004C3A06" w:rsidRDefault="004C3A06">
      <w:pPr>
        <w:suppressAutoHyphens w:val="0"/>
        <w:rPr>
          <w:rFonts w:ascii="Arial" w:hAnsi="Arial"/>
        </w:rPr>
      </w:pPr>
      <w:r>
        <w:rPr>
          <w:rFonts w:ascii="Arial" w:hAnsi="Arial"/>
        </w:rPr>
        <w:br w:type="page"/>
      </w:r>
    </w:p>
    <w:p w14:paraId="73904827" w14:textId="6672F9C7" w:rsidR="004C3A06" w:rsidRDefault="004C3A06" w:rsidP="004C3A06">
      <w:pPr>
        <w:pageBreakBefore/>
        <w:rPr>
          <w:rFonts w:ascii="Arial" w:hAnsi="Arial"/>
          <w:u w:val="single"/>
        </w:rPr>
      </w:pPr>
      <w:r>
        <w:rPr>
          <w:rFonts w:ascii="Arial" w:hAnsi="Arial"/>
          <w:b/>
        </w:rPr>
        <w:lastRenderedPageBreak/>
        <w:t xml:space="preserve">Northern sky sketch – </w:t>
      </w:r>
      <w:r w:rsidRPr="004C3A06">
        <w:rPr>
          <w:rFonts w:ascii="Arial" w:hAnsi="Arial"/>
          <w:b/>
          <w:i/>
        </w:rPr>
        <w:t>Starry Night</w:t>
      </w:r>
      <w:r>
        <w:rPr>
          <w:rFonts w:ascii="Arial" w:hAnsi="Arial"/>
          <w:b/>
        </w:rPr>
        <w:t xml:space="preserve"> #1 (September)</w:t>
      </w:r>
    </w:p>
    <w:p w14:paraId="012CEC12" w14:textId="77777777" w:rsidR="004C3A06" w:rsidRDefault="004C3A06" w:rsidP="004C3A06">
      <w:pPr>
        <w:spacing w:before="240"/>
        <w:rPr>
          <w:rFonts w:ascii="Arial" w:hAnsi="Arial"/>
          <w:u w:val="single"/>
        </w:rPr>
      </w:pPr>
      <w:r>
        <w:rPr>
          <w:rFonts w:ascii="Arial" w:hAnsi="Arial"/>
        </w:rPr>
        <w:t xml:space="preserve">Date: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t xml:space="preserve">Time: </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14:paraId="3369113B" w14:textId="77777777" w:rsidR="004C3A06" w:rsidRDefault="004C3A06" w:rsidP="004C3A06">
      <w:pPr>
        <w:spacing w:before="240"/>
        <w:rPr>
          <w:rFonts w:ascii="Arial" w:hAnsi="Arial"/>
          <w:u w:val="single"/>
        </w:rPr>
      </w:pPr>
      <w:r>
        <w:rPr>
          <w:rFonts w:ascii="Arial" w:hAnsi="Arial"/>
        </w:rPr>
        <w:t xml:space="preserve">Instructor verification: </w:t>
      </w:r>
      <w:r>
        <w:rPr>
          <w:rFonts w:ascii="Arial" w:hAnsi="Arial"/>
          <w:u w:val="single"/>
        </w:rPr>
        <w:tab/>
      </w:r>
      <w:r>
        <w:rPr>
          <w:rFonts w:ascii="Arial" w:hAnsi="Arial"/>
          <w:u w:val="single"/>
        </w:rPr>
        <w:tab/>
      </w:r>
    </w:p>
    <w:p w14:paraId="60C6E218" w14:textId="77777777" w:rsidR="004C3A06" w:rsidRDefault="004C3A06" w:rsidP="004C3A06">
      <w:pPr>
        <w:rPr>
          <w:rFonts w:ascii="Arial" w:hAnsi="Arial"/>
        </w:rPr>
      </w:pPr>
    </w:p>
    <w:p w14:paraId="48DC9A02" w14:textId="77777777" w:rsidR="004C3A06" w:rsidRDefault="004C3A06" w:rsidP="004C3A06">
      <w:pPr>
        <w:rPr>
          <w:rFonts w:ascii="Arial" w:hAnsi="Arial"/>
        </w:rPr>
      </w:pPr>
    </w:p>
    <w:p w14:paraId="520D1472" w14:textId="77777777" w:rsidR="004C3A06" w:rsidRDefault="004C3A06" w:rsidP="004C3A06">
      <w:pPr>
        <w:rPr>
          <w:rFonts w:ascii="Arial" w:hAnsi="Arial"/>
        </w:rPr>
      </w:pPr>
    </w:p>
    <w:p w14:paraId="5AD62B76" w14:textId="77777777" w:rsidR="004C3A06" w:rsidRDefault="004C3A06" w:rsidP="004C3A06">
      <w:pPr>
        <w:rPr>
          <w:rFonts w:ascii="Arial" w:hAnsi="Arial"/>
        </w:rPr>
      </w:pPr>
    </w:p>
    <w:p w14:paraId="654E23BC" w14:textId="77777777" w:rsidR="004C3A06" w:rsidRDefault="004C3A06" w:rsidP="004C3A06">
      <w:pPr>
        <w:rPr>
          <w:rFonts w:ascii="Arial" w:hAnsi="Arial"/>
        </w:rPr>
      </w:pPr>
    </w:p>
    <w:p w14:paraId="01BDC349" w14:textId="77777777" w:rsidR="004C3A06" w:rsidRDefault="004C3A06" w:rsidP="004C3A06">
      <w:pPr>
        <w:rPr>
          <w:rFonts w:ascii="Arial" w:hAnsi="Arial"/>
        </w:rPr>
      </w:pPr>
    </w:p>
    <w:p w14:paraId="67F96EC8" w14:textId="77777777" w:rsidR="004C3A06" w:rsidRDefault="004C3A06" w:rsidP="004C3A06">
      <w:pPr>
        <w:rPr>
          <w:rFonts w:ascii="Arial" w:hAnsi="Arial"/>
        </w:rPr>
      </w:pPr>
    </w:p>
    <w:p w14:paraId="671BCF64" w14:textId="77777777" w:rsidR="004C3A06" w:rsidRDefault="004C3A06" w:rsidP="004C3A06">
      <w:pPr>
        <w:rPr>
          <w:rFonts w:ascii="Arial" w:hAnsi="Arial"/>
        </w:rPr>
      </w:pPr>
    </w:p>
    <w:p w14:paraId="30F00CEA" w14:textId="77777777" w:rsidR="004C3A06" w:rsidRDefault="004C3A06" w:rsidP="004C3A06">
      <w:pPr>
        <w:rPr>
          <w:rFonts w:ascii="Arial" w:hAnsi="Arial"/>
        </w:rPr>
      </w:pPr>
    </w:p>
    <w:p w14:paraId="042C41D5" w14:textId="77777777" w:rsidR="004C3A06" w:rsidRDefault="004C3A06" w:rsidP="004C3A06">
      <w:pPr>
        <w:rPr>
          <w:rFonts w:ascii="Arial" w:hAnsi="Arial"/>
        </w:rPr>
      </w:pPr>
    </w:p>
    <w:p w14:paraId="30E62D2C" w14:textId="77777777" w:rsidR="004C3A06" w:rsidRDefault="004C3A06" w:rsidP="004C3A06">
      <w:pPr>
        <w:rPr>
          <w:rFonts w:ascii="Arial" w:hAnsi="Arial"/>
        </w:rPr>
      </w:pPr>
    </w:p>
    <w:p w14:paraId="095FAB95" w14:textId="77777777" w:rsidR="004C3A06" w:rsidRDefault="004C3A06" w:rsidP="004C3A06">
      <w:pPr>
        <w:rPr>
          <w:rFonts w:ascii="Arial" w:hAnsi="Arial"/>
        </w:rPr>
      </w:pPr>
    </w:p>
    <w:p w14:paraId="36462841" w14:textId="77777777" w:rsidR="004C3A06" w:rsidRDefault="004C3A06" w:rsidP="004C3A06">
      <w:pPr>
        <w:rPr>
          <w:rFonts w:ascii="Arial" w:hAnsi="Arial"/>
        </w:rPr>
      </w:pPr>
    </w:p>
    <w:p w14:paraId="3C831723" w14:textId="77777777" w:rsidR="004C3A06" w:rsidRDefault="004C3A06" w:rsidP="004C3A06">
      <w:pPr>
        <w:rPr>
          <w:rFonts w:ascii="Arial" w:hAnsi="Arial"/>
        </w:rPr>
      </w:pPr>
    </w:p>
    <w:p w14:paraId="0C1B652C" w14:textId="77777777" w:rsidR="004C3A06" w:rsidRDefault="004C3A06" w:rsidP="004C3A06">
      <w:pPr>
        <w:rPr>
          <w:rFonts w:ascii="Arial" w:hAnsi="Arial"/>
        </w:rPr>
      </w:pPr>
    </w:p>
    <w:p w14:paraId="1204F917" w14:textId="77777777" w:rsidR="004C3A06" w:rsidRDefault="004C3A06" w:rsidP="004C3A06">
      <w:pPr>
        <w:rPr>
          <w:rFonts w:ascii="Arial" w:hAnsi="Arial"/>
        </w:rPr>
      </w:pPr>
    </w:p>
    <w:p w14:paraId="63D4B25B" w14:textId="77777777" w:rsidR="004C3A06" w:rsidRDefault="004C3A06" w:rsidP="004C3A06">
      <w:pPr>
        <w:rPr>
          <w:rFonts w:ascii="Arial" w:hAnsi="Arial"/>
        </w:rPr>
      </w:pPr>
    </w:p>
    <w:p w14:paraId="71CB4671" w14:textId="77777777" w:rsidR="004C3A06" w:rsidRDefault="004C3A06" w:rsidP="004C3A06">
      <w:pPr>
        <w:rPr>
          <w:rFonts w:ascii="Arial" w:hAnsi="Arial"/>
        </w:rPr>
      </w:pPr>
    </w:p>
    <w:p w14:paraId="1E5A40C8" w14:textId="77777777" w:rsidR="004C3A06" w:rsidRDefault="004C3A06" w:rsidP="004C3A06">
      <w:pPr>
        <w:rPr>
          <w:rFonts w:ascii="Arial" w:hAnsi="Arial"/>
        </w:rPr>
      </w:pPr>
    </w:p>
    <w:p w14:paraId="07740982" w14:textId="77777777" w:rsidR="004C3A06" w:rsidRDefault="004C3A06" w:rsidP="004C3A06">
      <w:pPr>
        <w:rPr>
          <w:rFonts w:ascii="Arial" w:hAnsi="Arial"/>
        </w:rPr>
      </w:pPr>
    </w:p>
    <w:p w14:paraId="099D7355" w14:textId="77777777" w:rsidR="004C3A06" w:rsidRDefault="004C3A06" w:rsidP="004C3A06">
      <w:pPr>
        <w:rPr>
          <w:rFonts w:ascii="Arial" w:hAnsi="Arial"/>
        </w:rPr>
      </w:pPr>
    </w:p>
    <w:p w14:paraId="785E32B5" w14:textId="77777777" w:rsidR="004C3A06" w:rsidRDefault="004C3A06" w:rsidP="004C3A06">
      <w:pPr>
        <w:jc w:val="center"/>
        <w:rPr>
          <w:rFonts w:ascii="Arial" w:hAnsi="Arial"/>
        </w:rPr>
      </w:pPr>
      <w:r>
        <w:rPr>
          <w:rFonts w:ascii="Arial" w:hAnsi="Arial"/>
          <w:noProof/>
          <w:lang w:eastAsia="en-US"/>
        </w:rPr>
        <w:drawing>
          <wp:inline distT="0" distB="0" distL="0" distR="0" wp14:anchorId="47BC7FBB" wp14:editId="257D022D">
            <wp:extent cx="548640" cy="2057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 cy="205740"/>
                    </a:xfrm>
                    <a:prstGeom prst="rect">
                      <a:avLst/>
                    </a:prstGeom>
                    <a:solidFill>
                      <a:srgbClr val="FFFFFF"/>
                    </a:solidFill>
                    <a:ln>
                      <a:noFill/>
                    </a:ln>
                  </pic:spPr>
                </pic:pic>
              </a:graphicData>
            </a:graphic>
          </wp:inline>
        </w:drawing>
      </w:r>
    </w:p>
    <w:p w14:paraId="50CC37BF" w14:textId="77777777" w:rsidR="004C3A06" w:rsidRDefault="004C3A06" w:rsidP="004C3A06">
      <w:pPr>
        <w:rPr>
          <w:rFonts w:ascii="Arial" w:hAnsi="Arial"/>
        </w:rPr>
      </w:pPr>
    </w:p>
    <w:p w14:paraId="45838D1A" w14:textId="77777777" w:rsidR="004C3A06" w:rsidRDefault="004C3A06" w:rsidP="004C3A06">
      <w:pPr>
        <w:rPr>
          <w:rFonts w:ascii="Arial" w:hAnsi="Arial"/>
        </w:rPr>
      </w:pPr>
    </w:p>
    <w:p w14:paraId="62C8FBCE" w14:textId="77777777" w:rsidR="004C3A06" w:rsidRDefault="004C3A06" w:rsidP="004C3A06">
      <w:pPr>
        <w:rPr>
          <w:rFonts w:ascii="Arial" w:hAnsi="Arial"/>
        </w:rPr>
      </w:pPr>
    </w:p>
    <w:p w14:paraId="5370F41D" w14:textId="77777777" w:rsidR="004C3A06" w:rsidRDefault="004C3A06" w:rsidP="004C3A06">
      <w:pPr>
        <w:rPr>
          <w:rFonts w:ascii="Arial" w:hAnsi="Arial"/>
        </w:rPr>
      </w:pPr>
    </w:p>
    <w:p w14:paraId="2F51D40E" w14:textId="77777777" w:rsidR="004C3A06" w:rsidRDefault="004C3A06" w:rsidP="004C3A06">
      <w:pPr>
        <w:rPr>
          <w:rFonts w:ascii="Arial" w:hAnsi="Arial"/>
        </w:rPr>
      </w:pPr>
    </w:p>
    <w:p w14:paraId="7140D68E" w14:textId="77777777" w:rsidR="004C3A06" w:rsidRDefault="004C3A06" w:rsidP="004C3A06">
      <w:pPr>
        <w:rPr>
          <w:rFonts w:ascii="Arial" w:hAnsi="Arial"/>
        </w:rPr>
      </w:pPr>
    </w:p>
    <w:p w14:paraId="5F73EBA3" w14:textId="77777777" w:rsidR="004C3A06" w:rsidRDefault="004C3A06" w:rsidP="004C3A06">
      <w:pPr>
        <w:rPr>
          <w:rFonts w:ascii="Arial" w:hAnsi="Arial"/>
        </w:rPr>
      </w:pPr>
    </w:p>
    <w:p w14:paraId="7D23B556" w14:textId="77777777" w:rsidR="004C3A06" w:rsidRDefault="004C3A06" w:rsidP="004C3A06">
      <w:pPr>
        <w:rPr>
          <w:rFonts w:ascii="Arial" w:hAnsi="Arial"/>
        </w:rPr>
      </w:pPr>
    </w:p>
    <w:p w14:paraId="5DF09E60" w14:textId="77777777" w:rsidR="004C3A06" w:rsidRDefault="004C3A06" w:rsidP="004C3A06">
      <w:pPr>
        <w:rPr>
          <w:rFonts w:ascii="Arial" w:hAnsi="Arial"/>
        </w:rPr>
      </w:pPr>
    </w:p>
    <w:p w14:paraId="72F8A5B5" w14:textId="77777777" w:rsidR="004C3A06" w:rsidRDefault="004C3A06" w:rsidP="004C3A06">
      <w:pPr>
        <w:rPr>
          <w:rFonts w:ascii="Arial" w:hAnsi="Arial"/>
        </w:rPr>
      </w:pPr>
    </w:p>
    <w:p w14:paraId="47FA12FB" w14:textId="77777777" w:rsidR="004C3A06" w:rsidRDefault="004C3A06" w:rsidP="004C3A06">
      <w:pPr>
        <w:rPr>
          <w:rFonts w:ascii="Arial" w:hAnsi="Arial"/>
        </w:rPr>
      </w:pPr>
    </w:p>
    <w:p w14:paraId="5FB6F555" w14:textId="77777777" w:rsidR="004C3A06" w:rsidRDefault="004C3A06" w:rsidP="004C3A06">
      <w:pPr>
        <w:rPr>
          <w:rFonts w:ascii="Arial" w:hAnsi="Arial"/>
        </w:rPr>
      </w:pPr>
    </w:p>
    <w:p w14:paraId="08EEA908" w14:textId="77777777" w:rsidR="004C3A06" w:rsidRDefault="004C3A06" w:rsidP="004C3A06">
      <w:pPr>
        <w:rPr>
          <w:rFonts w:ascii="Arial" w:hAnsi="Arial"/>
        </w:rPr>
      </w:pPr>
    </w:p>
    <w:p w14:paraId="46D741A4" w14:textId="77777777" w:rsidR="004C3A06" w:rsidRDefault="004C3A06" w:rsidP="004C3A06">
      <w:pPr>
        <w:rPr>
          <w:rFonts w:ascii="Arial" w:hAnsi="Arial"/>
        </w:rPr>
      </w:pPr>
    </w:p>
    <w:p w14:paraId="4AFE1116" w14:textId="77777777" w:rsidR="004C3A06" w:rsidRDefault="004C3A06" w:rsidP="004C3A06">
      <w:pPr>
        <w:rPr>
          <w:rFonts w:ascii="Arial" w:hAnsi="Arial"/>
        </w:rPr>
      </w:pPr>
    </w:p>
    <w:p w14:paraId="0FE25109" w14:textId="77777777" w:rsidR="004C3A06" w:rsidRDefault="004C3A06" w:rsidP="004C3A06">
      <w:pPr>
        <w:rPr>
          <w:rFonts w:ascii="Arial" w:hAnsi="Arial"/>
        </w:rPr>
      </w:pPr>
    </w:p>
    <w:p w14:paraId="784B8A27" w14:textId="77777777" w:rsidR="004C3A06" w:rsidRDefault="004C3A06" w:rsidP="004C3A06">
      <w:pPr>
        <w:pStyle w:val="PlainText"/>
      </w:pPr>
      <w:r>
        <w:rPr>
          <w:rFonts w:ascii="Arial" w:hAnsi="Arial"/>
          <w:noProof/>
          <w:lang w:eastAsia="en-US"/>
        </w:rPr>
        <w:drawing>
          <wp:inline distT="0" distB="0" distL="0" distR="0" wp14:anchorId="47C938A3" wp14:editId="0D8E9936">
            <wp:extent cx="6576060" cy="586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6060" cy="586740"/>
                    </a:xfrm>
                    <a:prstGeom prst="rect">
                      <a:avLst/>
                    </a:prstGeom>
                    <a:solidFill>
                      <a:srgbClr val="FFFFFF"/>
                    </a:solidFill>
                    <a:ln>
                      <a:noFill/>
                    </a:ln>
                  </pic:spPr>
                </pic:pic>
              </a:graphicData>
            </a:graphic>
          </wp:inline>
        </w:drawing>
      </w:r>
    </w:p>
    <w:p w14:paraId="04FFE9BD" w14:textId="104B00FB" w:rsidR="004C3A06" w:rsidRPr="004C3A06" w:rsidRDefault="004C3A06" w:rsidP="004C3A06">
      <w:pPr>
        <w:pageBreakBefore/>
        <w:rPr>
          <w:rFonts w:ascii="Arial" w:hAnsi="Arial"/>
          <w:u w:val="single"/>
        </w:rPr>
      </w:pPr>
      <w:r>
        <w:rPr>
          <w:rFonts w:ascii="Arial" w:hAnsi="Arial"/>
          <w:b/>
        </w:rPr>
        <w:lastRenderedPageBreak/>
        <w:t xml:space="preserve">Northern sky sketch – </w:t>
      </w:r>
      <w:r>
        <w:rPr>
          <w:rFonts w:ascii="Arial" w:hAnsi="Arial"/>
          <w:b/>
          <w:i/>
        </w:rPr>
        <w:t>Starry Night</w:t>
      </w:r>
      <w:r>
        <w:rPr>
          <w:rFonts w:ascii="Arial" w:hAnsi="Arial"/>
          <w:b/>
        </w:rPr>
        <w:t xml:space="preserve"> #2 (Today)</w:t>
      </w:r>
    </w:p>
    <w:p w14:paraId="68B6BCF7" w14:textId="77777777" w:rsidR="004C3A06" w:rsidRDefault="004C3A06" w:rsidP="004C3A06">
      <w:pPr>
        <w:spacing w:before="240"/>
        <w:rPr>
          <w:rFonts w:ascii="Arial" w:hAnsi="Arial"/>
          <w:u w:val="single"/>
        </w:rPr>
      </w:pPr>
      <w:r>
        <w:rPr>
          <w:rFonts w:ascii="Arial" w:hAnsi="Arial"/>
        </w:rPr>
        <w:t xml:space="preserve">Date: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t xml:space="preserve">Time: </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14:paraId="457C509B" w14:textId="77777777" w:rsidR="004C3A06" w:rsidRDefault="004C3A06" w:rsidP="004C3A06">
      <w:pPr>
        <w:spacing w:before="240"/>
        <w:rPr>
          <w:rFonts w:ascii="Arial" w:hAnsi="Arial"/>
          <w:u w:val="single"/>
        </w:rPr>
      </w:pPr>
      <w:r>
        <w:rPr>
          <w:rFonts w:ascii="Arial" w:hAnsi="Arial"/>
        </w:rPr>
        <w:t xml:space="preserve">Instructor verification: </w:t>
      </w:r>
      <w:r>
        <w:rPr>
          <w:rFonts w:ascii="Arial" w:hAnsi="Arial"/>
          <w:u w:val="single"/>
        </w:rPr>
        <w:tab/>
      </w:r>
      <w:r>
        <w:rPr>
          <w:rFonts w:ascii="Arial" w:hAnsi="Arial"/>
          <w:u w:val="single"/>
        </w:rPr>
        <w:tab/>
      </w:r>
    </w:p>
    <w:p w14:paraId="4D2D3455" w14:textId="77777777" w:rsidR="004C3A06" w:rsidRDefault="004C3A06" w:rsidP="004C3A06">
      <w:pPr>
        <w:rPr>
          <w:rFonts w:ascii="Arial" w:hAnsi="Arial"/>
        </w:rPr>
      </w:pPr>
    </w:p>
    <w:p w14:paraId="5A3D7B8A" w14:textId="77777777" w:rsidR="004C3A06" w:rsidRDefault="004C3A06" w:rsidP="004C3A06">
      <w:pPr>
        <w:rPr>
          <w:rFonts w:ascii="Arial" w:hAnsi="Arial"/>
        </w:rPr>
      </w:pPr>
    </w:p>
    <w:p w14:paraId="03B95519" w14:textId="77777777" w:rsidR="004C3A06" w:rsidRDefault="004C3A06" w:rsidP="004C3A06">
      <w:pPr>
        <w:rPr>
          <w:rFonts w:ascii="Arial" w:hAnsi="Arial"/>
        </w:rPr>
      </w:pPr>
    </w:p>
    <w:p w14:paraId="78024C23" w14:textId="77777777" w:rsidR="004C3A06" w:rsidRDefault="004C3A06" w:rsidP="004C3A06">
      <w:pPr>
        <w:rPr>
          <w:rFonts w:ascii="Arial" w:hAnsi="Arial"/>
        </w:rPr>
      </w:pPr>
    </w:p>
    <w:p w14:paraId="0B2FD36E" w14:textId="77777777" w:rsidR="004C3A06" w:rsidRDefault="004C3A06" w:rsidP="004C3A06">
      <w:pPr>
        <w:rPr>
          <w:rFonts w:ascii="Arial" w:hAnsi="Arial"/>
        </w:rPr>
      </w:pPr>
    </w:p>
    <w:p w14:paraId="44CEC80D" w14:textId="77777777" w:rsidR="004C3A06" w:rsidRDefault="004C3A06" w:rsidP="004C3A06">
      <w:pPr>
        <w:rPr>
          <w:rFonts w:ascii="Arial" w:hAnsi="Arial"/>
        </w:rPr>
      </w:pPr>
    </w:p>
    <w:p w14:paraId="4BDD7131" w14:textId="77777777" w:rsidR="004C3A06" w:rsidRDefault="004C3A06" w:rsidP="004C3A06">
      <w:pPr>
        <w:rPr>
          <w:rFonts w:ascii="Arial" w:hAnsi="Arial"/>
        </w:rPr>
      </w:pPr>
    </w:p>
    <w:p w14:paraId="094C2FCF" w14:textId="77777777" w:rsidR="004C3A06" w:rsidRDefault="004C3A06" w:rsidP="004C3A06">
      <w:pPr>
        <w:rPr>
          <w:rFonts w:ascii="Arial" w:hAnsi="Arial"/>
        </w:rPr>
      </w:pPr>
    </w:p>
    <w:p w14:paraId="4AD2C4DB" w14:textId="77777777" w:rsidR="004C3A06" w:rsidRDefault="004C3A06" w:rsidP="004C3A06">
      <w:pPr>
        <w:rPr>
          <w:rFonts w:ascii="Arial" w:hAnsi="Arial"/>
        </w:rPr>
      </w:pPr>
    </w:p>
    <w:p w14:paraId="12D6E94B" w14:textId="77777777" w:rsidR="004C3A06" w:rsidRDefault="004C3A06" w:rsidP="004C3A06">
      <w:pPr>
        <w:rPr>
          <w:rFonts w:ascii="Arial" w:hAnsi="Arial"/>
        </w:rPr>
      </w:pPr>
    </w:p>
    <w:p w14:paraId="59C08CA7" w14:textId="77777777" w:rsidR="004C3A06" w:rsidRDefault="004C3A06" w:rsidP="004C3A06">
      <w:pPr>
        <w:rPr>
          <w:rFonts w:ascii="Arial" w:hAnsi="Arial"/>
        </w:rPr>
      </w:pPr>
    </w:p>
    <w:p w14:paraId="4AE0DB87" w14:textId="77777777" w:rsidR="004C3A06" w:rsidRDefault="004C3A06" w:rsidP="004C3A06">
      <w:pPr>
        <w:rPr>
          <w:rFonts w:ascii="Arial" w:hAnsi="Arial"/>
        </w:rPr>
      </w:pPr>
    </w:p>
    <w:p w14:paraId="2F52A35C" w14:textId="77777777" w:rsidR="004C3A06" w:rsidRDefault="004C3A06" w:rsidP="004C3A06">
      <w:pPr>
        <w:rPr>
          <w:rFonts w:ascii="Arial" w:hAnsi="Arial"/>
        </w:rPr>
      </w:pPr>
    </w:p>
    <w:p w14:paraId="1051C7AF" w14:textId="77777777" w:rsidR="004C3A06" w:rsidRDefault="004C3A06" w:rsidP="004C3A06">
      <w:pPr>
        <w:rPr>
          <w:rFonts w:ascii="Arial" w:hAnsi="Arial"/>
        </w:rPr>
      </w:pPr>
    </w:p>
    <w:p w14:paraId="2C662E16" w14:textId="77777777" w:rsidR="004C3A06" w:rsidRDefault="004C3A06" w:rsidP="004C3A06">
      <w:pPr>
        <w:rPr>
          <w:rFonts w:ascii="Arial" w:hAnsi="Arial"/>
        </w:rPr>
      </w:pPr>
    </w:p>
    <w:p w14:paraId="6702CD98" w14:textId="77777777" w:rsidR="004C3A06" w:rsidRDefault="004C3A06" w:rsidP="004C3A06">
      <w:pPr>
        <w:rPr>
          <w:rFonts w:ascii="Arial" w:hAnsi="Arial"/>
        </w:rPr>
      </w:pPr>
    </w:p>
    <w:p w14:paraId="7196249F" w14:textId="77777777" w:rsidR="004C3A06" w:rsidRDefault="004C3A06" w:rsidP="004C3A06">
      <w:pPr>
        <w:rPr>
          <w:rFonts w:ascii="Arial" w:hAnsi="Arial"/>
        </w:rPr>
      </w:pPr>
    </w:p>
    <w:p w14:paraId="2807D0E3" w14:textId="77777777" w:rsidR="004C3A06" w:rsidRDefault="004C3A06" w:rsidP="004C3A06">
      <w:pPr>
        <w:rPr>
          <w:rFonts w:ascii="Arial" w:hAnsi="Arial"/>
        </w:rPr>
      </w:pPr>
    </w:p>
    <w:p w14:paraId="4EE5684F" w14:textId="77777777" w:rsidR="004C3A06" w:rsidRDefault="004C3A06" w:rsidP="004C3A06">
      <w:pPr>
        <w:rPr>
          <w:rFonts w:ascii="Arial" w:hAnsi="Arial"/>
        </w:rPr>
      </w:pPr>
    </w:p>
    <w:p w14:paraId="51DF825A" w14:textId="77777777" w:rsidR="004C3A06" w:rsidRDefault="004C3A06" w:rsidP="004C3A06">
      <w:pPr>
        <w:rPr>
          <w:rFonts w:ascii="Arial" w:hAnsi="Arial"/>
        </w:rPr>
      </w:pPr>
    </w:p>
    <w:p w14:paraId="0698A6DE" w14:textId="77777777" w:rsidR="004C3A06" w:rsidRDefault="004C3A06" w:rsidP="004C3A06">
      <w:pPr>
        <w:rPr>
          <w:rFonts w:ascii="Arial" w:hAnsi="Arial"/>
        </w:rPr>
      </w:pPr>
    </w:p>
    <w:p w14:paraId="294642E7" w14:textId="77777777" w:rsidR="004C3A06" w:rsidRDefault="004C3A06" w:rsidP="004C3A06">
      <w:pPr>
        <w:jc w:val="center"/>
        <w:rPr>
          <w:rFonts w:ascii="Arial" w:hAnsi="Arial"/>
        </w:rPr>
      </w:pPr>
      <w:r>
        <w:rPr>
          <w:rFonts w:ascii="Arial" w:hAnsi="Arial"/>
          <w:noProof/>
          <w:lang w:eastAsia="en-US"/>
        </w:rPr>
        <w:drawing>
          <wp:inline distT="0" distB="0" distL="0" distR="0" wp14:anchorId="329877D9" wp14:editId="1E3A8166">
            <wp:extent cx="548640" cy="2057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 cy="205740"/>
                    </a:xfrm>
                    <a:prstGeom prst="rect">
                      <a:avLst/>
                    </a:prstGeom>
                    <a:solidFill>
                      <a:srgbClr val="FFFFFF"/>
                    </a:solidFill>
                    <a:ln>
                      <a:noFill/>
                    </a:ln>
                  </pic:spPr>
                </pic:pic>
              </a:graphicData>
            </a:graphic>
          </wp:inline>
        </w:drawing>
      </w:r>
    </w:p>
    <w:p w14:paraId="078170DD" w14:textId="77777777" w:rsidR="004C3A06" w:rsidRDefault="004C3A06" w:rsidP="004C3A06">
      <w:pPr>
        <w:rPr>
          <w:rFonts w:ascii="Arial" w:hAnsi="Arial"/>
        </w:rPr>
      </w:pPr>
    </w:p>
    <w:p w14:paraId="0BD372B4" w14:textId="77777777" w:rsidR="004C3A06" w:rsidRDefault="004C3A06" w:rsidP="004C3A06">
      <w:pPr>
        <w:rPr>
          <w:rFonts w:ascii="Arial" w:hAnsi="Arial"/>
        </w:rPr>
      </w:pPr>
    </w:p>
    <w:p w14:paraId="49E42182" w14:textId="77777777" w:rsidR="004C3A06" w:rsidRDefault="004C3A06" w:rsidP="004C3A06">
      <w:pPr>
        <w:rPr>
          <w:rFonts w:ascii="Arial" w:hAnsi="Arial"/>
        </w:rPr>
      </w:pPr>
    </w:p>
    <w:p w14:paraId="4FE641F5" w14:textId="77777777" w:rsidR="004C3A06" w:rsidRDefault="004C3A06" w:rsidP="004C3A06">
      <w:pPr>
        <w:rPr>
          <w:rFonts w:ascii="Arial" w:hAnsi="Arial"/>
        </w:rPr>
      </w:pPr>
    </w:p>
    <w:p w14:paraId="4F7D23A7" w14:textId="77777777" w:rsidR="004C3A06" w:rsidRDefault="004C3A06" w:rsidP="004C3A06">
      <w:pPr>
        <w:rPr>
          <w:rFonts w:ascii="Arial" w:hAnsi="Arial"/>
        </w:rPr>
      </w:pPr>
    </w:p>
    <w:p w14:paraId="0ECD9ABB" w14:textId="77777777" w:rsidR="004C3A06" w:rsidRDefault="004C3A06" w:rsidP="004C3A06">
      <w:pPr>
        <w:rPr>
          <w:rFonts w:ascii="Arial" w:hAnsi="Arial"/>
        </w:rPr>
      </w:pPr>
    </w:p>
    <w:p w14:paraId="00B5C257" w14:textId="77777777" w:rsidR="004C3A06" w:rsidRDefault="004C3A06" w:rsidP="004C3A06">
      <w:pPr>
        <w:rPr>
          <w:rFonts w:ascii="Arial" w:hAnsi="Arial"/>
        </w:rPr>
      </w:pPr>
    </w:p>
    <w:p w14:paraId="57ED453E" w14:textId="77777777" w:rsidR="004C3A06" w:rsidRDefault="004C3A06" w:rsidP="004C3A06">
      <w:pPr>
        <w:rPr>
          <w:rFonts w:ascii="Arial" w:hAnsi="Arial"/>
        </w:rPr>
      </w:pPr>
    </w:p>
    <w:p w14:paraId="448639DC" w14:textId="77777777" w:rsidR="004C3A06" w:rsidRDefault="004C3A06" w:rsidP="004C3A06">
      <w:pPr>
        <w:rPr>
          <w:rFonts w:ascii="Arial" w:hAnsi="Arial"/>
        </w:rPr>
      </w:pPr>
    </w:p>
    <w:p w14:paraId="6C668629" w14:textId="77777777" w:rsidR="004C3A06" w:rsidRDefault="004C3A06" w:rsidP="004C3A06">
      <w:pPr>
        <w:rPr>
          <w:rFonts w:ascii="Arial" w:hAnsi="Arial"/>
        </w:rPr>
      </w:pPr>
    </w:p>
    <w:p w14:paraId="3435B98C" w14:textId="77777777" w:rsidR="004C3A06" w:rsidRDefault="004C3A06" w:rsidP="004C3A06">
      <w:pPr>
        <w:rPr>
          <w:rFonts w:ascii="Arial" w:hAnsi="Arial"/>
        </w:rPr>
      </w:pPr>
    </w:p>
    <w:p w14:paraId="0C1C0402" w14:textId="77777777" w:rsidR="004C3A06" w:rsidRDefault="004C3A06" w:rsidP="004C3A06">
      <w:pPr>
        <w:rPr>
          <w:rFonts w:ascii="Arial" w:hAnsi="Arial"/>
        </w:rPr>
      </w:pPr>
    </w:p>
    <w:p w14:paraId="29D27388" w14:textId="77777777" w:rsidR="004C3A06" w:rsidRDefault="004C3A06" w:rsidP="004C3A06">
      <w:pPr>
        <w:rPr>
          <w:rFonts w:ascii="Arial" w:hAnsi="Arial"/>
        </w:rPr>
      </w:pPr>
    </w:p>
    <w:p w14:paraId="09A6E1BB" w14:textId="77777777" w:rsidR="004C3A06" w:rsidRDefault="004C3A06" w:rsidP="004C3A06">
      <w:pPr>
        <w:rPr>
          <w:rFonts w:ascii="Arial" w:hAnsi="Arial"/>
        </w:rPr>
      </w:pPr>
    </w:p>
    <w:p w14:paraId="622E74AF" w14:textId="77777777" w:rsidR="004C3A06" w:rsidRDefault="004C3A06" w:rsidP="004C3A06">
      <w:pPr>
        <w:rPr>
          <w:rFonts w:ascii="Arial" w:hAnsi="Arial"/>
        </w:rPr>
      </w:pPr>
    </w:p>
    <w:p w14:paraId="2B3F4ECB" w14:textId="77777777" w:rsidR="004C3A06" w:rsidRDefault="004C3A06" w:rsidP="004C3A06">
      <w:pPr>
        <w:rPr>
          <w:rFonts w:ascii="Arial" w:hAnsi="Arial"/>
        </w:rPr>
      </w:pPr>
    </w:p>
    <w:p w14:paraId="36BE86D5" w14:textId="77777777" w:rsidR="004C3A06" w:rsidRDefault="004C3A06" w:rsidP="004C3A06">
      <w:pPr>
        <w:pStyle w:val="PlainText"/>
      </w:pPr>
      <w:r>
        <w:rPr>
          <w:rFonts w:ascii="Arial" w:hAnsi="Arial"/>
          <w:noProof/>
          <w:lang w:eastAsia="en-US"/>
        </w:rPr>
        <w:drawing>
          <wp:inline distT="0" distB="0" distL="0" distR="0" wp14:anchorId="4582D70F" wp14:editId="47812C59">
            <wp:extent cx="6576060" cy="5867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6060" cy="586740"/>
                    </a:xfrm>
                    <a:prstGeom prst="rect">
                      <a:avLst/>
                    </a:prstGeom>
                    <a:solidFill>
                      <a:srgbClr val="FFFFFF"/>
                    </a:solidFill>
                    <a:ln>
                      <a:noFill/>
                    </a:ln>
                  </pic:spPr>
                </pic:pic>
              </a:graphicData>
            </a:graphic>
          </wp:inline>
        </w:drawing>
      </w:r>
    </w:p>
    <w:p w14:paraId="38A27906" w14:textId="424A011A" w:rsidR="000F0D5D" w:rsidRDefault="000F0D5D" w:rsidP="000F0D5D">
      <w:pPr>
        <w:rPr>
          <w:rFonts w:ascii="Arial" w:hAnsi="Arial"/>
          <w:u w:val="single"/>
        </w:rPr>
      </w:pPr>
      <w:r>
        <w:rPr>
          <w:rFonts w:ascii="Arial" w:hAnsi="Arial"/>
          <w:b/>
        </w:rPr>
        <w:lastRenderedPageBreak/>
        <w:t>Southern sky sketch</w:t>
      </w:r>
      <w:r>
        <w:rPr>
          <w:rFonts w:ascii="Arial" w:hAnsi="Arial"/>
          <w:b/>
        </w:rPr>
        <w:t xml:space="preserve"> – </w:t>
      </w:r>
      <w:r>
        <w:rPr>
          <w:rFonts w:ascii="Arial" w:hAnsi="Arial"/>
          <w:b/>
          <w:i/>
        </w:rPr>
        <w:t>Starry Night</w:t>
      </w:r>
      <w:r>
        <w:rPr>
          <w:rFonts w:ascii="Arial" w:hAnsi="Arial"/>
          <w:b/>
        </w:rPr>
        <w:t xml:space="preserve"> #1 (September)</w:t>
      </w:r>
    </w:p>
    <w:p w14:paraId="4C09AE80" w14:textId="77777777" w:rsidR="000F0D5D" w:rsidRDefault="000F0D5D" w:rsidP="000F0D5D">
      <w:pPr>
        <w:spacing w:before="240"/>
        <w:rPr>
          <w:rFonts w:ascii="Arial" w:hAnsi="Arial"/>
          <w:u w:val="single"/>
        </w:rPr>
      </w:pPr>
      <w:r>
        <w:rPr>
          <w:rFonts w:ascii="Arial" w:hAnsi="Arial"/>
        </w:rPr>
        <w:t xml:space="preserve">Date: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t xml:space="preserve">Time: </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14:paraId="2A783DBE" w14:textId="77777777" w:rsidR="000F0D5D" w:rsidRDefault="000F0D5D" w:rsidP="000F0D5D">
      <w:pPr>
        <w:spacing w:before="240"/>
        <w:rPr>
          <w:rFonts w:ascii="Arial" w:hAnsi="Arial"/>
          <w:u w:val="single"/>
        </w:rPr>
      </w:pPr>
      <w:r>
        <w:rPr>
          <w:rFonts w:ascii="Arial" w:hAnsi="Arial"/>
        </w:rPr>
        <w:t xml:space="preserve">Instructor verification: </w:t>
      </w:r>
      <w:r>
        <w:rPr>
          <w:rFonts w:ascii="Arial" w:hAnsi="Arial"/>
          <w:u w:val="single"/>
        </w:rPr>
        <w:tab/>
      </w:r>
      <w:r>
        <w:rPr>
          <w:rFonts w:ascii="Arial" w:hAnsi="Arial"/>
          <w:u w:val="single"/>
        </w:rPr>
        <w:tab/>
      </w:r>
    </w:p>
    <w:p w14:paraId="61E5624F" w14:textId="77777777" w:rsidR="000F0D5D" w:rsidRDefault="000F0D5D" w:rsidP="000F0D5D">
      <w:pPr>
        <w:pStyle w:val="PlainText"/>
        <w:rPr>
          <w:rFonts w:ascii="Arial" w:hAnsi="Arial"/>
          <w:sz w:val="24"/>
        </w:rPr>
      </w:pPr>
    </w:p>
    <w:p w14:paraId="37F96B0F" w14:textId="77777777" w:rsidR="000F0D5D" w:rsidRDefault="000F0D5D" w:rsidP="000F0D5D">
      <w:pPr>
        <w:pStyle w:val="PlainText"/>
        <w:rPr>
          <w:rFonts w:ascii="Arial" w:hAnsi="Arial"/>
          <w:sz w:val="24"/>
        </w:rPr>
      </w:pPr>
    </w:p>
    <w:p w14:paraId="768CE9AD" w14:textId="77777777" w:rsidR="000F0D5D" w:rsidRDefault="000F0D5D" w:rsidP="000F0D5D">
      <w:pPr>
        <w:pStyle w:val="PlainText"/>
        <w:rPr>
          <w:rFonts w:ascii="Arial" w:hAnsi="Arial"/>
          <w:sz w:val="24"/>
        </w:rPr>
      </w:pPr>
    </w:p>
    <w:p w14:paraId="16ED79C7" w14:textId="77777777" w:rsidR="000F0D5D" w:rsidRDefault="000F0D5D" w:rsidP="000F0D5D">
      <w:pPr>
        <w:pStyle w:val="PlainText"/>
        <w:rPr>
          <w:rFonts w:ascii="Arial" w:hAnsi="Arial"/>
          <w:sz w:val="24"/>
        </w:rPr>
      </w:pPr>
    </w:p>
    <w:p w14:paraId="2F65785F" w14:textId="77777777" w:rsidR="000F0D5D" w:rsidRDefault="000F0D5D" w:rsidP="000F0D5D">
      <w:pPr>
        <w:pStyle w:val="PlainText"/>
        <w:rPr>
          <w:rFonts w:ascii="Arial" w:hAnsi="Arial"/>
          <w:sz w:val="24"/>
        </w:rPr>
      </w:pPr>
    </w:p>
    <w:p w14:paraId="62C7AD60" w14:textId="77777777" w:rsidR="000F0D5D" w:rsidRDefault="000F0D5D" w:rsidP="000F0D5D">
      <w:pPr>
        <w:pStyle w:val="PlainText"/>
        <w:rPr>
          <w:rFonts w:ascii="Arial" w:hAnsi="Arial"/>
          <w:sz w:val="24"/>
        </w:rPr>
      </w:pPr>
    </w:p>
    <w:p w14:paraId="2153260D" w14:textId="77777777" w:rsidR="000F0D5D" w:rsidRDefault="000F0D5D" w:rsidP="000F0D5D">
      <w:pPr>
        <w:pStyle w:val="PlainText"/>
        <w:rPr>
          <w:rFonts w:ascii="Arial" w:hAnsi="Arial"/>
          <w:sz w:val="24"/>
        </w:rPr>
      </w:pPr>
    </w:p>
    <w:p w14:paraId="0DE782F6" w14:textId="77777777" w:rsidR="000F0D5D" w:rsidRDefault="000F0D5D" w:rsidP="000F0D5D">
      <w:pPr>
        <w:pStyle w:val="PlainText"/>
        <w:rPr>
          <w:rFonts w:ascii="Arial" w:hAnsi="Arial"/>
          <w:sz w:val="24"/>
        </w:rPr>
      </w:pPr>
    </w:p>
    <w:p w14:paraId="0597E0BA" w14:textId="77777777" w:rsidR="000F0D5D" w:rsidRDefault="000F0D5D" w:rsidP="000F0D5D">
      <w:pPr>
        <w:pStyle w:val="PlainText"/>
        <w:rPr>
          <w:rFonts w:ascii="Arial" w:hAnsi="Arial"/>
          <w:sz w:val="24"/>
        </w:rPr>
      </w:pPr>
    </w:p>
    <w:p w14:paraId="2E94EC61" w14:textId="77777777" w:rsidR="000F0D5D" w:rsidRDefault="000F0D5D" w:rsidP="000F0D5D">
      <w:pPr>
        <w:pStyle w:val="PlainText"/>
        <w:rPr>
          <w:rFonts w:ascii="Arial" w:hAnsi="Arial"/>
          <w:sz w:val="24"/>
        </w:rPr>
      </w:pPr>
    </w:p>
    <w:p w14:paraId="223D108B" w14:textId="77777777" w:rsidR="000F0D5D" w:rsidRDefault="000F0D5D" w:rsidP="000F0D5D">
      <w:pPr>
        <w:pStyle w:val="PlainText"/>
        <w:rPr>
          <w:rFonts w:ascii="Arial" w:hAnsi="Arial"/>
          <w:sz w:val="24"/>
        </w:rPr>
      </w:pPr>
    </w:p>
    <w:p w14:paraId="1BB06D07" w14:textId="77777777" w:rsidR="000F0D5D" w:rsidRDefault="000F0D5D" w:rsidP="000F0D5D">
      <w:pPr>
        <w:pStyle w:val="PlainText"/>
        <w:rPr>
          <w:rFonts w:ascii="Arial" w:hAnsi="Arial"/>
          <w:sz w:val="24"/>
        </w:rPr>
      </w:pPr>
    </w:p>
    <w:p w14:paraId="5A5378C9" w14:textId="77777777" w:rsidR="000F0D5D" w:rsidRDefault="000F0D5D" w:rsidP="000F0D5D">
      <w:pPr>
        <w:pStyle w:val="PlainText"/>
        <w:rPr>
          <w:rFonts w:ascii="Arial" w:hAnsi="Arial"/>
          <w:sz w:val="24"/>
        </w:rPr>
      </w:pPr>
    </w:p>
    <w:p w14:paraId="4F4DAFA7" w14:textId="77777777" w:rsidR="000F0D5D" w:rsidRDefault="000F0D5D" w:rsidP="000F0D5D">
      <w:pPr>
        <w:pStyle w:val="PlainText"/>
        <w:rPr>
          <w:rFonts w:ascii="Arial" w:hAnsi="Arial"/>
          <w:sz w:val="24"/>
        </w:rPr>
      </w:pPr>
    </w:p>
    <w:p w14:paraId="72588470" w14:textId="77777777" w:rsidR="000F0D5D" w:rsidRDefault="000F0D5D" w:rsidP="000F0D5D">
      <w:pPr>
        <w:pStyle w:val="PlainText"/>
        <w:rPr>
          <w:rFonts w:ascii="Arial" w:hAnsi="Arial"/>
          <w:sz w:val="24"/>
        </w:rPr>
      </w:pPr>
    </w:p>
    <w:p w14:paraId="48DDB6AC" w14:textId="77777777" w:rsidR="000F0D5D" w:rsidRDefault="000F0D5D" w:rsidP="000F0D5D">
      <w:pPr>
        <w:pStyle w:val="PlainText"/>
        <w:rPr>
          <w:rFonts w:ascii="Arial" w:hAnsi="Arial"/>
          <w:sz w:val="24"/>
        </w:rPr>
      </w:pPr>
    </w:p>
    <w:p w14:paraId="7CB5B33B" w14:textId="77777777" w:rsidR="000F0D5D" w:rsidRDefault="000F0D5D" w:rsidP="000F0D5D">
      <w:pPr>
        <w:pStyle w:val="PlainText"/>
        <w:rPr>
          <w:rFonts w:ascii="Arial" w:hAnsi="Arial"/>
          <w:sz w:val="24"/>
        </w:rPr>
      </w:pPr>
    </w:p>
    <w:p w14:paraId="61A9DAF6" w14:textId="77777777" w:rsidR="000F0D5D" w:rsidRDefault="000F0D5D" w:rsidP="000F0D5D">
      <w:pPr>
        <w:pStyle w:val="PlainText"/>
        <w:rPr>
          <w:rFonts w:ascii="Arial" w:hAnsi="Arial"/>
          <w:sz w:val="24"/>
        </w:rPr>
      </w:pPr>
    </w:p>
    <w:p w14:paraId="4C420B60" w14:textId="77777777" w:rsidR="000F0D5D" w:rsidRDefault="000F0D5D" w:rsidP="000F0D5D">
      <w:pPr>
        <w:pStyle w:val="PlainText"/>
        <w:rPr>
          <w:rFonts w:ascii="Arial" w:hAnsi="Arial"/>
          <w:sz w:val="24"/>
        </w:rPr>
      </w:pPr>
    </w:p>
    <w:p w14:paraId="1CBB2CF5" w14:textId="77777777" w:rsidR="000F0D5D" w:rsidRDefault="000F0D5D" w:rsidP="000F0D5D">
      <w:pPr>
        <w:pStyle w:val="PlainText"/>
        <w:rPr>
          <w:rFonts w:ascii="Arial" w:hAnsi="Arial"/>
          <w:sz w:val="24"/>
        </w:rPr>
      </w:pPr>
    </w:p>
    <w:p w14:paraId="53B866A1" w14:textId="77777777" w:rsidR="000F0D5D" w:rsidRDefault="000F0D5D" w:rsidP="000F0D5D">
      <w:pPr>
        <w:pStyle w:val="PlainText"/>
        <w:rPr>
          <w:rFonts w:ascii="Arial" w:hAnsi="Arial"/>
          <w:sz w:val="24"/>
        </w:rPr>
      </w:pPr>
    </w:p>
    <w:p w14:paraId="64460E18" w14:textId="77777777" w:rsidR="000F0D5D" w:rsidRDefault="000F0D5D" w:rsidP="000F0D5D">
      <w:pPr>
        <w:pStyle w:val="PlainText"/>
        <w:rPr>
          <w:rFonts w:ascii="Arial" w:hAnsi="Arial"/>
          <w:sz w:val="24"/>
        </w:rPr>
      </w:pPr>
    </w:p>
    <w:p w14:paraId="6E97A63A" w14:textId="77777777" w:rsidR="000F0D5D" w:rsidRDefault="000F0D5D" w:rsidP="000F0D5D">
      <w:pPr>
        <w:pStyle w:val="PlainText"/>
        <w:rPr>
          <w:rFonts w:ascii="Arial" w:hAnsi="Arial"/>
          <w:sz w:val="24"/>
        </w:rPr>
      </w:pPr>
    </w:p>
    <w:p w14:paraId="4AD0F468" w14:textId="77777777" w:rsidR="000F0D5D" w:rsidRDefault="000F0D5D" w:rsidP="000F0D5D">
      <w:pPr>
        <w:pStyle w:val="PlainText"/>
        <w:rPr>
          <w:rFonts w:ascii="Arial" w:hAnsi="Arial"/>
          <w:sz w:val="24"/>
        </w:rPr>
      </w:pPr>
    </w:p>
    <w:p w14:paraId="4D3D2501" w14:textId="77777777" w:rsidR="000F0D5D" w:rsidRDefault="000F0D5D" w:rsidP="000F0D5D">
      <w:pPr>
        <w:pStyle w:val="PlainText"/>
        <w:rPr>
          <w:rFonts w:ascii="Arial" w:hAnsi="Arial"/>
          <w:sz w:val="24"/>
        </w:rPr>
      </w:pPr>
    </w:p>
    <w:p w14:paraId="3DC16E6E" w14:textId="77777777" w:rsidR="000F0D5D" w:rsidRDefault="000F0D5D" w:rsidP="000F0D5D">
      <w:pPr>
        <w:pStyle w:val="PlainText"/>
        <w:rPr>
          <w:rFonts w:ascii="Arial" w:hAnsi="Arial"/>
          <w:sz w:val="24"/>
        </w:rPr>
      </w:pPr>
    </w:p>
    <w:p w14:paraId="40B64E59" w14:textId="77777777" w:rsidR="000F0D5D" w:rsidRDefault="000F0D5D" w:rsidP="000F0D5D">
      <w:pPr>
        <w:pStyle w:val="PlainText"/>
        <w:rPr>
          <w:rFonts w:ascii="Arial" w:hAnsi="Arial"/>
          <w:sz w:val="24"/>
        </w:rPr>
      </w:pPr>
    </w:p>
    <w:p w14:paraId="2CE884C0" w14:textId="77777777" w:rsidR="000F0D5D" w:rsidRDefault="000F0D5D" w:rsidP="000F0D5D">
      <w:pPr>
        <w:pStyle w:val="PlainText"/>
        <w:rPr>
          <w:rFonts w:ascii="Arial" w:hAnsi="Arial"/>
          <w:sz w:val="24"/>
        </w:rPr>
      </w:pPr>
    </w:p>
    <w:p w14:paraId="6F397A1C" w14:textId="77777777" w:rsidR="000F0D5D" w:rsidRDefault="000F0D5D" w:rsidP="000F0D5D">
      <w:pPr>
        <w:pStyle w:val="PlainText"/>
        <w:rPr>
          <w:rFonts w:ascii="Arial" w:hAnsi="Arial"/>
          <w:sz w:val="24"/>
        </w:rPr>
      </w:pPr>
    </w:p>
    <w:p w14:paraId="0B0E8580" w14:textId="77777777" w:rsidR="000F0D5D" w:rsidRDefault="000F0D5D" w:rsidP="000F0D5D">
      <w:pPr>
        <w:pStyle w:val="PlainText"/>
        <w:rPr>
          <w:rFonts w:ascii="Arial" w:hAnsi="Arial"/>
          <w:sz w:val="24"/>
        </w:rPr>
      </w:pPr>
    </w:p>
    <w:p w14:paraId="472446C2" w14:textId="77777777" w:rsidR="000F0D5D" w:rsidRDefault="000F0D5D" w:rsidP="000F0D5D">
      <w:pPr>
        <w:pStyle w:val="PlainText"/>
        <w:rPr>
          <w:rFonts w:ascii="Arial" w:hAnsi="Arial"/>
          <w:sz w:val="24"/>
        </w:rPr>
      </w:pPr>
    </w:p>
    <w:p w14:paraId="55BB5059" w14:textId="77777777" w:rsidR="000F0D5D" w:rsidRDefault="000F0D5D" w:rsidP="000F0D5D">
      <w:pPr>
        <w:pStyle w:val="PlainText"/>
        <w:rPr>
          <w:rFonts w:ascii="Arial" w:hAnsi="Arial"/>
          <w:sz w:val="24"/>
        </w:rPr>
      </w:pPr>
    </w:p>
    <w:p w14:paraId="0E06584D" w14:textId="77777777" w:rsidR="000F0D5D" w:rsidRDefault="000F0D5D" w:rsidP="000F0D5D">
      <w:pPr>
        <w:pStyle w:val="PlainText"/>
        <w:rPr>
          <w:rFonts w:ascii="Arial" w:hAnsi="Arial"/>
          <w:sz w:val="24"/>
        </w:rPr>
      </w:pPr>
    </w:p>
    <w:p w14:paraId="24764004" w14:textId="77777777" w:rsidR="000F0D5D" w:rsidRDefault="000F0D5D" w:rsidP="000F0D5D">
      <w:pPr>
        <w:pStyle w:val="PlainText"/>
        <w:rPr>
          <w:rFonts w:ascii="Arial" w:hAnsi="Arial"/>
          <w:sz w:val="24"/>
        </w:rPr>
      </w:pPr>
    </w:p>
    <w:p w14:paraId="67829C36" w14:textId="77777777" w:rsidR="000F0D5D" w:rsidRDefault="000F0D5D" w:rsidP="000F0D5D">
      <w:pPr>
        <w:pStyle w:val="PlainText"/>
        <w:rPr>
          <w:rFonts w:ascii="Arial" w:hAnsi="Arial"/>
          <w:sz w:val="24"/>
        </w:rPr>
      </w:pPr>
    </w:p>
    <w:p w14:paraId="18AFBDC1" w14:textId="77777777" w:rsidR="000F0D5D" w:rsidRDefault="000F0D5D" w:rsidP="000F0D5D">
      <w:pPr>
        <w:pStyle w:val="PlainText"/>
        <w:rPr>
          <w:rFonts w:ascii="Arial" w:hAnsi="Arial"/>
          <w:sz w:val="24"/>
        </w:rPr>
      </w:pPr>
    </w:p>
    <w:p w14:paraId="290F4B70" w14:textId="77777777" w:rsidR="000F0D5D" w:rsidRDefault="000F0D5D" w:rsidP="000F0D5D">
      <w:pPr>
        <w:pStyle w:val="PlainText"/>
        <w:rPr>
          <w:rFonts w:ascii="Arial" w:hAnsi="Arial"/>
          <w:sz w:val="24"/>
        </w:rPr>
      </w:pPr>
    </w:p>
    <w:p w14:paraId="4ACDD59D" w14:textId="77777777" w:rsidR="000F0D5D" w:rsidRDefault="000F0D5D" w:rsidP="000F0D5D">
      <w:pPr>
        <w:pStyle w:val="PlainText"/>
        <w:rPr>
          <w:rFonts w:ascii="Arial" w:hAnsi="Arial"/>
          <w:sz w:val="24"/>
        </w:rPr>
      </w:pPr>
      <w:r>
        <w:rPr>
          <w:noProof/>
          <w:lang w:eastAsia="en-US"/>
        </w:rPr>
        <mc:AlternateContent>
          <mc:Choice Requires="wps">
            <w:drawing>
              <wp:anchor distT="0" distB="0" distL="114935" distR="114935" simplePos="0" relativeHeight="251672064" behindDoc="0" locked="0" layoutInCell="1" allowOverlap="1" wp14:anchorId="7159B00F" wp14:editId="18C41761">
                <wp:simplePos x="0" y="0"/>
                <wp:positionH relativeFrom="column">
                  <wp:posOffset>-746125</wp:posOffset>
                </wp:positionH>
                <wp:positionV relativeFrom="paragraph">
                  <wp:posOffset>99060</wp:posOffset>
                </wp:positionV>
                <wp:extent cx="7400925" cy="548005"/>
                <wp:effectExtent l="0" t="0" r="9525" b="4445"/>
                <wp:wrapNone/>
                <wp:docPr id="2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548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9F8B8C" w14:textId="77777777" w:rsidR="000F0D5D" w:rsidRDefault="000F0D5D" w:rsidP="000F0D5D">
                            <w:r>
                              <w:rPr>
                                <w:noProof/>
                                <w:lang w:eastAsia="en-US"/>
                              </w:rPr>
                              <w:drawing>
                                <wp:inline distT="0" distB="0" distL="0" distR="0" wp14:anchorId="46A6BF7D" wp14:editId="060D0BA9">
                                  <wp:extent cx="7208520" cy="129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8520" cy="129540"/>
                                          </a:xfrm>
                                          <a:prstGeom prst="rect">
                                            <a:avLst/>
                                          </a:prstGeom>
                                          <a:solidFill>
                                            <a:srgbClr val="FFFFFF"/>
                                          </a:solidFill>
                                          <a:ln>
                                            <a:noFill/>
                                          </a:ln>
                                        </pic:spPr>
                                      </pic:pic>
                                    </a:graphicData>
                                  </a:graphic>
                                </wp:inline>
                              </w:drawing>
                            </w:r>
                          </w:p>
                          <w:p w14:paraId="4AB96D66" w14:textId="77777777" w:rsidR="000F0D5D" w:rsidRDefault="000F0D5D" w:rsidP="000F0D5D">
                            <w:pPr>
                              <w:jc w:val="center"/>
                            </w:pPr>
                            <w:r>
                              <w:t>South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59B00F" id="_x0000_t202" coordsize="21600,21600" o:spt="202" path="m,l,21600r21600,l21600,xe">
                <v:stroke joinstyle="miter"/>
                <v:path gradientshapeok="t" o:connecttype="rect"/>
              </v:shapetype>
              <v:shape id="Text Box 9" o:spid="_x0000_s1026" type="#_x0000_t202" style="position:absolute;margin-left:-58.75pt;margin-top:7.8pt;width:582.75pt;height:43.15pt;z-index:2516720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" stroked="f">
                <v:textbox inset="0,0,0,0">
                  <w:txbxContent>
                    <w:p w14:paraId="739F8B8C" w14:textId="77777777" w:rsidR="000F0D5D" w:rsidRDefault="000F0D5D" w:rsidP="000F0D5D">
                      <w:r>
                        <w:rPr>
                          <w:noProof/>
                          <w:lang w:eastAsia="en-US"/>
                        </w:rPr>
                        <w:drawing>
                          <wp:inline distT="0" distB="0" distL="0" distR="0" wp14:anchorId="46A6BF7D" wp14:editId="060D0BA9">
                            <wp:extent cx="7208520" cy="129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8520" cy="129540"/>
                                    </a:xfrm>
                                    <a:prstGeom prst="rect">
                                      <a:avLst/>
                                    </a:prstGeom>
                                    <a:solidFill>
                                      <a:srgbClr val="FFFFFF"/>
                                    </a:solidFill>
                                    <a:ln>
                                      <a:noFill/>
                                    </a:ln>
                                  </pic:spPr>
                                </pic:pic>
                              </a:graphicData>
                            </a:graphic>
                          </wp:inline>
                        </w:drawing>
                      </w:r>
                    </w:p>
                    <w:p w14:paraId="4AB96D66" w14:textId="77777777" w:rsidR="000F0D5D" w:rsidRDefault="000F0D5D" w:rsidP="000F0D5D">
                      <w:pPr>
                        <w:jc w:val="center"/>
                      </w:pPr>
                      <w:r>
                        <w:t>South</w:t>
                      </w:r>
                    </w:p>
                  </w:txbxContent>
                </v:textbox>
              </v:shape>
            </w:pict>
          </mc:Fallback>
        </mc:AlternateContent>
      </w:r>
    </w:p>
    <w:p w14:paraId="5588BE47" w14:textId="77777777" w:rsidR="000F0D5D" w:rsidRDefault="000F0D5D" w:rsidP="000F0D5D">
      <w:pPr>
        <w:pStyle w:val="PlainText"/>
        <w:rPr>
          <w:rFonts w:ascii="Arial" w:hAnsi="Arial"/>
          <w:sz w:val="24"/>
        </w:rPr>
      </w:pPr>
    </w:p>
    <w:p w14:paraId="79F88640" w14:textId="77777777" w:rsidR="000F0D5D" w:rsidRDefault="000F0D5D" w:rsidP="000F0D5D">
      <w:pPr>
        <w:pStyle w:val="PlainText"/>
        <w:rPr>
          <w:rFonts w:ascii="Arial" w:hAnsi="Arial"/>
          <w:sz w:val="24"/>
        </w:rPr>
      </w:pPr>
    </w:p>
    <w:p w14:paraId="4E434AFF" w14:textId="77777777" w:rsidR="000F0D5D" w:rsidRDefault="000F0D5D" w:rsidP="000F0D5D">
      <w:pPr>
        <w:pStyle w:val="PlainText"/>
        <w:rPr>
          <w:rFonts w:ascii="Arial" w:hAnsi="Arial"/>
          <w:sz w:val="24"/>
        </w:rPr>
      </w:pPr>
    </w:p>
    <w:p w14:paraId="06A0FB52" w14:textId="53977F1A" w:rsidR="000F0D5D" w:rsidRDefault="000F0D5D" w:rsidP="000F0D5D">
      <w:pPr>
        <w:pageBreakBefore/>
        <w:rPr>
          <w:rFonts w:ascii="Arial" w:hAnsi="Arial"/>
          <w:u w:val="single"/>
        </w:rPr>
      </w:pPr>
      <w:r>
        <w:rPr>
          <w:rFonts w:ascii="Arial" w:hAnsi="Arial"/>
          <w:b/>
        </w:rPr>
        <w:lastRenderedPageBreak/>
        <w:t>Southern sky sketch</w:t>
      </w:r>
      <w:r>
        <w:rPr>
          <w:rFonts w:ascii="Arial" w:hAnsi="Arial"/>
          <w:b/>
        </w:rPr>
        <w:t xml:space="preserve"> – </w:t>
      </w:r>
      <w:r>
        <w:rPr>
          <w:rFonts w:ascii="Arial" w:hAnsi="Arial"/>
          <w:b/>
          <w:i/>
        </w:rPr>
        <w:t>Starry Night</w:t>
      </w:r>
      <w:r>
        <w:rPr>
          <w:rFonts w:ascii="Arial" w:hAnsi="Arial"/>
          <w:b/>
        </w:rPr>
        <w:t xml:space="preserve"> #2 (Today)</w:t>
      </w:r>
    </w:p>
    <w:p w14:paraId="68D634BB" w14:textId="77777777" w:rsidR="000F0D5D" w:rsidRDefault="000F0D5D" w:rsidP="000F0D5D">
      <w:pPr>
        <w:spacing w:before="240"/>
        <w:rPr>
          <w:rFonts w:ascii="Arial" w:hAnsi="Arial"/>
          <w:u w:val="single"/>
        </w:rPr>
      </w:pPr>
      <w:r>
        <w:rPr>
          <w:rFonts w:ascii="Arial" w:hAnsi="Arial"/>
        </w:rPr>
        <w:t xml:space="preserve">Date: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t xml:space="preserve">Time: </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14:paraId="7CB1CFC2" w14:textId="77777777" w:rsidR="000F0D5D" w:rsidRDefault="000F0D5D" w:rsidP="000F0D5D">
      <w:pPr>
        <w:spacing w:before="240"/>
        <w:rPr>
          <w:rFonts w:ascii="Arial" w:hAnsi="Arial"/>
          <w:u w:val="single"/>
        </w:rPr>
      </w:pPr>
      <w:r>
        <w:rPr>
          <w:rFonts w:ascii="Arial" w:hAnsi="Arial"/>
        </w:rPr>
        <w:t xml:space="preserve">Instructor verification: </w:t>
      </w:r>
      <w:r>
        <w:rPr>
          <w:rFonts w:ascii="Arial" w:hAnsi="Arial"/>
          <w:u w:val="single"/>
        </w:rPr>
        <w:tab/>
      </w:r>
      <w:r>
        <w:rPr>
          <w:rFonts w:ascii="Arial" w:hAnsi="Arial"/>
          <w:u w:val="single"/>
        </w:rPr>
        <w:tab/>
      </w:r>
    </w:p>
    <w:p w14:paraId="4C7C3FE9" w14:textId="77777777" w:rsidR="000F0D5D" w:rsidRDefault="000F0D5D" w:rsidP="000F0D5D">
      <w:pPr>
        <w:pStyle w:val="PlainText"/>
        <w:rPr>
          <w:rFonts w:ascii="Arial" w:hAnsi="Arial"/>
          <w:sz w:val="24"/>
        </w:rPr>
      </w:pPr>
    </w:p>
    <w:p w14:paraId="55AC9FFD" w14:textId="77777777" w:rsidR="000F0D5D" w:rsidRDefault="000F0D5D" w:rsidP="000F0D5D">
      <w:pPr>
        <w:pStyle w:val="PlainText"/>
        <w:rPr>
          <w:rFonts w:ascii="Arial" w:hAnsi="Arial"/>
          <w:sz w:val="24"/>
        </w:rPr>
      </w:pPr>
    </w:p>
    <w:p w14:paraId="5A829EA6" w14:textId="77777777" w:rsidR="000F0D5D" w:rsidRDefault="000F0D5D" w:rsidP="000F0D5D">
      <w:pPr>
        <w:pStyle w:val="PlainText"/>
        <w:rPr>
          <w:rFonts w:ascii="Arial" w:hAnsi="Arial"/>
          <w:sz w:val="24"/>
        </w:rPr>
      </w:pPr>
    </w:p>
    <w:p w14:paraId="600D3C2A" w14:textId="77777777" w:rsidR="000F0D5D" w:rsidRDefault="000F0D5D" w:rsidP="000F0D5D">
      <w:pPr>
        <w:pStyle w:val="PlainText"/>
        <w:rPr>
          <w:rFonts w:ascii="Arial" w:hAnsi="Arial"/>
          <w:sz w:val="24"/>
        </w:rPr>
      </w:pPr>
    </w:p>
    <w:p w14:paraId="76CA0CBE" w14:textId="77777777" w:rsidR="000F0D5D" w:rsidRDefault="000F0D5D" w:rsidP="000F0D5D">
      <w:pPr>
        <w:pStyle w:val="PlainText"/>
        <w:rPr>
          <w:rFonts w:ascii="Arial" w:hAnsi="Arial"/>
          <w:sz w:val="24"/>
        </w:rPr>
      </w:pPr>
    </w:p>
    <w:p w14:paraId="4057CE08" w14:textId="77777777" w:rsidR="000F0D5D" w:rsidRDefault="000F0D5D" w:rsidP="000F0D5D">
      <w:pPr>
        <w:pStyle w:val="PlainText"/>
        <w:rPr>
          <w:rFonts w:ascii="Arial" w:hAnsi="Arial"/>
          <w:sz w:val="24"/>
        </w:rPr>
      </w:pPr>
    </w:p>
    <w:p w14:paraId="0387F03D" w14:textId="77777777" w:rsidR="000F0D5D" w:rsidRDefault="000F0D5D" w:rsidP="000F0D5D">
      <w:pPr>
        <w:pStyle w:val="PlainText"/>
        <w:rPr>
          <w:rFonts w:ascii="Arial" w:hAnsi="Arial"/>
          <w:sz w:val="24"/>
        </w:rPr>
      </w:pPr>
    </w:p>
    <w:p w14:paraId="1117F3C8" w14:textId="77777777" w:rsidR="000F0D5D" w:rsidRDefault="000F0D5D" w:rsidP="000F0D5D">
      <w:pPr>
        <w:pStyle w:val="PlainText"/>
        <w:rPr>
          <w:rFonts w:ascii="Arial" w:hAnsi="Arial"/>
          <w:sz w:val="24"/>
        </w:rPr>
      </w:pPr>
    </w:p>
    <w:p w14:paraId="5EF00C28" w14:textId="77777777" w:rsidR="000F0D5D" w:rsidRDefault="000F0D5D" w:rsidP="000F0D5D">
      <w:pPr>
        <w:pStyle w:val="PlainText"/>
        <w:rPr>
          <w:rFonts w:ascii="Arial" w:hAnsi="Arial"/>
          <w:sz w:val="24"/>
        </w:rPr>
      </w:pPr>
    </w:p>
    <w:p w14:paraId="3A0F45D4" w14:textId="77777777" w:rsidR="000F0D5D" w:rsidRDefault="000F0D5D" w:rsidP="000F0D5D">
      <w:pPr>
        <w:pStyle w:val="PlainText"/>
        <w:rPr>
          <w:rFonts w:ascii="Arial" w:hAnsi="Arial"/>
          <w:sz w:val="24"/>
        </w:rPr>
      </w:pPr>
    </w:p>
    <w:p w14:paraId="76F6B40C" w14:textId="77777777" w:rsidR="000F0D5D" w:rsidRDefault="000F0D5D" w:rsidP="000F0D5D">
      <w:pPr>
        <w:pStyle w:val="PlainText"/>
        <w:rPr>
          <w:rFonts w:ascii="Arial" w:hAnsi="Arial"/>
          <w:sz w:val="24"/>
        </w:rPr>
      </w:pPr>
    </w:p>
    <w:p w14:paraId="71662EFC" w14:textId="77777777" w:rsidR="000F0D5D" w:rsidRDefault="000F0D5D" w:rsidP="000F0D5D">
      <w:pPr>
        <w:pStyle w:val="PlainText"/>
        <w:rPr>
          <w:rFonts w:ascii="Arial" w:hAnsi="Arial"/>
          <w:sz w:val="24"/>
        </w:rPr>
      </w:pPr>
    </w:p>
    <w:p w14:paraId="782578D9" w14:textId="77777777" w:rsidR="000F0D5D" w:rsidRDefault="000F0D5D" w:rsidP="000F0D5D">
      <w:pPr>
        <w:pStyle w:val="PlainText"/>
        <w:rPr>
          <w:rFonts w:ascii="Arial" w:hAnsi="Arial"/>
          <w:sz w:val="24"/>
        </w:rPr>
      </w:pPr>
    </w:p>
    <w:p w14:paraId="509A0E0C" w14:textId="77777777" w:rsidR="000F0D5D" w:rsidRDefault="000F0D5D" w:rsidP="000F0D5D">
      <w:pPr>
        <w:pStyle w:val="PlainText"/>
        <w:rPr>
          <w:rFonts w:ascii="Arial" w:hAnsi="Arial"/>
          <w:sz w:val="24"/>
        </w:rPr>
      </w:pPr>
    </w:p>
    <w:p w14:paraId="4119CDE2" w14:textId="77777777" w:rsidR="000F0D5D" w:rsidRDefault="000F0D5D" w:rsidP="000F0D5D">
      <w:pPr>
        <w:pStyle w:val="PlainText"/>
        <w:rPr>
          <w:rFonts w:ascii="Arial" w:hAnsi="Arial"/>
          <w:sz w:val="24"/>
        </w:rPr>
      </w:pPr>
    </w:p>
    <w:p w14:paraId="15FC23AE" w14:textId="77777777" w:rsidR="000F0D5D" w:rsidRDefault="000F0D5D" w:rsidP="000F0D5D">
      <w:pPr>
        <w:pStyle w:val="PlainText"/>
        <w:rPr>
          <w:rFonts w:ascii="Arial" w:hAnsi="Arial"/>
          <w:sz w:val="24"/>
        </w:rPr>
      </w:pPr>
    </w:p>
    <w:p w14:paraId="04F1961E" w14:textId="77777777" w:rsidR="000F0D5D" w:rsidRDefault="000F0D5D" w:rsidP="000F0D5D">
      <w:pPr>
        <w:pStyle w:val="PlainText"/>
        <w:rPr>
          <w:rFonts w:ascii="Arial" w:hAnsi="Arial"/>
          <w:sz w:val="24"/>
        </w:rPr>
      </w:pPr>
    </w:p>
    <w:p w14:paraId="4318B073" w14:textId="77777777" w:rsidR="000F0D5D" w:rsidRDefault="000F0D5D" w:rsidP="000F0D5D">
      <w:pPr>
        <w:pStyle w:val="PlainText"/>
        <w:rPr>
          <w:rFonts w:ascii="Arial" w:hAnsi="Arial"/>
          <w:sz w:val="24"/>
        </w:rPr>
      </w:pPr>
    </w:p>
    <w:p w14:paraId="2536046B" w14:textId="77777777" w:rsidR="000F0D5D" w:rsidRDefault="000F0D5D" w:rsidP="000F0D5D">
      <w:pPr>
        <w:pStyle w:val="PlainText"/>
        <w:rPr>
          <w:rFonts w:ascii="Arial" w:hAnsi="Arial"/>
          <w:sz w:val="24"/>
        </w:rPr>
      </w:pPr>
    </w:p>
    <w:p w14:paraId="24545224" w14:textId="77777777" w:rsidR="000F0D5D" w:rsidRDefault="000F0D5D" w:rsidP="000F0D5D">
      <w:pPr>
        <w:pStyle w:val="PlainText"/>
        <w:rPr>
          <w:rFonts w:ascii="Arial" w:hAnsi="Arial"/>
          <w:sz w:val="24"/>
        </w:rPr>
      </w:pPr>
    </w:p>
    <w:p w14:paraId="51DFFDAD" w14:textId="77777777" w:rsidR="000F0D5D" w:rsidRDefault="000F0D5D" w:rsidP="000F0D5D">
      <w:pPr>
        <w:pStyle w:val="PlainText"/>
        <w:rPr>
          <w:rFonts w:ascii="Arial" w:hAnsi="Arial"/>
          <w:sz w:val="24"/>
        </w:rPr>
      </w:pPr>
    </w:p>
    <w:p w14:paraId="1913C472" w14:textId="77777777" w:rsidR="000F0D5D" w:rsidRDefault="000F0D5D" w:rsidP="000F0D5D">
      <w:pPr>
        <w:pStyle w:val="PlainText"/>
        <w:rPr>
          <w:rFonts w:ascii="Arial" w:hAnsi="Arial"/>
          <w:sz w:val="24"/>
        </w:rPr>
      </w:pPr>
    </w:p>
    <w:p w14:paraId="266400CA" w14:textId="77777777" w:rsidR="000F0D5D" w:rsidRDefault="000F0D5D" w:rsidP="000F0D5D">
      <w:pPr>
        <w:pStyle w:val="PlainText"/>
        <w:rPr>
          <w:rFonts w:ascii="Arial" w:hAnsi="Arial"/>
          <w:sz w:val="24"/>
        </w:rPr>
      </w:pPr>
    </w:p>
    <w:p w14:paraId="657F01C6" w14:textId="77777777" w:rsidR="000F0D5D" w:rsidRDefault="000F0D5D" w:rsidP="000F0D5D">
      <w:pPr>
        <w:pStyle w:val="PlainText"/>
        <w:rPr>
          <w:rFonts w:ascii="Arial" w:hAnsi="Arial"/>
          <w:sz w:val="24"/>
        </w:rPr>
      </w:pPr>
    </w:p>
    <w:p w14:paraId="5473F234" w14:textId="77777777" w:rsidR="000F0D5D" w:rsidRDefault="000F0D5D" w:rsidP="000F0D5D">
      <w:pPr>
        <w:pStyle w:val="PlainText"/>
        <w:rPr>
          <w:rFonts w:ascii="Arial" w:hAnsi="Arial"/>
          <w:sz w:val="24"/>
        </w:rPr>
      </w:pPr>
    </w:p>
    <w:p w14:paraId="7F1F9698" w14:textId="77777777" w:rsidR="000F0D5D" w:rsidRDefault="000F0D5D" w:rsidP="000F0D5D">
      <w:pPr>
        <w:pStyle w:val="PlainText"/>
        <w:rPr>
          <w:rFonts w:ascii="Arial" w:hAnsi="Arial"/>
          <w:sz w:val="24"/>
        </w:rPr>
      </w:pPr>
    </w:p>
    <w:p w14:paraId="79E14006" w14:textId="77777777" w:rsidR="000F0D5D" w:rsidRDefault="000F0D5D" w:rsidP="000F0D5D">
      <w:pPr>
        <w:pStyle w:val="PlainText"/>
        <w:rPr>
          <w:rFonts w:ascii="Arial" w:hAnsi="Arial"/>
          <w:sz w:val="24"/>
        </w:rPr>
      </w:pPr>
    </w:p>
    <w:p w14:paraId="51621B4B" w14:textId="77777777" w:rsidR="000F0D5D" w:rsidRDefault="000F0D5D" w:rsidP="000F0D5D">
      <w:pPr>
        <w:pStyle w:val="PlainText"/>
        <w:rPr>
          <w:rFonts w:ascii="Arial" w:hAnsi="Arial"/>
          <w:sz w:val="24"/>
        </w:rPr>
      </w:pPr>
    </w:p>
    <w:p w14:paraId="3BBDE27D" w14:textId="77777777" w:rsidR="000F0D5D" w:rsidRDefault="000F0D5D" w:rsidP="000F0D5D">
      <w:pPr>
        <w:pStyle w:val="PlainText"/>
        <w:rPr>
          <w:rFonts w:ascii="Arial" w:hAnsi="Arial"/>
          <w:sz w:val="24"/>
        </w:rPr>
      </w:pPr>
    </w:p>
    <w:p w14:paraId="7EA6B1DE" w14:textId="77777777" w:rsidR="000F0D5D" w:rsidRDefault="000F0D5D" w:rsidP="000F0D5D">
      <w:pPr>
        <w:pStyle w:val="PlainText"/>
        <w:rPr>
          <w:rFonts w:ascii="Arial" w:hAnsi="Arial"/>
          <w:sz w:val="24"/>
        </w:rPr>
      </w:pPr>
    </w:p>
    <w:p w14:paraId="5C029765" w14:textId="77777777" w:rsidR="000F0D5D" w:rsidRDefault="000F0D5D" w:rsidP="000F0D5D">
      <w:pPr>
        <w:pStyle w:val="PlainText"/>
        <w:rPr>
          <w:rFonts w:ascii="Arial" w:hAnsi="Arial"/>
          <w:sz w:val="24"/>
        </w:rPr>
      </w:pPr>
    </w:p>
    <w:p w14:paraId="6A76E05F" w14:textId="77777777" w:rsidR="000F0D5D" w:rsidRDefault="000F0D5D" w:rsidP="000F0D5D">
      <w:pPr>
        <w:pStyle w:val="PlainText"/>
        <w:rPr>
          <w:rFonts w:ascii="Arial" w:hAnsi="Arial"/>
          <w:sz w:val="24"/>
        </w:rPr>
      </w:pPr>
    </w:p>
    <w:p w14:paraId="6D8A7ED1" w14:textId="77777777" w:rsidR="000F0D5D" w:rsidRDefault="000F0D5D" w:rsidP="000F0D5D">
      <w:pPr>
        <w:pStyle w:val="PlainText"/>
        <w:rPr>
          <w:rFonts w:ascii="Arial" w:hAnsi="Arial"/>
          <w:sz w:val="24"/>
        </w:rPr>
      </w:pPr>
    </w:p>
    <w:p w14:paraId="752FFDC0" w14:textId="77777777" w:rsidR="000F0D5D" w:rsidRDefault="000F0D5D" w:rsidP="000F0D5D">
      <w:pPr>
        <w:pStyle w:val="PlainText"/>
        <w:rPr>
          <w:rFonts w:ascii="Arial" w:hAnsi="Arial"/>
          <w:sz w:val="24"/>
        </w:rPr>
      </w:pPr>
    </w:p>
    <w:p w14:paraId="4D26A942" w14:textId="77777777" w:rsidR="000F0D5D" w:rsidRDefault="000F0D5D" w:rsidP="000F0D5D">
      <w:pPr>
        <w:pStyle w:val="PlainText"/>
        <w:rPr>
          <w:rFonts w:ascii="Arial" w:hAnsi="Arial"/>
          <w:sz w:val="24"/>
        </w:rPr>
      </w:pPr>
    </w:p>
    <w:p w14:paraId="5F382237" w14:textId="77777777" w:rsidR="000F0D5D" w:rsidRDefault="000F0D5D" w:rsidP="000F0D5D">
      <w:pPr>
        <w:pStyle w:val="PlainText"/>
        <w:rPr>
          <w:rFonts w:ascii="Arial" w:hAnsi="Arial"/>
          <w:sz w:val="24"/>
        </w:rPr>
      </w:pPr>
    </w:p>
    <w:p w14:paraId="07857EA3" w14:textId="77777777" w:rsidR="000F0D5D" w:rsidRDefault="000F0D5D" w:rsidP="000F0D5D">
      <w:pPr>
        <w:pStyle w:val="PlainText"/>
        <w:rPr>
          <w:rFonts w:ascii="Arial" w:hAnsi="Arial"/>
          <w:sz w:val="24"/>
        </w:rPr>
      </w:pPr>
    </w:p>
    <w:p w14:paraId="2757E0D9" w14:textId="77777777" w:rsidR="000F0D5D" w:rsidRDefault="000F0D5D" w:rsidP="000F0D5D">
      <w:pPr>
        <w:pStyle w:val="PlainText"/>
        <w:rPr>
          <w:rFonts w:ascii="Arial" w:hAnsi="Arial"/>
          <w:sz w:val="24"/>
        </w:rPr>
      </w:pPr>
      <w:r>
        <w:rPr>
          <w:noProof/>
          <w:lang w:eastAsia="en-US"/>
        </w:rPr>
        <mc:AlternateContent>
          <mc:Choice Requires="wps">
            <w:drawing>
              <wp:anchor distT="0" distB="0" distL="114935" distR="114935" simplePos="0" relativeHeight="251673088" behindDoc="0" locked="0" layoutInCell="1" allowOverlap="1" wp14:anchorId="35C19551" wp14:editId="5E8A1D4A">
                <wp:simplePos x="0" y="0"/>
                <wp:positionH relativeFrom="column">
                  <wp:posOffset>-654685</wp:posOffset>
                </wp:positionH>
                <wp:positionV relativeFrom="paragraph">
                  <wp:posOffset>274320</wp:posOffset>
                </wp:positionV>
                <wp:extent cx="7400925" cy="548005"/>
                <wp:effectExtent l="0" t="0" r="0" b="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548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D84FF6D" w14:textId="77777777" w:rsidR="000F0D5D" w:rsidRDefault="000F0D5D" w:rsidP="000F0D5D">
                            <w:r>
                              <w:rPr>
                                <w:noProof/>
                                <w:lang w:eastAsia="en-US"/>
                              </w:rPr>
                              <w:drawing>
                                <wp:inline distT="0" distB="0" distL="0" distR="0" wp14:anchorId="0955395F" wp14:editId="25869F85">
                                  <wp:extent cx="7208520" cy="129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8520" cy="129540"/>
                                          </a:xfrm>
                                          <a:prstGeom prst="rect">
                                            <a:avLst/>
                                          </a:prstGeom>
                                          <a:solidFill>
                                            <a:srgbClr val="FFFFFF"/>
                                          </a:solidFill>
                                          <a:ln>
                                            <a:noFill/>
                                          </a:ln>
                                        </pic:spPr>
                                      </pic:pic>
                                    </a:graphicData>
                                  </a:graphic>
                                </wp:inline>
                              </w:drawing>
                            </w:r>
                          </w:p>
                          <w:p w14:paraId="3247D8CF" w14:textId="77777777" w:rsidR="000F0D5D" w:rsidRDefault="000F0D5D" w:rsidP="000F0D5D">
                            <w:pPr>
                              <w:jc w:val="center"/>
                            </w:pPr>
                            <w:r>
                              <w:t>South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C19551" id="Text Box 15" o:spid="_x0000_s1027" type="#_x0000_t202" style="position:absolute;margin-left:-51.55pt;margin-top:21.6pt;width:582.75pt;height:43.15pt;z-index:2516730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" stroked="f">
                <v:textbox inset="0,0,0,0">
                  <w:txbxContent>
                    <w:p w14:paraId="3D84FF6D" w14:textId="77777777" w:rsidR="000F0D5D" w:rsidRDefault="000F0D5D" w:rsidP="000F0D5D">
                      <w:r>
                        <w:rPr>
                          <w:noProof/>
                          <w:lang w:eastAsia="en-US"/>
                        </w:rPr>
                        <w:drawing>
                          <wp:inline distT="0" distB="0" distL="0" distR="0" wp14:anchorId="0955395F" wp14:editId="25869F85">
                            <wp:extent cx="7208520" cy="129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8520" cy="129540"/>
                                    </a:xfrm>
                                    <a:prstGeom prst="rect">
                                      <a:avLst/>
                                    </a:prstGeom>
                                    <a:solidFill>
                                      <a:srgbClr val="FFFFFF"/>
                                    </a:solidFill>
                                    <a:ln>
                                      <a:noFill/>
                                    </a:ln>
                                  </pic:spPr>
                                </pic:pic>
                              </a:graphicData>
                            </a:graphic>
                          </wp:inline>
                        </w:drawing>
                      </w:r>
                    </w:p>
                    <w:p w14:paraId="3247D8CF" w14:textId="77777777" w:rsidR="000F0D5D" w:rsidRDefault="000F0D5D" w:rsidP="000F0D5D">
                      <w:pPr>
                        <w:jc w:val="center"/>
                      </w:pPr>
                      <w:r>
                        <w:t>South</w:t>
                      </w:r>
                    </w:p>
                  </w:txbxContent>
                </v:textbox>
              </v:shape>
            </w:pict>
          </mc:Fallback>
        </mc:AlternateContent>
      </w:r>
    </w:p>
    <w:p w14:paraId="65CE2055" w14:textId="1DBB334A" w:rsidR="000F0D5D" w:rsidRDefault="000F0D5D">
      <w:pPr>
        <w:suppressAutoHyphens w:val="0"/>
        <w:rPr>
          <w:rFonts w:ascii="Arial" w:hAnsi="Arial"/>
          <w:b/>
        </w:rPr>
      </w:pPr>
      <w:r>
        <w:rPr>
          <w:rFonts w:ascii="Arial" w:hAnsi="Arial"/>
          <w:b/>
        </w:rPr>
        <w:br w:type="page"/>
      </w:r>
    </w:p>
    <w:p w14:paraId="2FBB3765" w14:textId="77777777" w:rsidR="002744CC" w:rsidRDefault="00D27D0A">
      <w:pPr>
        <w:pStyle w:val="PlainText"/>
        <w:rPr>
          <w:rFonts w:ascii="Arial" w:hAnsi="Arial"/>
          <w:sz w:val="24"/>
        </w:rPr>
      </w:pPr>
      <w:r>
        <w:rPr>
          <w:rFonts w:ascii="Arial" w:hAnsi="Arial"/>
          <w:b/>
          <w:sz w:val="24"/>
        </w:rPr>
        <w:lastRenderedPageBreak/>
        <w:t xml:space="preserve">Summary Review </w:t>
      </w:r>
      <w:r w:rsidR="00C4504C">
        <w:rPr>
          <w:rFonts w:ascii="Arial" w:hAnsi="Arial"/>
          <w:b/>
          <w:sz w:val="24"/>
        </w:rPr>
        <w:t>Questions</w:t>
      </w:r>
      <w:r w:rsidR="00C4504C">
        <w:rPr>
          <w:rFonts w:ascii="Arial" w:hAnsi="Arial"/>
          <w:sz w:val="24"/>
        </w:rPr>
        <w:t>:</w:t>
      </w:r>
    </w:p>
    <w:p w14:paraId="3C48E15A" w14:textId="77777777" w:rsidR="002744CC" w:rsidRDefault="002744CC">
      <w:pPr>
        <w:pStyle w:val="PlainText"/>
        <w:rPr>
          <w:rFonts w:ascii="Arial" w:hAnsi="Arial"/>
          <w:sz w:val="24"/>
        </w:rPr>
      </w:pPr>
    </w:p>
    <w:p w14:paraId="4530B8BF" w14:textId="483825BE" w:rsidR="0037112D" w:rsidRPr="0037112D" w:rsidRDefault="00C4504C" w:rsidP="00F5513C">
      <w:pPr>
        <w:pStyle w:val="PlainText"/>
        <w:numPr>
          <w:ilvl w:val="0"/>
          <w:numId w:val="9"/>
        </w:numPr>
        <w:rPr>
          <w:rFonts w:ascii="Arial" w:hAnsi="Arial"/>
          <w:sz w:val="24"/>
        </w:rPr>
      </w:pPr>
      <w:r>
        <w:rPr>
          <w:rFonts w:ascii="Arial" w:hAnsi="Arial"/>
          <w:sz w:val="24"/>
        </w:rPr>
        <w:t xml:space="preserve">If you face </w:t>
      </w:r>
      <w:r w:rsidR="0037112D">
        <w:rPr>
          <w:rFonts w:ascii="Arial" w:hAnsi="Arial"/>
          <w:sz w:val="24"/>
        </w:rPr>
        <w:t>north</w:t>
      </w:r>
      <w:r>
        <w:rPr>
          <w:rFonts w:ascii="Arial" w:hAnsi="Arial"/>
          <w:sz w:val="24"/>
        </w:rPr>
        <w:t xml:space="preserve">, in which direction (clockwise or counterclockwise) did the sky appear to rotate </w:t>
      </w:r>
      <w:r w:rsidR="00A3378A">
        <w:rPr>
          <w:rFonts w:ascii="Arial" w:hAnsi="Arial"/>
          <w:sz w:val="24"/>
        </w:rPr>
        <w:t>over</w:t>
      </w:r>
      <w:r w:rsidR="0037112D">
        <w:rPr>
          <w:rFonts w:ascii="Arial" w:hAnsi="Arial"/>
          <w:sz w:val="24"/>
        </w:rPr>
        <w:t xml:space="preserve"> a few hours? What about over</w:t>
      </w:r>
      <w:r w:rsidR="00A3378A">
        <w:rPr>
          <w:rFonts w:ascii="Arial" w:hAnsi="Arial"/>
          <w:sz w:val="24"/>
        </w:rPr>
        <w:t xml:space="preserve"> multiple weeks?</w:t>
      </w:r>
    </w:p>
    <w:p w14:paraId="19D7953D" w14:textId="77777777" w:rsidR="00F5513C" w:rsidRDefault="00F5513C" w:rsidP="00F5513C">
      <w:pPr>
        <w:pStyle w:val="PlainText"/>
        <w:rPr>
          <w:rFonts w:ascii="Arial" w:hAnsi="Arial"/>
          <w:sz w:val="24"/>
        </w:rPr>
      </w:pPr>
    </w:p>
    <w:p w14:paraId="7E851781" w14:textId="77777777" w:rsidR="00F5513C" w:rsidRDefault="00F5513C" w:rsidP="00F5513C">
      <w:pPr>
        <w:pStyle w:val="PlainText"/>
        <w:rPr>
          <w:rFonts w:ascii="Arial" w:hAnsi="Arial"/>
          <w:sz w:val="24"/>
        </w:rPr>
      </w:pPr>
    </w:p>
    <w:p w14:paraId="52E3A19B" w14:textId="77777777" w:rsidR="00F5513C" w:rsidRDefault="00F5513C" w:rsidP="00F5513C">
      <w:pPr>
        <w:pStyle w:val="PlainText"/>
        <w:rPr>
          <w:rFonts w:ascii="Arial" w:hAnsi="Arial"/>
          <w:sz w:val="24"/>
        </w:rPr>
      </w:pPr>
    </w:p>
    <w:p w14:paraId="65291B39" w14:textId="77777777" w:rsidR="0037112D" w:rsidRDefault="0037112D" w:rsidP="00F5513C">
      <w:pPr>
        <w:pStyle w:val="PlainText"/>
        <w:rPr>
          <w:rFonts w:ascii="Arial" w:hAnsi="Arial"/>
          <w:sz w:val="24"/>
        </w:rPr>
      </w:pPr>
    </w:p>
    <w:p w14:paraId="01BB86F6" w14:textId="77777777" w:rsidR="00F5513C" w:rsidRDefault="00F5513C" w:rsidP="00F5513C">
      <w:pPr>
        <w:pStyle w:val="PlainText"/>
        <w:rPr>
          <w:rFonts w:ascii="Arial" w:hAnsi="Arial"/>
          <w:sz w:val="24"/>
        </w:rPr>
      </w:pPr>
    </w:p>
    <w:p w14:paraId="12354211" w14:textId="77777777" w:rsidR="002744CC" w:rsidRDefault="002744CC">
      <w:pPr>
        <w:pStyle w:val="PlainText"/>
        <w:rPr>
          <w:rFonts w:ascii="Arial" w:hAnsi="Arial"/>
          <w:sz w:val="24"/>
        </w:rPr>
      </w:pPr>
    </w:p>
    <w:p w14:paraId="6BB819A3" w14:textId="77777777" w:rsidR="0037112D" w:rsidRDefault="0037112D">
      <w:pPr>
        <w:pStyle w:val="PlainText"/>
        <w:rPr>
          <w:rFonts w:ascii="Arial" w:hAnsi="Arial"/>
          <w:sz w:val="24"/>
        </w:rPr>
      </w:pPr>
    </w:p>
    <w:p w14:paraId="20345096" w14:textId="77777777" w:rsidR="002744CC" w:rsidRPr="00F5513C" w:rsidRDefault="00C4504C" w:rsidP="00F5513C">
      <w:pPr>
        <w:pStyle w:val="ListParagraph"/>
        <w:numPr>
          <w:ilvl w:val="0"/>
          <w:numId w:val="9"/>
        </w:numPr>
        <w:suppressAutoHyphens w:val="0"/>
        <w:rPr>
          <w:rFonts w:ascii="Arial" w:hAnsi="Arial"/>
        </w:rPr>
      </w:pPr>
      <w:r w:rsidRPr="00F5513C">
        <w:rPr>
          <w:rFonts w:ascii="Arial" w:hAnsi="Arial"/>
        </w:rPr>
        <w:t>What causes the constellations to move during the night?  What causes the constellations to move over many nights?</w:t>
      </w:r>
    </w:p>
    <w:p w14:paraId="12043CC6" w14:textId="77777777" w:rsidR="002744CC" w:rsidRDefault="002744CC">
      <w:pPr>
        <w:pStyle w:val="PlainText"/>
        <w:rPr>
          <w:rFonts w:ascii="Arial" w:hAnsi="Arial"/>
          <w:sz w:val="24"/>
        </w:rPr>
      </w:pPr>
    </w:p>
    <w:p w14:paraId="10BC7143" w14:textId="77777777" w:rsidR="0037112D" w:rsidRDefault="0037112D">
      <w:pPr>
        <w:pStyle w:val="PlainText"/>
        <w:rPr>
          <w:rFonts w:ascii="Arial" w:hAnsi="Arial"/>
          <w:sz w:val="24"/>
        </w:rPr>
      </w:pPr>
    </w:p>
    <w:p w14:paraId="479C26D6" w14:textId="77777777" w:rsidR="00A65C84" w:rsidRDefault="00A65C84">
      <w:pPr>
        <w:suppressAutoHyphens w:val="0"/>
        <w:rPr>
          <w:rFonts w:ascii="Arial" w:hAnsi="Arial"/>
        </w:rPr>
      </w:pPr>
    </w:p>
    <w:p w14:paraId="4C8AAE57" w14:textId="77777777" w:rsidR="00E42955" w:rsidRDefault="00E42955">
      <w:pPr>
        <w:suppressAutoHyphens w:val="0"/>
        <w:rPr>
          <w:rFonts w:ascii="Arial" w:hAnsi="Arial"/>
        </w:rPr>
      </w:pPr>
    </w:p>
    <w:p w14:paraId="7F4F2E32" w14:textId="77777777" w:rsidR="00E42955" w:rsidRDefault="00E42955">
      <w:pPr>
        <w:suppressAutoHyphens w:val="0"/>
        <w:rPr>
          <w:rFonts w:ascii="Arial" w:hAnsi="Arial"/>
        </w:rPr>
      </w:pPr>
    </w:p>
    <w:p w14:paraId="1BAC3844" w14:textId="77777777" w:rsidR="00E42955" w:rsidRDefault="00E42955">
      <w:pPr>
        <w:suppressAutoHyphens w:val="0"/>
        <w:rPr>
          <w:rFonts w:ascii="Arial" w:hAnsi="Arial"/>
        </w:rPr>
      </w:pPr>
    </w:p>
    <w:p w14:paraId="38F7452C" w14:textId="77777777" w:rsidR="00E42955" w:rsidRDefault="00E42955">
      <w:pPr>
        <w:suppressAutoHyphens w:val="0"/>
        <w:rPr>
          <w:rFonts w:ascii="Arial" w:hAnsi="Arial"/>
        </w:rPr>
      </w:pPr>
    </w:p>
    <w:p w14:paraId="012572DE" w14:textId="77777777" w:rsidR="00E42955" w:rsidRDefault="00E42955">
      <w:pPr>
        <w:suppressAutoHyphens w:val="0"/>
        <w:rPr>
          <w:rFonts w:ascii="Arial" w:hAnsi="Arial"/>
        </w:rPr>
      </w:pPr>
    </w:p>
    <w:p w14:paraId="56B0B59A" w14:textId="0877F64E" w:rsidR="00A65C84" w:rsidRPr="0037112D" w:rsidRDefault="00C4504C" w:rsidP="00C3515B">
      <w:pPr>
        <w:pStyle w:val="PlainText"/>
        <w:numPr>
          <w:ilvl w:val="0"/>
          <w:numId w:val="9"/>
        </w:numPr>
        <w:suppressAutoHyphens w:val="0"/>
        <w:rPr>
          <w:rFonts w:ascii="Arial" w:hAnsi="Arial"/>
        </w:rPr>
      </w:pPr>
      <w:r w:rsidRPr="0037112D">
        <w:rPr>
          <w:rFonts w:ascii="Arial" w:hAnsi="Arial"/>
          <w:sz w:val="24"/>
        </w:rPr>
        <w:t xml:space="preserve">Is Polaris directly at the North Celestial Pole? Explain how you </w:t>
      </w:r>
      <w:r w:rsidR="005A27EE" w:rsidRPr="0037112D">
        <w:rPr>
          <w:rFonts w:ascii="Arial" w:hAnsi="Arial"/>
          <w:sz w:val="24"/>
        </w:rPr>
        <w:t xml:space="preserve">can </w:t>
      </w:r>
      <w:r w:rsidRPr="0037112D">
        <w:rPr>
          <w:rFonts w:ascii="Arial" w:hAnsi="Arial"/>
          <w:sz w:val="24"/>
        </w:rPr>
        <w:t>tell this from the</w:t>
      </w:r>
      <w:r w:rsidR="0037112D" w:rsidRPr="0037112D">
        <w:rPr>
          <w:rFonts w:ascii="Arial" w:hAnsi="Arial"/>
          <w:sz w:val="24"/>
        </w:rPr>
        <w:t xml:space="preserve"> star trails</w:t>
      </w:r>
      <w:r w:rsidRPr="0037112D">
        <w:rPr>
          <w:rFonts w:ascii="Arial" w:hAnsi="Arial"/>
          <w:sz w:val="24"/>
        </w:rPr>
        <w:t xml:space="preserve"> photograph.</w:t>
      </w:r>
    </w:p>
    <w:p w14:paraId="7E31DEEC" w14:textId="7D30CE79" w:rsidR="009C317A" w:rsidRDefault="009C317A">
      <w:pPr>
        <w:suppressAutoHyphens w:val="0"/>
        <w:rPr>
          <w:rFonts w:ascii="Arial" w:hAnsi="Arial"/>
        </w:rPr>
      </w:pPr>
    </w:p>
    <w:p w14:paraId="546DE461" w14:textId="77777777" w:rsidR="0037112D" w:rsidRDefault="0037112D">
      <w:pPr>
        <w:suppressAutoHyphens w:val="0"/>
        <w:rPr>
          <w:rFonts w:ascii="Arial" w:hAnsi="Arial"/>
        </w:rPr>
      </w:pPr>
    </w:p>
    <w:p w14:paraId="2851D24F" w14:textId="77777777" w:rsidR="0037112D" w:rsidRDefault="0037112D">
      <w:pPr>
        <w:suppressAutoHyphens w:val="0"/>
        <w:rPr>
          <w:rFonts w:ascii="Arial" w:hAnsi="Arial"/>
        </w:rPr>
      </w:pPr>
    </w:p>
    <w:p w14:paraId="65FDF8AA" w14:textId="77777777" w:rsidR="0037112D" w:rsidRDefault="0037112D">
      <w:pPr>
        <w:suppressAutoHyphens w:val="0"/>
        <w:rPr>
          <w:rFonts w:ascii="Arial" w:hAnsi="Arial"/>
        </w:rPr>
      </w:pPr>
    </w:p>
    <w:p w14:paraId="16DF30C9" w14:textId="77777777" w:rsidR="0037112D" w:rsidRDefault="0037112D">
      <w:pPr>
        <w:suppressAutoHyphens w:val="0"/>
        <w:rPr>
          <w:rFonts w:ascii="Arial" w:hAnsi="Arial"/>
        </w:rPr>
      </w:pPr>
    </w:p>
    <w:p w14:paraId="6C029DF5" w14:textId="77777777" w:rsidR="0037112D" w:rsidRDefault="0037112D">
      <w:pPr>
        <w:suppressAutoHyphens w:val="0"/>
        <w:rPr>
          <w:rFonts w:ascii="Arial" w:hAnsi="Arial"/>
        </w:rPr>
      </w:pPr>
    </w:p>
    <w:p w14:paraId="3B72A708" w14:textId="77777777" w:rsidR="0037112D" w:rsidRDefault="0037112D">
      <w:pPr>
        <w:suppressAutoHyphens w:val="0"/>
        <w:rPr>
          <w:rFonts w:ascii="Arial" w:hAnsi="Arial"/>
        </w:rPr>
      </w:pPr>
    </w:p>
    <w:p w14:paraId="387EAE74" w14:textId="77777777" w:rsidR="0037112D" w:rsidRDefault="0037112D">
      <w:pPr>
        <w:suppressAutoHyphens w:val="0"/>
        <w:rPr>
          <w:rFonts w:ascii="Arial" w:hAnsi="Arial"/>
        </w:rPr>
      </w:pPr>
    </w:p>
    <w:p w14:paraId="5433C975" w14:textId="5469E98E" w:rsidR="002744CC" w:rsidRDefault="00C4504C">
      <w:pPr>
        <w:pStyle w:val="PlainText"/>
        <w:numPr>
          <w:ilvl w:val="0"/>
          <w:numId w:val="9"/>
        </w:numPr>
        <w:rPr>
          <w:rFonts w:ascii="Arial" w:hAnsi="Arial"/>
          <w:sz w:val="24"/>
        </w:rPr>
      </w:pPr>
      <w:r>
        <w:rPr>
          <w:rFonts w:ascii="Arial" w:hAnsi="Arial"/>
          <w:sz w:val="24"/>
        </w:rPr>
        <w:t xml:space="preserve">We use the </w:t>
      </w:r>
      <w:r>
        <w:rPr>
          <w:rFonts w:ascii="Arial" w:hAnsi="Arial"/>
          <w:i/>
          <w:sz w:val="24"/>
        </w:rPr>
        <w:t>solar day</w:t>
      </w:r>
      <w:r>
        <w:rPr>
          <w:rFonts w:ascii="Arial" w:hAnsi="Arial"/>
          <w:sz w:val="24"/>
        </w:rPr>
        <w:t xml:space="preserve"> (24</w:t>
      </w:r>
      <w:r>
        <w:rPr>
          <w:rFonts w:ascii="Arial" w:hAnsi="Arial"/>
          <w:sz w:val="24"/>
          <w:vertAlign w:val="superscript"/>
        </w:rPr>
        <w:t>h</w:t>
      </w:r>
      <w:r>
        <w:rPr>
          <w:rFonts w:ascii="Arial" w:hAnsi="Arial"/>
          <w:sz w:val="24"/>
        </w:rPr>
        <w:t xml:space="preserve"> 00</w:t>
      </w:r>
      <w:r>
        <w:rPr>
          <w:rFonts w:ascii="Arial" w:hAnsi="Arial"/>
          <w:sz w:val="24"/>
          <w:vertAlign w:val="superscript"/>
        </w:rPr>
        <w:t>m</w:t>
      </w:r>
      <w:r>
        <w:rPr>
          <w:rFonts w:ascii="Arial" w:hAnsi="Arial"/>
          <w:sz w:val="24"/>
        </w:rPr>
        <w:t xml:space="preserve">) as our standard of time on clocks and watches.  The length of the </w:t>
      </w:r>
      <w:r>
        <w:rPr>
          <w:rFonts w:ascii="Arial" w:hAnsi="Arial"/>
          <w:i/>
          <w:sz w:val="24"/>
        </w:rPr>
        <w:t>solar day</w:t>
      </w:r>
      <w:r>
        <w:rPr>
          <w:rFonts w:ascii="Arial" w:hAnsi="Arial"/>
          <w:sz w:val="24"/>
        </w:rPr>
        <w:t xml:space="preserve"> differs from the </w:t>
      </w:r>
      <w:r>
        <w:rPr>
          <w:rFonts w:ascii="Arial" w:hAnsi="Arial"/>
          <w:i/>
          <w:sz w:val="24"/>
        </w:rPr>
        <w:t>sidereal day</w:t>
      </w:r>
      <w:r>
        <w:rPr>
          <w:rFonts w:ascii="Arial" w:hAnsi="Arial"/>
          <w:sz w:val="24"/>
        </w:rPr>
        <w:t xml:space="preserve"> (23</w:t>
      </w:r>
      <w:r>
        <w:rPr>
          <w:rFonts w:ascii="Arial" w:hAnsi="Arial"/>
          <w:sz w:val="24"/>
          <w:vertAlign w:val="superscript"/>
        </w:rPr>
        <w:t>h</w:t>
      </w:r>
      <w:r>
        <w:rPr>
          <w:rFonts w:ascii="Arial" w:hAnsi="Arial"/>
          <w:sz w:val="24"/>
        </w:rPr>
        <w:t xml:space="preserve"> 56</w:t>
      </w:r>
      <w:r>
        <w:rPr>
          <w:rFonts w:ascii="Arial" w:hAnsi="Arial"/>
          <w:sz w:val="24"/>
          <w:vertAlign w:val="superscript"/>
        </w:rPr>
        <w:t>m</w:t>
      </w:r>
      <w:r w:rsidR="0051118C">
        <w:rPr>
          <w:rFonts w:ascii="Arial" w:hAnsi="Arial"/>
          <w:sz w:val="24"/>
        </w:rPr>
        <w:t xml:space="preserve"> 4</w:t>
      </w:r>
      <w:r w:rsidR="0051118C" w:rsidRPr="0051118C">
        <w:rPr>
          <w:rFonts w:ascii="Arial" w:hAnsi="Arial"/>
          <w:sz w:val="24"/>
          <w:vertAlign w:val="superscript"/>
        </w:rPr>
        <w:t>s</w:t>
      </w:r>
      <w:r>
        <w:rPr>
          <w:rFonts w:ascii="Arial" w:hAnsi="Arial"/>
          <w:sz w:val="24"/>
        </w:rPr>
        <w:t xml:space="preserve">) by </w:t>
      </w:r>
      <w:r w:rsidR="0051118C">
        <w:rPr>
          <w:rFonts w:ascii="Arial" w:hAnsi="Arial"/>
          <w:sz w:val="24"/>
        </w:rPr>
        <w:t>three</w:t>
      </w:r>
      <w:r>
        <w:rPr>
          <w:rFonts w:ascii="Arial" w:hAnsi="Arial"/>
          <w:sz w:val="24"/>
        </w:rPr>
        <w:t xml:space="preserve"> minutes</w:t>
      </w:r>
      <w:r w:rsidR="0051118C">
        <w:rPr>
          <w:rFonts w:ascii="Arial" w:hAnsi="Arial"/>
          <w:sz w:val="24"/>
        </w:rPr>
        <w:t xml:space="preserve"> and 56 seconds</w:t>
      </w:r>
      <w:r>
        <w:rPr>
          <w:rFonts w:ascii="Arial" w:hAnsi="Arial"/>
          <w:sz w:val="24"/>
        </w:rPr>
        <w:t>.  Explain why the two are not equal and why the solar day is longer (a diagram may help in this explanation).</w:t>
      </w:r>
    </w:p>
    <w:p w14:paraId="61C478A6" w14:textId="77777777" w:rsidR="002744CC" w:rsidRDefault="002744CC">
      <w:pPr>
        <w:pStyle w:val="PlainText"/>
        <w:rPr>
          <w:rFonts w:ascii="Arial" w:hAnsi="Arial"/>
          <w:sz w:val="24"/>
        </w:rPr>
      </w:pPr>
    </w:p>
    <w:p w14:paraId="49556EC4" w14:textId="5A420AFB" w:rsidR="00471C4C" w:rsidRDefault="00471C4C">
      <w:pPr>
        <w:suppressAutoHyphens w:val="0"/>
        <w:rPr>
          <w:rFonts w:ascii="Arial" w:hAnsi="Arial"/>
        </w:rPr>
      </w:pPr>
    </w:p>
    <w:p w14:paraId="482A7A86" w14:textId="77777777" w:rsidR="009C317A" w:rsidRDefault="009C317A">
      <w:pPr>
        <w:suppressAutoHyphens w:val="0"/>
        <w:rPr>
          <w:rFonts w:ascii="Arial" w:hAnsi="Arial"/>
        </w:rPr>
      </w:pPr>
    </w:p>
    <w:p w14:paraId="6EF77C18" w14:textId="77777777" w:rsidR="0037112D" w:rsidRDefault="0037112D">
      <w:pPr>
        <w:suppressAutoHyphens w:val="0"/>
        <w:rPr>
          <w:rFonts w:ascii="Arial" w:hAnsi="Arial"/>
        </w:rPr>
      </w:pPr>
    </w:p>
    <w:p w14:paraId="27608A66" w14:textId="77777777" w:rsidR="0037112D" w:rsidRDefault="0037112D">
      <w:pPr>
        <w:suppressAutoHyphens w:val="0"/>
        <w:rPr>
          <w:rFonts w:ascii="Arial" w:hAnsi="Arial"/>
        </w:rPr>
      </w:pPr>
    </w:p>
    <w:p w14:paraId="3DAA3143" w14:textId="77777777" w:rsidR="0037112D" w:rsidRDefault="0037112D">
      <w:pPr>
        <w:suppressAutoHyphens w:val="0"/>
        <w:rPr>
          <w:rFonts w:ascii="Arial" w:hAnsi="Arial"/>
        </w:rPr>
      </w:pPr>
    </w:p>
    <w:p w14:paraId="5B397509" w14:textId="77777777" w:rsidR="0037112D" w:rsidRDefault="0037112D">
      <w:pPr>
        <w:suppressAutoHyphens w:val="0"/>
        <w:rPr>
          <w:rFonts w:ascii="Arial" w:hAnsi="Arial"/>
        </w:rPr>
      </w:pPr>
    </w:p>
    <w:p w14:paraId="20AB42C5" w14:textId="77777777" w:rsidR="009C317A" w:rsidRDefault="009C317A">
      <w:pPr>
        <w:suppressAutoHyphens w:val="0"/>
        <w:rPr>
          <w:rFonts w:ascii="Arial" w:hAnsi="Arial"/>
        </w:rPr>
      </w:pPr>
    </w:p>
    <w:p w14:paraId="652D3C1B" w14:textId="77777777" w:rsidR="009C317A" w:rsidRDefault="009C317A">
      <w:pPr>
        <w:suppressAutoHyphens w:val="0"/>
        <w:rPr>
          <w:rFonts w:ascii="Arial" w:hAnsi="Arial"/>
        </w:rPr>
      </w:pPr>
    </w:p>
    <w:p w14:paraId="1367CF06" w14:textId="77777777" w:rsidR="009C317A" w:rsidRDefault="009C317A">
      <w:pPr>
        <w:suppressAutoHyphens w:val="0"/>
        <w:rPr>
          <w:rFonts w:ascii="Arial" w:hAnsi="Arial"/>
        </w:rPr>
      </w:pPr>
    </w:p>
    <w:p w14:paraId="6B56586F" w14:textId="77777777" w:rsidR="002744CC" w:rsidRDefault="00C4504C">
      <w:pPr>
        <w:pStyle w:val="PlainText"/>
        <w:numPr>
          <w:ilvl w:val="0"/>
          <w:numId w:val="9"/>
        </w:numPr>
        <w:rPr>
          <w:rFonts w:ascii="Arial" w:hAnsi="Arial"/>
          <w:sz w:val="24"/>
        </w:rPr>
      </w:pPr>
      <w:r>
        <w:rPr>
          <w:rFonts w:ascii="Arial" w:hAnsi="Arial"/>
          <w:sz w:val="24"/>
        </w:rPr>
        <w:lastRenderedPageBreak/>
        <w:t xml:space="preserve">Calculate the number of </w:t>
      </w:r>
      <w:r>
        <w:rPr>
          <w:rFonts w:ascii="Arial" w:hAnsi="Arial"/>
          <w:i/>
          <w:sz w:val="24"/>
        </w:rPr>
        <w:t>sidereal days</w:t>
      </w:r>
      <w:r>
        <w:rPr>
          <w:rFonts w:ascii="Arial" w:hAnsi="Arial"/>
          <w:sz w:val="24"/>
        </w:rPr>
        <w:t xml:space="preserve"> in a calendar year, and compare this value with the number of </w:t>
      </w:r>
      <w:r>
        <w:rPr>
          <w:rFonts w:ascii="Arial" w:hAnsi="Arial"/>
          <w:i/>
          <w:sz w:val="24"/>
        </w:rPr>
        <w:t>solar days</w:t>
      </w:r>
      <w:r>
        <w:rPr>
          <w:rFonts w:ascii="Arial" w:hAnsi="Arial"/>
          <w:sz w:val="24"/>
        </w:rPr>
        <w:t xml:space="preserve"> in a calendar year.</w:t>
      </w:r>
    </w:p>
    <w:p w14:paraId="6A8B8B9D" w14:textId="77777777" w:rsidR="004E6E17" w:rsidRDefault="004E6E17">
      <w:pPr>
        <w:suppressAutoHyphens w:val="0"/>
        <w:rPr>
          <w:rFonts w:ascii="Arial" w:hAnsi="Arial"/>
        </w:rPr>
      </w:pPr>
    </w:p>
    <w:p w14:paraId="74C7F3B3" w14:textId="77777777" w:rsidR="00471C4C" w:rsidRDefault="00471C4C">
      <w:pPr>
        <w:suppressAutoHyphens w:val="0"/>
        <w:rPr>
          <w:rFonts w:ascii="Arial" w:hAnsi="Arial"/>
        </w:rPr>
      </w:pPr>
    </w:p>
    <w:p w14:paraId="35DD1955" w14:textId="77777777" w:rsidR="00471C4C" w:rsidRDefault="00471C4C">
      <w:pPr>
        <w:suppressAutoHyphens w:val="0"/>
        <w:rPr>
          <w:rFonts w:ascii="Arial" w:hAnsi="Arial"/>
        </w:rPr>
      </w:pPr>
    </w:p>
    <w:p w14:paraId="7E219CBB" w14:textId="77777777" w:rsidR="00471C4C" w:rsidRDefault="00471C4C">
      <w:pPr>
        <w:suppressAutoHyphens w:val="0"/>
        <w:rPr>
          <w:rFonts w:ascii="Arial" w:hAnsi="Arial"/>
        </w:rPr>
      </w:pPr>
    </w:p>
    <w:p w14:paraId="75065722" w14:textId="77777777" w:rsidR="0037112D" w:rsidRDefault="0037112D">
      <w:pPr>
        <w:suppressAutoHyphens w:val="0"/>
        <w:rPr>
          <w:rFonts w:ascii="Arial" w:hAnsi="Arial"/>
        </w:rPr>
      </w:pPr>
    </w:p>
    <w:p w14:paraId="0F49B61B" w14:textId="77777777" w:rsidR="0037112D" w:rsidRDefault="0037112D">
      <w:pPr>
        <w:suppressAutoHyphens w:val="0"/>
        <w:rPr>
          <w:rFonts w:ascii="Arial" w:hAnsi="Arial"/>
        </w:rPr>
      </w:pPr>
    </w:p>
    <w:p w14:paraId="0677F874" w14:textId="6A869D61" w:rsidR="008E5168" w:rsidRDefault="008E5168">
      <w:pPr>
        <w:suppressAutoHyphens w:val="0"/>
        <w:rPr>
          <w:rFonts w:ascii="Arial" w:hAnsi="Arial"/>
        </w:rPr>
      </w:pPr>
    </w:p>
    <w:p w14:paraId="43833BA1" w14:textId="77777777" w:rsidR="002744CC" w:rsidRDefault="00A20BB0">
      <w:pPr>
        <w:pStyle w:val="PlainText"/>
        <w:numPr>
          <w:ilvl w:val="0"/>
          <w:numId w:val="9"/>
        </w:numPr>
        <w:rPr>
          <w:rFonts w:ascii="Arial" w:hAnsi="Arial"/>
          <w:sz w:val="24"/>
        </w:rPr>
      </w:pPr>
      <w:r>
        <w:rPr>
          <w:rFonts w:ascii="Arial" w:hAnsi="Arial"/>
          <w:sz w:val="24"/>
        </w:rPr>
        <w:t>Where will the stars you looked at tonight be found six months from now?</w:t>
      </w:r>
      <w:r w:rsidR="00C4504C">
        <w:rPr>
          <w:rFonts w:ascii="Arial" w:hAnsi="Arial"/>
          <w:sz w:val="24"/>
        </w:rPr>
        <w:t xml:space="preserve">  Explain the reasoning that led to your answer.</w:t>
      </w:r>
    </w:p>
    <w:p w14:paraId="1C935FE4" w14:textId="77777777" w:rsidR="002744CC" w:rsidRDefault="002744CC">
      <w:pPr>
        <w:pStyle w:val="PlainText"/>
        <w:rPr>
          <w:rFonts w:ascii="Arial" w:hAnsi="Arial"/>
          <w:sz w:val="24"/>
        </w:rPr>
      </w:pPr>
    </w:p>
    <w:p w14:paraId="5CD25D7B" w14:textId="77777777" w:rsidR="002744CC" w:rsidRDefault="002744CC">
      <w:pPr>
        <w:pStyle w:val="PlainText"/>
        <w:rPr>
          <w:rFonts w:ascii="Arial" w:hAnsi="Arial"/>
          <w:sz w:val="24"/>
        </w:rPr>
      </w:pPr>
    </w:p>
    <w:p w14:paraId="5BF1398F" w14:textId="77777777" w:rsidR="002744CC" w:rsidRDefault="002744CC">
      <w:pPr>
        <w:pStyle w:val="PlainText"/>
        <w:rPr>
          <w:rFonts w:ascii="Arial" w:hAnsi="Arial"/>
          <w:sz w:val="24"/>
        </w:rPr>
      </w:pPr>
    </w:p>
    <w:p w14:paraId="19DBDBF0" w14:textId="77777777" w:rsidR="0037112D" w:rsidRDefault="0037112D">
      <w:pPr>
        <w:pStyle w:val="PlainText"/>
        <w:rPr>
          <w:rFonts w:ascii="Arial" w:hAnsi="Arial"/>
          <w:sz w:val="24"/>
        </w:rPr>
      </w:pPr>
    </w:p>
    <w:p w14:paraId="2D0CD027" w14:textId="77777777" w:rsidR="0037112D" w:rsidRDefault="0037112D">
      <w:pPr>
        <w:pStyle w:val="PlainText"/>
        <w:rPr>
          <w:rFonts w:ascii="Arial" w:hAnsi="Arial"/>
          <w:sz w:val="24"/>
        </w:rPr>
      </w:pPr>
    </w:p>
    <w:p w14:paraId="5F9A31BF" w14:textId="77777777" w:rsidR="0037112D" w:rsidRDefault="0037112D">
      <w:pPr>
        <w:pStyle w:val="PlainText"/>
        <w:rPr>
          <w:rFonts w:ascii="Arial" w:hAnsi="Arial"/>
          <w:sz w:val="24"/>
        </w:rPr>
      </w:pPr>
    </w:p>
    <w:p w14:paraId="39735476" w14:textId="77777777" w:rsidR="0037112D" w:rsidRDefault="0037112D">
      <w:pPr>
        <w:pStyle w:val="PlainText"/>
        <w:rPr>
          <w:rFonts w:ascii="Arial" w:hAnsi="Arial"/>
          <w:sz w:val="24"/>
        </w:rPr>
      </w:pPr>
    </w:p>
    <w:p w14:paraId="187C182C" w14:textId="77777777" w:rsidR="0037112D" w:rsidRDefault="0037112D">
      <w:pPr>
        <w:pStyle w:val="PlainText"/>
        <w:rPr>
          <w:rFonts w:ascii="Arial" w:hAnsi="Arial"/>
          <w:sz w:val="24"/>
        </w:rPr>
      </w:pPr>
    </w:p>
    <w:p w14:paraId="5039FDFD" w14:textId="77777777" w:rsidR="002744CC" w:rsidRDefault="002744CC">
      <w:pPr>
        <w:pStyle w:val="PlainText"/>
        <w:rPr>
          <w:rFonts w:ascii="Arial" w:hAnsi="Arial"/>
          <w:sz w:val="24"/>
        </w:rPr>
      </w:pPr>
    </w:p>
    <w:p w14:paraId="5BD1A0FC" w14:textId="77777777" w:rsidR="002744CC" w:rsidRDefault="002744CC">
      <w:pPr>
        <w:pStyle w:val="PlainText"/>
        <w:rPr>
          <w:rFonts w:ascii="Arial" w:hAnsi="Arial"/>
          <w:sz w:val="24"/>
        </w:rPr>
      </w:pPr>
    </w:p>
    <w:p w14:paraId="1419C7BB" w14:textId="77777777" w:rsidR="002744CC" w:rsidRDefault="00A20BB0">
      <w:pPr>
        <w:pStyle w:val="PlainText"/>
        <w:rPr>
          <w:rFonts w:ascii="Arial" w:hAnsi="Arial"/>
          <w:b/>
          <w:sz w:val="24"/>
        </w:rPr>
      </w:pPr>
      <w:r>
        <w:rPr>
          <w:rFonts w:ascii="Arial" w:hAnsi="Arial"/>
          <w:b/>
          <w:sz w:val="24"/>
        </w:rPr>
        <w:t>Summarize what you have learned in tonight’s lab:</w:t>
      </w:r>
    </w:p>
    <w:p w14:paraId="6FC1C7BB" w14:textId="75F3DC36" w:rsidR="004C3A06" w:rsidRPr="000F0D5D" w:rsidRDefault="00A4231B" w:rsidP="000F0D5D">
      <w:pPr>
        <w:suppressAutoHyphens w:val="0"/>
        <w:rPr>
          <w:rFonts w:ascii="Arial" w:hAnsi="Arial"/>
          <w:b/>
        </w:rPr>
      </w:pPr>
      <w:r>
        <w:rPr>
          <w:rFonts w:ascii="Arial" w:hAnsi="Arial"/>
          <w:b/>
        </w:rPr>
        <w:br w:type="page"/>
      </w:r>
    </w:p>
    <w:p w14:paraId="68D0BBB2" w14:textId="72EF84F7" w:rsidR="004E6E17" w:rsidRPr="004100AB" w:rsidRDefault="004100AB" w:rsidP="004E6E17">
      <w:pPr>
        <w:pStyle w:val="Question"/>
        <w:pBdr>
          <w:top w:val="none" w:sz="0" w:space="0" w:color="auto"/>
          <w:left w:val="none" w:sz="0" w:space="0" w:color="auto"/>
          <w:bottom w:val="none" w:sz="0" w:space="0" w:color="auto"/>
          <w:right w:val="none" w:sz="0" w:space="0" w:color="auto"/>
        </w:pBdr>
        <w:rPr>
          <w:rFonts w:ascii="Arial" w:hAnsi="Arial"/>
          <w:b/>
          <w:sz w:val="28"/>
          <w:szCs w:val="28"/>
          <w:u w:val="single"/>
        </w:rPr>
      </w:pPr>
      <w:r>
        <w:rPr>
          <w:rFonts w:ascii="Arial" w:hAnsi="Arial"/>
          <w:b/>
          <w:sz w:val="28"/>
          <w:szCs w:val="28"/>
          <w:u w:val="single"/>
        </w:rPr>
        <w:lastRenderedPageBreak/>
        <w:t xml:space="preserve">Appendix: </w:t>
      </w:r>
      <w:r w:rsidR="004E6E17" w:rsidRPr="004100AB">
        <w:rPr>
          <w:rFonts w:ascii="Arial" w:hAnsi="Arial"/>
          <w:b/>
          <w:sz w:val="28"/>
          <w:szCs w:val="28"/>
          <w:u w:val="single"/>
        </w:rPr>
        <w:t xml:space="preserve">Using the </w:t>
      </w:r>
      <w:r w:rsidR="004E6E17" w:rsidRPr="004100AB">
        <w:rPr>
          <w:rFonts w:ascii="Arial" w:hAnsi="Arial"/>
          <w:b/>
          <w:i/>
          <w:sz w:val="28"/>
          <w:szCs w:val="28"/>
          <w:u w:val="single"/>
        </w:rPr>
        <w:t>Starry Night</w:t>
      </w:r>
      <w:r w:rsidR="004E6E17" w:rsidRPr="004100AB">
        <w:rPr>
          <w:rFonts w:ascii="Arial" w:hAnsi="Arial"/>
          <w:b/>
          <w:sz w:val="28"/>
          <w:szCs w:val="28"/>
          <w:u w:val="single"/>
        </w:rPr>
        <w:t xml:space="preserve"> Program</w:t>
      </w:r>
    </w:p>
    <w:p w14:paraId="2ABD8098" w14:textId="77777777" w:rsidR="004E6E17" w:rsidRDefault="004E6E17" w:rsidP="004E6E17">
      <w:pPr>
        <w:pStyle w:val="Question"/>
        <w:pBdr>
          <w:top w:val="none" w:sz="0" w:space="0" w:color="auto"/>
          <w:left w:val="none" w:sz="0" w:space="0" w:color="auto"/>
          <w:bottom w:val="none" w:sz="0" w:space="0" w:color="auto"/>
          <w:right w:val="none" w:sz="0" w:space="0" w:color="auto"/>
        </w:pBdr>
        <w:rPr>
          <w:rFonts w:ascii="Arial" w:hAnsi="Arial"/>
        </w:rPr>
      </w:pPr>
    </w:p>
    <w:p w14:paraId="42FB1465" w14:textId="7402DF48" w:rsidR="004E6E17" w:rsidRDefault="004E6E17" w:rsidP="004E6E17">
      <w:pPr>
        <w:pStyle w:val="PlainText"/>
        <w:rPr>
          <w:rFonts w:ascii="Arial" w:hAnsi="Arial"/>
          <w:sz w:val="22"/>
        </w:rPr>
      </w:pPr>
      <w:r>
        <w:rPr>
          <w:rFonts w:ascii="Arial" w:hAnsi="Arial"/>
          <w:sz w:val="22"/>
        </w:rPr>
        <w:t>In the very upper-left corner is your tool</w:t>
      </w:r>
      <w:r w:rsidR="004100AB">
        <w:rPr>
          <w:rFonts w:ascii="Arial" w:hAnsi="Arial"/>
          <w:sz w:val="22"/>
        </w:rPr>
        <w:t xml:space="preserve"> selection tool. By default, </w:t>
      </w:r>
      <w:r w:rsidR="004100AB">
        <w:rPr>
          <w:rFonts w:ascii="Arial" w:hAnsi="Arial"/>
          <w:i/>
          <w:sz w:val="22"/>
        </w:rPr>
        <w:t xml:space="preserve">Starry Night </w:t>
      </w:r>
      <w:r>
        <w:rPr>
          <w:rFonts w:ascii="Arial" w:hAnsi="Arial"/>
          <w:sz w:val="22"/>
        </w:rPr>
        <w:t>opens in adaptive mode which allows you to click and drag around the scene, and brings up information when you hover over objects in the sky. You can play around with the other options. The most useful ones you’ll use in lab are:</w:t>
      </w:r>
    </w:p>
    <w:p w14:paraId="354A43FA" w14:textId="77777777" w:rsidR="004E6E17" w:rsidRDefault="004E6E17" w:rsidP="004E6E17">
      <w:pPr>
        <w:pStyle w:val="PlainText"/>
        <w:rPr>
          <w:rFonts w:ascii="Arial" w:hAnsi="Arial"/>
          <w:sz w:val="22"/>
        </w:rPr>
      </w:pPr>
    </w:p>
    <w:p w14:paraId="7D1EAD20" w14:textId="77777777" w:rsidR="004E6E17" w:rsidRPr="005C6879" w:rsidRDefault="004E6E17" w:rsidP="004E6E17">
      <w:pPr>
        <w:pStyle w:val="PlainText"/>
        <w:rPr>
          <w:rFonts w:ascii="Arial" w:hAnsi="Arial"/>
          <w:sz w:val="22"/>
        </w:rPr>
      </w:pPr>
      <w:r w:rsidRPr="00AD5BC5">
        <w:rPr>
          <w:rFonts w:ascii="Arial" w:hAnsi="Arial"/>
          <w:noProof/>
          <w:sz w:val="22"/>
          <w:lang w:eastAsia="en-US"/>
        </w:rPr>
        <w:drawing>
          <wp:anchor distT="0" distB="0" distL="114300" distR="114300" simplePos="0" relativeHeight="251662848" behindDoc="0" locked="0" layoutInCell="1" allowOverlap="1" wp14:anchorId="68B4FDAA" wp14:editId="02744165">
            <wp:simplePos x="0" y="0"/>
            <wp:positionH relativeFrom="column">
              <wp:posOffset>0</wp:posOffset>
            </wp:positionH>
            <wp:positionV relativeFrom="paragraph">
              <wp:posOffset>3175</wp:posOffset>
            </wp:positionV>
            <wp:extent cx="1797050" cy="22625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7050" cy="2262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b/>
          <w:sz w:val="22"/>
        </w:rPr>
        <w:t>Angular Separation</w:t>
      </w:r>
      <w:r>
        <w:rPr>
          <w:rFonts w:ascii="Arial" w:hAnsi="Arial"/>
          <w:sz w:val="22"/>
        </w:rPr>
        <w:t xml:space="preserve"> – This tool lets you accurately measure the separation between two objects in the main window. Click on the first object, then drag to the second object. The angular separation between the two objects will be displayed, as well as the physical distance between them.</w:t>
      </w:r>
    </w:p>
    <w:p w14:paraId="1CE4A6A1" w14:textId="77777777" w:rsidR="004E6E17" w:rsidRDefault="004E6E17" w:rsidP="004E6E17">
      <w:pPr>
        <w:pStyle w:val="PlainText"/>
        <w:rPr>
          <w:rFonts w:ascii="Arial" w:hAnsi="Arial"/>
          <w:b/>
          <w:sz w:val="22"/>
        </w:rPr>
      </w:pPr>
    </w:p>
    <w:p w14:paraId="0AD927AA" w14:textId="77777777" w:rsidR="004E6E17" w:rsidRDefault="004E6E17" w:rsidP="004E6E17">
      <w:pPr>
        <w:pStyle w:val="PlainText"/>
        <w:rPr>
          <w:rFonts w:ascii="Arial" w:hAnsi="Arial"/>
          <w:sz w:val="22"/>
        </w:rPr>
      </w:pPr>
      <w:r>
        <w:rPr>
          <w:rFonts w:ascii="Arial" w:hAnsi="Arial"/>
          <w:b/>
          <w:sz w:val="22"/>
        </w:rPr>
        <w:t xml:space="preserve">Arrow </w:t>
      </w:r>
      <w:r>
        <w:rPr>
          <w:rFonts w:ascii="Arial" w:hAnsi="Arial"/>
          <w:sz w:val="22"/>
        </w:rPr>
        <w:t>– Allows you to point at certain objects in the main window, and SN will tell you what it is, and information about the object.</w:t>
      </w:r>
    </w:p>
    <w:p w14:paraId="47D34893" w14:textId="77777777" w:rsidR="004E6E17" w:rsidRDefault="004E6E17" w:rsidP="004E6E17">
      <w:pPr>
        <w:pStyle w:val="PlainText"/>
        <w:rPr>
          <w:rFonts w:ascii="Arial" w:hAnsi="Arial"/>
          <w:sz w:val="22"/>
        </w:rPr>
      </w:pPr>
    </w:p>
    <w:p w14:paraId="0F940280" w14:textId="77777777" w:rsidR="004E6E17" w:rsidRDefault="004E6E17" w:rsidP="004E6E17">
      <w:pPr>
        <w:pStyle w:val="PlainText"/>
        <w:rPr>
          <w:rFonts w:ascii="Arial" w:hAnsi="Arial"/>
          <w:sz w:val="22"/>
        </w:rPr>
      </w:pPr>
      <w:r>
        <w:rPr>
          <w:rFonts w:ascii="Arial" w:hAnsi="Arial"/>
          <w:b/>
          <w:sz w:val="22"/>
        </w:rPr>
        <w:t>Constellation</w:t>
      </w:r>
      <w:r>
        <w:rPr>
          <w:rFonts w:ascii="Arial" w:hAnsi="Arial"/>
          <w:sz w:val="22"/>
        </w:rPr>
        <w:t xml:space="preserve"> – As you pan through the night sky, clicking will bring up the constellation label and art for the object you click on.</w:t>
      </w:r>
    </w:p>
    <w:p w14:paraId="3C30ACD6" w14:textId="77777777" w:rsidR="004E6E17" w:rsidRDefault="004E6E17" w:rsidP="004E6E17">
      <w:pPr>
        <w:pStyle w:val="PlainText"/>
        <w:rPr>
          <w:rFonts w:ascii="Arial" w:hAnsi="Arial"/>
          <w:sz w:val="22"/>
        </w:rPr>
      </w:pPr>
    </w:p>
    <w:p w14:paraId="32635A65" w14:textId="77777777" w:rsidR="004E6E17" w:rsidRDefault="004E6E17" w:rsidP="004E6E17">
      <w:pPr>
        <w:pStyle w:val="PlainText"/>
        <w:rPr>
          <w:rFonts w:ascii="Arial" w:hAnsi="Arial"/>
          <w:sz w:val="22"/>
        </w:rPr>
      </w:pPr>
      <w:r>
        <w:rPr>
          <w:rFonts w:ascii="Arial" w:hAnsi="Arial"/>
          <w:b/>
          <w:sz w:val="22"/>
        </w:rPr>
        <w:t>Hand</w:t>
      </w:r>
      <w:r>
        <w:rPr>
          <w:rFonts w:ascii="Arial" w:hAnsi="Arial"/>
          <w:sz w:val="22"/>
        </w:rPr>
        <w:t xml:space="preserve"> – The hand tool lets you click and drag to pan around the main window.</w:t>
      </w:r>
    </w:p>
    <w:p w14:paraId="288FA790" w14:textId="77777777" w:rsidR="004E6E17" w:rsidRDefault="004E6E17" w:rsidP="004E6E17">
      <w:pPr>
        <w:pStyle w:val="PlainText"/>
        <w:rPr>
          <w:rFonts w:ascii="Arial" w:hAnsi="Arial"/>
          <w:sz w:val="22"/>
        </w:rPr>
      </w:pPr>
    </w:p>
    <w:p w14:paraId="2A1C151B" w14:textId="77777777" w:rsidR="004E6E17" w:rsidRPr="005C6879" w:rsidRDefault="004E6E17" w:rsidP="004E6E17">
      <w:pPr>
        <w:pStyle w:val="PlainText"/>
        <w:rPr>
          <w:rFonts w:ascii="Arial" w:hAnsi="Arial"/>
          <w:sz w:val="22"/>
        </w:rPr>
      </w:pPr>
      <w:r>
        <w:rPr>
          <w:rFonts w:ascii="Arial" w:hAnsi="Arial"/>
          <w:b/>
          <w:sz w:val="22"/>
        </w:rPr>
        <w:t xml:space="preserve">Magnification </w:t>
      </w:r>
      <w:r>
        <w:rPr>
          <w:rFonts w:ascii="Arial" w:hAnsi="Arial"/>
          <w:sz w:val="22"/>
        </w:rPr>
        <w:t xml:space="preserve">– The magnification mode allows you to click anywhere in the main window and it will zoom in to that point. Alternatively, you can also click and drag a </w:t>
      </w:r>
      <w:proofErr w:type="gramStart"/>
      <w:r>
        <w:rPr>
          <w:rFonts w:ascii="Arial" w:hAnsi="Arial"/>
          <w:sz w:val="22"/>
        </w:rPr>
        <w:t>box, that</w:t>
      </w:r>
      <w:proofErr w:type="gramEnd"/>
      <w:r>
        <w:rPr>
          <w:rFonts w:ascii="Arial" w:hAnsi="Arial"/>
          <w:sz w:val="22"/>
        </w:rPr>
        <w:t xml:space="preserve"> you want to zoom to.</w:t>
      </w:r>
    </w:p>
    <w:p w14:paraId="126285D4" w14:textId="77777777" w:rsidR="004E6E17" w:rsidRDefault="004E6E17" w:rsidP="004E6E17">
      <w:pPr>
        <w:pStyle w:val="PlainText"/>
        <w:rPr>
          <w:rFonts w:ascii="Arial" w:hAnsi="Arial"/>
          <w:sz w:val="24"/>
        </w:rPr>
      </w:pPr>
    </w:p>
    <w:p w14:paraId="68B4C166" w14:textId="77777777" w:rsidR="004E6E17" w:rsidRPr="004137A0" w:rsidRDefault="004E6E17" w:rsidP="004E6E17">
      <w:pPr>
        <w:pStyle w:val="PlainText"/>
        <w:rPr>
          <w:rFonts w:ascii="Arial" w:hAnsi="Arial"/>
          <w:b/>
          <w:sz w:val="22"/>
        </w:rPr>
      </w:pPr>
      <w:r w:rsidRPr="004137A0">
        <w:rPr>
          <w:rFonts w:ascii="Arial" w:hAnsi="Arial"/>
          <w:b/>
          <w:sz w:val="22"/>
        </w:rPr>
        <w:t xml:space="preserve">The panel along the top functions as your information display. </w:t>
      </w:r>
    </w:p>
    <w:p w14:paraId="796C4669" w14:textId="77777777" w:rsidR="004E6E17" w:rsidRDefault="004E6E17" w:rsidP="004E6E17">
      <w:pPr>
        <w:pStyle w:val="PlainText"/>
        <w:rPr>
          <w:rFonts w:ascii="Arial" w:hAnsi="Arial"/>
          <w:sz w:val="22"/>
        </w:rPr>
      </w:pPr>
    </w:p>
    <w:p w14:paraId="49D61A9D" w14:textId="77777777" w:rsidR="004E6E17" w:rsidRPr="00AD5BC5" w:rsidRDefault="004E6E17" w:rsidP="004E6E17">
      <w:pPr>
        <w:pStyle w:val="PlainText"/>
        <w:rPr>
          <w:rFonts w:ascii="Arial" w:hAnsi="Arial"/>
          <w:b/>
          <w:sz w:val="22"/>
        </w:rPr>
      </w:pPr>
      <w:r w:rsidRPr="00B35D91">
        <w:rPr>
          <w:rFonts w:ascii="Arial" w:hAnsi="Arial"/>
          <w:noProof/>
          <w:sz w:val="22"/>
          <w:lang w:eastAsia="en-US"/>
        </w:rPr>
        <w:drawing>
          <wp:anchor distT="0" distB="0" distL="114300" distR="114300" simplePos="0" relativeHeight="251663872" behindDoc="0" locked="0" layoutInCell="1" allowOverlap="1" wp14:anchorId="40FD82FA" wp14:editId="58968F02">
            <wp:simplePos x="0" y="0"/>
            <wp:positionH relativeFrom="column">
              <wp:posOffset>0</wp:posOffset>
            </wp:positionH>
            <wp:positionV relativeFrom="paragraph">
              <wp:posOffset>3810</wp:posOffset>
            </wp:positionV>
            <wp:extent cx="2907665" cy="68580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766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sz w:val="22"/>
        </w:rPr>
        <w:t>Time and Date</w:t>
      </w:r>
    </w:p>
    <w:p w14:paraId="35C7C53D" w14:textId="77777777" w:rsidR="004E6E17" w:rsidRPr="00AD5BC5" w:rsidRDefault="004E6E17" w:rsidP="004E6E17">
      <w:pPr>
        <w:pStyle w:val="PlainText"/>
        <w:rPr>
          <w:rFonts w:ascii="Arial" w:hAnsi="Arial"/>
          <w:sz w:val="22"/>
        </w:rPr>
      </w:pPr>
      <w:r>
        <w:rPr>
          <w:rFonts w:ascii="Arial" w:hAnsi="Arial"/>
          <w:sz w:val="22"/>
        </w:rPr>
        <w:t>Starry Night opens up to the current date/time. By clicking on any of the date/time elements you can enter a new value. You can also always reset it to the current time, sunrise, or sunset today by clicking on the buttons below the display.</w:t>
      </w:r>
    </w:p>
    <w:p w14:paraId="4BE68495" w14:textId="77777777" w:rsidR="004E6E17" w:rsidRDefault="004E6E17" w:rsidP="004E6E17">
      <w:pPr>
        <w:pStyle w:val="PlainText"/>
        <w:rPr>
          <w:rFonts w:ascii="Arial" w:hAnsi="Arial"/>
          <w:sz w:val="22"/>
        </w:rPr>
      </w:pPr>
    </w:p>
    <w:p w14:paraId="657936A5" w14:textId="77777777" w:rsidR="004E6E17" w:rsidRDefault="004E6E17" w:rsidP="004E6E17">
      <w:pPr>
        <w:pStyle w:val="PlainText"/>
        <w:rPr>
          <w:rFonts w:ascii="Arial" w:hAnsi="Arial"/>
          <w:sz w:val="22"/>
        </w:rPr>
      </w:pPr>
      <w:r w:rsidRPr="004137A0">
        <w:rPr>
          <w:rFonts w:ascii="Arial" w:hAnsi="Arial"/>
          <w:noProof/>
          <w:sz w:val="22"/>
          <w:lang w:eastAsia="en-US"/>
        </w:rPr>
        <w:drawing>
          <wp:anchor distT="0" distB="0" distL="114300" distR="114300" simplePos="0" relativeHeight="251668992" behindDoc="0" locked="0" layoutInCell="1" allowOverlap="1" wp14:anchorId="22F91692" wp14:editId="48E3A685">
            <wp:simplePos x="0" y="0"/>
            <wp:positionH relativeFrom="column">
              <wp:posOffset>5073650</wp:posOffset>
            </wp:positionH>
            <wp:positionV relativeFrom="paragraph">
              <wp:posOffset>160020</wp:posOffset>
            </wp:positionV>
            <wp:extent cx="882650" cy="18732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2650" cy="187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325512" w14:textId="77777777" w:rsidR="004E6E17" w:rsidRPr="00AD5BC5" w:rsidRDefault="004E6E17" w:rsidP="004E6E17">
      <w:pPr>
        <w:pStyle w:val="PlainText"/>
        <w:rPr>
          <w:rFonts w:ascii="Arial" w:hAnsi="Arial"/>
          <w:b/>
          <w:sz w:val="22"/>
        </w:rPr>
      </w:pPr>
      <w:r w:rsidRPr="00B35D91">
        <w:rPr>
          <w:rFonts w:ascii="Arial" w:hAnsi="Arial"/>
          <w:noProof/>
          <w:sz w:val="22"/>
          <w:lang w:eastAsia="en-US"/>
        </w:rPr>
        <w:drawing>
          <wp:anchor distT="0" distB="0" distL="114300" distR="114300" simplePos="0" relativeHeight="251664896" behindDoc="0" locked="0" layoutInCell="1" allowOverlap="1" wp14:anchorId="60782118" wp14:editId="7B9A7B51">
            <wp:simplePos x="0" y="0"/>
            <wp:positionH relativeFrom="column">
              <wp:posOffset>0</wp:posOffset>
            </wp:positionH>
            <wp:positionV relativeFrom="paragraph">
              <wp:posOffset>-1270</wp:posOffset>
            </wp:positionV>
            <wp:extent cx="1078992" cy="667512"/>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8992" cy="6675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b/>
          <w:sz w:val="22"/>
        </w:rPr>
        <w:t>Time Flow Rate</w:t>
      </w:r>
    </w:p>
    <w:p w14:paraId="03F67A6B" w14:textId="77777777" w:rsidR="004E6E17" w:rsidRDefault="004E6E17" w:rsidP="004E6E17">
      <w:pPr>
        <w:pStyle w:val="PlainText"/>
        <w:rPr>
          <w:rFonts w:ascii="Arial" w:hAnsi="Arial"/>
          <w:sz w:val="22"/>
        </w:rPr>
      </w:pPr>
      <w:r>
        <w:rPr>
          <w:rFonts w:ascii="Arial" w:hAnsi="Arial"/>
          <w:sz w:val="22"/>
        </w:rPr>
        <w:t xml:space="preserve">By default SN advances at the same rate as real time, hence the 1x speed. Of course this is absurdly slow, so you can click on the arrow next to the rate to select a different speed. Or, you can even select a discrete time step so that SN plays forward 1 day at a time or other interval. </w:t>
      </w:r>
    </w:p>
    <w:p w14:paraId="21C31D7C" w14:textId="77777777" w:rsidR="004E6E17" w:rsidRDefault="004E6E17" w:rsidP="004E6E17">
      <w:pPr>
        <w:pStyle w:val="PlainText"/>
        <w:ind w:firstLine="720"/>
        <w:rPr>
          <w:rFonts w:ascii="Arial" w:hAnsi="Arial"/>
          <w:sz w:val="22"/>
        </w:rPr>
      </w:pPr>
      <w:r>
        <w:rPr>
          <w:rFonts w:ascii="Arial" w:hAnsi="Arial"/>
          <w:sz w:val="22"/>
        </w:rPr>
        <w:t>You can move one step at a time by using the buttons at either end of the button panel.  The inner arrow buttons will change the display real time – i.e. one second per second.  The stop button halts any display updates.  This will be your most useful tool for this lab exercise!</w:t>
      </w:r>
    </w:p>
    <w:p w14:paraId="554EE3E1" w14:textId="77777777" w:rsidR="004E6E17" w:rsidRDefault="004E6E17" w:rsidP="004E6E17">
      <w:pPr>
        <w:pStyle w:val="PlainText"/>
        <w:ind w:firstLine="720"/>
        <w:rPr>
          <w:rFonts w:ascii="Arial" w:hAnsi="Arial"/>
          <w:sz w:val="22"/>
        </w:rPr>
      </w:pPr>
    </w:p>
    <w:p w14:paraId="4E8913AB" w14:textId="77777777" w:rsidR="004E6E17" w:rsidRDefault="004E6E17" w:rsidP="004E6E17">
      <w:pPr>
        <w:pStyle w:val="PlainText"/>
        <w:rPr>
          <w:rFonts w:ascii="Arial" w:hAnsi="Arial"/>
          <w:b/>
          <w:sz w:val="22"/>
        </w:rPr>
      </w:pPr>
      <w:r w:rsidRPr="00AD5BC5">
        <w:rPr>
          <w:rFonts w:ascii="Arial" w:hAnsi="Arial"/>
          <w:noProof/>
          <w:sz w:val="22"/>
          <w:lang w:eastAsia="en-US"/>
        </w:rPr>
        <w:lastRenderedPageBreak/>
        <w:drawing>
          <wp:anchor distT="0" distB="0" distL="114300" distR="114300" simplePos="0" relativeHeight="251666944" behindDoc="0" locked="0" layoutInCell="1" allowOverlap="1" wp14:anchorId="7079DE50" wp14:editId="0E52A810">
            <wp:simplePos x="0" y="0"/>
            <wp:positionH relativeFrom="column">
              <wp:posOffset>0</wp:posOffset>
            </wp:positionH>
            <wp:positionV relativeFrom="paragraph">
              <wp:posOffset>1905</wp:posOffset>
            </wp:positionV>
            <wp:extent cx="2276856" cy="667512"/>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6856" cy="667512"/>
                    </a:xfrm>
                    <a:prstGeom prst="rect">
                      <a:avLst/>
                    </a:prstGeom>
                    <a:noFill/>
                    <a:ln>
                      <a:noFill/>
                    </a:ln>
                  </pic:spPr>
                </pic:pic>
              </a:graphicData>
            </a:graphic>
          </wp:anchor>
        </w:drawing>
      </w:r>
      <w:r>
        <w:rPr>
          <w:rFonts w:ascii="Arial" w:hAnsi="Arial"/>
          <w:b/>
          <w:sz w:val="22"/>
        </w:rPr>
        <w:t>Viewing Location</w:t>
      </w:r>
    </w:p>
    <w:p w14:paraId="7BC4544B" w14:textId="77777777" w:rsidR="004E6E17" w:rsidRDefault="004E6E17" w:rsidP="004E6E17">
      <w:pPr>
        <w:pStyle w:val="PlainText"/>
        <w:rPr>
          <w:rFonts w:ascii="Arial" w:hAnsi="Arial"/>
          <w:sz w:val="22"/>
        </w:rPr>
      </w:pPr>
      <w:r>
        <w:rPr>
          <w:rFonts w:ascii="Arial" w:hAnsi="Arial"/>
          <w:sz w:val="22"/>
        </w:rPr>
        <w:t>By default, this should be set to Phoenix, AZ. But you can also pick a different location to see what the sky looks anywhere in the world! If you’re lost, the Home button will always take you back to Phoenix at the current time. The two arrow buttons next to Home will allow you change your viewing altitude.</w:t>
      </w:r>
    </w:p>
    <w:p w14:paraId="35E2C4E5" w14:textId="77777777" w:rsidR="004E6E17" w:rsidRDefault="004E6E17" w:rsidP="004E6E17">
      <w:pPr>
        <w:pStyle w:val="PlainText"/>
        <w:rPr>
          <w:rFonts w:ascii="Arial" w:hAnsi="Arial"/>
          <w:sz w:val="22"/>
        </w:rPr>
      </w:pPr>
    </w:p>
    <w:p w14:paraId="57A86493" w14:textId="77777777" w:rsidR="004E6E17" w:rsidRDefault="004E6E17" w:rsidP="004E6E17">
      <w:pPr>
        <w:pStyle w:val="PlainText"/>
        <w:rPr>
          <w:rFonts w:ascii="Arial" w:hAnsi="Arial"/>
          <w:sz w:val="22"/>
        </w:rPr>
      </w:pPr>
    </w:p>
    <w:p w14:paraId="72273E01" w14:textId="77777777" w:rsidR="004E6E17" w:rsidRDefault="004E6E17" w:rsidP="004E6E17">
      <w:pPr>
        <w:pStyle w:val="PlainText"/>
        <w:rPr>
          <w:rFonts w:ascii="Arial" w:hAnsi="Arial"/>
          <w:b/>
          <w:sz w:val="22"/>
        </w:rPr>
      </w:pPr>
      <w:r w:rsidRPr="00AD5BC5">
        <w:rPr>
          <w:rFonts w:ascii="Arial" w:hAnsi="Arial"/>
          <w:noProof/>
          <w:sz w:val="22"/>
          <w:lang w:eastAsia="en-US"/>
        </w:rPr>
        <w:drawing>
          <wp:anchor distT="0" distB="0" distL="114300" distR="114300" simplePos="0" relativeHeight="251665920" behindDoc="0" locked="0" layoutInCell="1" allowOverlap="1" wp14:anchorId="1406312D" wp14:editId="4C994A23">
            <wp:simplePos x="0" y="0"/>
            <wp:positionH relativeFrom="column">
              <wp:posOffset>-3175</wp:posOffset>
            </wp:positionH>
            <wp:positionV relativeFrom="paragraph">
              <wp:posOffset>19685</wp:posOffset>
            </wp:positionV>
            <wp:extent cx="1399032" cy="667512"/>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9032" cy="667512"/>
                    </a:xfrm>
                    <a:prstGeom prst="rect">
                      <a:avLst/>
                    </a:prstGeom>
                    <a:noFill/>
                    <a:ln>
                      <a:noFill/>
                    </a:ln>
                  </pic:spPr>
                </pic:pic>
              </a:graphicData>
            </a:graphic>
          </wp:anchor>
        </w:drawing>
      </w:r>
      <w:r>
        <w:rPr>
          <w:rFonts w:ascii="Arial" w:hAnsi="Arial"/>
          <w:b/>
          <w:sz w:val="22"/>
        </w:rPr>
        <w:t>Gaze</w:t>
      </w:r>
    </w:p>
    <w:p w14:paraId="6682AE10" w14:textId="77777777" w:rsidR="004E6E17" w:rsidRDefault="004E6E17" w:rsidP="004E6E17">
      <w:pPr>
        <w:pStyle w:val="PlainText"/>
        <w:rPr>
          <w:rFonts w:ascii="Arial" w:hAnsi="Arial"/>
          <w:sz w:val="22"/>
        </w:rPr>
      </w:pPr>
      <w:r>
        <w:rPr>
          <w:rFonts w:ascii="Arial" w:hAnsi="Arial"/>
          <w:sz w:val="22"/>
        </w:rPr>
        <w:t>This displays the altitude/azimuth coordinates of where you’re looking.</w:t>
      </w:r>
    </w:p>
    <w:p w14:paraId="3E5C85D6" w14:textId="77777777" w:rsidR="004E6E17" w:rsidRDefault="004E6E17" w:rsidP="004E6E17">
      <w:pPr>
        <w:pStyle w:val="PlainText"/>
        <w:rPr>
          <w:rFonts w:ascii="Arial" w:hAnsi="Arial"/>
          <w:sz w:val="22"/>
        </w:rPr>
      </w:pPr>
    </w:p>
    <w:p w14:paraId="7E873D67" w14:textId="77777777" w:rsidR="004E6E17" w:rsidRDefault="004E6E17" w:rsidP="004E6E17">
      <w:pPr>
        <w:pStyle w:val="PlainText"/>
        <w:rPr>
          <w:rFonts w:ascii="Arial" w:hAnsi="Arial"/>
          <w:sz w:val="22"/>
        </w:rPr>
      </w:pPr>
    </w:p>
    <w:p w14:paraId="254B9061" w14:textId="77777777" w:rsidR="004E6E17" w:rsidRDefault="004E6E17" w:rsidP="004E6E17">
      <w:pPr>
        <w:pStyle w:val="PlainText"/>
        <w:rPr>
          <w:rFonts w:ascii="Arial" w:hAnsi="Arial"/>
          <w:sz w:val="22"/>
        </w:rPr>
      </w:pPr>
    </w:p>
    <w:p w14:paraId="5EEEABBC" w14:textId="77777777" w:rsidR="004E6E17" w:rsidRDefault="004E6E17" w:rsidP="004E6E17">
      <w:pPr>
        <w:pStyle w:val="PlainText"/>
        <w:rPr>
          <w:rFonts w:ascii="Arial" w:hAnsi="Arial"/>
          <w:b/>
          <w:sz w:val="22"/>
        </w:rPr>
      </w:pPr>
    </w:p>
    <w:p w14:paraId="053F249E" w14:textId="77777777" w:rsidR="004E6E17" w:rsidRDefault="004E6E17" w:rsidP="004E6E17">
      <w:pPr>
        <w:pStyle w:val="PlainText"/>
        <w:rPr>
          <w:rFonts w:ascii="Arial" w:hAnsi="Arial"/>
          <w:b/>
          <w:sz w:val="22"/>
        </w:rPr>
      </w:pPr>
      <w:r w:rsidRPr="00AD5BC5">
        <w:rPr>
          <w:rFonts w:ascii="Arial" w:hAnsi="Arial"/>
          <w:noProof/>
          <w:sz w:val="22"/>
          <w:lang w:eastAsia="en-US"/>
        </w:rPr>
        <w:drawing>
          <wp:anchor distT="0" distB="0" distL="114300" distR="114300" simplePos="0" relativeHeight="251667968" behindDoc="0" locked="0" layoutInCell="1" allowOverlap="1" wp14:anchorId="2FBE02CC" wp14:editId="277E1D09">
            <wp:simplePos x="0" y="0"/>
            <wp:positionH relativeFrom="column">
              <wp:posOffset>-1270</wp:posOffset>
            </wp:positionH>
            <wp:positionV relativeFrom="paragraph">
              <wp:posOffset>19685</wp:posOffset>
            </wp:positionV>
            <wp:extent cx="1042035" cy="667385"/>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2035" cy="667385"/>
                    </a:xfrm>
                    <a:prstGeom prst="rect">
                      <a:avLst/>
                    </a:prstGeom>
                    <a:noFill/>
                    <a:ln>
                      <a:noFill/>
                    </a:ln>
                  </pic:spPr>
                </pic:pic>
              </a:graphicData>
            </a:graphic>
          </wp:anchor>
        </w:drawing>
      </w:r>
      <w:r>
        <w:rPr>
          <w:rFonts w:ascii="Arial" w:hAnsi="Arial"/>
          <w:b/>
          <w:sz w:val="22"/>
        </w:rPr>
        <w:t>Zoom</w:t>
      </w:r>
    </w:p>
    <w:p w14:paraId="626C624A" w14:textId="77777777" w:rsidR="004E6E17" w:rsidRPr="00AD5BC5" w:rsidRDefault="004E6E17" w:rsidP="004E6E17">
      <w:pPr>
        <w:pStyle w:val="PlainText"/>
        <w:rPr>
          <w:rFonts w:ascii="Arial" w:hAnsi="Arial"/>
          <w:sz w:val="22"/>
        </w:rPr>
      </w:pPr>
      <w:r>
        <w:rPr>
          <w:rFonts w:ascii="Arial" w:hAnsi="Arial"/>
          <w:sz w:val="22"/>
        </w:rPr>
        <w:t>This shows your angular field of view. In general, you can zoom in and out by using the scroll wheel on your mouse. Or you can use the (-) or (+) buttons.</w:t>
      </w:r>
    </w:p>
    <w:p w14:paraId="7303A71E" w14:textId="77777777" w:rsidR="004E6E17" w:rsidRDefault="004E6E17" w:rsidP="004E6E17">
      <w:pPr>
        <w:pStyle w:val="PlainText"/>
        <w:rPr>
          <w:rFonts w:ascii="Arial" w:hAnsi="Arial"/>
          <w:sz w:val="22"/>
        </w:rPr>
      </w:pPr>
    </w:p>
    <w:p w14:paraId="6E2F1BDD" w14:textId="77777777" w:rsidR="004E6E17" w:rsidRDefault="004E6E17" w:rsidP="004E6E17">
      <w:pPr>
        <w:pStyle w:val="PlainText"/>
        <w:rPr>
          <w:rFonts w:ascii="Arial" w:hAnsi="Arial"/>
          <w:sz w:val="22"/>
        </w:rPr>
      </w:pPr>
    </w:p>
    <w:p w14:paraId="204CD1C4" w14:textId="77777777" w:rsidR="004E6E17" w:rsidRDefault="004E6E17" w:rsidP="004E6E17">
      <w:pPr>
        <w:pStyle w:val="PlainText"/>
        <w:rPr>
          <w:rFonts w:ascii="Arial" w:hAnsi="Arial"/>
          <w:sz w:val="22"/>
        </w:rPr>
      </w:pPr>
    </w:p>
    <w:p w14:paraId="3E181602" w14:textId="77777777" w:rsidR="004E6E17" w:rsidRDefault="004E6E17" w:rsidP="004E6E17">
      <w:pPr>
        <w:pStyle w:val="PlainText"/>
        <w:rPr>
          <w:rFonts w:ascii="Arial" w:hAnsi="Arial"/>
          <w:sz w:val="22"/>
        </w:rPr>
      </w:pPr>
      <w:r>
        <w:rPr>
          <w:rFonts w:ascii="Arial" w:hAnsi="Arial"/>
          <w:sz w:val="22"/>
        </w:rPr>
        <w:t xml:space="preserve">Moreover, you also have a number of side </w:t>
      </w:r>
      <w:proofErr w:type="spellStart"/>
      <w:r>
        <w:rPr>
          <w:rFonts w:ascii="Arial" w:hAnsi="Arial"/>
          <w:sz w:val="22"/>
        </w:rPr>
        <w:t>panes</w:t>
      </w:r>
      <w:proofErr w:type="spellEnd"/>
      <w:r>
        <w:rPr>
          <w:rFonts w:ascii="Arial" w:hAnsi="Arial"/>
          <w:sz w:val="22"/>
        </w:rPr>
        <w:t xml:space="preserve"> that can allow you to pull up favorites, labels, or other information:</w:t>
      </w:r>
    </w:p>
    <w:p w14:paraId="3D112158" w14:textId="77777777" w:rsidR="004E6E17" w:rsidRPr="004137A0" w:rsidRDefault="004E6E17" w:rsidP="004E6E17">
      <w:pPr>
        <w:pStyle w:val="PlainText"/>
        <w:rPr>
          <w:rFonts w:ascii="Arial" w:hAnsi="Arial"/>
          <w:sz w:val="22"/>
        </w:rPr>
      </w:pPr>
      <w:r w:rsidRPr="004137A0">
        <w:rPr>
          <w:rFonts w:ascii="Arial" w:hAnsi="Arial"/>
          <w:noProof/>
          <w:sz w:val="22"/>
          <w:lang w:eastAsia="en-US"/>
        </w:rPr>
        <w:drawing>
          <wp:anchor distT="0" distB="0" distL="114300" distR="114300" simplePos="0" relativeHeight="251670016" behindDoc="0" locked="0" layoutInCell="1" allowOverlap="1" wp14:anchorId="2C2C9C57" wp14:editId="467686AE">
            <wp:simplePos x="0" y="0"/>
            <wp:positionH relativeFrom="column">
              <wp:posOffset>1149350</wp:posOffset>
            </wp:positionH>
            <wp:positionV relativeFrom="paragraph">
              <wp:posOffset>95885</wp:posOffset>
            </wp:positionV>
            <wp:extent cx="3172460" cy="182880"/>
            <wp:effectExtent l="0" t="0" r="889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2460" cy="182880"/>
                    </a:xfrm>
                    <a:prstGeom prst="rect">
                      <a:avLst/>
                    </a:prstGeom>
                    <a:noFill/>
                    <a:ln>
                      <a:noFill/>
                    </a:ln>
                  </pic:spPr>
                </pic:pic>
              </a:graphicData>
            </a:graphic>
          </wp:anchor>
        </w:drawing>
      </w:r>
    </w:p>
    <w:p w14:paraId="553905E8" w14:textId="77777777" w:rsidR="004E6E17" w:rsidRDefault="004E6E17" w:rsidP="004E6E17">
      <w:pPr>
        <w:pStyle w:val="PlainText"/>
        <w:rPr>
          <w:rFonts w:ascii="Arial" w:hAnsi="Arial"/>
          <w:sz w:val="24"/>
        </w:rPr>
      </w:pPr>
    </w:p>
    <w:p w14:paraId="07A4866D" w14:textId="77777777" w:rsidR="004E6E17" w:rsidRDefault="004E6E17" w:rsidP="004E6E17">
      <w:pPr>
        <w:pStyle w:val="PlainText"/>
        <w:rPr>
          <w:rFonts w:ascii="Arial" w:hAnsi="Arial"/>
          <w:sz w:val="22"/>
        </w:rPr>
      </w:pPr>
    </w:p>
    <w:p w14:paraId="4DC5C1B6" w14:textId="77777777" w:rsidR="004E6E17" w:rsidRDefault="004E6E17" w:rsidP="004E6E17">
      <w:pPr>
        <w:pStyle w:val="PlainText"/>
        <w:rPr>
          <w:rFonts w:ascii="Arial" w:hAnsi="Arial"/>
          <w:sz w:val="24"/>
        </w:rPr>
      </w:pPr>
    </w:p>
    <w:p w14:paraId="36A55336" w14:textId="3E844247" w:rsidR="004E6E17" w:rsidRDefault="004100AB" w:rsidP="004E6E17">
      <w:pPr>
        <w:pStyle w:val="PlainText"/>
        <w:tabs>
          <w:tab w:val="left" w:pos="720"/>
        </w:tabs>
        <w:rPr>
          <w:rFonts w:ascii="Arial" w:hAnsi="Arial"/>
          <w:sz w:val="24"/>
        </w:rPr>
      </w:pPr>
      <w:r>
        <w:rPr>
          <w:rFonts w:ascii="Arial" w:hAnsi="Arial"/>
          <w:sz w:val="24"/>
        </w:rPr>
        <w:t xml:space="preserve">By default, </w:t>
      </w:r>
      <w:r>
        <w:rPr>
          <w:rFonts w:ascii="Arial" w:hAnsi="Arial"/>
          <w:i/>
          <w:sz w:val="24"/>
        </w:rPr>
        <w:t>Starry Night</w:t>
      </w:r>
      <w:r w:rsidR="004E6E17">
        <w:rPr>
          <w:rFonts w:ascii="Arial" w:hAnsi="Arial"/>
          <w:sz w:val="24"/>
        </w:rPr>
        <w:t xml:space="preserve"> launches with the adaptive cursor, so whenever you hover over an object it should provide information about the object, including Altitude, Azimuth as well as Right Ascension and Declination. If you have trouble, change the pointer to arrow. Now, when you point at an object with the Pointer, you will be shown Altitude and Azimuth as well as Right Ascension and Declination. </w:t>
      </w:r>
    </w:p>
    <w:p w14:paraId="7F760E43" w14:textId="77777777" w:rsidR="004E6E17" w:rsidRDefault="004E6E17" w:rsidP="004E6E17">
      <w:pPr>
        <w:pStyle w:val="PlainText"/>
        <w:tabs>
          <w:tab w:val="left" w:pos="720"/>
        </w:tabs>
        <w:rPr>
          <w:rFonts w:ascii="Arial" w:hAnsi="Arial"/>
          <w:sz w:val="24"/>
        </w:rPr>
      </w:pPr>
    </w:p>
    <w:p w14:paraId="6F0E23C3" w14:textId="77777777" w:rsidR="004E6E17" w:rsidRDefault="004E6E17" w:rsidP="004E6E17">
      <w:pPr>
        <w:pStyle w:val="PlainText"/>
        <w:tabs>
          <w:tab w:val="left" w:pos="720"/>
        </w:tabs>
        <w:rPr>
          <w:rFonts w:ascii="Arial" w:hAnsi="Arial"/>
          <w:sz w:val="24"/>
        </w:rPr>
      </w:pPr>
      <w:r>
        <w:rPr>
          <w:rFonts w:ascii="Arial" w:hAnsi="Arial"/>
          <w:sz w:val="24"/>
        </w:rPr>
        <w:t>You can also turn on a "local" Altitude-Azimuth coordinate grid by choosing View &gt; Alt/</w:t>
      </w:r>
      <w:proofErr w:type="spellStart"/>
      <w:r>
        <w:rPr>
          <w:rFonts w:ascii="Arial" w:hAnsi="Arial"/>
          <w:sz w:val="24"/>
        </w:rPr>
        <w:t>Az</w:t>
      </w:r>
      <w:proofErr w:type="spellEnd"/>
      <w:r>
        <w:rPr>
          <w:rFonts w:ascii="Arial" w:hAnsi="Arial"/>
          <w:sz w:val="24"/>
        </w:rPr>
        <w:t xml:space="preserve"> </w:t>
      </w:r>
      <w:proofErr w:type="spellStart"/>
      <w:r>
        <w:rPr>
          <w:rFonts w:ascii="Arial" w:hAnsi="Arial"/>
          <w:sz w:val="24"/>
        </w:rPr>
        <w:t>Guids</w:t>
      </w:r>
      <w:proofErr w:type="spellEnd"/>
      <w:r>
        <w:rPr>
          <w:rFonts w:ascii="Arial" w:hAnsi="Arial"/>
          <w:sz w:val="24"/>
        </w:rPr>
        <w:t xml:space="preserve"> &gt; Grid in the toolbar at the top.</w:t>
      </w:r>
    </w:p>
    <w:p w14:paraId="0C7EE0C3" w14:textId="77777777" w:rsidR="004E6E17" w:rsidRDefault="004E6E17" w:rsidP="004E6E17">
      <w:pPr>
        <w:pStyle w:val="PlainText"/>
        <w:tabs>
          <w:tab w:val="left" w:pos="720"/>
        </w:tabs>
        <w:rPr>
          <w:rFonts w:ascii="Arial" w:hAnsi="Arial"/>
          <w:sz w:val="24"/>
        </w:rPr>
      </w:pPr>
    </w:p>
    <w:p w14:paraId="7A81421F" w14:textId="77777777" w:rsidR="004E6E17" w:rsidRDefault="004E6E17" w:rsidP="004E6E17">
      <w:pPr>
        <w:pStyle w:val="PlainText"/>
        <w:tabs>
          <w:tab w:val="left" w:pos="720"/>
        </w:tabs>
        <w:rPr>
          <w:rFonts w:ascii="Arial" w:hAnsi="Arial"/>
          <w:sz w:val="24"/>
        </w:rPr>
      </w:pPr>
      <w:r>
        <w:rPr>
          <w:rFonts w:ascii="Arial" w:hAnsi="Arial"/>
          <w:sz w:val="24"/>
        </w:rPr>
        <w:t xml:space="preserve">Turn on the constellations and labels from View &gt; Constellations &gt; Labels. </w:t>
      </w:r>
    </w:p>
    <w:p w14:paraId="4BD2A2B0" w14:textId="77777777" w:rsidR="004E6E17" w:rsidRDefault="004E6E17" w:rsidP="004E6E17">
      <w:pPr>
        <w:pStyle w:val="PlainText"/>
        <w:tabs>
          <w:tab w:val="left" w:pos="720"/>
        </w:tabs>
        <w:rPr>
          <w:rFonts w:ascii="Arial" w:hAnsi="Arial"/>
          <w:sz w:val="24"/>
        </w:rPr>
      </w:pPr>
    </w:p>
    <w:p w14:paraId="6AB8047D" w14:textId="77777777" w:rsidR="004E6E17" w:rsidRDefault="004E6E17" w:rsidP="004E6E17">
      <w:pPr>
        <w:pStyle w:val="PlainText"/>
        <w:tabs>
          <w:tab w:val="left" w:pos="720"/>
        </w:tabs>
        <w:rPr>
          <w:rFonts w:ascii="Arial" w:hAnsi="Arial"/>
          <w:sz w:val="24"/>
        </w:rPr>
      </w:pPr>
      <w:r>
        <w:rPr>
          <w:rFonts w:ascii="Arial" w:hAnsi="Arial"/>
          <w:sz w:val="24"/>
        </w:rPr>
        <w:t>Turn on the Constellation stick figures by going to View &gt; Constellations &gt; Constellation Options… Check the Stick Figures box.</w:t>
      </w:r>
    </w:p>
    <w:p w14:paraId="30912559" w14:textId="77777777" w:rsidR="004E6E17" w:rsidRDefault="004E6E17" w:rsidP="004E6E17">
      <w:pPr>
        <w:pStyle w:val="PlainText"/>
        <w:tabs>
          <w:tab w:val="left" w:pos="720"/>
        </w:tabs>
        <w:rPr>
          <w:rFonts w:ascii="Arial" w:hAnsi="Arial"/>
          <w:sz w:val="24"/>
        </w:rPr>
      </w:pPr>
    </w:p>
    <w:p w14:paraId="4B529D6D" w14:textId="77777777" w:rsidR="004E6E17" w:rsidRDefault="004E6E17" w:rsidP="004E6E17">
      <w:pPr>
        <w:pStyle w:val="PlainText"/>
        <w:tabs>
          <w:tab w:val="left" w:pos="720"/>
        </w:tabs>
        <w:rPr>
          <w:rFonts w:ascii="Arial" w:hAnsi="Arial"/>
          <w:sz w:val="24"/>
        </w:rPr>
      </w:pPr>
      <w:r>
        <w:rPr>
          <w:rFonts w:ascii="Arial" w:hAnsi="Arial"/>
          <w:sz w:val="24"/>
        </w:rPr>
        <w:t xml:space="preserve">Turn on bright star labels by selecting the </w:t>
      </w:r>
      <w:r>
        <w:rPr>
          <w:rFonts w:ascii="Arial" w:hAnsi="Arial"/>
          <w:b/>
          <w:sz w:val="24"/>
        </w:rPr>
        <w:t xml:space="preserve">Options </w:t>
      </w:r>
      <w:r>
        <w:rPr>
          <w:rFonts w:ascii="Arial" w:hAnsi="Arial"/>
          <w:sz w:val="24"/>
        </w:rPr>
        <w:t>pane on the left, then expand Stars, and check the labels box next to Stars. Return to Guides, select Constellations again, and then Constellation Settings. In the Constellation Settings menu and click "Stick Figures".</w:t>
      </w:r>
    </w:p>
    <w:p w14:paraId="3B6E2D20" w14:textId="77777777" w:rsidR="004E6E17" w:rsidRDefault="004E6E17" w:rsidP="004E6E17">
      <w:pPr>
        <w:pStyle w:val="PlainText"/>
        <w:tabs>
          <w:tab w:val="left" w:pos="720"/>
        </w:tabs>
        <w:rPr>
          <w:rFonts w:ascii="Arial" w:hAnsi="Arial"/>
          <w:sz w:val="24"/>
        </w:rPr>
      </w:pPr>
    </w:p>
    <w:p w14:paraId="0CC5E5E4" w14:textId="77777777" w:rsidR="004E6E17" w:rsidRDefault="004E6E17" w:rsidP="004E6E17">
      <w:pPr>
        <w:pStyle w:val="PlainText"/>
        <w:tabs>
          <w:tab w:val="left" w:pos="720"/>
        </w:tabs>
        <w:rPr>
          <w:rFonts w:ascii="Arial" w:hAnsi="Arial"/>
          <w:sz w:val="24"/>
        </w:rPr>
      </w:pPr>
      <w:r>
        <w:rPr>
          <w:rFonts w:ascii="Arial" w:hAnsi="Arial"/>
          <w:sz w:val="24"/>
        </w:rPr>
        <w:t xml:space="preserve">You are now ready to do the computer portion of the exercise. </w:t>
      </w:r>
    </w:p>
    <w:p w14:paraId="1F111753" w14:textId="77777777" w:rsidR="004E6E17" w:rsidRDefault="004E6E17" w:rsidP="004E6E17">
      <w:pPr>
        <w:suppressAutoHyphens w:val="0"/>
        <w:rPr>
          <w:rFonts w:ascii="Arial" w:hAnsi="Arial"/>
        </w:rPr>
      </w:pPr>
    </w:p>
    <w:sectPr w:rsidR="004E6E17" w:rsidSect="00DC2237">
      <w:footerReference w:type="default" r:id="rId19"/>
      <w:pgSz w:w="12240" w:h="15840"/>
      <w:pgMar w:top="1440" w:right="1319" w:bottom="1440" w:left="131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B4020" w14:textId="77777777" w:rsidR="009B0C55" w:rsidRDefault="009B0C55">
      <w:r>
        <w:separator/>
      </w:r>
    </w:p>
  </w:endnote>
  <w:endnote w:type="continuationSeparator" w:id="0">
    <w:p w14:paraId="081D7BCA" w14:textId="77777777" w:rsidR="009B0C55" w:rsidRDefault="009B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Unicode MS"/>
    <w:charset w:val="80"/>
    <w:family w:val="swiss"/>
    <w:pitch w:val="variable"/>
  </w:font>
  <w:font w:name="DejaVu LGC Sans">
    <w:charset w:val="80"/>
    <w:family w:val="auto"/>
    <w:pitch w:val="variable"/>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rPr>
      <w:id w:val="1060895496"/>
      <w:docPartObj>
        <w:docPartGallery w:val="Page Numbers (Bottom of Page)"/>
        <w:docPartUnique/>
      </w:docPartObj>
    </w:sdtPr>
    <w:sdtContent>
      <w:sdt>
        <w:sdtPr>
          <w:rPr>
            <w:rFonts w:ascii="Arial" w:hAnsi="Arial" w:cs="Arial"/>
          </w:rPr>
          <w:id w:val="860082579"/>
          <w:docPartObj>
            <w:docPartGallery w:val="Page Numbers (Top of Page)"/>
            <w:docPartUnique/>
          </w:docPartObj>
        </w:sdtPr>
        <w:sdtContent>
          <w:p w14:paraId="68939AAC" w14:textId="77777777" w:rsidR="00CE7348" w:rsidRPr="006C065D" w:rsidRDefault="00CE7348" w:rsidP="006C065D">
            <w:pPr>
              <w:pStyle w:val="Footer"/>
              <w:jc w:val="right"/>
              <w:rPr>
                <w:rFonts w:ascii="Arial" w:hAnsi="Arial" w:cs="Arial"/>
              </w:rPr>
            </w:pPr>
            <w:r w:rsidRPr="006C065D">
              <w:rPr>
                <w:rFonts w:ascii="Arial" w:hAnsi="Arial" w:cs="Arial"/>
                <w:noProof/>
                <w:lang w:eastAsia="en-US"/>
              </w:rPr>
              <mc:AlternateContent>
                <mc:Choice Requires="wps">
                  <w:drawing>
                    <wp:anchor distT="0" distB="0" distL="114300" distR="114300" simplePos="0" relativeHeight="251661312" behindDoc="1" locked="0" layoutInCell="1" allowOverlap="1" wp14:anchorId="39754A37" wp14:editId="6FDCDBA7">
                      <wp:simplePos x="0" y="0"/>
                      <wp:positionH relativeFrom="page">
                        <wp:posOffset>979805</wp:posOffset>
                      </wp:positionH>
                      <wp:positionV relativeFrom="page">
                        <wp:posOffset>9244066</wp:posOffset>
                      </wp:positionV>
                      <wp:extent cx="2192020" cy="177800"/>
                      <wp:effectExtent l="0" t="0" r="17780" b="1270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020" cy="177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4655E3" w14:textId="5EE52F0D" w:rsidR="00CE7348" w:rsidRDefault="00CE7348" w:rsidP="006C065D">
                                  <w:pPr>
                                    <w:spacing w:line="265" w:lineRule="exact"/>
                                    <w:ind w:left="20" w:right="-56"/>
                                    <w:rPr>
                                      <w:rFonts w:ascii="Arial" w:eastAsia="Arial" w:hAnsi="Arial" w:cs="Arial"/>
                                      <w:szCs w:val="24"/>
                                    </w:rPr>
                                  </w:pPr>
                                  <w:r>
                                    <w:rPr>
                                      <w:rFonts w:ascii="Arial" w:eastAsia="Arial" w:hAnsi="Arial" w:cs="Arial"/>
                                      <w:szCs w:val="24"/>
                                    </w:rPr>
                                    <w:t>©</w:t>
                                  </w:r>
                                  <w:r>
                                    <w:rPr>
                                      <w:rFonts w:ascii="Arial" w:eastAsia="Arial" w:hAnsi="Arial" w:cs="Arial"/>
                                      <w:spacing w:val="-1"/>
                                      <w:szCs w:val="24"/>
                                    </w:rPr>
                                    <w:t xml:space="preserve"> </w:t>
                                  </w:r>
                                  <w:r w:rsidR="00AC3AE7">
                                    <w:rPr>
                                      <w:rFonts w:ascii="Arial" w:eastAsia="Arial" w:hAnsi="Arial" w:cs="Arial"/>
                                      <w:spacing w:val="1"/>
                                      <w:szCs w:val="24"/>
                                    </w:rPr>
                                    <w:t>2015</w:t>
                                  </w:r>
                                  <w:r>
                                    <w:rPr>
                                      <w:rFonts w:ascii="Arial" w:eastAsia="Arial" w:hAnsi="Arial" w:cs="Arial"/>
                                      <w:spacing w:val="1"/>
                                      <w:szCs w:val="24"/>
                                    </w:rPr>
                                    <w:t xml:space="preserve"> </w:t>
                                  </w:r>
                                  <w:r>
                                    <w:rPr>
                                      <w:rFonts w:ascii="Arial" w:eastAsia="Arial" w:hAnsi="Arial" w:cs="Arial"/>
                                      <w:spacing w:val="-1"/>
                                      <w:szCs w:val="24"/>
                                    </w:rPr>
                                    <w:t>A</w:t>
                                  </w:r>
                                  <w:r>
                                    <w:rPr>
                                      <w:rFonts w:ascii="Arial" w:eastAsia="Arial" w:hAnsi="Arial" w:cs="Arial"/>
                                      <w:spacing w:val="2"/>
                                      <w:szCs w:val="24"/>
                                    </w:rPr>
                                    <w:t>r</w:t>
                                  </w:r>
                                  <w:r>
                                    <w:rPr>
                                      <w:rFonts w:ascii="Arial" w:eastAsia="Arial" w:hAnsi="Arial" w:cs="Arial"/>
                                      <w:szCs w:val="24"/>
                                    </w:rPr>
                                    <w:t>iz</w:t>
                                  </w:r>
                                  <w:r>
                                    <w:rPr>
                                      <w:rFonts w:ascii="Arial" w:eastAsia="Arial" w:hAnsi="Arial" w:cs="Arial"/>
                                      <w:spacing w:val="1"/>
                                      <w:szCs w:val="24"/>
                                    </w:rPr>
                                    <w:t>o</w:t>
                                  </w:r>
                                  <w:r>
                                    <w:rPr>
                                      <w:rFonts w:ascii="Arial" w:eastAsia="Arial" w:hAnsi="Arial" w:cs="Arial"/>
                                      <w:spacing w:val="-3"/>
                                      <w:szCs w:val="24"/>
                                    </w:rPr>
                                    <w:t>n</w:t>
                                  </w:r>
                                  <w:r>
                                    <w:rPr>
                                      <w:rFonts w:ascii="Arial" w:eastAsia="Arial" w:hAnsi="Arial" w:cs="Arial"/>
                                      <w:szCs w:val="24"/>
                                    </w:rPr>
                                    <w:t>a</w:t>
                                  </w:r>
                                  <w:r>
                                    <w:rPr>
                                      <w:rFonts w:ascii="Arial" w:eastAsia="Arial" w:hAnsi="Arial" w:cs="Arial"/>
                                      <w:spacing w:val="-1"/>
                                      <w:szCs w:val="24"/>
                                    </w:rPr>
                                    <w:t xml:space="preserve"> S</w:t>
                                  </w:r>
                                  <w:r>
                                    <w:rPr>
                                      <w:rFonts w:ascii="Arial" w:eastAsia="Arial" w:hAnsi="Arial" w:cs="Arial"/>
                                      <w:spacing w:val="1"/>
                                      <w:szCs w:val="24"/>
                                    </w:rPr>
                                    <w:t>tat</w:t>
                                  </w:r>
                                  <w:r>
                                    <w:rPr>
                                      <w:rFonts w:ascii="Arial" w:eastAsia="Arial" w:hAnsi="Arial" w:cs="Arial"/>
                                      <w:szCs w:val="24"/>
                                    </w:rPr>
                                    <w:t>e</w:t>
                                  </w:r>
                                  <w:r>
                                    <w:rPr>
                                      <w:rFonts w:ascii="Arial" w:eastAsia="Arial" w:hAnsi="Arial" w:cs="Arial"/>
                                      <w:spacing w:val="-2"/>
                                      <w:szCs w:val="24"/>
                                    </w:rPr>
                                    <w:t xml:space="preserve"> </w:t>
                                  </w:r>
                                  <w:r>
                                    <w:rPr>
                                      <w:rFonts w:ascii="Arial" w:eastAsia="Arial" w:hAnsi="Arial" w:cs="Arial"/>
                                      <w:szCs w:val="24"/>
                                    </w:rPr>
                                    <w:t>U</w:t>
                                  </w:r>
                                  <w:r>
                                    <w:rPr>
                                      <w:rFonts w:ascii="Arial" w:eastAsia="Arial" w:hAnsi="Arial" w:cs="Arial"/>
                                      <w:spacing w:val="1"/>
                                      <w:szCs w:val="24"/>
                                    </w:rPr>
                                    <w:t>n</w:t>
                                  </w:r>
                                  <w:r>
                                    <w:rPr>
                                      <w:rFonts w:ascii="Arial" w:eastAsia="Arial" w:hAnsi="Arial" w:cs="Arial"/>
                                      <w:szCs w:val="24"/>
                                    </w:rPr>
                                    <w:t>iv</w:t>
                                  </w:r>
                                  <w:r>
                                    <w:rPr>
                                      <w:rFonts w:ascii="Arial" w:eastAsia="Arial" w:hAnsi="Arial" w:cs="Arial"/>
                                      <w:spacing w:val="-3"/>
                                      <w:szCs w:val="24"/>
                                    </w:rPr>
                                    <w:t>e</w:t>
                                  </w:r>
                                  <w:r>
                                    <w:rPr>
                                      <w:rFonts w:ascii="Arial" w:eastAsia="Arial" w:hAnsi="Arial" w:cs="Arial"/>
                                      <w:spacing w:val="2"/>
                                      <w:szCs w:val="24"/>
                                    </w:rPr>
                                    <w:t>r</w:t>
                                  </w:r>
                                  <w:r>
                                    <w:rPr>
                                      <w:rFonts w:ascii="Arial" w:eastAsia="Arial" w:hAnsi="Arial" w:cs="Arial"/>
                                      <w:szCs w:val="24"/>
                                    </w:rPr>
                                    <w:t>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754A37" id="_x0000_t202" coordsize="21600,21600" o:spt="202" path="m,l,21600r21600,l21600,xe">
                      <v:stroke joinstyle="miter"/>
                      <v:path gradientshapeok="t" o:connecttype="rect"/>
                    </v:shapetype>
                    <v:shape id="Text Box 22" o:spid="_x0000_s1028" type="#_x0000_t202" style="position:absolute;left:0;text-align:left;margin-left:77.15pt;margin-top:727.9pt;width:172.6pt;height:1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" filled="f" stroked="f">
                      <v:textbox inset="0,0,0,0">
                        <w:txbxContent>
                          <w:p w14:paraId="554655E3" w14:textId="5EE52F0D" w:rsidR="00CE7348" w:rsidRDefault="00CE7348" w:rsidP="006C065D">
                            <w:pPr>
                              <w:spacing w:line="265" w:lineRule="exact"/>
                              <w:ind w:left="20" w:right="-56"/>
                              <w:rPr>
                                <w:rFonts w:ascii="Arial" w:eastAsia="Arial" w:hAnsi="Arial" w:cs="Arial"/>
                                <w:szCs w:val="24"/>
                              </w:rPr>
                            </w:pPr>
                            <w:r>
                              <w:rPr>
                                <w:rFonts w:ascii="Arial" w:eastAsia="Arial" w:hAnsi="Arial" w:cs="Arial"/>
                                <w:szCs w:val="24"/>
                              </w:rPr>
                              <w:t>©</w:t>
                            </w:r>
                            <w:r>
                              <w:rPr>
                                <w:rFonts w:ascii="Arial" w:eastAsia="Arial" w:hAnsi="Arial" w:cs="Arial"/>
                                <w:spacing w:val="-1"/>
                                <w:szCs w:val="24"/>
                              </w:rPr>
                              <w:t xml:space="preserve"> </w:t>
                            </w:r>
                            <w:r w:rsidR="00AC3AE7">
                              <w:rPr>
                                <w:rFonts w:ascii="Arial" w:eastAsia="Arial" w:hAnsi="Arial" w:cs="Arial"/>
                                <w:spacing w:val="1"/>
                                <w:szCs w:val="24"/>
                              </w:rPr>
                              <w:t>2015</w:t>
                            </w:r>
                            <w:r>
                              <w:rPr>
                                <w:rFonts w:ascii="Arial" w:eastAsia="Arial" w:hAnsi="Arial" w:cs="Arial"/>
                                <w:spacing w:val="1"/>
                                <w:szCs w:val="24"/>
                              </w:rPr>
                              <w:t xml:space="preserve"> </w:t>
                            </w:r>
                            <w:r>
                              <w:rPr>
                                <w:rFonts w:ascii="Arial" w:eastAsia="Arial" w:hAnsi="Arial" w:cs="Arial"/>
                                <w:spacing w:val="-1"/>
                                <w:szCs w:val="24"/>
                              </w:rPr>
                              <w:t>A</w:t>
                            </w:r>
                            <w:r>
                              <w:rPr>
                                <w:rFonts w:ascii="Arial" w:eastAsia="Arial" w:hAnsi="Arial" w:cs="Arial"/>
                                <w:spacing w:val="2"/>
                                <w:szCs w:val="24"/>
                              </w:rPr>
                              <w:t>r</w:t>
                            </w:r>
                            <w:r>
                              <w:rPr>
                                <w:rFonts w:ascii="Arial" w:eastAsia="Arial" w:hAnsi="Arial" w:cs="Arial"/>
                                <w:szCs w:val="24"/>
                              </w:rPr>
                              <w:t>iz</w:t>
                            </w:r>
                            <w:r>
                              <w:rPr>
                                <w:rFonts w:ascii="Arial" w:eastAsia="Arial" w:hAnsi="Arial" w:cs="Arial"/>
                                <w:spacing w:val="1"/>
                                <w:szCs w:val="24"/>
                              </w:rPr>
                              <w:t>o</w:t>
                            </w:r>
                            <w:r>
                              <w:rPr>
                                <w:rFonts w:ascii="Arial" w:eastAsia="Arial" w:hAnsi="Arial" w:cs="Arial"/>
                                <w:spacing w:val="-3"/>
                                <w:szCs w:val="24"/>
                              </w:rPr>
                              <w:t>n</w:t>
                            </w:r>
                            <w:r>
                              <w:rPr>
                                <w:rFonts w:ascii="Arial" w:eastAsia="Arial" w:hAnsi="Arial" w:cs="Arial"/>
                                <w:szCs w:val="24"/>
                              </w:rPr>
                              <w:t>a</w:t>
                            </w:r>
                            <w:r>
                              <w:rPr>
                                <w:rFonts w:ascii="Arial" w:eastAsia="Arial" w:hAnsi="Arial" w:cs="Arial"/>
                                <w:spacing w:val="-1"/>
                                <w:szCs w:val="24"/>
                              </w:rPr>
                              <w:t xml:space="preserve"> S</w:t>
                            </w:r>
                            <w:r>
                              <w:rPr>
                                <w:rFonts w:ascii="Arial" w:eastAsia="Arial" w:hAnsi="Arial" w:cs="Arial"/>
                                <w:spacing w:val="1"/>
                                <w:szCs w:val="24"/>
                              </w:rPr>
                              <w:t>tat</w:t>
                            </w:r>
                            <w:r>
                              <w:rPr>
                                <w:rFonts w:ascii="Arial" w:eastAsia="Arial" w:hAnsi="Arial" w:cs="Arial"/>
                                <w:szCs w:val="24"/>
                              </w:rPr>
                              <w:t>e</w:t>
                            </w:r>
                            <w:r>
                              <w:rPr>
                                <w:rFonts w:ascii="Arial" w:eastAsia="Arial" w:hAnsi="Arial" w:cs="Arial"/>
                                <w:spacing w:val="-2"/>
                                <w:szCs w:val="24"/>
                              </w:rPr>
                              <w:t xml:space="preserve"> </w:t>
                            </w:r>
                            <w:r>
                              <w:rPr>
                                <w:rFonts w:ascii="Arial" w:eastAsia="Arial" w:hAnsi="Arial" w:cs="Arial"/>
                                <w:szCs w:val="24"/>
                              </w:rPr>
                              <w:t>U</w:t>
                            </w:r>
                            <w:r>
                              <w:rPr>
                                <w:rFonts w:ascii="Arial" w:eastAsia="Arial" w:hAnsi="Arial" w:cs="Arial"/>
                                <w:spacing w:val="1"/>
                                <w:szCs w:val="24"/>
                              </w:rPr>
                              <w:t>n</w:t>
                            </w:r>
                            <w:r>
                              <w:rPr>
                                <w:rFonts w:ascii="Arial" w:eastAsia="Arial" w:hAnsi="Arial" w:cs="Arial"/>
                                <w:szCs w:val="24"/>
                              </w:rPr>
                              <w:t>iv</w:t>
                            </w:r>
                            <w:r>
                              <w:rPr>
                                <w:rFonts w:ascii="Arial" w:eastAsia="Arial" w:hAnsi="Arial" w:cs="Arial"/>
                                <w:spacing w:val="-3"/>
                                <w:szCs w:val="24"/>
                              </w:rPr>
                              <w:t>e</w:t>
                            </w:r>
                            <w:r>
                              <w:rPr>
                                <w:rFonts w:ascii="Arial" w:eastAsia="Arial" w:hAnsi="Arial" w:cs="Arial"/>
                                <w:spacing w:val="2"/>
                                <w:szCs w:val="24"/>
                              </w:rPr>
                              <w:t>r</w:t>
                            </w:r>
                            <w:r>
                              <w:rPr>
                                <w:rFonts w:ascii="Arial" w:eastAsia="Arial" w:hAnsi="Arial" w:cs="Arial"/>
                                <w:szCs w:val="24"/>
                              </w:rPr>
                              <w:t>sity</w:t>
                            </w:r>
                          </w:p>
                        </w:txbxContent>
                      </v:textbox>
                      <w10:wrap anchorx="page" anchory="page"/>
                    </v:shape>
                  </w:pict>
                </mc:Fallback>
              </mc:AlternateContent>
            </w:r>
            <w:r w:rsidRPr="006C065D">
              <w:rPr>
                <w:rFonts w:ascii="Arial" w:hAnsi="Arial" w:cs="Arial"/>
              </w:rPr>
              <w:t xml:space="preserve">Page </w:t>
            </w:r>
            <w:r w:rsidRPr="006C065D">
              <w:rPr>
                <w:rFonts w:ascii="Arial" w:hAnsi="Arial" w:cs="Arial"/>
                <w:b/>
                <w:bCs/>
                <w:szCs w:val="24"/>
              </w:rPr>
              <w:fldChar w:fldCharType="begin"/>
            </w:r>
            <w:r w:rsidRPr="006C065D">
              <w:rPr>
                <w:rFonts w:ascii="Arial" w:hAnsi="Arial" w:cs="Arial"/>
                <w:b/>
                <w:bCs/>
              </w:rPr>
              <w:instrText xml:space="preserve"> PAGE </w:instrText>
            </w:r>
            <w:r w:rsidRPr="006C065D">
              <w:rPr>
                <w:rFonts w:ascii="Arial" w:hAnsi="Arial" w:cs="Arial"/>
                <w:b/>
                <w:bCs/>
                <w:szCs w:val="24"/>
              </w:rPr>
              <w:fldChar w:fldCharType="separate"/>
            </w:r>
            <w:r w:rsidR="00356407">
              <w:rPr>
                <w:rFonts w:ascii="Arial" w:hAnsi="Arial" w:cs="Arial"/>
                <w:b/>
                <w:bCs/>
                <w:noProof/>
              </w:rPr>
              <w:t>1</w:t>
            </w:r>
            <w:r w:rsidRPr="006C065D">
              <w:rPr>
                <w:rFonts w:ascii="Arial" w:hAnsi="Arial" w:cs="Arial"/>
                <w:b/>
                <w:bCs/>
                <w:szCs w:val="24"/>
              </w:rPr>
              <w:fldChar w:fldCharType="end"/>
            </w:r>
            <w:r w:rsidRPr="006C065D">
              <w:rPr>
                <w:rFonts w:ascii="Arial" w:hAnsi="Arial" w:cs="Arial"/>
              </w:rPr>
              <w:t xml:space="preserve"> of </w:t>
            </w:r>
            <w:r w:rsidRPr="006C065D">
              <w:rPr>
                <w:rFonts w:ascii="Arial" w:hAnsi="Arial" w:cs="Arial"/>
                <w:b/>
                <w:bCs/>
                <w:szCs w:val="24"/>
              </w:rPr>
              <w:fldChar w:fldCharType="begin"/>
            </w:r>
            <w:r w:rsidRPr="006C065D">
              <w:rPr>
                <w:rFonts w:ascii="Arial" w:hAnsi="Arial" w:cs="Arial"/>
                <w:b/>
                <w:bCs/>
                <w:szCs w:val="24"/>
              </w:rPr>
              <w:instrText xml:space="preserve"> SECTIONPAGES  </w:instrText>
            </w:r>
            <w:r w:rsidRPr="006C065D">
              <w:rPr>
                <w:rFonts w:ascii="Arial" w:hAnsi="Arial" w:cs="Arial"/>
                <w:b/>
                <w:bCs/>
                <w:szCs w:val="24"/>
              </w:rPr>
              <w:fldChar w:fldCharType="separate"/>
            </w:r>
            <w:r w:rsidR="00356407">
              <w:rPr>
                <w:rFonts w:ascii="Arial" w:hAnsi="Arial" w:cs="Arial"/>
                <w:b/>
                <w:bCs/>
                <w:noProof/>
                <w:szCs w:val="24"/>
              </w:rPr>
              <w:t>18</w:t>
            </w:r>
            <w:r w:rsidRPr="006C065D">
              <w:rPr>
                <w:rFonts w:ascii="Arial" w:hAnsi="Arial" w:cs="Arial"/>
                <w:b/>
                <w:bCs/>
                <w:szCs w:val="24"/>
              </w:rPr>
              <w:fldChar w:fldCharType="end"/>
            </w:r>
          </w:p>
        </w:sdtContent>
      </w:sdt>
    </w:sdtContent>
  </w:sdt>
  <w:p w14:paraId="01A1AAFB" w14:textId="77777777" w:rsidR="00CE7348" w:rsidRDefault="00CE7348">
    <w:pPr>
      <w:pStyle w:val="Footer"/>
      <w:tabs>
        <w:tab w:val="clear" w:pos="4320"/>
        <w:tab w:val="clear" w:pos="8640"/>
        <w:tab w:val="right" w:pos="945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ACF45" w14:textId="77777777" w:rsidR="009B0C55" w:rsidRDefault="009B0C55">
      <w:r>
        <w:separator/>
      </w:r>
    </w:p>
  </w:footnote>
  <w:footnote w:type="continuationSeparator" w:id="0">
    <w:p w14:paraId="3936D686" w14:textId="77777777" w:rsidR="009B0C55" w:rsidRDefault="009B0C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2786B318"/>
    <w:lvl w:ilvl="0">
      <w:start w:val="1"/>
      <w:numFmt w:val="upperLetter"/>
      <w:lvlText w:val="%1."/>
      <w:lvlJc w:val="left"/>
      <w:pPr>
        <w:ind w:left="1296" w:hanging="216"/>
      </w:pPr>
      <w:rPr>
        <w:rFonts w:hint="default"/>
      </w:rPr>
    </w:lvl>
  </w:abstractNum>
  <w:abstractNum w:abstractNumId="3" w15:restartNumberingAfterBreak="0">
    <w:nsid w:val="00000004"/>
    <w:multiLevelType w:val="singleLevel"/>
    <w:tmpl w:val="00000004"/>
    <w:name w:val="WW8Num3"/>
    <w:lvl w:ilvl="0">
      <w:start w:val="8"/>
      <w:numFmt w:val="bullet"/>
      <w:lvlText w:val=""/>
      <w:lvlJc w:val="left"/>
      <w:pPr>
        <w:tabs>
          <w:tab w:val="num" w:pos="720"/>
        </w:tabs>
        <w:ind w:left="720" w:hanging="720"/>
      </w:pPr>
      <w:rPr>
        <w:rFonts w:ascii="Symbol" w:hAnsi="Symbol"/>
      </w:rPr>
    </w:lvl>
  </w:abstractNum>
  <w:abstractNum w:abstractNumId="4" w15:restartNumberingAfterBreak="0">
    <w:nsid w:val="00000005"/>
    <w:multiLevelType w:val="singleLevel"/>
    <w:tmpl w:val="00000005"/>
    <w:name w:val="WW8Num10"/>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6"/>
    <w:multiLevelType w:val="singleLevel"/>
    <w:tmpl w:val="00000006"/>
    <w:name w:val="WW8Num12"/>
    <w:lvl w:ilvl="0">
      <w:start w:val="1"/>
      <w:numFmt w:val="bullet"/>
      <w:lvlText w:val=""/>
      <w:lvlJc w:val="left"/>
      <w:pPr>
        <w:tabs>
          <w:tab w:val="num" w:pos="0"/>
        </w:tabs>
        <w:ind w:left="720" w:hanging="360"/>
      </w:pPr>
      <w:rPr>
        <w:rFonts w:ascii="Symbol" w:hAnsi="Symbol"/>
      </w:rPr>
    </w:lvl>
  </w:abstractNum>
  <w:abstractNum w:abstractNumId="6" w15:restartNumberingAfterBreak="0">
    <w:nsid w:val="00000007"/>
    <w:multiLevelType w:val="singleLevel"/>
    <w:tmpl w:val="9DC8A914"/>
    <w:lvl w:ilvl="0">
      <w:start w:val="1"/>
      <w:numFmt w:val="upperLetter"/>
      <w:lvlText w:val="%1."/>
      <w:lvlJc w:val="left"/>
      <w:pPr>
        <w:ind w:left="1296" w:hanging="216"/>
      </w:pPr>
      <w:rPr>
        <w:rFonts w:hint="default"/>
      </w:rPr>
    </w:lvl>
  </w:abstractNum>
  <w:abstractNum w:abstractNumId="7" w15:restartNumberingAfterBreak="0">
    <w:nsid w:val="00000008"/>
    <w:multiLevelType w:val="singleLevel"/>
    <w:tmpl w:val="00000008"/>
    <w:name w:val="WW8Num14"/>
    <w:lvl w:ilvl="0">
      <w:start w:val="1"/>
      <w:numFmt w:val="bullet"/>
      <w:lvlText w:val=""/>
      <w:lvlJc w:val="left"/>
      <w:pPr>
        <w:tabs>
          <w:tab w:val="num" w:pos="0"/>
        </w:tabs>
        <w:ind w:left="720" w:hanging="360"/>
      </w:pPr>
      <w:rPr>
        <w:rFonts w:ascii="Symbol" w:hAnsi="Symbol"/>
      </w:rPr>
    </w:lvl>
  </w:abstractNum>
  <w:abstractNum w:abstractNumId="8" w15:restartNumberingAfterBreak="0">
    <w:nsid w:val="00000009"/>
    <w:multiLevelType w:val="singleLevel"/>
    <w:tmpl w:val="48402358"/>
    <w:name w:val="WW8Num15"/>
    <w:lvl w:ilvl="0">
      <w:start w:val="12"/>
      <w:numFmt w:val="decimal"/>
      <w:lvlText w:val="%1."/>
      <w:lvlJc w:val="left"/>
      <w:pPr>
        <w:tabs>
          <w:tab w:val="num" w:pos="720"/>
        </w:tabs>
        <w:ind w:left="432" w:hanging="432"/>
      </w:pPr>
      <w:rPr>
        <w:rFonts w:hint="default"/>
        <w:b/>
        <w:i/>
      </w:rPr>
    </w:lvl>
  </w:abstractNum>
  <w:abstractNum w:abstractNumId="9" w15:restartNumberingAfterBreak="0">
    <w:nsid w:val="0000000A"/>
    <w:multiLevelType w:val="singleLevel"/>
    <w:tmpl w:val="0000000A"/>
    <w:name w:val="WW8Num19"/>
    <w:lvl w:ilvl="0">
      <w:start w:val="1"/>
      <w:numFmt w:val="bullet"/>
      <w:lvlText w:val=""/>
      <w:lvlJc w:val="left"/>
      <w:pPr>
        <w:tabs>
          <w:tab w:val="num" w:pos="0"/>
        </w:tabs>
        <w:ind w:left="720" w:hanging="360"/>
      </w:pPr>
      <w:rPr>
        <w:rFonts w:ascii="Symbol" w:hAnsi="Symbol"/>
      </w:rPr>
    </w:lvl>
  </w:abstractNum>
  <w:abstractNum w:abstractNumId="10" w15:restartNumberingAfterBreak="0">
    <w:nsid w:val="0000000B"/>
    <w:multiLevelType w:val="singleLevel"/>
    <w:tmpl w:val="50FE8FB6"/>
    <w:lvl w:ilvl="0">
      <w:start w:val="1"/>
      <w:numFmt w:val="upperLetter"/>
      <w:lvlText w:val="%1."/>
      <w:lvlJc w:val="left"/>
      <w:pPr>
        <w:ind w:left="1296" w:hanging="216"/>
      </w:pPr>
      <w:rPr>
        <w:rFonts w:hint="default"/>
      </w:rPr>
    </w:lvl>
  </w:abstractNum>
  <w:abstractNum w:abstractNumId="11" w15:restartNumberingAfterBreak="0">
    <w:nsid w:val="01A95D04"/>
    <w:multiLevelType w:val="hybridMultilevel"/>
    <w:tmpl w:val="3594C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C4859"/>
    <w:multiLevelType w:val="hybridMultilevel"/>
    <w:tmpl w:val="9176C4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4809A9"/>
    <w:multiLevelType w:val="multilevel"/>
    <w:tmpl w:val="3A1EDE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041A04C1"/>
    <w:multiLevelType w:val="hybridMultilevel"/>
    <w:tmpl w:val="8A7AFA2E"/>
    <w:lvl w:ilvl="0" w:tplc="CD748B0E">
      <w:start w:val="1"/>
      <w:numFmt w:val="decimal"/>
      <w:lvlText w:val="%1."/>
      <w:lvlJc w:val="left"/>
      <w:pPr>
        <w:ind w:left="720" w:hanging="360"/>
      </w:pPr>
      <w:rPr>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8E58BE"/>
    <w:multiLevelType w:val="hybridMultilevel"/>
    <w:tmpl w:val="992010B4"/>
    <w:lvl w:ilvl="0" w:tplc="DC6A629C">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E45B34"/>
    <w:multiLevelType w:val="hybridMultilevel"/>
    <w:tmpl w:val="F26EEABC"/>
    <w:lvl w:ilvl="0" w:tplc="B1CEA310">
      <w:start w:val="11"/>
      <w:numFmt w:val="decimal"/>
      <w:lvlText w:val="%1."/>
      <w:lvlJc w:val="left"/>
      <w:pPr>
        <w:ind w:left="864" w:hanging="504"/>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6994061"/>
    <w:multiLevelType w:val="hybridMultilevel"/>
    <w:tmpl w:val="1012F3CC"/>
    <w:lvl w:ilvl="0" w:tplc="125A472E">
      <w:start w:val="6"/>
      <w:numFmt w:val="decimal"/>
      <w:lvlText w:val="%1."/>
      <w:lvlJc w:val="left"/>
      <w:pPr>
        <w:ind w:left="864" w:hanging="504"/>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10108D"/>
    <w:multiLevelType w:val="hybridMultilevel"/>
    <w:tmpl w:val="37E810DC"/>
    <w:lvl w:ilvl="0" w:tplc="CD748B0E">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C666D7"/>
    <w:multiLevelType w:val="hybridMultilevel"/>
    <w:tmpl w:val="1EAC3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0C2E41"/>
    <w:multiLevelType w:val="multilevel"/>
    <w:tmpl w:val="374A841C"/>
    <w:lvl w:ilvl="0">
      <w:start w:val="1"/>
      <w:numFmt w:val="upperLetter"/>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21" w15:restartNumberingAfterBreak="0">
    <w:nsid w:val="1E5B308C"/>
    <w:multiLevelType w:val="hybridMultilevel"/>
    <w:tmpl w:val="4BB605E6"/>
    <w:lvl w:ilvl="0" w:tplc="8C3677DC">
      <w:start w:val="1"/>
      <w:numFmt w:val="upperLetter"/>
      <w:lvlText w:val="%1."/>
      <w:lvlJc w:val="left"/>
      <w:pPr>
        <w:ind w:left="864" w:hanging="504"/>
      </w:pPr>
      <w:rPr>
        <w:rFonts w:hint="default"/>
        <w:b w:val="0"/>
        <w:i w:val="0"/>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740FF5"/>
    <w:multiLevelType w:val="hybridMultilevel"/>
    <w:tmpl w:val="D3F4D11C"/>
    <w:lvl w:ilvl="0" w:tplc="CD748B0E">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707381"/>
    <w:multiLevelType w:val="hybridMultilevel"/>
    <w:tmpl w:val="C3D2E6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C147F2"/>
    <w:multiLevelType w:val="hybridMultilevel"/>
    <w:tmpl w:val="BA40C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62133F"/>
    <w:multiLevelType w:val="hybridMultilevel"/>
    <w:tmpl w:val="5E08F54C"/>
    <w:lvl w:ilvl="0" w:tplc="E7728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8F365F"/>
    <w:multiLevelType w:val="hybridMultilevel"/>
    <w:tmpl w:val="DADA731E"/>
    <w:lvl w:ilvl="0" w:tplc="D4D0EE6A">
      <w:start w:val="1"/>
      <w:numFmt w:val="upperLetter"/>
      <w:lvlText w:val="%1."/>
      <w:lvlJc w:val="left"/>
      <w:pPr>
        <w:ind w:left="864" w:hanging="504"/>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36695B"/>
    <w:multiLevelType w:val="hybridMultilevel"/>
    <w:tmpl w:val="3A1ED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F20395C"/>
    <w:multiLevelType w:val="hybridMultilevel"/>
    <w:tmpl w:val="9176C4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161B8E"/>
    <w:multiLevelType w:val="hybridMultilevel"/>
    <w:tmpl w:val="885CDBF2"/>
    <w:lvl w:ilvl="0" w:tplc="04090015">
      <w:start w:val="1"/>
      <w:numFmt w:val="upperLetter"/>
      <w:lvlText w:val="%1."/>
      <w:lvlJc w:val="left"/>
      <w:pPr>
        <w:ind w:left="1176" w:hanging="360"/>
      </w:p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30" w15:restartNumberingAfterBreak="0">
    <w:nsid w:val="559D421A"/>
    <w:multiLevelType w:val="hybridMultilevel"/>
    <w:tmpl w:val="5EAA20FC"/>
    <w:lvl w:ilvl="0" w:tplc="942CC986">
      <w:start w:val="2"/>
      <w:numFmt w:val="decimal"/>
      <w:lvlText w:val="%1."/>
      <w:lvlJc w:val="left"/>
      <w:pPr>
        <w:ind w:left="792" w:hanging="432"/>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BF67D6"/>
    <w:multiLevelType w:val="hybridMultilevel"/>
    <w:tmpl w:val="B2E0E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8B6B72"/>
    <w:multiLevelType w:val="hybridMultilevel"/>
    <w:tmpl w:val="89180336"/>
    <w:lvl w:ilvl="0" w:tplc="0409000F">
      <w:start w:val="1"/>
      <w:numFmt w:val="decimal"/>
      <w:lvlText w:val="%1."/>
      <w:lvlJc w:val="left"/>
      <w:pPr>
        <w:ind w:left="864" w:hanging="504"/>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5F296A"/>
    <w:multiLevelType w:val="hybridMultilevel"/>
    <w:tmpl w:val="1DBE5FD0"/>
    <w:lvl w:ilvl="0" w:tplc="43D48EC8">
      <w:start w:val="1"/>
      <w:numFmt w:val="decimal"/>
      <w:lvlText w:val="%1."/>
      <w:lvlJc w:val="left"/>
      <w:pPr>
        <w:ind w:left="864" w:hanging="504"/>
      </w:pPr>
      <w:rPr>
        <w:rFonts w:hint="default"/>
        <w:b/>
        <w:i/>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7506AA"/>
    <w:multiLevelType w:val="hybridMultilevel"/>
    <w:tmpl w:val="00A2A29C"/>
    <w:lvl w:ilvl="0" w:tplc="CD748B0E">
      <w:start w:val="1"/>
      <w:numFmt w:val="decimal"/>
      <w:lvlText w:val="%1."/>
      <w:lvlJc w:val="left"/>
      <w:pPr>
        <w:ind w:left="720" w:hanging="360"/>
      </w:pPr>
      <w:rPr>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472CF0"/>
    <w:multiLevelType w:val="hybridMultilevel"/>
    <w:tmpl w:val="2EB896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D924C0"/>
    <w:multiLevelType w:val="hybridMultilevel"/>
    <w:tmpl w:val="37D09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35"/>
  </w:num>
  <w:num w:numId="13">
    <w:abstractNumId w:val="21"/>
  </w:num>
  <w:num w:numId="14">
    <w:abstractNumId w:val="31"/>
  </w:num>
  <w:num w:numId="15">
    <w:abstractNumId w:val="36"/>
  </w:num>
  <w:num w:numId="16">
    <w:abstractNumId w:val="11"/>
  </w:num>
  <w:num w:numId="17">
    <w:abstractNumId w:val="24"/>
  </w:num>
  <w:num w:numId="18">
    <w:abstractNumId w:val="19"/>
  </w:num>
  <w:num w:numId="19">
    <w:abstractNumId w:val="14"/>
  </w:num>
  <w:num w:numId="20">
    <w:abstractNumId w:val="18"/>
  </w:num>
  <w:num w:numId="21">
    <w:abstractNumId w:val="12"/>
  </w:num>
  <w:num w:numId="22">
    <w:abstractNumId w:val="29"/>
  </w:num>
  <w:num w:numId="23">
    <w:abstractNumId w:val="23"/>
  </w:num>
  <w:num w:numId="24">
    <w:abstractNumId w:val="34"/>
  </w:num>
  <w:num w:numId="25">
    <w:abstractNumId w:val="22"/>
  </w:num>
  <w:num w:numId="26">
    <w:abstractNumId w:val="28"/>
  </w:num>
  <w:num w:numId="27">
    <w:abstractNumId w:val="27"/>
  </w:num>
  <w:num w:numId="28">
    <w:abstractNumId w:val="20"/>
  </w:num>
  <w:num w:numId="29">
    <w:abstractNumId w:val="13"/>
  </w:num>
  <w:num w:numId="30">
    <w:abstractNumId w:val="25"/>
  </w:num>
  <w:num w:numId="31">
    <w:abstractNumId w:val="30"/>
  </w:num>
  <w:num w:numId="32">
    <w:abstractNumId w:val="33"/>
  </w:num>
  <w:num w:numId="33">
    <w:abstractNumId w:val="17"/>
  </w:num>
  <w:num w:numId="34">
    <w:abstractNumId w:val="26"/>
  </w:num>
  <w:num w:numId="35">
    <w:abstractNumId w:val="32"/>
  </w:num>
  <w:num w:numId="36">
    <w:abstractNumId w:val="16"/>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FD6"/>
    <w:rsid w:val="00001B8A"/>
    <w:rsid w:val="000064AC"/>
    <w:rsid w:val="00031BA8"/>
    <w:rsid w:val="00032757"/>
    <w:rsid w:val="00034F7C"/>
    <w:rsid w:val="00092CB4"/>
    <w:rsid w:val="00094884"/>
    <w:rsid w:val="000A4202"/>
    <w:rsid w:val="000F0D5D"/>
    <w:rsid w:val="000F2E5C"/>
    <w:rsid w:val="000F6A9F"/>
    <w:rsid w:val="00121E54"/>
    <w:rsid w:val="00154586"/>
    <w:rsid w:val="001633EA"/>
    <w:rsid w:val="001D1896"/>
    <w:rsid w:val="001E3333"/>
    <w:rsid w:val="001E77DC"/>
    <w:rsid w:val="00242E03"/>
    <w:rsid w:val="0024682A"/>
    <w:rsid w:val="00250C07"/>
    <w:rsid w:val="002600EE"/>
    <w:rsid w:val="002744CC"/>
    <w:rsid w:val="00274A35"/>
    <w:rsid w:val="00282FE9"/>
    <w:rsid w:val="00292834"/>
    <w:rsid w:val="002D7D7C"/>
    <w:rsid w:val="002F6BD1"/>
    <w:rsid w:val="00333551"/>
    <w:rsid w:val="00356407"/>
    <w:rsid w:val="003707FE"/>
    <w:rsid w:val="0037112D"/>
    <w:rsid w:val="00374367"/>
    <w:rsid w:val="00375E2B"/>
    <w:rsid w:val="003948AF"/>
    <w:rsid w:val="003B7A0F"/>
    <w:rsid w:val="003C5B06"/>
    <w:rsid w:val="003D0DCF"/>
    <w:rsid w:val="003E2AA2"/>
    <w:rsid w:val="003E398B"/>
    <w:rsid w:val="004100AB"/>
    <w:rsid w:val="004179FE"/>
    <w:rsid w:val="004560AA"/>
    <w:rsid w:val="00471C4C"/>
    <w:rsid w:val="0048260A"/>
    <w:rsid w:val="00484E9C"/>
    <w:rsid w:val="00495761"/>
    <w:rsid w:val="004C2EC9"/>
    <w:rsid w:val="004C3A06"/>
    <w:rsid w:val="004C54D3"/>
    <w:rsid w:val="004D4A4A"/>
    <w:rsid w:val="004E5D6D"/>
    <w:rsid w:val="004E6E17"/>
    <w:rsid w:val="0051118C"/>
    <w:rsid w:val="00527C37"/>
    <w:rsid w:val="00530381"/>
    <w:rsid w:val="0056535B"/>
    <w:rsid w:val="00572B98"/>
    <w:rsid w:val="005A27EE"/>
    <w:rsid w:val="005B5CA6"/>
    <w:rsid w:val="005D5C0A"/>
    <w:rsid w:val="005D6470"/>
    <w:rsid w:val="00600036"/>
    <w:rsid w:val="006400D4"/>
    <w:rsid w:val="006459F4"/>
    <w:rsid w:val="00650FFA"/>
    <w:rsid w:val="00654000"/>
    <w:rsid w:val="00686821"/>
    <w:rsid w:val="006B29F4"/>
    <w:rsid w:val="006C065D"/>
    <w:rsid w:val="006C2927"/>
    <w:rsid w:val="006F607C"/>
    <w:rsid w:val="0071032E"/>
    <w:rsid w:val="00761D3A"/>
    <w:rsid w:val="007A2323"/>
    <w:rsid w:val="007B39AC"/>
    <w:rsid w:val="007C277A"/>
    <w:rsid w:val="007E7EE5"/>
    <w:rsid w:val="00820B2B"/>
    <w:rsid w:val="008253B8"/>
    <w:rsid w:val="00861D9D"/>
    <w:rsid w:val="00870D44"/>
    <w:rsid w:val="008A36EA"/>
    <w:rsid w:val="008A7AF2"/>
    <w:rsid w:val="008D3CAD"/>
    <w:rsid w:val="008E03E3"/>
    <w:rsid w:val="008E5168"/>
    <w:rsid w:val="0093384C"/>
    <w:rsid w:val="00934976"/>
    <w:rsid w:val="00976C44"/>
    <w:rsid w:val="009B0C55"/>
    <w:rsid w:val="009C0896"/>
    <w:rsid w:val="009C317A"/>
    <w:rsid w:val="009C5D7A"/>
    <w:rsid w:val="009C6942"/>
    <w:rsid w:val="009D4EC0"/>
    <w:rsid w:val="009F12B1"/>
    <w:rsid w:val="009F3310"/>
    <w:rsid w:val="00A20BB0"/>
    <w:rsid w:val="00A3378A"/>
    <w:rsid w:val="00A4231B"/>
    <w:rsid w:val="00A619D0"/>
    <w:rsid w:val="00A6420B"/>
    <w:rsid w:val="00A65C84"/>
    <w:rsid w:val="00A84BDB"/>
    <w:rsid w:val="00AB1089"/>
    <w:rsid w:val="00AC3AE7"/>
    <w:rsid w:val="00AD1556"/>
    <w:rsid w:val="00AD5BCA"/>
    <w:rsid w:val="00B17390"/>
    <w:rsid w:val="00B175D4"/>
    <w:rsid w:val="00B20EC6"/>
    <w:rsid w:val="00B21521"/>
    <w:rsid w:val="00B63711"/>
    <w:rsid w:val="00B64460"/>
    <w:rsid w:val="00B76464"/>
    <w:rsid w:val="00B77D7F"/>
    <w:rsid w:val="00BA01F7"/>
    <w:rsid w:val="00BD1983"/>
    <w:rsid w:val="00C2629C"/>
    <w:rsid w:val="00C4504C"/>
    <w:rsid w:val="00C54B5D"/>
    <w:rsid w:val="00C56B27"/>
    <w:rsid w:val="00C61A5D"/>
    <w:rsid w:val="00C743DA"/>
    <w:rsid w:val="00C87467"/>
    <w:rsid w:val="00CE7348"/>
    <w:rsid w:val="00CF125F"/>
    <w:rsid w:val="00D27D0A"/>
    <w:rsid w:val="00D47BFB"/>
    <w:rsid w:val="00D514E4"/>
    <w:rsid w:val="00D53F53"/>
    <w:rsid w:val="00D73A73"/>
    <w:rsid w:val="00D91D40"/>
    <w:rsid w:val="00D94E58"/>
    <w:rsid w:val="00D97F72"/>
    <w:rsid w:val="00DC2237"/>
    <w:rsid w:val="00DD31FC"/>
    <w:rsid w:val="00DE7AF6"/>
    <w:rsid w:val="00E06638"/>
    <w:rsid w:val="00E1377D"/>
    <w:rsid w:val="00E42955"/>
    <w:rsid w:val="00E42AB9"/>
    <w:rsid w:val="00E6322A"/>
    <w:rsid w:val="00EA0C88"/>
    <w:rsid w:val="00EC51B4"/>
    <w:rsid w:val="00EF3BA8"/>
    <w:rsid w:val="00F00A74"/>
    <w:rsid w:val="00F058C8"/>
    <w:rsid w:val="00F05E56"/>
    <w:rsid w:val="00F15FD1"/>
    <w:rsid w:val="00F53225"/>
    <w:rsid w:val="00F5513C"/>
    <w:rsid w:val="00F65FD6"/>
    <w:rsid w:val="00F7316D"/>
    <w:rsid w:val="00FB658F"/>
    <w:rsid w:val="00FC5E4E"/>
    <w:rsid w:val="00FC663C"/>
    <w:rsid w:val="00FD2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907D23F"/>
  <w15:docId w15:val="{FB246F4D-7349-4F19-8989-1BEC4553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imes" w:hAnsi="Times" w:cs="Times"/>
      <w:sz w:val="24"/>
      <w:lang w:eastAsia="ar-SA"/>
    </w:rPr>
  </w:style>
  <w:style w:type="paragraph" w:styleId="Heading1">
    <w:name w:val="heading 1"/>
    <w:basedOn w:val="Normal"/>
    <w:next w:val="Normal"/>
    <w:qFormat/>
    <w:pPr>
      <w:keepNext/>
      <w:numPr>
        <w:numId w:val="1"/>
      </w:numPr>
      <w:jc w:val="center"/>
      <w:outlineLvl w:val="0"/>
    </w:pPr>
    <w:rPr>
      <w:rFonts w:ascii="Arial" w:hAnsi="Arial"/>
      <w:b/>
    </w:rPr>
  </w:style>
  <w:style w:type="paragraph" w:styleId="Heading2">
    <w:name w:val="heading 2"/>
    <w:basedOn w:val="Normal"/>
    <w:next w:val="Normal"/>
    <w:qFormat/>
    <w:pPr>
      <w:keepNext/>
      <w:numPr>
        <w:ilvl w:val="1"/>
        <w:numId w:val="1"/>
      </w:numPr>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FootnoteCharacters">
    <w:name w:val="Footnote Characters"/>
    <w:basedOn w:val="DefaultParagraphFont"/>
    <w:rPr>
      <w:position w:val="6"/>
      <w:sz w:val="16"/>
    </w:rPr>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Liberation Sans" w:eastAsia="DejaVu LGC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pPr>
      <w:suppressLineNumbers/>
    </w:pPr>
    <w:rPr>
      <w:rFonts w:cs="Lohit Hindi"/>
    </w:rPr>
  </w:style>
  <w:style w:type="paragraph" w:styleId="PlainText">
    <w:name w:val="Plain Text"/>
    <w:basedOn w:val="Normal"/>
    <w:link w:val="PlainTextChar"/>
    <w:rPr>
      <w:rFonts w:ascii="Courier New" w:hAnsi="Courier New"/>
      <w:sz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Labtitle">
    <w:name w:val="Lab title"/>
    <w:basedOn w:val="Normal"/>
    <w:pPr>
      <w:jc w:val="center"/>
    </w:pPr>
    <w:rPr>
      <w:b/>
      <w:sz w:val="36"/>
    </w:rPr>
  </w:style>
  <w:style w:type="paragraph" w:customStyle="1" w:styleId="Question">
    <w:name w:val="Question"/>
    <w:basedOn w:val="Normal"/>
    <w:pPr>
      <w:pBdr>
        <w:top w:val="double" w:sz="1" w:space="5" w:color="000000"/>
        <w:left w:val="double" w:sz="1" w:space="5" w:color="000000"/>
        <w:bottom w:val="double" w:sz="1" w:space="5" w:color="000000"/>
        <w:right w:val="double" w:sz="1" w:space="5" w:color="000000"/>
      </w:pBdr>
    </w:pPr>
  </w:style>
  <w:style w:type="paragraph" w:styleId="FootnoteText">
    <w:name w:val="footnote text"/>
    <w:basedOn w:val="Normal"/>
    <w:rPr>
      <w:sz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42AB9"/>
    <w:rPr>
      <w:rFonts w:ascii="Tahoma" w:hAnsi="Tahoma" w:cs="Tahoma"/>
      <w:sz w:val="16"/>
      <w:szCs w:val="16"/>
    </w:rPr>
  </w:style>
  <w:style w:type="character" w:customStyle="1" w:styleId="BalloonTextChar">
    <w:name w:val="Balloon Text Char"/>
    <w:basedOn w:val="DefaultParagraphFont"/>
    <w:link w:val="BalloonText"/>
    <w:uiPriority w:val="99"/>
    <w:semiHidden/>
    <w:rsid w:val="00E42AB9"/>
    <w:rPr>
      <w:rFonts w:ascii="Tahoma" w:hAnsi="Tahoma" w:cs="Tahoma"/>
      <w:sz w:val="16"/>
      <w:szCs w:val="16"/>
      <w:lang w:eastAsia="ar-SA"/>
    </w:rPr>
  </w:style>
  <w:style w:type="character" w:styleId="PlaceholderText">
    <w:name w:val="Placeholder Text"/>
    <w:basedOn w:val="DefaultParagraphFont"/>
    <w:uiPriority w:val="99"/>
    <w:semiHidden/>
    <w:rsid w:val="00C2629C"/>
    <w:rPr>
      <w:color w:val="808080"/>
    </w:rPr>
  </w:style>
  <w:style w:type="character" w:customStyle="1" w:styleId="FooterChar">
    <w:name w:val="Footer Char"/>
    <w:basedOn w:val="DefaultParagraphFont"/>
    <w:link w:val="Footer"/>
    <w:uiPriority w:val="99"/>
    <w:rsid w:val="00DC2237"/>
    <w:rPr>
      <w:rFonts w:ascii="Times" w:hAnsi="Times" w:cs="Times"/>
      <w:sz w:val="24"/>
      <w:lang w:eastAsia="ar-SA"/>
    </w:rPr>
  </w:style>
  <w:style w:type="paragraph" w:styleId="ListParagraph">
    <w:name w:val="List Paragraph"/>
    <w:basedOn w:val="Normal"/>
    <w:uiPriority w:val="34"/>
    <w:qFormat/>
    <w:rsid w:val="0071032E"/>
    <w:pPr>
      <w:ind w:left="720"/>
      <w:contextualSpacing/>
    </w:pPr>
  </w:style>
  <w:style w:type="character" w:customStyle="1" w:styleId="PlainTextChar">
    <w:name w:val="Plain Text Char"/>
    <w:basedOn w:val="DefaultParagraphFont"/>
    <w:link w:val="PlainText"/>
    <w:rsid w:val="00820B2B"/>
    <w:rPr>
      <w:rFonts w:ascii="Courier New" w:hAnsi="Courier New" w:cs="Times"/>
      <w:lang w:eastAsia="ar-SA"/>
    </w:rPr>
  </w:style>
  <w:style w:type="paragraph" w:styleId="NormalWeb">
    <w:name w:val="Normal (Web)"/>
    <w:basedOn w:val="Normal"/>
    <w:uiPriority w:val="99"/>
    <w:unhideWhenUsed/>
    <w:rsid w:val="009F3310"/>
    <w:pPr>
      <w:suppressAutoHyphens w:val="0"/>
      <w:spacing w:before="100" w:beforeAutospacing="1" w:after="100" w:afterAutospacing="1"/>
    </w:pPr>
    <w:rPr>
      <w:rFonts w:ascii="Times New Roman" w:hAnsi="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18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w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Unicode MS"/>
    <w:charset w:val="80"/>
    <w:family w:val="swiss"/>
    <w:pitch w:val="variable"/>
  </w:font>
  <w:font w:name="DejaVu LGC Sans">
    <w:charset w:val="80"/>
    <w:family w:val="auto"/>
    <w:pitch w:val="variable"/>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C0"/>
    <w:rsid w:val="002C1779"/>
    <w:rsid w:val="00EB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18</Pages>
  <Words>2255</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 declare that this lab is exclusively my own work</vt:lpstr>
    </vt:vector>
  </TitlesOfParts>
  <Company>Microsoft</Company>
  <LinksUpToDate>false</LinksUpToDate>
  <CharactersWithSpaces>15085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declare that this lab is exclusively my own work</dc:title>
  <dc:creator>Paul Scowen;Peter Nguyen</dc:creator>
  <cp:lastModifiedBy>Rhonda Holton</cp:lastModifiedBy>
  <cp:revision>19</cp:revision>
  <cp:lastPrinted>2014-09-09T16:28:00Z</cp:lastPrinted>
  <dcterms:created xsi:type="dcterms:W3CDTF">2015-10-21T21:58:00Z</dcterms:created>
  <dcterms:modified xsi:type="dcterms:W3CDTF">2015-10-22T05:35:00Z</dcterms:modified>
</cp:coreProperties>
</file>