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FD492F7" w14:textId="77777777" w:rsidR="007F46F8" w:rsidRDefault="007F46F8" w:rsidP="007F46F8">
      <w:pPr>
        <w:spacing w:after="160"/>
        <w:rPr>
          <w:rFonts w:ascii="Arial" w:hAnsi="Arial"/>
          <w:b/>
          <w:caps/>
        </w:rPr>
      </w:pPr>
      <w:proofErr w:type="gramStart"/>
      <w:r w:rsidRPr="009A347F">
        <w:rPr>
          <w:rFonts w:ascii="Arial" w:hAnsi="Arial"/>
          <w:b/>
          <w:caps/>
        </w:rPr>
        <w:t>NAME:_</w:t>
      </w:r>
      <w:proofErr w:type="gramEnd"/>
      <w:r w:rsidRPr="009A347F">
        <w:rPr>
          <w:rFonts w:ascii="Arial" w:hAnsi="Arial"/>
          <w:b/>
          <w:caps/>
        </w:rPr>
        <w:t>______________________</w:t>
      </w:r>
      <w:r>
        <w:rPr>
          <w:rFonts w:ascii="Arial" w:hAnsi="Arial"/>
          <w:b/>
          <w:caps/>
        </w:rPr>
        <w:t>____</w:t>
      </w:r>
    </w:p>
    <w:p w14:paraId="1D4C3687" w14:textId="77777777" w:rsidR="007F46F8" w:rsidRDefault="007F46F8">
      <w:pPr>
        <w:pStyle w:val="PlainText"/>
        <w:jc w:val="center"/>
        <w:rPr>
          <w:rFonts w:ascii="Arial" w:hAnsi="Arial"/>
          <w:b/>
          <w:caps/>
          <w:sz w:val="24"/>
        </w:rPr>
      </w:pPr>
    </w:p>
    <w:p w14:paraId="1EC6BA53" w14:textId="417A64BA" w:rsidR="002744CC" w:rsidRDefault="00C4504C">
      <w:pPr>
        <w:pStyle w:val="PlainText"/>
        <w:jc w:val="center"/>
        <w:rPr>
          <w:rFonts w:ascii="Arial" w:hAnsi="Arial"/>
          <w:b/>
          <w:caps/>
          <w:sz w:val="24"/>
        </w:rPr>
      </w:pPr>
      <w:r>
        <w:rPr>
          <w:rFonts w:ascii="Arial" w:hAnsi="Arial"/>
          <w:b/>
          <w:caps/>
          <w:sz w:val="24"/>
        </w:rPr>
        <w:t>MotionS of the NigHT S</w:t>
      </w:r>
      <w:r w:rsidR="00DB0CEB">
        <w:rPr>
          <w:rFonts w:ascii="Arial" w:hAnsi="Arial"/>
          <w:b/>
          <w:caps/>
          <w:sz w:val="24"/>
        </w:rPr>
        <w:t>ky</w:t>
      </w:r>
    </w:p>
    <w:p w14:paraId="48E6C01E" w14:textId="77777777" w:rsidR="002744CC" w:rsidRDefault="002744CC">
      <w:pPr>
        <w:pStyle w:val="PlainText"/>
        <w:rPr>
          <w:rFonts w:ascii="Arial" w:hAnsi="Arial"/>
          <w:sz w:val="24"/>
        </w:rPr>
      </w:pPr>
    </w:p>
    <w:p w14:paraId="5765210E" w14:textId="77777777"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p>
    <w:p w14:paraId="5DB1EDFA" w14:textId="77777777" w:rsidR="002744CC" w:rsidRDefault="00C4504C" w:rsidP="00E40B25">
      <w:pPr>
        <w:pStyle w:val="PlainText"/>
        <w:pBdr>
          <w:top w:val="single" w:sz="4" w:space="1" w:color="000000" w:shadow="1"/>
          <w:left w:val="single" w:sz="4" w:space="4" w:color="000000" w:shadow="1"/>
          <w:bottom w:val="single" w:sz="4" w:space="1" w:color="000000" w:shadow="1"/>
          <w:right w:val="single" w:sz="4" w:space="4" w:color="000000" w:shadow="1"/>
        </w:pBdr>
        <w:jc w:val="both"/>
        <w:rPr>
          <w:rFonts w:ascii="Arial" w:hAnsi="Arial"/>
          <w:b/>
          <w:sz w:val="24"/>
        </w:rPr>
      </w:pPr>
      <w:r>
        <w:rPr>
          <w:rFonts w:ascii="Arial" w:hAnsi="Arial"/>
          <w:b/>
          <w:sz w:val="24"/>
        </w:rPr>
        <w:t>What will you learn in this Lab?</w:t>
      </w:r>
    </w:p>
    <w:p w14:paraId="0E036C23" w14:textId="77777777" w:rsidR="002744CC" w:rsidRDefault="002744CC" w:rsidP="00E40B25">
      <w:pPr>
        <w:pStyle w:val="PlainText"/>
        <w:pBdr>
          <w:top w:val="single" w:sz="4" w:space="1" w:color="000000" w:shadow="1"/>
          <w:left w:val="single" w:sz="4" w:space="4" w:color="000000" w:shadow="1"/>
          <w:bottom w:val="single" w:sz="4" w:space="1" w:color="000000" w:shadow="1"/>
          <w:right w:val="single" w:sz="4" w:space="4" w:color="000000" w:shadow="1"/>
        </w:pBdr>
        <w:jc w:val="both"/>
        <w:rPr>
          <w:rFonts w:ascii="Arial" w:hAnsi="Arial"/>
          <w:b/>
          <w:sz w:val="24"/>
        </w:rPr>
      </w:pPr>
    </w:p>
    <w:p w14:paraId="345825CD" w14:textId="68E663E3" w:rsidR="002744CC" w:rsidRDefault="00E42AB9" w:rsidP="00E40B25">
      <w:pPr>
        <w:pStyle w:val="PlainText"/>
        <w:pBdr>
          <w:top w:val="single" w:sz="4" w:space="1" w:color="000000" w:shadow="1"/>
          <w:left w:val="single" w:sz="4" w:space="4" w:color="000000" w:shadow="1"/>
          <w:bottom w:val="single" w:sz="4" w:space="1" w:color="000000" w:shadow="1"/>
          <w:right w:val="single" w:sz="4" w:space="4" w:color="000000" w:shadow="1"/>
        </w:pBdr>
        <w:jc w:val="both"/>
        <w:rPr>
          <w:rFonts w:ascii="Arial" w:hAnsi="Arial"/>
          <w:sz w:val="24"/>
        </w:rPr>
      </w:pPr>
      <w:r>
        <w:rPr>
          <w:rFonts w:ascii="Arial" w:hAnsi="Arial"/>
          <w:sz w:val="24"/>
        </w:rPr>
        <w:t xml:space="preserve">You will learn how the Earth’s rotation and </w:t>
      </w:r>
      <w:r w:rsidR="00B556FC">
        <w:rPr>
          <w:rFonts w:ascii="Arial" w:hAnsi="Arial"/>
          <w:sz w:val="24"/>
        </w:rPr>
        <w:t>revolution</w:t>
      </w:r>
      <w:r>
        <w:rPr>
          <w:rFonts w:ascii="Arial" w:hAnsi="Arial"/>
          <w:sz w:val="24"/>
        </w:rPr>
        <w:t xml:space="preserve"> around the Sun combine to change our view of the night sky over time.  You will also </w:t>
      </w:r>
      <w:r w:rsidR="008E5168">
        <w:rPr>
          <w:rFonts w:ascii="Arial" w:hAnsi="Arial"/>
          <w:sz w:val="24"/>
        </w:rPr>
        <w:t>analyze movement of stars over a few hours</w:t>
      </w:r>
      <w:r>
        <w:rPr>
          <w:rFonts w:ascii="Arial" w:hAnsi="Arial"/>
          <w:sz w:val="24"/>
        </w:rPr>
        <w:t xml:space="preserve"> to answer the seemingly obvious question – How long does it take the Earth to make one complete </w:t>
      </w:r>
      <w:r w:rsidR="004560AA">
        <w:rPr>
          <w:rFonts w:ascii="Arial" w:hAnsi="Arial"/>
          <w:sz w:val="24"/>
        </w:rPr>
        <w:t>360</w:t>
      </w:r>
      <w:r w:rsidR="00100E77">
        <w:rPr>
          <w:rFonts w:ascii="Arial" w:hAnsi="Arial"/>
          <w:sz w:val="24"/>
        </w:rPr>
        <w:sym w:font="Symbol" w:char="F0B0"/>
      </w:r>
      <w:r w:rsidR="004560AA">
        <w:rPr>
          <w:rFonts w:ascii="Arial" w:hAnsi="Arial"/>
          <w:sz w:val="24"/>
        </w:rPr>
        <w:t xml:space="preserve"> </w:t>
      </w:r>
      <w:r>
        <w:rPr>
          <w:rFonts w:ascii="Arial" w:hAnsi="Arial"/>
          <w:sz w:val="24"/>
        </w:rPr>
        <w:t xml:space="preserve">rotation? </w:t>
      </w:r>
      <w:r w:rsidR="000010DB">
        <w:rPr>
          <w:rFonts w:ascii="Arial" w:hAnsi="Arial"/>
          <w:sz w:val="24"/>
        </w:rPr>
        <w:t xml:space="preserve"> </w:t>
      </w:r>
    </w:p>
    <w:p w14:paraId="34AEEDF5" w14:textId="77777777" w:rsidR="002744CC" w:rsidRDefault="002744CC">
      <w:pPr>
        <w:pStyle w:val="PlainText"/>
        <w:rPr>
          <w:rFonts w:ascii="Arial" w:hAnsi="Arial"/>
          <w:sz w:val="24"/>
        </w:rPr>
      </w:pPr>
    </w:p>
    <w:p w14:paraId="35EBAA98" w14:textId="77777777"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p>
    <w:p w14:paraId="2CFC53D9" w14:textId="77777777" w:rsidR="002744CC" w:rsidRDefault="00C4504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r>
        <w:rPr>
          <w:rFonts w:ascii="Arial" w:hAnsi="Arial"/>
          <w:b/>
          <w:sz w:val="24"/>
        </w:rPr>
        <w:t>What do I need to bring to the Class with me to do this Lab?</w:t>
      </w:r>
    </w:p>
    <w:p w14:paraId="6729825F" w14:textId="77777777" w:rsidR="002744CC" w:rsidRDefault="00C4504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For this lab you will need:</w:t>
      </w:r>
    </w:p>
    <w:p w14:paraId="3E7B6ED9" w14:textId="77777777" w:rsidR="002744CC" w:rsidRDefault="00C4504C" w:rsidP="000C1C42">
      <w:pPr>
        <w:pStyle w:val="PlainText"/>
        <w:numPr>
          <w:ilvl w:val="0"/>
          <w:numId w:val="2"/>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 copy of this lab script</w:t>
      </w:r>
    </w:p>
    <w:p w14:paraId="205849BC" w14:textId="77777777" w:rsidR="002744CC" w:rsidRDefault="00C4504C" w:rsidP="000C1C42">
      <w:pPr>
        <w:pStyle w:val="PlainText"/>
        <w:numPr>
          <w:ilvl w:val="0"/>
          <w:numId w:val="2"/>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 pencil</w:t>
      </w:r>
    </w:p>
    <w:p w14:paraId="76116F09" w14:textId="77777777" w:rsidR="002744CC" w:rsidRDefault="00C4504C" w:rsidP="000C1C42">
      <w:pPr>
        <w:pStyle w:val="PlainText"/>
        <w:numPr>
          <w:ilvl w:val="0"/>
          <w:numId w:val="2"/>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 calculator</w:t>
      </w:r>
    </w:p>
    <w:p w14:paraId="724B856E" w14:textId="7A43358E" w:rsidR="002744CC" w:rsidRDefault="00D47BEB" w:rsidP="000C1C42">
      <w:pPr>
        <w:pStyle w:val="PlainText"/>
        <w:numPr>
          <w:ilvl w:val="0"/>
          <w:numId w:val="2"/>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 xml:space="preserve">Star </w:t>
      </w:r>
      <w:r w:rsidR="00747ACC">
        <w:rPr>
          <w:rFonts w:ascii="Arial" w:hAnsi="Arial"/>
          <w:sz w:val="24"/>
        </w:rPr>
        <w:t>Wheel</w:t>
      </w:r>
    </w:p>
    <w:p w14:paraId="7F6A7B5F" w14:textId="198146DB" w:rsidR="00143373" w:rsidRDefault="00143373" w:rsidP="000C1C42">
      <w:pPr>
        <w:pStyle w:val="PlainText"/>
        <w:numPr>
          <w:ilvl w:val="0"/>
          <w:numId w:val="2"/>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Protractor</w:t>
      </w:r>
      <w:r w:rsidR="00663928">
        <w:rPr>
          <w:rFonts w:ascii="Arial" w:hAnsi="Arial"/>
          <w:sz w:val="24"/>
        </w:rPr>
        <w:t xml:space="preserve"> or Protractor</w:t>
      </w:r>
      <w:r>
        <w:rPr>
          <w:rFonts w:ascii="Arial" w:hAnsi="Arial"/>
          <w:sz w:val="24"/>
        </w:rPr>
        <w:t xml:space="preserve"> App</w:t>
      </w:r>
    </w:p>
    <w:p w14:paraId="7817866F" w14:textId="77777777" w:rsidR="002744CC" w:rsidRDefault="002744CC">
      <w:pPr>
        <w:pStyle w:val="PlainText"/>
        <w:rPr>
          <w:rFonts w:ascii="Arial" w:hAnsi="Arial"/>
          <w:b/>
          <w:sz w:val="24"/>
        </w:rPr>
      </w:pPr>
    </w:p>
    <w:p w14:paraId="398D3FE5" w14:textId="77777777" w:rsidR="002744CC" w:rsidRPr="007C277A" w:rsidRDefault="00C4504C" w:rsidP="00B232D2">
      <w:pPr>
        <w:pStyle w:val="PlainText"/>
        <w:jc w:val="both"/>
        <w:rPr>
          <w:rFonts w:ascii="Arial" w:hAnsi="Arial"/>
          <w:b/>
          <w:sz w:val="28"/>
          <w:szCs w:val="28"/>
        </w:rPr>
      </w:pPr>
      <w:r w:rsidRPr="007C277A">
        <w:rPr>
          <w:rFonts w:ascii="Arial" w:hAnsi="Arial"/>
          <w:b/>
          <w:sz w:val="28"/>
          <w:szCs w:val="28"/>
        </w:rPr>
        <w:t>Introduction:</w:t>
      </w:r>
    </w:p>
    <w:p w14:paraId="7AD8F97F" w14:textId="77777777" w:rsidR="002744CC" w:rsidRDefault="002744CC" w:rsidP="00B232D2">
      <w:pPr>
        <w:pStyle w:val="PlainText"/>
        <w:jc w:val="both"/>
        <w:rPr>
          <w:rFonts w:ascii="Arial" w:hAnsi="Arial"/>
          <w:sz w:val="24"/>
        </w:rPr>
      </w:pPr>
    </w:p>
    <w:p w14:paraId="2F663521" w14:textId="23693060" w:rsidR="0015582A" w:rsidRDefault="00E42AB9" w:rsidP="006D4601">
      <w:pPr>
        <w:pStyle w:val="PlainText"/>
        <w:ind w:firstLine="720"/>
        <w:jc w:val="both"/>
        <w:rPr>
          <w:rFonts w:ascii="Arial" w:hAnsi="Arial"/>
          <w:sz w:val="24"/>
        </w:rPr>
      </w:pPr>
      <w:r>
        <w:rPr>
          <w:rFonts w:ascii="Arial" w:hAnsi="Arial"/>
          <w:sz w:val="24"/>
        </w:rPr>
        <w:t xml:space="preserve">This lab </w:t>
      </w:r>
      <w:r w:rsidR="005A27EE">
        <w:rPr>
          <w:rFonts w:ascii="Arial" w:hAnsi="Arial"/>
          <w:sz w:val="24"/>
        </w:rPr>
        <w:t>looks at the motion of the night sky over time periods of a single day</w:t>
      </w:r>
      <w:r w:rsidR="00B23FFF">
        <w:rPr>
          <w:rFonts w:ascii="Arial" w:hAnsi="Arial"/>
          <w:sz w:val="24"/>
        </w:rPr>
        <w:t xml:space="preserve"> and over several months</w:t>
      </w:r>
      <w:r w:rsidR="005A27EE">
        <w:rPr>
          <w:rFonts w:ascii="Arial" w:hAnsi="Arial"/>
          <w:sz w:val="24"/>
        </w:rPr>
        <w:t>.</w:t>
      </w:r>
      <w:r w:rsidR="000C4C6C">
        <w:rPr>
          <w:rFonts w:ascii="Arial" w:hAnsi="Arial"/>
          <w:sz w:val="24"/>
        </w:rPr>
        <w:t xml:space="preserve">  The motion of the sky over a single day, also known as diurnal motion, is caused by the </w:t>
      </w:r>
      <w:proofErr w:type="spellStart"/>
      <w:r w:rsidR="000C4C6C">
        <w:rPr>
          <w:rFonts w:ascii="Arial" w:hAnsi="Arial"/>
          <w:sz w:val="24"/>
        </w:rPr>
        <w:t>Earths</w:t>
      </w:r>
      <w:proofErr w:type="spellEnd"/>
      <w:r w:rsidR="000C4C6C">
        <w:rPr>
          <w:rFonts w:ascii="Arial" w:hAnsi="Arial"/>
          <w:sz w:val="24"/>
        </w:rPr>
        <w:t xml:space="preserve"> rotation on </w:t>
      </w:r>
      <w:r w:rsidR="00241B3F">
        <w:rPr>
          <w:rFonts w:ascii="Arial" w:hAnsi="Arial"/>
          <w:sz w:val="24"/>
        </w:rPr>
        <w:t>its</w:t>
      </w:r>
      <w:r w:rsidR="000C4C6C">
        <w:rPr>
          <w:rFonts w:ascii="Arial" w:hAnsi="Arial"/>
          <w:sz w:val="24"/>
        </w:rPr>
        <w:t xml:space="preserve"> axis.</w:t>
      </w:r>
      <w:r w:rsidR="003C35EF">
        <w:rPr>
          <w:rFonts w:ascii="Arial" w:hAnsi="Arial"/>
          <w:sz w:val="24"/>
        </w:rPr>
        <w:t xml:space="preserve">  The Earth rotates from West to East </w:t>
      </w:r>
      <w:r w:rsidR="003D3F67">
        <w:rPr>
          <w:rFonts w:ascii="Arial" w:hAnsi="Arial"/>
          <w:sz w:val="24"/>
        </w:rPr>
        <w:t>causing object</w:t>
      </w:r>
      <w:r w:rsidR="00225295">
        <w:rPr>
          <w:rFonts w:ascii="Arial" w:hAnsi="Arial"/>
          <w:sz w:val="24"/>
        </w:rPr>
        <w:t>s</w:t>
      </w:r>
      <w:r w:rsidR="003D3F67">
        <w:rPr>
          <w:rFonts w:ascii="Arial" w:hAnsi="Arial"/>
          <w:sz w:val="24"/>
        </w:rPr>
        <w:t xml:space="preserve"> we</w:t>
      </w:r>
      <w:r w:rsidR="003C35EF">
        <w:rPr>
          <w:rFonts w:ascii="Arial" w:hAnsi="Arial"/>
          <w:sz w:val="24"/>
        </w:rPr>
        <w:t xml:space="preserve"> see </w:t>
      </w:r>
      <w:r w:rsidR="007665B0">
        <w:rPr>
          <w:rFonts w:ascii="Arial" w:hAnsi="Arial"/>
          <w:sz w:val="24"/>
        </w:rPr>
        <w:t xml:space="preserve">in the sky </w:t>
      </w:r>
      <w:r w:rsidR="003D3F67">
        <w:rPr>
          <w:rFonts w:ascii="Arial" w:hAnsi="Arial"/>
          <w:sz w:val="24"/>
        </w:rPr>
        <w:t xml:space="preserve">to appear to </w:t>
      </w:r>
      <w:r w:rsidR="007665B0">
        <w:rPr>
          <w:rFonts w:ascii="Arial" w:hAnsi="Arial"/>
          <w:sz w:val="24"/>
        </w:rPr>
        <w:t xml:space="preserve">move </w:t>
      </w:r>
      <w:r w:rsidR="00E90785">
        <w:rPr>
          <w:rFonts w:ascii="Arial" w:hAnsi="Arial"/>
          <w:sz w:val="24"/>
        </w:rPr>
        <w:t xml:space="preserve">in the opposite direction </w:t>
      </w:r>
      <w:r w:rsidR="007665B0">
        <w:rPr>
          <w:rFonts w:ascii="Arial" w:hAnsi="Arial"/>
          <w:sz w:val="24"/>
        </w:rPr>
        <w:t>from East to West.  As the Earth rotates your location on the Earth is pointed towards different areas of the sky</w:t>
      </w:r>
      <w:r w:rsidR="00CA1F56">
        <w:rPr>
          <w:rFonts w:ascii="Arial" w:hAnsi="Arial"/>
          <w:sz w:val="24"/>
        </w:rPr>
        <w:t xml:space="preserve">, </w:t>
      </w:r>
      <w:r w:rsidR="007665B0">
        <w:rPr>
          <w:rFonts w:ascii="Arial" w:hAnsi="Arial"/>
          <w:sz w:val="24"/>
        </w:rPr>
        <w:t>causing the view to change</w:t>
      </w:r>
      <w:r w:rsidR="00C2390D">
        <w:rPr>
          <w:rFonts w:ascii="Arial" w:hAnsi="Arial"/>
          <w:sz w:val="24"/>
        </w:rPr>
        <w:t>, much like how if you spin around</w:t>
      </w:r>
      <w:r w:rsidR="009C62C7">
        <w:rPr>
          <w:rFonts w:ascii="Arial" w:hAnsi="Arial"/>
          <w:sz w:val="24"/>
        </w:rPr>
        <w:t>,</w:t>
      </w:r>
      <w:r w:rsidR="00C2390D">
        <w:rPr>
          <w:rFonts w:ascii="Arial" w:hAnsi="Arial"/>
          <w:sz w:val="24"/>
        </w:rPr>
        <w:t xml:space="preserve"> you will see different parts of the </w:t>
      </w:r>
      <w:r w:rsidR="008E573A">
        <w:rPr>
          <w:rFonts w:ascii="Arial" w:hAnsi="Arial"/>
          <w:sz w:val="24"/>
        </w:rPr>
        <w:t>area around you</w:t>
      </w:r>
      <w:r w:rsidR="007665B0">
        <w:rPr>
          <w:rFonts w:ascii="Arial" w:hAnsi="Arial"/>
          <w:sz w:val="24"/>
        </w:rPr>
        <w:t xml:space="preserve">.  Figure 1 illustrates this </w:t>
      </w:r>
      <w:r w:rsidR="00FC54D5">
        <w:rPr>
          <w:rFonts w:ascii="Arial" w:hAnsi="Arial"/>
          <w:sz w:val="24"/>
        </w:rPr>
        <w:t xml:space="preserve">diurnal </w:t>
      </w:r>
      <w:r w:rsidR="007665B0">
        <w:rPr>
          <w:rFonts w:ascii="Arial" w:hAnsi="Arial"/>
          <w:sz w:val="24"/>
        </w:rPr>
        <w:t>motion.</w:t>
      </w:r>
      <w:r w:rsidR="00767691">
        <w:rPr>
          <w:rFonts w:ascii="Arial" w:hAnsi="Arial"/>
          <w:sz w:val="24"/>
        </w:rPr>
        <w:t xml:space="preserve">  The first part of tonight’s lab will probe the question of how long it takes for the Earth to make one complete rotation on its axis using star movements over a period of hours</w:t>
      </w:r>
      <w:r w:rsidR="00C910F2">
        <w:rPr>
          <w:rFonts w:ascii="Arial" w:hAnsi="Arial"/>
          <w:sz w:val="24"/>
        </w:rPr>
        <w:t xml:space="preserve">, using </w:t>
      </w:r>
      <w:r w:rsidR="001A2ED8" w:rsidRPr="00663928">
        <w:rPr>
          <w:rFonts w:ascii="Arial" w:hAnsi="Arial"/>
          <w:sz w:val="24"/>
        </w:rPr>
        <w:t>your own observations</w:t>
      </w:r>
      <w:r w:rsidR="001A2ED8">
        <w:rPr>
          <w:rFonts w:ascii="Arial" w:hAnsi="Arial"/>
          <w:sz w:val="24"/>
        </w:rPr>
        <w:t xml:space="preserve"> and a photograph.</w:t>
      </w:r>
    </w:p>
    <w:p w14:paraId="06745651" w14:textId="0D036083" w:rsidR="0015582A" w:rsidRDefault="0093454D" w:rsidP="00B232D2">
      <w:pPr>
        <w:pStyle w:val="PlainText"/>
        <w:jc w:val="both"/>
        <w:rPr>
          <w:rFonts w:ascii="Arial" w:hAnsi="Arial"/>
          <w:sz w:val="24"/>
        </w:rPr>
      </w:pPr>
      <w:r>
        <w:rPr>
          <w:rFonts w:ascii="Arial" w:hAnsi="Arial"/>
          <w:sz w:val="24"/>
        </w:rPr>
        <w:tab/>
      </w:r>
      <w:r w:rsidR="006D4601">
        <w:rPr>
          <w:rFonts w:ascii="Arial" w:hAnsi="Arial"/>
          <w:sz w:val="24"/>
        </w:rPr>
        <w:t xml:space="preserve">The stars will also appear to </w:t>
      </w:r>
      <w:r w:rsidR="0062473A">
        <w:rPr>
          <w:rFonts w:ascii="Arial" w:hAnsi="Arial"/>
          <w:sz w:val="24"/>
        </w:rPr>
        <w:t xml:space="preserve">slowly </w:t>
      </w:r>
      <w:r w:rsidR="006F3E0D">
        <w:rPr>
          <w:rFonts w:ascii="Arial" w:hAnsi="Arial"/>
          <w:sz w:val="24"/>
        </w:rPr>
        <w:t xml:space="preserve">change positions </w:t>
      </w:r>
      <w:r w:rsidR="0062473A">
        <w:rPr>
          <w:rFonts w:ascii="Arial" w:hAnsi="Arial"/>
          <w:sz w:val="24"/>
        </w:rPr>
        <w:t>over the course of a year</w:t>
      </w:r>
      <w:r w:rsidR="005669AE">
        <w:rPr>
          <w:rFonts w:ascii="Arial" w:hAnsi="Arial"/>
          <w:sz w:val="24"/>
        </w:rPr>
        <w:t xml:space="preserve">.  This annual motion of the stars is </w:t>
      </w:r>
      <w:r w:rsidR="0062473A">
        <w:rPr>
          <w:rFonts w:ascii="Arial" w:hAnsi="Arial"/>
          <w:sz w:val="24"/>
        </w:rPr>
        <w:t>due to the Earths revolution (orbit) around the Sun.</w:t>
      </w:r>
      <w:r w:rsidR="0019679E">
        <w:rPr>
          <w:rFonts w:ascii="Arial" w:hAnsi="Arial"/>
          <w:sz w:val="24"/>
        </w:rPr>
        <w:t xml:space="preserve">  As the Earth orbits the Sun throughout the year, our perspective </w:t>
      </w:r>
      <w:r w:rsidR="00F01370">
        <w:rPr>
          <w:rFonts w:ascii="Arial" w:hAnsi="Arial"/>
          <w:sz w:val="24"/>
        </w:rPr>
        <w:t xml:space="preserve">from Earth also shifts.  </w:t>
      </w:r>
      <w:r w:rsidR="00446A8B">
        <w:rPr>
          <w:rFonts w:ascii="Arial" w:hAnsi="Arial"/>
          <w:sz w:val="24"/>
        </w:rPr>
        <w:t>Figure 2 illustrates this annual motion.</w:t>
      </w:r>
      <w:r w:rsidR="00C61CB2">
        <w:rPr>
          <w:rFonts w:ascii="Arial" w:hAnsi="Arial"/>
          <w:sz w:val="24"/>
        </w:rPr>
        <w:t xml:space="preserve">  The second part</w:t>
      </w:r>
      <w:r w:rsidR="000D44F0">
        <w:rPr>
          <w:rFonts w:ascii="Arial" w:hAnsi="Arial"/>
          <w:sz w:val="24"/>
        </w:rPr>
        <w:t xml:space="preserve"> of tonight’s lab</w:t>
      </w:r>
      <w:r w:rsidR="00C61CB2">
        <w:rPr>
          <w:rFonts w:ascii="Arial" w:hAnsi="Arial"/>
          <w:sz w:val="24"/>
        </w:rPr>
        <w:t xml:space="preserve"> includes sketching using </w:t>
      </w:r>
      <w:proofErr w:type="spellStart"/>
      <w:r w:rsidR="00F13C33">
        <w:rPr>
          <w:rFonts w:ascii="Arial" w:hAnsi="Arial"/>
          <w:i/>
          <w:sz w:val="24"/>
        </w:rPr>
        <w:t>Stellarium</w:t>
      </w:r>
      <w:proofErr w:type="spellEnd"/>
      <w:r w:rsidR="00C61CB2">
        <w:rPr>
          <w:rFonts w:ascii="Arial" w:hAnsi="Arial"/>
          <w:i/>
          <w:sz w:val="24"/>
        </w:rPr>
        <w:t xml:space="preserve"> </w:t>
      </w:r>
      <w:r w:rsidR="00D77761">
        <w:rPr>
          <w:rFonts w:ascii="Arial" w:hAnsi="Arial"/>
          <w:sz w:val="24"/>
        </w:rPr>
        <w:t>to</w:t>
      </w:r>
      <w:r w:rsidR="00C61CB2">
        <w:rPr>
          <w:rFonts w:ascii="Arial" w:hAnsi="Arial"/>
          <w:sz w:val="24"/>
        </w:rPr>
        <w:t xml:space="preserve"> observ</w:t>
      </w:r>
      <w:r w:rsidR="00D77761">
        <w:rPr>
          <w:rFonts w:ascii="Arial" w:hAnsi="Arial"/>
          <w:sz w:val="24"/>
        </w:rPr>
        <w:t>e</w:t>
      </w:r>
      <w:r w:rsidR="00C61CB2">
        <w:rPr>
          <w:rFonts w:ascii="Arial" w:hAnsi="Arial"/>
          <w:sz w:val="24"/>
        </w:rPr>
        <w:t xml:space="preserve"> how the </w:t>
      </w:r>
      <w:r w:rsidR="00C61CB2" w:rsidRPr="00C743DA">
        <w:rPr>
          <w:rFonts w:ascii="Arial" w:hAnsi="Arial"/>
          <w:sz w:val="24"/>
        </w:rPr>
        <w:t>night sky</w:t>
      </w:r>
      <w:r w:rsidR="00C61CB2">
        <w:rPr>
          <w:rFonts w:ascii="Arial" w:hAnsi="Arial"/>
          <w:sz w:val="24"/>
        </w:rPr>
        <w:t xml:space="preserve"> changes over many weeks.</w:t>
      </w:r>
    </w:p>
    <w:p w14:paraId="043FEDEE" w14:textId="11DC09D8" w:rsidR="004B197E" w:rsidRPr="008A717A" w:rsidRDefault="00E22A05" w:rsidP="008A717A">
      <w:pPr>
        <w:pStyle w:val="PlainText"/>
        <w:ind w:firstLine="720"/>
        <w:jc w:val="both"/>
        <w:rPr>
          <w:rFonts w:ascii="Arial" w:hAnsi="Arial"/>
          <w:sz w:val="24"/>
        </w:rPr>
      </w:pPr>
      <w:r>
        <w:rPr>
          <w:rFonts w:ascii="Arial" w:hAnsi="Arial"/>
          <w:sz w:val="24"/>
        </w:rPr>
        <w:t>Both the nightly motion and motion over several months will affect what objects are available to see on a given night at a given time.  Thus</w:t>
      </w:r>
      <w:r w:rsidR="00F643EE">
        <w:rPr>
          <w:rFonts w:ascii="Arial" w:hAnsi="Arial"/>
          <w:sz w:val="24"/>
        </w:rPr>
        <w:t>,</w:t>
      </w:r>
      <w:r>
        <w:rPr>
          <w:rFonts w:ascii="Arial" w:hAnsi="Arial"/>
          <w:sz w:val="24"/>
        </w:rPr>
        <w:t xml:space="preserve"> understanding this motion is critical for planning astronomical observations.</w:t>
      </w:r>
      <w:r w:rsidR="00703C05">
        <w:rPr>
          <w:rFonts w:ascii="Arial" w:hAnsi="Arial"/>
          <w:sz w:val="24"/>
        </w:rPr>
        <w:t xml:space="preserve">  </w:t>
      </w:r>
    </w:p>
    <w:p w14:paraId="1E8530A2" w14:textId="77777777" w:rsidR="0015582A" w:rsidRDefault="0015582A" w:rsidP="00B232D2">
      <w:pPr>
        <w:pStyle w:val="PlainText"/>
        <w:jc w:val="both"/>
        <w:rPr>
          <w:rFonts w:ascii="Arial" w:hAnsi="Arial"/>
          <w:sz w:val="24"/>
        </w:rPr>
      </w:pPr>
    </w:p>
    <w:p w14:paraId="0C76F8EE" w14:textId="2B1D5B77" w:rsidR="00E72F4E" w:rsidRDefault="00A0645D" w:rsidP="008817B6">
      <w:pPr>
        <w:pStyle w:val="PlainText"/>
        <w:jc w:val="center"/>
        <w:rPr>
          <w:rFonts w:ascii="Arial" w:hAnsi="Arial"/>
          <w:sz w:val="24"/>
        </w:rPr>
      </w:pPr>
      <w:r>
        <w:rPr>
          <w:rFonts w:ascii="Arial" w:hAnsi="Arial"/>
          <w:noProof/>
          <w:sz w:val="24"/>
        </w:rPr>
        <w:lastRenderedPageBreak/>
        <w:drawing>
          <wp:inline distT="0" distB="0" distL="0" distR="0" wp14:anchorId="4A85A96A" wp14:editId="03BFDD00">
            <wp:extent cx="5673013" cy="221378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urnal Motion.png"/>
                    <pic:cNvPicPr/>
                  </pic:nvPicPr>
                  <pic:blipFill>
                    <a:blip r:embed="rId7"/>
                    <a:stretch>
                      <a:fillRect/>
                    </a:stretch>
                  </pic:blipFill>
                  <pic:spPr>
                    <a:xfrm>
                      <a:off x="0" y="0"/>
                      <a:ext cx="5729192" cy="2235710"/>
                    </a:xfrm>
                    <a:prstGeom prst="rect">
                      <a:avLst/>
                    </a:prstGeom>
                  </pic:spPr>
                </pic:pic>
              </a:graphicData>
            </a:graphic>
          </wp:inline>
        </w:drawing>
      </w:r>
    </w:p>
    <w:p w14:paraId="03BA9D9E" w14:textId="733FC31B" w:rsidR="00D457B3" w:rsidRDefault="002F1DC6" w:rsidP="002F1DC6">
      <w:pPr>
        <w:pStyle w:val="PlainText"/>
        <w:jc w:val="both"/>
        <w:rPr>
          <w:rFonts w:ascii="Arial" w:hAnsi="Arial"/>
        </w:rPr>
      </w:pPr>
      <w:r w:rsidRPr="00FA562F">
        <w:rPr>
          <w:rFonts w:ascii="Arial" w:hAnsi="Arial"/>
        </w:rPr>
        <w:t>Figure 1</w:t>
      </w:r>
      <w:r>
        <w:rPr>
          <w:rStyle w:val="FootnoteReference"/>
          <w:rFonts w:ascii="Arial" w:hAnsi="Arial"/>
        </w:rPr>
        <w:footnoteReference w:customMarkFollows="1" w:id="1"/>
        <w:t>*</w:t>
      </w:r>
      <w:r w:rsidRPr="00FA562F">
        <w:rPr>
          <w:rFonts w:ascii="Arial" w:hAnsi="Arial"/>
        </w:rPr>
        <w:t xml:space="preserve">: (a) Shows an observer in California at 8:00 PM local time with the constellation Cygnus overhead.  (b) Shows the same observer 4 hours later at midnight local time, now with the constellation Andromeda overhead.  The rotation of the Earth caused the </w:t>
      </w:r>
      <w:r>
        <w:rPr>
          <w:rFonts w:ascii="Arial" w:hAnsi="Arial"/>
        </w:rPr>
        <w:t xml:space="preserve">apparent </w:t>
      </w:r>
      <w:r w:rsidRPr="00FA562F">
        <w:rPr>
          <w:rFonts w:ascii="Arial" w:hAnsi="Arial"/>
        </w:rPr>
        <w:t>locations of the constellation</w:t>
      </w:r>
      <w:r>
        <w:rPr>
          <w:rFonts w:ascii="Arial" w:hAnsi="Arial"/>
        </w:rPr>
        <w:t>s</w:t>
      </w:r>
      <w:r w:rsidRPr="00FA562F">
        <w:rPr>
          <w:rFonts w:ascii="Arial" w:hAnsi="Arial"/>
        </w:rPr>
        <w:t xml:space="preserve"> to change over a </w:t>
      </w:r>
      <w:r>
        <w:rPr>
          <w:rFonts w:ascii="Arial" w:hAnsi="Arial"/>
        </w:rPr>
        <w:t>few hours.</w:t>
      </w:r>
    </w:p>
    <w:p w14:paraId="702CD91E" w14:textId="3B8E0DBF" w:rsidR="006A531C" w:rsidRDefault="006A531C" w:rsidP="002F1DC6">
      <w:pPr>
        <w:pStyle w:val="PlainText"/>
        <w:jc w:val="both"/>
        <w:rPr>
          <w:rFonts w:ascii="Arial" w:hAnsi="Arial"/>
        </w:rPr>
      </w:pPr>
    </w:p>
    <w:p w14:paraId="2CF02A1E" w14:textId="53B231C6" w:rsidR="002F1DC6" w:rsidRDefault="006A531C" w:rsidP="002F1DC6">
      <w:pPr>
        <w:pStyle w:val="PlainText"/>
        <w:jc w:val="both"/>
        <w:rPr>
          <w:rFonts w:ascii="Arial" w:hAnsi="Arial"/>
          <w:sz w:val="24"/>
        </w:rPr>
      </w:pPr>
      <w:r>
        <w:rPr>
          <w:rFonts w:ascii="Arial" w:hAnsi="Arial"/>
          <w:noProof/>
          <w:sz w:val="24"/>
          <w:szCs w:val="24"/>
        </w:rPr>
        <w:drawing>
          <wp:anchor distT="0" distB="0" distL="114300" distR="114300" simplePos="0" relativeHeight="251684352" behindDoc="0" locked="0" layoutInCell="1" allowOverlap="1" wp14:anchorId="75A9307E" wp14:editId="7FD7AD81">
            <wp:simplePos x="0" y="0"/>
            <wp:positionH relativeFrom="column">
              <wp:posOffset>1905</wp:posOffset>
            </wp:positionH>
            <wp:positionV relativeFrom="page">
              <wp:posOffset>3994150</wp:posOffset>
            </wp:positionV>
            <wp:extent cx="2286000" cy="4017010"/>
            <wp:effectExtent l="0" t="0" r="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nual Motion.png"/>
                    <pic:cNvPicPr/>
                  </pic:nvPicPr>
                  <pic:blipFill>
                    <a:blip r:embed="rId8"/>
                    <a:stretch>
                      <a:fillRect/>
                    </a:stretch>
                  </pic:blipFill>
                  <pic:spPr>
                    <a:xfrm>
                      <a:off x="0" y="0"/>
                      <a:ext cx="2286000" cy="4017010"/>
                    </a:xfrm>
                    <a:prstGeom prst="rect">
                      <a:avLst/>
                    </a:prstGeom>
                  </pic:spPr>
                </pic:pic>
              </a:graphicData>
            </a:graphic>
            <wp14:sizeRelH relativeFrom="page">
              <wp14:pctWidth>0</wp14:pctWidth>
            </wp14:sizeRelH>
            <wp14:sizeRelV relativeFrom="page">
              <wp14:pctHeight>0</wp14:pctHeight>
            </wp14:sizeRelV>
          </wp:anchor>
        </w:drawing>
      </w:r>
    </w:p>
    <w:p w14:paraId="0E4E77DE" w14:textId="77777777" w:rsidR="00672B4B" w:rsidRDefault="00672B4B" w:rsidP="00B232D2">
      <w:pPr>
        <w:pStyle w:val="PlainText"/>
        <w:jc w:val="both"/>
        <w:rPr>
          <w:rFonts w:ascii="Arial" w:hAnsi="Arial"/>
        </w:rPr>
      </w:pPr>
    </w:p>
    <w:p w14:paraId="2CD7A491" w14:textId="4038589B" w:rsidR="00672B4B" w:rsidRDefault="00672B4B" w:rsidP="00B232D2">
      <w:pPr>
        <w:pStyle w:val="PlainText"/>
        <w:jc w:val="both"/>
        <w:rPr>
          <w:rFonts w:ascii="Arial" w:hAnsi="Arial"/>
        </w:rPr>
      </w:pPr>
    </w:p>
    <w:p w14:paraId="1B424D81" w14:textId="5AD32992" w:rsidR="00672B4B" w:rsidRDefault="00672B4B" w:rsidP="00B232D2">
      <w:pPr>
        <w:pStyle w:val="PlainText"/>
        <w:jc w:val="both"/>
        <w:rPr>
          <w:rFonts w:ascii="Arial" w:hAnsi="Arial"/>
        </w:rPr>
      </w:pPr>
    </w:p>
    <w:p w14:paraId="032FF61C" w14:textId="5A70B310" w:rsidR="00672B4B" w:rsidRDefault="00672B4B" w:rsidP="00B232D2">
      <w:pPr>
        <w:pStyle w:val="PlainText"/>
        <w:jc w:val="both"/>
        <w:rPr>
          <w:rFonts w:ascii="Arial" w:hAnsi="Arial"/>
        </w:rPr>
      </w:pPr>
    </w:p>
    <w:p w14:paraId="0F5614E9" w14:textId="35AE33C7" w:rsidR="00672B4B" w:rsidRDefault="00672B4B" w:rsidP="00B232D2">
      <w:pPr>
        <w:pStyle w:val="PlainText"/>
        <w:jc w:val="both"/>
        <w:rPr>
          <w:rFonts w:ascii="Arial" w:hAnsi="Arial"/>
        </w:rPr>
      </w:pPr>
    </w:p>
    <w:p w14:paraId="46B07A99" w14:textId="1FC2524A" w:rsidR="005D323A" w:rsidRDefault="005D323A" w:rsidP="00B232D2">
      <w:pPr>
        <w:pStyle w:val="PlainText"/>
        <w:jc w:val="both"/>
        <w:rPr>
          <w:rFonts w:ascii="Arial" w:hAnsi="Arial"/>
        </w:rPr>
      </w:pPr>
    </w:p>
    <w:p w14:paraId="5C347736" w14:textId="77777777" w:rsidR="006A531C" w:rsidRDefault="006A531C" w:rsidP="00B232D2">
      <w:pPr>
        <w:pStyle w:val="PlainText"/>
        <w:jc w:val="both"/>
        <w:rPr>
          <w:rFonts w:ascii="Arial" w:hAnsi="Arial"/>
        </w:rPr>
      </w:pPr>
    </w:p>
    <w:p w14:paraId="58B335B2" w14:textId="77777777" w:rsidR="006A531C" w:rsidRDefault="006A531C" w:rsidP="00B232D2">
      <w:pPr>
        <w:pStyle w:val="PlainText"/>
        <w:jc w:val="both"/>
        <w:rPr>
          <w:rFonts w:ascii="Arial" w:hAnsi="Arial"/>
        </w:rPr>
      </w:pPr>
    </w:p>
    <w:p w14:paraId="3D29993A" w14:textId="77777777" w:rsidR="006A531C" w:rsidRDefault="006A531C" w:rsidP="00B232D2">
      <w:pPr>
        <w:pStyle w:val="PlainText"/>
        <w:jc w:val="both"/>
        <w:rPr>
          <w:rFonts w:ascii="Arial" w:hAnsi="Arial"/>
        </w:rPr>
      </w:pPr>
    </w:p>
    <w:p w14:paraId="3165E067" w14:textId="77777777" w:rsidR="006A531C" w:rsidRDefault="006A531C" w:rsidP="00B232D2">
      <w:pPr>
        <w:pStyle w:val="PlainText"/>
        <w:jc w:val="both"/>
        <w:rPr>
          <w:rFonts w:ascii="Arial" w:hAnsi="Arial"/>
        </w:rPr>
      </w:pPr>
    </w:p>
    <w:p w14:paraId="45E5E011" w14:textId="59A88792" w:rsidR="000A34D9" w:rsidRPr="002F1DC6" w:rsidRDefault="00125EA4" w:rsidP="00B232D2">
      <w:pPr>
        <w:pStyle w:val="PlainText"/>
        <w:jc w:val="both"/>
        <w:rPr>
          <w:rFonts w:ascii="Arial" w:hAnsi="Arial"/>
        </w:rPr>
      </w:pPr>
      <w:r w:rsidRPr="00557E93">
        <w:rPr>
          <w:rFonts w:ascii="Arial" w:hAnsi="Arial"/>
        </w:rPr>
        <w:t>Figure 2</w:t>
      </w:r>
      <w:r w:rsidR="006B6CA0">
        <w:rPr>
          <w:rStyle w:val="FootnoteReference"/>
          <w:rFonts w:ascii="Arial" w:hAnsi="Arial"/>
        </w:rPr>
        <w:footnoteReference w:customMarkFollows="1" w:id="2"/>
        <w:t>*</w:t>
      </w:r>
      <w:r w:rsidRPr="00557E93">
        <w:rPr>
          <w:rFonts w:ascii="Arial" w:hAnsi="Arial"/>
        </w:rPr>
        <w:t>: Shows an observer in California at midnight local time</w:t>
      </w:r>
      <w:r w:rsidR="002759D4" w:rsidRPr="00557E93">
        <w:rPr>
          <w:rFonts w:ascii="Arial" w:hAnsi="Arial"/>
        </w:rPr>
        <w:t xml:space="preserve"> throughout the year</w:t>
      </w:r>
      <w:r w:rsidR="00110BCB" w:rsidRPr="00557E93">
        <w:rPr>
          <w:rFonts w:ascii="Arial" w:hAnsi="Arial"/>
        </w:rPr>
        <w:t xml:space="preserve">.  </w:t>
      </w:r>
      <w:r w:rsidR="00990633" w:rsidRPr="00557E93">
        <w:rPr>
          <w:rFonts w:ascii="Arial" w:hAnsi="Arial"/>
        </w:rPr>
        <w:t xml:space="preserve">In </w:t>
      </w:r>
      <w:proofErr w:type="gramStart"/>
      <w:r w:rsidR="00990633" w:rsidRPr="00557E93">
        <w:rPr>
          <w:rFonts w:ascii="Arial" w:hAnsi="Arial"/>
        </w:rPr>
        <w:t>July</w:t>
      </w:r>
      <w:proofErr w:type="gramEnd"/>
      <w:r w:rsidR="00990633" w:rsidRPr="00557E93">
        <w:rPr>
          <w:rFonts w:ascii="Arial" w:hAnsi="Arial"/>
        </w:rPr>
        <w:t xml:space="preserve"> the constellation Cygnus is overhead.  In </w:t>
      </w:r>
      <w:proofErr w:type="gramStart"/>
      <w:r w:rsidR="00990633" w:rsidRPr="00557E93">
        <w:rPr>
          <w:rFonts w:ascii="Arial" w:hAnsi="Arial"/>
        </w:rPr>
        <w:t>September</w:t>
      </w:r>
      <w:proofErr w:type="gramEnd"/>
      <w:r w:rsidR="00990633" w:rsidRPr="00557E93">
        <w:rPr>
          <w:rFonts w:ascii="Arial" w:hAnsi="Arial"/>
        </w:rPr>
        <w:t xml:space="preserve"> the constellation Andromeda is overhead.  In </w:t>
      </w:r>
      <w:proofErr w:type="gramStart"/>
      <w:r w:rsidR="00990633" w:rsidRPr="00557E93">
        <w:rPr>
          <w:rFonts w:ascii="Arial" w:hAnsi="Arial"/>
        </w:rPr>
        <w:t>November</w:t>
      </w:r>
      <w:proofErr w:type="gramEnd"/>
      <w:r w:rsidR="00990633" w:rsidRPr="00557E93">
        <w:rPr>
          <w:rFonts w:ascii="Arial" w:hAnsi="Arial"/>
        </w:rPr>
        <w:t xml:space="preserve"> the constellation Perseus is overhead.</w:t>
      </w:r>
      <w:r w:rsidR="00093429" w:rsidRPr="00557E93">
        <w:rPr>
          <w:rFonts w:ascii="Arial" w:hAnsi="Arial"/>
        </w:rPr>
        <w:t xml:space="preserve">  The Earth’s revolution (orbit) around the Sun causes </w:t>
      </w:r>
      <w:r w:rsidR="005B430C" w:rsidRPr="00557E93">
        <w:rPr>
          <w:rFonts w:ascii="Arial" w:hAnsi="Arial"/>
        </w:rPr>
        <w:t xml:space="preserve">the </w:t>
      </w:r>
      <w:r w:rsidR="00E022FD">
        <w:rPr>
          <w:rFonts w:ascii="Arial" w:hAnsi="Arial"/>
        </w:rPr>
        <w:t xml:space="preserve">apparent </w:t>
      </w:r>
      <w:r w:rsidR="005B430C" w:rsidRPr="00557E93">
        <w:rPr>
          <w:rFonts w:ascii="Arial" w:hAnsi="Arial"/>
        </w:rPr>
        <w:t>locations of constellations to change throughout the year.</w:t>
      </w:r>
    </w:p>
    <w:p w14:paraId="323DDC9B" w14:textId="77777777" w:rsidR="000C4C6C" w:rsidRDefault="000C4C6C" w:rsidP="00B232D2">
      <w:pPr>
        <w:pStyle w:val="PlainText"/>
        <w:jc w:val="both"/>
        <w:rPr>
          <w:rFonts w:ascii="Arial" w:hAnsi="Arial"/>
          <w:sz w:val="24"/>
        </w:rPr>
      </w:pPr>
    </w:p>
    <w:p w14:paraId="118D94C4" w14:textId="77777777" w:rsidR="000C4C6C" w:rsidRDefault="000C4C6C" w:rsidP="00B232D2">
      <w:pPr>
        <w:pStyle w:val="PlainText"/>
        <w:jc w:val="both"/>
        <w:rPr>
          <w:rFonts w:ascii="Arial" w:hAnsi="Arial"/>
          <w:sz w:val="24"/>
        </w:rPr>
      </w:pPr>
    </w:p>
    <w:p w14:paraId="7C451DBB" w14:textId="77777777" w:rsidR="000C4C6C" w:rsidRDefault="000C4C6C" w:rsidP="00B232D2">
      <w:pPr>
        <w:pStyle w:val="PlainText"/>
        <w:jc w:val="both"/>
        <w:rPr>
          <w:rFonts w:ascii="Arial" w:hAnsi="Arial"/>
          <w:sz w:val="24"/>
        </w:rPr>
      </w:pPr>
    </w:p>
    <w:p w14:paraId="305CBCA3" w14:textId="77777777" w:rsidR="000C4C6C" w:rsidRDefault="000C4C6C" w:rsidP="00B232D2">
      <w:pPr>
        <w:pStyle w:val="PlainText"/>
        <w:jc w:val="both"/>
        <w:rPr>
          <w:rFonts w:ascii="Arial" w:hAnsi="Arial"/>
          <w:sz w:val="24"/>
        </w:rPr>
      </w:pPr>
    </w:p>
    <w:p w14:paraId="596434E2" w14:textId="77777777" w:rsidR="000C4C6C" w:rsidRDefault="000C4C6C" w:rsidP="00B232D2">
      <w:pPr>
        <w:pStyle w:val="PlainText"/>
        <w:jc w:val="both"/>
        <w:rPr>
          <w:rFonts w:ascii="Arial" w:hAnsi="Arial"/>
          <w:sz w:val="24"/>
        </w:rPr>
      </w:pPr>
    </w:p>
    <w:p w14:paraId="18140CB2" w14:textId="77777777" w:rsidR="000C4C6C" w:rsidRDefault="000C4C6C" w:rsidP="00B232D2">
      <w:pPr>
        <w:pStyle w:val="PlainText"/>
        <w:jc w:val="both"/>
        <w:rPr>
          <w:rFonts w:ascii="Arial" w:hAnsi="Arial"/>
          <w:sz w:val="24"/>
        </w:rPr>
      </w:pPr>
    </w:p>
    <w:p w14:paraId="783571F3" w14:textId="77777777" w:rsidR="000C4C6C" w:rsidRDefault="000C4C6C" w:rsidP="00B232D2">
      <w:pPr>
        <w:pStyle w:val="PlainText"/>
        <w:jc w:val="both"/>
        <w:rPr>
          <w:rFonts w:ascii="Arial" w:hAnsi="Arial"/>
          <w:sz w:val="24"/>
        </w:rPr>
      </w:pPr>
    </w:p>
    <w:p w14:paraId="6C0F7BCB" w14:textId="77777777" w:rsidR="000C4C6C" w:rsidRDefault="000C4C6C" w:rsidP="00B232D2">
      <w:pPr>
        <w:pStyle w:val="PlainText"/>
        <w:jc w:val="both"/>
        <w:rPr>
          <w:rFonts w:ascii="Arial" w:hAnsi="Arial"/>
          <w:sz w:val="24"/>
        </w:rPr>
      </w:pPr>
    </w:p>
    <w:p w14:paraId="68FBAC10" w14:textId="77777777" w:rsidR="00E63DF5" w:rsidRDefault="00E63DF5" w:rsidP="00B232D2">
      <w:pPr>
        <w:pStyle w:val="PlainText"/>
        <w:jc w:val="both"/>
        <w:rPr>
          <w:rFonts w:ascii="Arial" w:hAnsi="Arial"/>
          <w:sz w:val="24"/>
        </w:rPr>
      </w:pPr>
    </w:p>
    <w:p w14:paraId="16B20A21" w14:textId="77777777" w:rsidR="00E63DF5" w:rsidRDefault="00E63DF5" w:rsidP="00B232D2">
      <w:pPr>
        <w:pStyle w:val="PlainText"/>
        <w:jc w:val="both"/>
        <w:rPr>
          <w:rFonts w:ascii="Arial" w:hAnsi="Arial"/>
          <w:sz w:val="24"/>
        </w:rPr>
      </w:pPr>
    </w:p>
    <w:p w14:paraId="74A445CA" w14:textId="77777777" w:rsidR="00E63DF5" w:rsidRDefault="00E63DF5" w:rsidP="00B232D2">
      <w:pPr>
        <w:pStyle w:val="PlainText"/>
        <w:jc w:val="both"/>
        <w:rPr>
          <w:rFonts w:ascii="Arial" w:hAnsi="Arial"/>
          <w:sz w:val="24"/>
        </w:rPr>
      </w:pPr>
    </w:p>
    <w:p w14:paraId="33F9AC2A" w14:textId="77777777" w:rsidR="004A4F09" w:rsidRDefault="004A4F09" w:rsidP="00B232D2">
      <w:pPr>
        <w:pStyle w:val="PlainText"/>
        <w:jc w:val="both"/>
        <w:rPr>
          <w:rFonts w:ascii="Arial" w:hAnsi="Arial"/>
          <w:sz w:val="24"/>
        </w:rPr>
      </w:pPr>
    </w:p>
    <w:p w14:paraId="384AEA46" w14:textId="0255E332" w:rsidR="00A619D0" w:rsidRDefault="00A619D0" w:rsidP="00B232D2">
      <w:pPr>
        <w:pStyle w:val="PlainText"/>
        <w:jc w:val="both"/>
        <w:rPr>
          <w:rFonts w:ascii="Arial" w:hAnsi="Arial"/>
          <w:sz w:val="24"/>
        </w:rPr>
      </w:pPr>
      <w:r>
        <w:rPr>
          <w:rFonts w:ascii="Arial" w:hAnsi="Arial"/>
          <w:sz w:val="24"/>
        </w:rPr>
        <w:lastRenderedPageBreak/>
        <w:t>Before we begin tonight’s lab, write down an answer to the following question:</w:t>
      </w:r>
    </w:p>
    <w:p w14:paraId="2D0A57FF" w14:textId="77777777" w:rsidR="00A619D0" w:rsidRDefault="00A619D0" w:rsidP="00B232D2">
      <w:pPr>
        <w:pStyle w:val="PlainText"/>
        <w:jc w:val="both"/>
        <w:rPr>
          <w:rFonts w:ascii="Arial" w:hAnsi="Arial"/>
          <w:sz w:val="24"/>
        </w:rPr>
      </w:pPr>
    </w:p>
    <w:p w14:paraId="00DE9FF1" w14:textId="478B25DA" w:rsidR="00A619D0" w:rsidRPr="00EC51B4" w:rsidRDefault="003A1292" w:rsidP="00B232D2">
      <w:pPr>
        <w:pStyle w:val="PlainText"/>
        <w:jc w:val="both"/>
        <w:rPr>
          <w:rFonts w:ascii="Arial" w:hAnsi="Arial"/>
          <w:sz w:val="24"/>
        </w:rPr>
      </w:pPr>
      <w:r w:rsidRPr="003A1292">
        <w:rPr>
          <w:rFonts w:ascii="Arial" w:hAnsi="Arial"/>
          <w:b/>
          <w:bCs/>
          <w:sz w:val="24"/>
        </w:rPr>
        <w:t>Q1.</w:t>
      </w:r>
      <w:r>
        <w:rPr>
          <w:rFonts w:ascii="Arial" w:hAnsi="Arial"/>
          <w:sz w:val="24"/>
        </w:rPr>
        <w:t xml:space="preserve"> </w:t>
      </w:r>
      <w:r w:rsidR="00A619D0" w:rsidRPr="00EC51B4">
        <w:rPr>
          <w:rFonts w:ascii="Arial" w:hAnsi="Arial"/>
          <w:sz w:val="24"/>
        </w:rPr>
        <w:t>How long do</w:t>
      </w:r>
      <w:r w:rsidR="00AD1556" w:rsidRPr="00EC51B4">
        <w:rPr>
          <w:rFonts w:ascii="Arial" w:hAnsi="Arial"/>
          <w:sz w:val="24"/>
        </w:rPr>
        <w:t xml:space="preserve"> you think</w:t>
      </w:r>
      <w:r w:rsidR="00A619D0" w:rsidRPr="00EC51B4">
        <w:rPr>
          <w:rFonts w:ascii="Arial" w:hAnsi="Arial"/>
          <w:sz w:val="24"/>
        </w:rPr>
        <w:t xml:space="preserve"> it take</w:t>
      </w:r>
      <w:r w:rsidR="00AD1556" w:rsidRPr="00EC51B4">
        <w:rPr>
          <w:rFonts w:ascii="Arial" w:hAnsi="Arial"/>
          <w:sz w:val="24"/>
        </w:rPr>
        <w:t>s</w:t>
      </w:r>
      <w:r w:rsidR="00A619D0" w:rsidRPr="00EC51B4">
        <w:rPr>
          <w:rFonts w:ascii="Arial" w:hAnsi="Arial"/>
          <w:sz w:val="24"/>
        </w:rPr>
        <w:t xml:space="preserve"> for the Earth to make one complete </w:t>
      </w:r>
      <w:r w:rsidR="00DE7AF6" w:rsidRPr="00EC51B4">
        <w:rPr>
          <w:rFonts w:ascii="Arial" w:hAnsi="Arial"/>
          <w:sz w:val="24"/>
        </w:rPr>
        <w:t>rotation on its axis?  In other words, what is the period of Earth’s rotation?</w:t>
      </w:r>
    </w:p>
    <w:p w14:paraId="77AA8CE8" w14:textId="77777777" w:rsidR="007C277A" w:rsidRDefault="007C277A" w:rsidP="00B232D2">
      <w:pPr>
        <w:pStyle w:val="PlainText"/>
        <w:jc w:val="both"/>
        <w:rPr>
          <w:rFonts w:ascii="Arial" w:hAnsi="Arial"/>
          <w:sz w:val="24"/>
        </w:rPr>
      </w:pPr>
    </w:p>
    <w:p w14:paraId="64EC8E80" w14:textId="3C770743" w:rsidR="008A36EA" w:rsidRDefault="00DE7AF6" w:rsidP="00B232D2">
      <w:pPr>
        <w:pStyle w:val="PlainText"/>
        <w:jc w:val="both"/>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ANSWER ________</w:t>
      </w:r>
      <w:r w:rsidR="00D76E14">
        <w:rPr>
          <w:rFonts w:ascii="Arial" w:hAnsi="Arial"/>
          <w:sz w:val="24"/>
        </w:rPr>
        <w:t>_</w:t>
      </w:r>
      <w:r w:rsidR="00371C80">
        <w:rPr>
          <w:rFonts w:ascii="Arial" w:hAnsi="Arial"/>
          <w:sz w:val="24"/>
        </w:rPr>
        <w:t>______</w:t>
      </w:r>
    </w:p>
    <w:p w14:paraId="63881252" w14:textId="77777777" w:rsidR="00B64BE3" w:rsidRDefault="00B64BE3" w:rsidP="00B64BE3">
      <w:pPr>
        <w:suppressAutoHyphens w:val="0"/>
        <w:rPr>
          <w:rFonts w:ascii="Arial" w:hAnsi="Arial"/>
          <w:b/>
          <w:sz w:val="28"/>
          <w:szCs w:val="28"/>
          <w:u w:val="single"/>
        </w:rPr>
      </w:pPr>
    </w:p>
    <w:p w14:paraId="1E09BFCA" w14:textId="0976F84C" w:rsidR="00EA0C88" w:rsidRPr="00B64BE3" w:rsidRDefault="00DB3B4B" w:rsidP="00B64BE3">
      <w:pPr>
        <w:suppressAutoHyphens w:val="0"/>
        <w:rPr>
          <w:rFonts w:ascii="Arial" w:hAnsi="Arial"/>
          <w:b/>
          <w:sz w:val="28"/>
          <w:szCs w:val="28"/>
        </w:rPr>
      </w:pPr>
      <w:r>
        <w:rPr>
          <w:rFonts w:ascii="Arial" w:hAnsi="Arial"/>
          <w:b/>
          <w:sz w:val="28"/>
          <w:szCs w:val="28"/>
          <w:u w:val="single"/>
        </w:rPr>
        <w:t>P</w:t>
      </w:r>
      <w:r w:rsidR="00D0588D">
        <w:rPr>
          <w:rFonts w:ascii="Arial" w:hAnsi="Arial"/>
          <w:b/>
          <w:sz w:val="28"/>
          <w:szCs w:val="28"/>
          <w:u w:val="single"/>
        </w:rPr>
        <w:t>ART</w:t>
      </w:r>
      <w:r>
        <w:rPr>
          <w:rFonts w:ascii="Arial" w:hAnsi="Arial"/>
          <w:b/>
          <w:sz w:val="28"/>
          <w:szCs w:val="28"/>
          <w:u w:val="single"/>
        </w:rPr>
        <w:t xml:space="preserve"> 1: </w:t>
      </w:r>
      <w:r w:rsidR="00CD6C16">
        <w:rPr>
          <w:rFonts w:ascii="Arial" w:hAnsi="Arial"/>
          <w:b/>
          <w:sz w:val="28"/>
          <w:szCs w:val="28"/>
          <w:u w:val="single"/>
        </w:rPr>
        <w:t xml:space="preserve">Investigating </w:t>
      </w:r>
      <w:r w:rsidR="00F80A61">
        <w:rPr>
          <w:rFonts w:ascii="Arial" w:hAnsi="Arial"/>
          <w:b/>
          <w:sz w:val="28"/>
          <w:szCs w:val="28"/>
          <w:u w:val="single"/>
        </w:rPr>
        <w:t>Daily</w:t>
      </w:r>
      <w:r w:rsidR="00646714">
        <w:rPr>
          <w:rFonts w:ascii="Arial" w:hAnsi="Arial"/>
          <w:b/>
          <w:sz w:val="28"/>
          <w:szCs w:val="28"/>
          <w:u w:val="single"/>
        </w:rPr>
        <w:t xml:space="preserve"> (Diurnal)</w:t>
      </w:r>
      <w:r>
        <w:rPr>
          <w:rFonts w:ascii="Arial" w:hAnsi="Arial"/>
          <w:b/>
          <w:sz w:val="28"/>
          <w:szCs w:val="28"/>
          <w:u w:val="single"/>
        </w:rPr>
        <w:t xml:space="preserve"> </w:t>
      </w:r>
      <w:r w:rsidR="00CD6C16">
        <w:rPr>
          <w:rFonts w:ascii="Arial" w:hAnsi="Arial"/>
          <w:b/>
          <w:sz w:val="28"/>
          <w:szCs w:val="28"/>
          <w:u w:val="single"/>
        </w:rPr>
        <w:t xml:space="preserve">Stellar </w:t>
      </w:r>
      <w:r>
        <w:rPr>
          <w:rFonts w:ascii="Arial" w:hAnsi="Arial"/>
          <w:b/>
          <w:sz w:val="28"/>
          <w:szCs w:val="28"/>
          <w:u w:val="single"/>
        </w:rPr>
        <w:t>Motion</w:t>
      </w:r>
    </w:p>
    <w:p w14:paraId="770F7B53" w14:textId="77777777" w:rsidR="00EA0C88" w:rsidRDefault="00EA0C88" w:rsidP="00EA0C88">
      <w:pPr>
        <w:pStyle w:val="PlainText"/>
        <w:rPr>
          <w:rFonts w:ascii="Arial" w:hAnsi="Arial"/>
          <w:sz w:val="24"/>
        </w:rPr>
      </w:pPr>
    </w:p>
    <w:p w14:paraId="636FE36B" w14:textId="233E95B9" w:rsidR="00D91D40" w:rsidRDefault="009F3310" w:rsidP="00EE3F00">
      <w:pPr>
        <w:pStyle w:val="PlainText"/>
        <w:jc w:val="both"/>
        <w:rPr>
          <w:rFonts w:ascii="Arial" w:hAnsi="Arial"/>
          <w:sz w:val="24"/>
          <w:szCs w:val="24"/>
        </w:rPr>
      </w:pPr>
      <w:r w:rsidRPr="00D91D40">
        <w:rPr>
          <w:rFonts w:ascii="Arial" w:hAnsi="Arial" w:cs="Arial"/>
          <w:color w:val="000000"/>
          <w:sz w:val="24"/>
          <w:szCs w:val="24"/>
        </w:rPr>
        <w:t xml:space="preserve">Sidereal time is time it takes the Earth to rotate once with respect to the </w:t>
      </w:r>
      <w:r w:rsidR="006741AD">
        <w:rPr>
          <w:rFonts w:ascii="Arial" w:hAnsi="Arial" w:cs="Arial"/>
          <w:color w:val="000000"/>
          <w:sz w:val="24"/>
          <w:szCs w:val="24"/>
        </w:rPr>
        <w:t>“</w:t>
      </w:r>
      <w:r w:rsidRPr="00D91D40">
        <w:rPr>
          <w:rFonts w:ascii="Arial" w:hAnsi="Arial" w:cs="Arial"/>
          <w:color w:val="000000"/>
          <w:sz w:val="24"/>
          <w:szCs w:val="24"/>
        </w:rPr>
        <w:t>fixed</w:t>
      </w:r>
      <w:r w:rsidR="006741AD">
        <w:rPr>
          <w:rFonts w:ascii="Arial" w:hAnsi="Arial" w:cs="Arial"/>
          <w:color w:val="000000"/>
          <w:sz w:val="24"/>
          <w:szCs w:val="24"/>
        </w:rPr>
        <w:t>”</w:t>
      </w:r>
      <w:r w:rsidRPr="00D91D40">
        <w:rPr>
          <w:rFonts w:ascii="Arial" w:hAnsi="Arial" w:cs="Arial"/>
          <w:color w:val="000000"/>
          <w:sz w:val="24"/>
          <w:szCs w:val="24"/>
        </w:rPr>
        <w:t xml:space="preserve"> stars in the sky. From the</w:t>
      </w:r>
      <w:r w:rsidR="00D46861">
        <w:rPr>
          <w:rFonts w:ascii="Arial" w:hAnsi="Arial" w:cs="Arial"/>
          <w:color w:val="000000"/>
          <w:sz w:val="24"/>
          <w:szCs w:val="24"/>
        </w:rPr>
        <w:t xml:space="preserve"> perspective on</w:t>
      </w:r>
      <w:r w:rsidRPr="00D91D40">
        <w:rPr>
          <w:rFonts w:ascii="Arial" w:hAnsi="Arial" w:cs="Arial"/>
          <w:color w:val="000000"/>
          <w:sz w:val="24"/>
          <w:szCs w:val="24"/>
        </w:rPr>
        <w:t xml:space="preserve"> </w:t>
      </w:r>
      <w:r w:rsidR="00274F43">
        <w:rPr>
          <w:rFonts w:ascii="Arial" w:hAnsi="Arial" w:cs="Arial"/>
          <w:color w:val="000000"/>
          <w:sz w:val="24"/>
          <w:szCs w:val="24"/>
        </w:rPr>
        <w:t>E</w:t>
      </w:r>
      <w:r w:rsidRPr="00D91D40">
        <w:rPr>
          <w:rFonts w:ascii="Arial" w:hAnsi="Arial" w:cs="Arial"/>
          <w:color w:val="000000"/>
          <w:sz w:val="24"/>
          <w:szCs w:val="24"/>
        </w:rPr>
        <w:t xml:space="preserve">arth, a </w:t>
      </w:r>
      <w:r w:rsidRPr="00D91D40">
        <w:rPr>
          <w:rFonts w:ascii="Arial" w:hAnsi="Arial" w:cs="Arial"/>
          <w:b/>
          <w:color w:val="000000"/>
          <w:sz w:val="24"/>
          <w:szCs w:val="24"/>
        </w:rPr>
        <w:t xml:space="preserve">sidereal day </w:t>
      </w:r>
      <w:r w:rsidRPr="00D91D40">
        <w:rPr>
          <w:rFonts w:ascii="Arial" w:hAnsi="Arial" w:cs="Arial"/>
          <w:color w:val="000000"/>
          <w:sz w:val="24"/>
          <w:szCs w:val="24"/>
        </w:rPr>
        <w:t>is the time it takes the stars</w:t>
      </w:r>
      <w:r w:rsidR="00D46861">
        <w:rPr>
          <w:rFonts w:ascii="Arial" w:hAnsi="Arial" w:cs="Arial"/>
          <w:color w:val="000000"/>
          <w:sz w:val="24"/>
          <w:szCs w:val="24"/>
        </w:rPr>
        <w:t xml:space="preserve"> to appear to </w:t>
      </w:r>
      <w:r w:rsidRPr="00D91D40">
        <w:rPr>
          <w:rFonts w:ascii="Arial" w:hAnsi="Arial" w:cs="Arial"/>
          <w:color w:val="000000"/>
          <w:sz w:val="24"/>
          <w:szCs w:val="24"/>
        </w:rPr>
        <w:t>revolve around the Earth once.</w:t>
      </w:r>
      <w:r w:rsidR="001B2B53">
        <w:rPr>
          <w:rFonts w:ascii="Arial" w:hAnsi="Arial" w:cs="Arial"/>
          <w:color w:val="000000"/>
          <w:sz w:val="24"/>
          <w:szCs w:val="24"/>
        </w:rPr>
        <w:t xml:space="preserve">  </w:t>
      </w:r>
      <w:r w:rsidR="00D91D40" w:rsidRPr="00D91D40">
        <w:rPr>
          <w:rFonts w:ascii="Arial" w:hAnsi="Arial"/>
          <w:sz w:val="24"/>
          <w:szCs w:val="24"/>
        </w:rPr>
        <w:t>By analyzing how the position of the s</w:t>
      </w:r>
      <w:r w:rsidR="00D91D40">
        <w:rPr>
          <w:rFonts w:ascii="Arial" w:hAnsi="Arial"/>
          <w:sz w:val="24"/>
          <w:szCs w:val="24"/>
        </w:rPr>
        <w:t>tars and constellations change as the Earth rotates</w:t>
      </w:r>
      <w:r w:rsidR="00D91D40" w:rsidRPr="00D91D40">
        <w:rPr>
          <w:rFonts w:ascii="Arial" w:hAnsi="Arial"/>
          <w:sz w:val="24"/>
          <w:szCs w:val="24"/>
        </w:rPr>
        <w:t>, we</w:t>
      </w:r>
      <w:r w:rsidR="00250C07">
        <w:rPr>
          <w:rFonts w:ascii="Arial" w:hAnsi="Arial"/>
          <w:sz w:val="24"/>
          <w:szCs w:val="24"/>
        </w:rPr>
        <w:t xml:space="preserve"> can determine the length of a s</w:t>
      </w:r>
      <w:r w:rsidR="00D91D40" w:rsidRPr="00D91D40">
        <w:rPr>
          <w:rFonts w:ascii="Arial" w:hAnsi="Arial"/>
          <w:sz w:val="24"/>
          <w:szCs w:val="24"/>
        </w:rPr>
        <w:t>ider</w:t>
      </w:r>
      <w:r w:rsidR="00250C07">
        <w:rPr>
          <w:rFonts w:ascii="Arial" w:hAnsi="Arial"/>
          <w:sz w:val="24"/>
          <w:szCs w:val="24"/>
        </w:rPr>
        <w:t>e</w:t>
      </w:r>
      <w:r w:rsidR="00D91D40" w:rsidRPr="00D91D40">
        <w:rPr>
          <w:rFonts w:ascii="Arial" w:hAnsi="Arial"/>
          <w:sz w:val="24"/>
          <w:szCs w:val="24"/>
        </w:rPr>
        <w:t>al day</w:t>
      </w:r>
      <w:r w:rsidR="00D91D40">
        <w:rPr>
          <w:rFonts w:ascii="Arial" w:hAnsi="Arial"/>
          <w:sz w:val="24"/>
          <w:szCs w:val="24"/>
        </w:rPr>
        <w:t>.</w:t>
      </w:r>
      <w:r w:rsidR="00BF1ACF">
        <w:rPr>
          <w:rFonts w:ascii="Arial" w:hAnsi="Arial"/>
          <w:sz w:val="24"/>
          <w:szCs w:val="24"/>
        </w:rPr>
        <w:t xml:space="preserve">  In this part you will observe this motion</w:t>
      </w:r>
      <w:r w:rsidR="00F4104E">
        <w:rPr>
          <w:rFonts w:ascii="Arial" w:hAnsi="Arial"/>
          <w:sz w:val="24"/>
          <w:szCs w:val="24"/>
        </w:rPr>
        <w:t xml:space="preserve"> </w:t>
      </w:r>
      <w:r w:rsidR="00490E3F">
        <w:rPr>
          <w:rFonts w:ascii="Arial" w:hAnsi="Arial"/>
          <w:sz w:val="24"/>
          <w:szCs w:val="24"/>
        </w:rPr>
        <w:t>by sketching the position of a constellation at the beginning and end of</w:t>
      </w:r>
      <w:r w:rsidR="003674BD">
        <w:rPr>
          <w:rFonts w:ascii="Arial" w:hAnsi="Arial"/>
          <w:sz w:val="24"/>
          <w:szCs w:val="24"/>
        </w:rPr>
        <w:t xml:space="preserve"> the </w:t>
      </w:r>
      <w:r w:rsidR="00A82509">
        <w:rPr>
          <w:rFonts w:ascii="Arial" w:hAnsi="Arial"/>
          <w:sz w:val="24"/>
          <w:szCs w:val="24"/>
        </w:rPr>
        <w:t>lab session, and you will calculate the length of a sidereal day using a photograph of star trails.</w:t>
      </w:r>
    </w:p>
    <w:p w14:paraId="530C050B" w14:textId="77777777" w:rsidR="000F2E5C" w:rsidRPr="000F2E5C" w:rsidRDefault="000F2E5C" w:rsidP="000F2E5C">
      <w:pPr>
        <w:pStyle w:val="PlainText"/>
        <w:rPr>
          <w:rFonts w:ascii="Arial" w:hAnsi="Arial"/>
          <w:sz w:val="24"/>
          <w:szCs w:val="24"/>
        </w:rPr>
      </w:pPr>
    </w:p>
    <w:p w14:paraId="18CB3BCE" w14:textId="31700A89" w:rsidR="00654000" w:rsidRPr="001D1896" w:rsidRDefault="00CE2C7B" w:rsidP="00A63C6B">
      <w:pPr>
        <w:pStyle w:val="PlainText"/>
        <w:jc w:val="both"/>
        <w:rPr>
          <w:rFonts w:ascii="Arial" w:hAnsi="Arial"/>
          <w:b/>
          <w:sz w:val="24"/>
        </w:rPr>
      </w:pPr>
      <w:r>
        <w:rPr>
          <w:rFonts w:ascii="Arial" w:hAnsi="Arial"/>
          <w:b/>
          <w:sz w:val="24"/>
        </w:rPr>
        <w:t>S</w:t>
      </w:r>
      <w:r w:rsidR="00A4615B">
        <w:rPr>
          <w:rFonts w:ascii="Arial" w:hAnsi="Arial"/>
          <w:b/>
          <w:sz w:val="24"/>
        </w:rPr>
        <w:t>ECTION</w:t>
      </w:r>
      <w:r>
        <w:rPr>
          <w:rFonts w:ascii="Arial" w:hAnsi="Arial"/>
          <w:b/>
          <w:sz w:val="24"/>
        </w:rPr>
        <w:t xml:space="preserve"> 1: </w:t>
      </w:r>
      <w:r w:rsidR="00A7505B">
        <w:rPr>
          <w:rFonts w:ascii="Arial" w:hAnsi="Arial"/>
          <w:b/>
          <w:sz w:val="24"/>
        </w:rPr>
        <w:t xml:space="preserve">Observe and </w:t>
      </w:r>
      <w:r w:rsidR="009620FA">
        <w:rPr>
          <w:rFonts w:ascii="Arial" w:hAnsi="Arial"/>
          <w:b/>
          <w:sz w:val="24"/>
        </w:rPr>
        <w:t>Sketch</w:t>
      </w:r>
      <w:r w:rsidR="005D5C0A">
        <w:rPr>
          <w:rFonts w:ascii="Arial" w:hAnsi="Arial"/>
          <w:b/>
          <w:sz w:val="24"/>
        </w:rPr>
        <w:t xml:space="preserve"> </w:t>
      </w:r>
      <w:r w:rsidR="00654000" w:rsidRPr="001D1896">
        <w:rPr>
          <w:rFonts w:ascii="Arial" w:hAnsi="Arial"/>
          <w:b/>
          <w:sz w:val="24"/>
        </w:rPr>
        <w:t>the Night Sky</w:t>
      </w:r>
    </w:p>
    <w:p w14:paraId="47C1FC11" w14:textId="27564F98" w:rsidR="00654000" w:rsidRDefault="00654000" w:rsidP="00A63C6B">
      <w:pPr>
        <w:pStyle w:val="PlainText"/>
        <w:jc w:val="both"/>
        <w:rPr>
          <w:rFonts w:ascii="Arial" w:hAnsi="Arial"/>
          <w:sz w:val="24"/>
        </w:rPr>
      </w:pPr>
    </w:p>
    <w:p w14:paraId="04BBE101" w14:textId="0F696D08" w:rsidR="00224C0E" w:rsidRPr="00FB7888" w:rsidRDefault="009E25C7" w:rsidP="00663928">
      <w:pPr>
        <w:pStyle w:val="PlainText"/>
        <w:numPr>
          <w:ilvl w:val="0"/>
          <w:numId w:val="3"/>
        </w:numPr>
        <w:jc w:val="both"/>
        <w:rPr>
          <w:rFonts w:ascii="Arial" w:hAnsi="Arial"/>
          <w:sz w:val="24"/>
          <w:szCs w:val="24"/>
        </w:rPr>
      </w:pPr>
      <w:r w:rsidRPr="00FB7888">
        <w:rPr>
          <w:rFonts w:ascii="Arial" w:hAnsi="Arial"/>
          <w:sz w:val="24"/>
          <w:szCs w:val="24"/>
        </w:rPr>
        <w:t xml:space="preserve">Near the beginning of the lab session go outside and face North.  Alternatively set up </w:t>
      </w:r>
      <w:proofErr w:type="spellStart"/>
      <w:r w:rsidRPr="007C4F3E">
        <w:rPr>
          <w:rFonts w:ascii="Arial" w:hAnsi="Arial"/>
          <w:i/>
          <w:iCs/>
          <w:sz w:val="24"/>
          <w:szCs w:val="24"/>
        </w:rPr>
        <w:t>Stellarium</w:t>
      </w:r>
      <w:proofErr w:type="spellEnd"/>
      <w:r w:rsidR="00A74D55" w:rsidRPr="00FB7888">
        <w:rPr>
          <w:rFonts w:ascii="Arial" w:hAnsi="Arial"/>
          <w:sz w:val="24"/>
          <w:szCs w:val="24"/>
        </w:rPr>
        <w:t xml:space="preserve"> to your location, set the time to the start of the lab session, and </w:t>
      </w:r>
      <w:r w:rsidR="009F2DF1" w:rsidRPr="00FB7888">
        <w:rPr>
          <w:rFonts w:ascii="Arial" w:hAnsi="Arial"/>
          <w:sz w:val="24"/>
          <w:szCs w:val="24"/>
        </w:rPr>
        <w:t>pan around so you are facing</w:t>
      </w:r>
      <w:r w:rsidR="00A74D55" w:rsidRPr="00FB7888">
        <w:rPr>
          <w:rFonts w:ascii="Arial" w:hAnsi="Arial"/>
          <w:sz w:val="24"/>
          <w:szCs w:val="24"/>
        </w:rPr>
        <w:t xml:space="preserve"> North.</w:t>
      </w:r>
      <w:r w:rsidR="00882789" w:rsidRPr="00FB7888">
        <w:rPr>
          <w:rFonts w:ascii="Arial" w:hAnsi="Arial"/>
          <w:sz w:val="24"/>
          <w:szCs w:val="24"/>
        </w:rPr>
        <w:t xml:space="preserve">  </w:t>
      </w:r>
    </w:p>
    <w:p w14:paraId="7E8D24CE" w14:textId="77777777" w:rsidR="00946476" w:rsidRPr="00FB7888" w:rsidRDefault="00946476" w:rsidP="00A63C6B">
      <w:pPr>
        <w:pStyle w:val="PlainText"/>
        <w:ind w:left="864"/>
        <w:jc w:val="both"/>
        <w:rPr>
          <w:rFonts w:ascii="Arial" w:hAnsi="Arial"/>
          <w:sz w:val="24"/>
          <w:szCs w:val="24"/>
        </w:rPr>
      </w:pPr>
    </w:p>
    <w:p w14:paraId="59F1636A" w14:textId="41AB42DA" w:rsidR="00165B5C" w:rsidRPr="00FB7888" w:rsidRDefault="006C12FB" w:rsidP="00663928">
      <w:pPr>
        <w:pStyle w:val="PlainText"/>
        <w:numPr>
          <w:ilvl w:val="0"/>
          <w:numId w:val="3"/>
        </w:numPr>
        <w:jc w:val="both"/>
        <w:rPr>
          <w:rFonts w:ascii="Arial" w:hAnsi="Arial"/>
          <w:sz w:val="24"/>
          <w:szCs w:val="24"/>
        </w:rPr>
      </w:pPr>
      <w:r w:rsidRPr="00FB7888">
        <w:rPr>
          <w:rFonts w:ascii="Arial" w:hAnsi="Arial"/>
          <w:sz w:val="24"/>
          <w:szCs w:val="24"/>
        </w:rPr>
        <w:t xml:space="preserve">On the Observation Sheet for Part 1 provided </w:t>
      </w:r>
      <w:r w:rsidR="00816F84" w:rsidRPr="00FB7888">
        <w:rPr>
          <w:rFonts w:ascii="Arial" w:hAnsi="Arial"/>
          <w:sz w:val="24"/>
          <w:szCs w:val="24"/>
        </w:rPr>
        <w:t>on the next page</w:t>
      </w:r>
      <w:r w:rsidRPr="00FB7888">
        <w:rPr>
          <w:rFonts w:ascii="Arial" w:hAnsi="Arial"/>
          <w:sz w:val="24"/>
          <w:szCs w:val="24"/>
        </w:rPr>
        <w:t>, sketch the location of a bright constellation relative to the North Celestial Pole (Polaris).  Label the time and date of your sketch.</w:t>
      </w:r>
      <w:r w:rsidR="00A15F7C" w:rsidRPr="00FB7888">
        <w:rPr>
          <w:rFonts w:ascii="Arial" w:hAnsi="Arial"/>
          <w:sz w:val="24"/>
          <w:szCs w:val="24"/>
        </w:rPr>
        <w:t xml:space="preserve">  </w:t>
      </w:r>
    </w:p>
    <w:p w14:paraId="53FDB33F" w14:textId="77777777" w:rsidR="00530CB7" w:rsidRPr="00FB7888" w:rsidRDefault="00530CB7" w:rsidP="007C4F3E">
      <w:pPr>
        <w:pStyle w:val="PlainText"/>
        <w:rPr>
          <w:rFonts w:ascii="Arial" w:hAnsi="Arial"/>
          <w:sz w:val="24"/>
          <w:szCs w:val="24"/>
        </w:rPr>
      </w:pPr>
    </w:p>
    <w:p w14:paraId="2D4C1028" w14:textId="0B2DFCC5" w:rsidR="00530CB7" w:rsidRPr="00FB7888" w:rsidRDefault="007358E9" w:rsidP="000C1C42">
      <w:pPr>
        <w:pStyle w:val="PlainText"/>
        <w:numPr>
          <w:ilvl w:val="0"/>
          <w:numId w:val="3"/>
        </w:numPr>
        <w:jc w:val="both"/>
        <w:rPr>
          <w:rFonts w:ascii="Arial" w:hAnsi="Arial"/>
          <w:sz w:val="24"/>
          <w:szCs w:val="24"/>
        </w:rPr>
      </w:pPr>
      <w:r w:rsidRPr="00FB7888">
        <w:rPr>
          <w:rFonts w:ascii="Arial" w:hAnsi="Arial"/>
          <w:sz w:val="24"/>
          <w:szCs w:val="24"/>
        </w:rPr>
        <w:t>Answer Question 2 below.</w:t>
      </w:r>
    </w:p>
    <w:p w14:paraId="4D4A9142" w14:textId="77777777" w:rsidR="00646217" w:rsidRPr="00FB7888" w:rsidRDefault="00646217" w:rsidP="00A63C6B">
      <w:pPr>
        <w:pStyle w:val="ListParagraph"/>
        <w:jc w:val="both"/>
        <w:rPr>
          <w:rFonts w:ascii="Arial" w:hAnsi="Arial"/>
          <w:szCs w:val="24"/>
        </w:rPr>
      </w:pPr>
    </w:p>
    <w:p w14:paraId="7ABB59BF" w14:textId="7E46BAD9" w:rsidR="00646217" w:rsidRPr="00FB7888" w:rsidRDefault="00730F25" w:rsidP="000C1C42">
      <w:pPr>
        <w:pStyle w:val="PlainText"/>
        <w:numPr>
          <w:ilvl w:val="0"/>
          <w:numId w:val="3"/>
        </w:numPr>
        <w:jc w:val="both"/>
        <w:rPr>
          <w:rFonts w:ascii="Arial" w:hAnsi="Arial"/>
          <w:sz w:val="24"/>
          <w:szCs w:val="24"/>
        </w:rPr>
      </w:pPr>
      <w:r w:rsidRPr="00FB7888">
        <w:rPr>
          <w:rFonts w:ascii="Arial" w:hAnsi="Arial"/>
          <w:sz w:val="24"/>
          <w:szCs w:val="24"/>
        </w:rPr>
        <w:t xml:space="preserve">About two hours after </w:t>
      </w:r>
      <w:r w:rsidR="00C72519" w:rsidRPr="00FB7888">
        <w:rPr>
          <w:rFonts w:ascii="Arial" w:hAnsi="Arial"/>
          <w:sz w:val="24"/>
          <w:szCs w:val="24"/>
        </w:rPr>
        <w:t xml:space="preserve">your first sketch was made, go back </w:t>
      </w:r>
      <w:r w:rsidR="006B7E8B" w:rsidRPr="00FB7888">
        <w:rPr>
          <w:rFonts w:ascii="Arial" w:hAnsi="Arial"/>
          <w:sz w:val="24"/>
          <w:szCs w:val="24"/>
        </w:rPr>
        <w:t>outside</w:t>
      </w:r>
      <w:r w:rsidR="00295D10" w:rsidRPr="00FB7888">
        <w:rPr>
          <w:rFonts w:ascii="Arial" w:hAnsi="Arial"/>
          <w:sz w:val="24"/>
          <w:szCs w:val="24"/>
        </w:rPr>
        <w:t xml:space="preserve"> and face North again.</w:t>
      </w:r>
      <w:r w:rsidR="006B7E8B" w:rsidRPr="00FB7888">
        <w:rPr>
          <w:rFonts w:ascii="Arial" w:hAnsi="Arial"/>
          <w:sz w:val="24"/>
          <w:szCs w:val="24"/>
        </w:rPr>
        <w:t xml:space="preserve">  Alternatively set the time in </w:t>
      </w:r>
      <w:proofErr w:type="spellStart"/>
      <w:r w:rsidR="006B7E8B" w:rsidRPr="007C4F3E">
        <w:rPr>
          <w:rFonts w:ascii="Arial" w:hAnsi="Arial"/>
          <w:i/>
          <w:iCs/>
          <w:sz w:val="24"/>
          <w:szCs w:val="24"/>
        </w:rPr>
        <w:t>Stellarium</w:t>
      </w:r>
      <w:proofErr w:type="spellEnd"/>
      <w:r w:rsidR="006B7E8B" w:rsidRPr="00FB7888">
        <w:rPr>
          <w:rFonts w:ascii="Arial" w:hAnsi="Arial"/>
          <w:sz w:val="24"/>
          <w:szCs w:val="24"/>
        </w:rPr>
        <w:t xml:space="preserve"> to two hours after the time the first observation was made</w:t>
      </w:r>
      <w:r w:rsidR="00444BD9" w:rsidRPr="00FB7888">
        <w:rPr>
          <w:rFonts w:ascii="Arial" w:hAnsi="Arial"/>
          <w:sz w:val="24"/>
          <w:szCs w:val="24"/>
        </w:rPr>
        <w:t>.</w:t>
      </w:r>
    </w:p>
    <w:p w14:paraId="103B001E" w14:textId="77777777" w:rsidR="00295D10" w:rsidRPr="00FB7888" w:rsidRDefault="00295D10" w:rsidP="00A63C6B">
      <w:pPr>
        <w:pStyle w:val="ListParagraph"/>
        <w:jc w:val="both"/>
        <w:rPr>
          <w:rFonts w:ascii="Arial" w:hAnsi="Arial"/>
          <w:szCs w:val="24"/>
        </w:rPr>
      </w:pPr>
    </w:p>
    <w:p w14:paraId="31170E57" w14:textId="2653A792" w:rsidR="00295D10" w:rsidRPr="00FB7888" w:rsidRDefault="00295D10" w:rsidP="000C1C42">
      <w:pPr>
        <w:pStyle w:val="PlainText"/>
        <w:numPr>
          <w:ilvl w:val="0"/>
          <w:numId w:val="3"/>
        </w:numPr>
        <w:jc w:val="both"/>
        <w:rPr>
          <w:rFonts w:ascii="Arial" w:hAnsi="Arial"/>
          <w:sz w:val="24"/>
          <w:szCs w:val="24"/>
        </w:rPr>
      </w:pPr>
      <w:r w:rsidRPr="00FB7888">
        <w:rPr>
          <w:rFonts w:ascii="Arial" w:hAnsi="Arial"/>
          <w:sz w:val="24"/>
          <w:szCs w:val="24"/>
        </w:rPr>
        <w:t xml:space="preserve">On the same Observation Sheet, sketch the new location of the same constellation </w:t>
      </w:r>
      <w:r w:rsidR="006E26DD" w:rsidRPr="00FB7888">
        <w:rPr>
          <w:rFonts w:ascii="Arial" w:hAnsi="Arial"/>
          <w:sz w:val="24"/>
          <w:szCs w:val="24"/>
        </w:rPr>
        <w:t>from your earlier sketch</w:t>
      </w:r>
      <w:r w:rsidRPr="00FB7888">
        <w:rPr>
          <w:rFonts w:ascii="Arial" w:hAnsi="Arial"/>
          <w:sz w:val="24"/>
          <w:szCs w:val="24"/>
        </w:rPr>
        <w:t xml:space="preserve">.  Label the time and date of your </w:t>
      </w:r>
      <w:r w:rsidR="00A01E2B" w:rsidRPr="00FB7888">
        <w:rPr>
          <w:rFonts w:ascii="Arial" w:hAnsi="Arial"/>
          <w:sz w:val="24"/>
          <w:szCs w:val="24"/>
        </w:rPr>
        <w:t>new</w:t>
      </w:r>
      <w:r w:rsidRPr="00FB7888">
        <w:rPr>
          <w:rFonts w:ascii="Arial" w:hAnsi="Arial"/>
          <w:sz w:val="24"/>
          <w:szCs w:val="24"/>
        </w:rPr>
        <w:t xml:space="preserve"> sketch. </w:t>
      </w:r>
    </w:p>
    <w:p w14:paraId="048C8FF6" w14:textId="7A10E644" w:rsidR="00771E45" w:rsidRPr="00FB7888" w:rsidRDefault="00771E45" w:rsidP="00771E45">
      <w:pPr>
        <w:pStyle w:val="ListParagraph"/>
        <w:rPr>
          <w:rFonts w:ascii="Arial" w:hAnsi="Arial"/>
          <w:szCs w:val="24"/>
        </w:rPr>
      </w:pPr>
    </w:p>
    <w:p w14:paraId="755EB3E3" w14:textId="3BE4E5F3" w:rsidR="00224C0E" w:rsidRDefault="00863588" w:rsidP="007C4F3E">
      <w:pPr>
        <w:pStyle w:val="ListParagraph"/>
        <w:ind w:left="0"/>
        <w:jc w:val="both"/>
        <w:rPr>
          <w:rFonts w:ascii="Arial" w:hAnsi="Arial"/>
        </w:rPr>
      </w:pPr>
      <w:r>
        <w:rPr>
          <w:rFonts w:ascii="Arial" w:hAnsi="Arial"/>
        </w:rPr>
        <w:t xml:space="preserve">Note: </w:t>
      </w:r>
      <w:r w:rsidR="00224C0E">
        <w:rPr>
          <w:rFonts w:ascii="Arial" w:hAnsi="Arial"/>
        </w:rPr>
        <w:t>For the Southern Hemisphere face South, and change the Polaris label to South Celestial Pole, and the North label to South.</w:t>
      </w:r>
    </w:p>
    <w:p w14:paraId="0EF751A4" w14:textId="77777777" w:rsidR="00295D10" w:rsidRDefault="00295D10" w:rsidP="00771E45">
      <w:pPr>
        <w:pStyle w:val="PlainText"/>
        <w:rPr>
          <w:rFonts w:ascii="Arial" w:hAnsi="Arial"/>
          <w:sz w:val="24"/>
        </w:rPr>
      </w:pPr>
    </w:p>
    <w:p w14:paraId="7677EDE3" w14:textId="02D79E87" w:rsidR="00327846" w:rsidRDefault="00FE179B" w:rsidP="002A0E27">
      <w:pPr>
        <w:pStyle w:val="PlainText"/>
        <w:jc w:val="both"/>
        <w:rPr>
          <w:rFonts w:ascii="Arial" w:hAnsi="Arial"/>
          <w:b/>
          <w:sz w:val="24"/>
        </w:rPr>
      </w:pPr>
      <w:r w:rsidRPr="00886A38">
        <w:rPr>
          <w:rFonts w:ascii="Arial" w:hAnsi="Arial"/>
          <w:b/>
          <w:sz w:val="24"/>
        </w:rPr>
        <w:t>Q2.</w:t>
      </w:r>
      <w:r w:rsidR="00327846">
        <w:rPr>
          <w:rFonts w:ascii="Arial" w:hAnsi="Arial"/>
          <w:b/>
          <w:sz w:val="24"/>
        </w:rPr>
        <w:t xml:space="preserve">  </w:t>
      </w:r>
      <w:r w:rsidR="00327846">
        <w:rPr>
          <w:rFonts w:ascii="Arial" w:hAnsi="Arial"/>
          <w:bCs/>
          <w:sz w:val="24"/>
        </w:rPr>
        <w:t>Which direction (clockwise or counterclockwise) do you think the constellation will move over the next few hours?</w:t>
      </w:r>
      <w:r w:rsidR="00556272">
        <w:rPr>
          <w:rFonts w:ascii="Arial" w:hAnsi="Arial"/>
          <w:b/>
          <w:sz w:val="24"/>
        </w:rPr>
        <w:t xml:space="preserve">  </w:t>
      </w:r>
    </w:p>
    <w:p w14:paraId="4653CB49" w14:textId="77777777" w:rsidR="00327846" w:rsidRDefault="00327846" w:rsidP="002A0E27">
      <w:pPr>
        <w:pStyle w:val="PlainText"/>
        <w:jc w:val="both"/>
        <w:rPr>
          <w:rFonts w:ascii="Arial" w:hAnsi="Arial"/>
          <w:b/>
          <w:sz w:val="24"/>
        </w:rPr>
      </w:pPr>
    </w:p>
    <w:p w14:paraId="7F143AAC" w14:textId="77777777" w:rsidR="008E56AE" w:rsidRDefault="008E56AE" w:rsidP="001D1896">
      <w:pPr>
        <w:pStyle w:val="PlainText"/>
        <w:rPr>
          <w:rFonts w:ascii="Arial" w:hAnsi="Arial"/>
          <w:sz w:val="24"/>
          <w:highlight w:val="yellow"/>
          <w:u w:val="single"/>
        </w:rPr>
      </w:pPr>
    </w:p>
    <w:p w14:paraId="4F7006EB" w14:textId="77777777" w:rsidR="008E56AE" w:rsidRDefault="008E56AE" w:rsidP="001D1896">
      <w:pPr>
        <w:pStyle w:val="PlainText"/>
        <w:rPr>
          <w:rFonts w:ascii="Arial" w:hAnsi="Arial"/>
          <w:sz w:val="24"/>
          <w:highlight w:val="yellow"/>
          <w:u w:val="single"/>
        </w:rPr>
      </w:pPr>
    </w:p>
    <w:p w14:paraId="271ABCC9" w14:textId="77777777" w:rsidR="008E56AE" w:rsidRDefault="008E56AE" w:rsidP="001D1896">
      <w:pPr>
        <w:pStyle w:val="PlainText"/>
        <w:rPr>
          <w:rFonts w:ascii="Arial" w:hAnsi="Arial"/>
          <w:sz w:val="24"/>
          <w:highlight w:val="yellow"/>
          <w:u w:val="single"/>
        </w:rPr>
      </w:pPr>
    </w:p>
    <w:p w14:paraId="6AAD40FF" w14:textId="395728BF" w:rsidR="00375A73" w:rsidRPr="007C254F" w:rsidRDefault="00375A73" w:rsidP="00375A73">
      <w:pPr>
        <w:pageBreakBefore/>
        <w:rPr>
          <w:rFonts w:ascii="Arial" w:hAnsi="Arial"/>
          <w:sz w:val="28"/>
          <w:szCs w:val="28"/>
          <w:u w:val="single"/>
        </w:rPr>
      </w:pPr>
      <w:r w:rsidRPr="007C254F">
        <w:rPr>
          <w:rFonts w:ascii="Arial" w:hAnsi="Arial"/>
          <w:b/>
          <w:sz w:val="28"/>
          <w:szCs w:val="28"/>
        </w:rPr>
        <w:lastRenderedPageBreak/>
        <w:t>Observation Sheet</w:t>
      </w:r>
      <w:r w:rsidR="00F33DD5">
        <w:rPr>
          <w:rFonts w:ascii="Arial" w:hAnsi="Arial"/>
          <w:b/>
          <w:sz w:val="28"/>
          <w:szCs w:val="28"/>
        </w:rPr>
        <w:t>: Part 1 -</w:t>
      </w:r>
      <w:r w:rsidR="000E6A4F" w:rsidRPr="007C254F">
        <w:rPr>
          <w:rFonts w:ascii="Arial" w:hAnsi="Arial"/>
          <w:b/>
          <w:sz w:val="28"/>
          <w:szCs w:val="28"/>
        </w:rPr>
        <w:t xml:space="preserve"> Constellation Motion Over a Couple Hours</w:t>
      </w:r>
    </w:p>
    <w:p w14:paraId="13A366F5" w14:textId="77777777" w:rsidR="00375A73" w:rsidRDefault="00375A73" w:rsidP="00375A73">
      <w:pPr>
        <w:rPr>
          <w:rFonts w:ascii="Arial" w:hAnsi="Arial"/>
        </w:rPr>
      </w:pPr>
    </w:p>
    <w:p w14:paraId="7EB18331" w14:textId="77777777" w:rsidR="00375A73" w:rsidRDefault="00375A73" w:rsidP="00375A73">
      <w:pPr>
        <w:rPr>
          <w:rFonts w:ascii="Arial" w:hAnsi="Arial"/>
        </w:rPr>
      </w:pPr>
    </w:p>
    <w:p w14:paraId="7B02E5DC" w14:textId="77777777" w:rsidR="00375A73" w:rsidRDefault="00375A73" w:rsidP="00375A73">
      <w:pPr>
        <w:rPr>
          <w:rFonts w:ascii="Arial" w:hAnsi="Arial"/>
        </w:rPr>
      </w:pPr>
    </w:p>
    <w:p w14:paraId="39391AE3" w14:textId="77777777" w:rsidR="00375A73" w:rsidRDefault="00375A73" w:rsidP="00375A73">
      <w:pPr>
        <w:rPr>
          <w:rFonts w:ascii="Arial" w:hAnsi="Arial"/>
        </w:rPr>
      </w:pPr>
    </w:p>
    <w:p w14:paraId="5EC95AF1" w14:textId="77777777" w:rsidR="00375A73" w:rsidRDefault="00375A73" w:rsidP="00375A73">
      <w:pPr>
        <w:rPr>
          <w:rFonts w:ascii="Arial" w:hAnsi="Arial"/>
        </w:rPr>
      </w:pPr>
    </w:p>
    <w:p w14:paraId="6DB2BFA4" w14:textId="77777777" w:rsidR="00375A73" w:rsidRDefault="00375A73" w:rsidP="00375A73">
      <w:pPr>
        <w:rPr>
          <w:rFonts w:ascii="Arial" w:hAnsi="Arial"/>
        </w:rPr>
      </w:pPr>
    </w:p>
    <w:p w14:paraId="7D6EEC96" w14:textId="77777777" w:rsidR="00375A73" w:rsidRDefault="00375A73" w:rsidP="00375A73">
      <w:pPr>
        <w:rPr>
          <w:rFonts w:ascii="Arial" w:hAnsi="Arial"/>
        </w:rPr>
      </w:pPr>
    </w:p>
    <w:p w14:paraId="237739FE" w14:textId="77777777" w:rsidR="00375A73" w:rsidRDefault="00375A73" w:rsidP="00375A73">
      <w:pPr>
        <w:rPr>
          <w:rFonts w:ascii="Arial" w:hAnsi="Arial"/>
        </w:rPr>
      </w:pPr>
    </w:p>
    <w:p w14:paraId="2FF896B9" w14:textId="77777777" w:rsidR="00375A73" w:rsidRDefault="00375A73" w:rsidP="00375A73">
      <w:pPr>
        <w:rPr>
          <w:rFonts w:ascii="Arial" w:hAnsi="Arial"/>
        </w:rPr>
      </w:pPr>
    </w:p>
    <w:p w14:paraId="6EBAFBB0" w14:textId="77777777" w:rsidR="00375A73" w:rsidRDefault="00375A73" w:rsidP="00375A73">
      <w:pPr>
        <w:rPr>
          <w:rFonts w:ascii="Arial" w:hAnsi="Arial"/>
        </w:rPr>
      </w:pPr>
    </w:p>
    <w:p w14:paraId="16568FE4" w14:textId="77777777" w:rsidR="00375A73" w:rsidRDefault="00375A73" w:rsidP="00375A73">
      <w:pPr>
        <w:rPr>
          <w:rFonts w:ascii="Arial" w:hAnsi="Arial"/>
        </w:rPr>
      </w:pPr>
    </w:p>
    <w:p w14:paraId="11DAE889" w14:textId="77777777" w:rsidR="00375A73" w:rsidRDefault="00375A73" w:rsidP="00375A73">
      <w:pPr>
        <w:rPr>
          <w:rFonts w:ascii="Arial" w:hAnsi="Arial"/>
        </w:rPr>
      </w:pPr>
    </w:p>
    <w:p w14:paraId="161786EB" w14:textId="77777777" w:rsidR="00375A73" w:rsidRDefault="00375A73" w:rsidP="00375A73">
      <w:pPr>
        <w:rPr>
          <w:rFonts w:ascii="Arial" w:hAnsi="Arial"/>
        </w:rPr>
      </w:pPr>
    </w:p>
    <w:p w14:paraId="1F9FB339" w14:textId="77777777" w:rsidR="00375A73" w:rsidRDefault="00375A73" w:rsidP="00375A73">
      <w:pPr>
        <w:rPr>
          <w:rFonts w:ascii="Arial" w:hAnsi="Arial"/>
        </w:rPr>
      </w:pPr>
    </w:p>
    <w:p w14:paraId="4CAB60FB" w14:textId="77777777" w:rsidR="00375A73" w:rsidRDefault="00375A73" w:rsidP="00375A73">
      <w:pPr>
        <w:rPr>
          <w:rFonts w:ascii="Arial" w:hAnsi="Arial"/>
        </w:rPr>
      </w:pPr>
    </w:p>
    <w:p w14:paraId="65B45DC4" w14:textId="77777777" w:rsidR="00375A73" w:rsidRDefault="00375A73" w:rsidP="00375A73">
      <w:pPr>
        <w:rPr>
          <w:rFonts w:ascii="Arial" w:hAnsi="Arial"/>
        </w:rPr>
      </w:pPr>
    </w:p>
    <w:p w14:paraId="537E0736" w14:textId="77777777" w:rsidR="00375A73" w:rsidRDefault="00375A73" w:rsidP="00375A73">
      <w:pPr>
        <w:rPr>
          <w:rFonts w:ascii="Arial" w:hAnsi="Arial"/>
        </w:rPr>
      </w:pPr>
    </w:p>
    <w:p w14:paraId="24E788BF" w14:textId="77777777" w:rsidR="00375A73" w:rsidRDefault="00375A73" w:rsidP="00375A73">
      <w:pPr>
        <w:rPr>
          <w:rFonts w:ascii="Arial" w:hAnsi="Arial"/>
        </w:rPr>
      </w:pPr>
    </w:p>
    <w:p w14:paraId="6175D0F7" w14:textId="77777777" w:rsidR="00375A73" w:rsidRDefault="00375A73" w:rsidP="00375A73">
      <w:pPr>
        <w:rPr>
          <w:rFonts w:ascii="Arial" w:hAnsi="Arial"/>
        </w:rPr>
      </w:pPr>
    </w:p>
    <w:p w14:paraId="7FDE7BCD" w14:textId="77777777" w:rsidR="00375A73" w:rsidRDefault="00375A73" w:rsidP="00375A73">
      <w:pPr>
        <w:rPr>
          <w:rFonts w:ascii="Arial" w:hAnsi="Arial"/>
        </w:rPr>
      </w:pPr>
    </w:p>
    <w:p w14:paraId="15407324" w14:textId="77777777" w:rsidR="00375A73" w:rsidRDefault="00375A73" w:rsidP="00375A73">
      <w:pPr>
        <w:rPr>
          <w:rFonts w:ascii="Arial" w:hAnsi="Arial"/>
        </w:rPr>
      </w:pPr>
    </w:p>
    <w:p w14:paraId="648DF5BB" w14:textId="77777777" w:rsidR="00375A73" w:rsidRDefault="00375A73" w:rsidP="00375A73">
      <w:pPr>
        <w:jc w:val="center"/>
        <w:rPr>
          <w:rFonts w:ascii="Arial" w:hAnsi="Arial"/>
        </w:rPr>
      </w:pPr>
      <w:r>
        <w:rPr>
          <w:rFonts w:ascii="Arial" w:hAnsi="Arial"/>
          <w:noProof/>
          <w:lang w:eastAsia="en-US"/>
        </w:rPr>
        <w:drawing>
          <wp:inline distT="0" distB="0" distL="0" distR="0" wp14:anchorId="0BB8098E" wp14:editId="2E53326D">
            <wp:extent cx="548640" cy="2057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 cy="205740"/>
                    </a:xfrm>
                    <a:prstGeom prst="rect">
                      <a:avLst/>
                    </a:prstGeom>
                    <a:solidFill>
                      <a:srgbClr val="FFFFFF"/>
                    </a:solidFill>
                    <a:ln>
                      <a:noFill/>
                    </a:ln>
                  </pic:spPr>
                </pic:pic>
              </a:graphicData>
            </a:graphic>
          </wp:inline>
        </w:drawing>
      </w:r>
    </w:p>
    <w:p w14:paraId="3518F5FA" w14:textId="77777777" w:rsidR="00375A73" w:rsidRDefault="00375A73" w:rsidP="00375A73">
      <w:pPr>
        <w:rPr>
          <w:rFonts w:ascii="Arial" w:hAnsi="Arial"/>
        </w:rPr>
      </w:pPr>
    </w:p>
    <w:p w14:paraId="19A15901" w14:textId="77777777" w:rsidR="00375A73" w:rsidRDefault="00375A73" w:rsidP="00375A73">
      <w:pPr>
        <w:rPr>
          <w:rFonts w:ascii="Arial" w:hAnsi="Arial"/>
        </w:rPr>
      </w:pPr>
    </w:p>
    <w:p w14:paraId="5DE04564" w14:textId="77777777" w:rsidR="00375A73" w:rsidRDefault="00375A73" w:rsidP="00375A73">
      <w:pPr>
        <w:rPr>
          <w:rFonts w:ascii="Arial" w:hAnsi="Arial"/>
        </w:rPr>
      </w:pPr>
    </w:p>
    <w:p w14:paraId="7FD2F8D9" w14:textId="77777777" w:rsidR="00375A73" w:rsidRDefault="00375A73" w:rsidP="00375A73">
      <w:pPr>
        <w:rPr>
          <w:rFonts w:ascii="Arial" w:hAnsi="Arial"/>
        </w:rPr>
      </w:pPr>
    </w:p>
    <w:p w14:paraId="5BA18FC5" w14:textId="77777777" w:rsidR="00375A73" w:rsidRDefault="00375A73" w:rsidP="00375A73">
      <w:pPr>
        <w:rPr>
          <w:rFonts w:ascii="Arial" w:hAnsi="Arial"/>
        </w:rPr>
      </w:pPr>
    </w:p>
    <w:p w14:paraId="60156AFB" w14:textId="77777777" w:rsidR="00375A73" w:rsidRDefault="00375A73" w:rsidP="00375A73">
      <w:pPr>
        <w:rPr>
          <w:rFonts w:ascii="Arial" w:hAnsi="Arial"/>
        </w:rPr>
      </w:pPr>
    </w:p>
    <w:p w14:paraId="30B60709" w14:textId="77777777" w:rsidR="00375A73" w:rsidRDefault="00375A73" w:rsidP="00375A73">
      <w:pPr>
        <w:rPr>
          <w:rFonts w:ascii="Arial" w:hAnsi="Arial"/>
        </w:rPr>
      </w:pPr>
    </w:p>
    <w:p w14:paraId="5238B4AB" w14:textId="77777777" w:rsidR="00375A73" w:rsidRDefault="00375A73" w:rsidP="00375A73">
      <w:pPr>
        <w:rPr>
          <w:rFonts w:ascii="Arial" w:hAnsi="Arial"/>
        </w:rPr>
      </w:pPr>
    </w:p>
    <w:p w14:paraId="6477DA23" w14:textId="77777777" w:rsidR="00375A73" w:rsidRDefault="00375A73" w:rsidP="00375A73">
      <w:pPr>
        <w:rPr>
          <w:rFonts w:ascii="Arial" w:hAnsi="Arial"/>
        </w:rPr>
      </w:pPr>
    </w:p>
    <w:p w14:paraId="64F85EA2" w14:textId="77777777" w:rsidR="00375A73" w:rsidRDefault="00375A73" w:rsidP="00375A73">
      <w:pPr>
        <w:rPr>
          <w:rFonts w:ascii="Arial" w:hAnsi="Arial"/>
        </w:rPr>
      </w:pPr>
    </w:p>
    <w:p w14:paraId="2753589A" w14:textId="77777777" w:rsidR="00375A73" w:rsidRDefault="00375A73" w:rsidP="00375A73">
      <w:pPr>
        <w:rPr>
          <w:rFonts w:ascii="Arial" w:hAnsi="Arial"/>
        </w:rPr>
      </w:pPr>
    </w:p>
    <w:p w14:paraId="437AC710" w14:textId="77777777" w:rsidR="00375A73" w:rsidRDefault="00375A73" w:rsidP="00375A73">
      <w:pPr>
        <w:rPr>
          <w:rFonts w:ascii="Arial" w:hAnsi="Arial"/>
        </w:rPr>
      </w:pPr>
    </w:p>
    <w:p w14:paraId="583396B7" w14:textId="77777777" w:rsidR="00375A73" w:rsidRDefault="00375A73" w:rsidP="00375A73">
      <w:pPr>
        <w:rPr>
          <w:rFonts w:ascii="Arial" w:hAnsi="Arial"/>
        </w:rPr>
      </w:pPr>
    </w:p>
    <w:p w14:paraId="4E29C585" w14:textId="77777777" w:rsidR="00375A73" w:rsidRDefault="00375A73" w:rsidP="00375A73">
      <w:pPr>
        <w:rPr>
          <w:rFonts w:ascii="Arial" w:hAnsi="Arial"/>
        </w:rPr>
      </w:pPr>
    </w:p>
    <w:p w14:paraId="338B4D65" w14:textId="77777777" w:rsidR="00375A73" w:rsidRDefault="00375A73" w:rsidP="00375A73">
      <w:pPr>
        <w:rPr>
          <w:rFonts w:ascii="Arial" w:hAnsi="Arial"/>
        </w:rPr>
      </w:pPr>
    </w:p>
    <w:p w14:paraId="0224D983" w14:textId="77777777" w:rsidR="00375A73" w:rsidRDefault="00375A73" w:rsidP="00375A73">
      <w:pPr>
        <w:rPr>
          <w:rFonts w:ascii="Arial" w:hAnsi="Arial"/>
        </w:rPr>
      </w:pPr>
    </w:p>
    <w:p w14:paraId="5AB92472" w14:textId="77777777" w:rsidR="00375A73" w:rsidRDefault="00375A73" w:rsidP="00375A73">
      <w:pPr>
        <w:jc w:val="center"/>
        <w:rPr>
          <w:rFonts w:ascii="Arial" w:hAnsi="Arial"/>
          <w:b/>
        </w:rPr>
      </w:pPr>
      <w:r>
        <w:rPr>
          <w:rFonts w:ascii="Arial" w:hAnsi="Arial"/>
          <w:noProof/>
          <w:lang w:eastAsia="en-US"/>
        </w:rPr>
        <w:drawing>
          <wp:inline distT="0" distB="0" distL="0" distR="0" wp14:anchorId="48C24F05" wp14:editId="615E6155">
            <wp:extent cx="6400800" cy="586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4691" cy="588930"/>
                    </a:xfrm>
                    <a:prstGeom prst="rect">
                      <a:avLst/>
                    </a:prstGeom>
                    <a:solidFill>
                      <a:srgbClr val="FFFFFF"/>
                    </a:solidFill>
                    <a:ln>
                      <a:noFill/>
                    </a:ln>
                  </pic:spPr>
                </pic:pic>
              </a:graphicData>
            </a:graphic>
          </wp:inline>
        </w:drawing>
      </w:r>
    </w:p>
    <w:p w14:paraId="29591FA7" w14:textId="77777777" w:rsidR="00375A73" w:rsidRDefault="00375A73" w:rsidP="001D1896">
      <w:pPr>
        <w:pStyle w:val="PlainText"/>
        <w:rPr>
          <w:rFonts w:ascii="Arial" w:hAnsi="Arial"/>
          <w:sz w:val="24"/>
          <w:highlight w:val="yellow"/>
          <w:u w:val="single"/>
        </w:rPr>
      </w:pPr>
    </w:p>
    <w:p w14:paraId="1BAB0607" w14:textId="77777777" w:rsidR="00375A73" w:rsidRDefault="00375A73" w:rsidP="001D1896">
      <w:pPr>
        <w:pStyle w:val="PlainText"/>
        <w:rPr>
          <w:rFonts w:ascii="Arial" w:hAnsi="Arial"/>
          <w:sz w:val="24"/>
          <w:highlight w:val="yellow"/>
          <w:u w:val="single"/>
        </w:rPr>
      </w:pPr>
    </w:p>
    <w:p w14:paraId="378571CB" w14:textId="77777777" w:rsidR="00375A73" w:rsidRDefault="00375A73" w:rsidP="001D1896">
      <w:pPr>
        <w:pStyle w:val="PlainText"/>
        <w:rPr>
          <w:rFonts w:ascii="Arial" w:hAnsi="Arial"/>
          <w:sz w:val="24"/>
          <w:highlight w:val="yellow"/>
          <w:u w:val="single"/>
        </w:rPr>
      </w:pPr>
    </w:p>
    <w:p w14:paraId="33262CAA" w14:textId="77777777" w:rsidR="00061752" w:rsidRDefault="00061752" w:rsidP="002A67CD">
      <w:pPr>
        <w:rPr>
          <w:rFonts w:ascii="Arial" w:hAnsi="Arial"/>
          <w:b/>
        </w:rPr>
      </w:pPr>
    </w:p>
    <w:p w14:paraId="3C0FD40B" w14:textId="1D07110F" w:rsidR="00654000" w:rsidRPr="00603E66" w:rsidRDefault="00654000" w:rsidP="0097725F">
      <w:pPr>
        <w:jc w:val="both"/>
        <w:rPr>
          <w:rFonts w:ascii="Arial" w:hAnsi="Arial"/>
          <w:u w:val="single"/>
        </w:rPr>
      </w:pPr>
      <w:r w:rsidRPr="00A84BDB">
        <w:rPr>
          <w:rFonts w:ascii="Arial" w:hAnsi="Arial"/>
          <w:b/>
        </w:rPr>
        <w:lastRenderedPageBreak/>
        <w:t xml:space="preserve">SECTION </w:t>
      </w:r>
      <w:r w:rsidR="00A84BDB" w:rsidRPr="00A84BDB">
        <w:rPr>
          <w:rFonts w:ascii="Arial" w:hAnsi="Arial"/>
          <w:b/>
        </w:rPr>
        <w:t>2</w:t>
      </w:r>
      <w:r w:rsidR="00F507D8">
        <w:rPr>
          <w:rFonts w:ascii="Arial" w:hAnsi="Arial"/>
          <w:b/>
        </w:rPr>
        <w:t xml:space="preserve">: </w:t>
      </w:r>
      <w:r w:rsidRPr="00A84BDB">
        <w:rPr>
          <w:rFonts w:ascii="Arial" w:hAnsi="Arial"/>
          <w:b/>
        </w:rPr>
        <w:t>Measuring the Sidereal Day Using a Photograph</w:t>
      </w:r>
    </w:p>
    <w:p w14:paraId="46468D0D" w14:textId="77777777" w:rsidR="00654000" w:rsidRDefault="00654000" w:rsidP="0097725F">
      <w:pPr>
        <w:pStyle w:val="PlainText"/>
        <w:jc w:val="both"/>
        <w:rPr>
          <w:rFonts w:ascii="Arial" w:hAnsi="Arial"/>
          <w:sz w:val="24"/>
        </w:rPr>
      </w:pPr>
    </w:p>
    <w:p w14:paraId="7CD5CD35" w14:textId="7499F335" w:rsidR="00B54682" w:rsidRDefault="00E1377D" w:rsidP="0097725F">
      <w:pPr>
        <w:pStyle w:val="PlainText"/>
        <w:jc w:val="both"/>
        <w:rPr>
          <w:rFonts w:ascii="Arial" w:hAnsi="Arial"/>
          <w:sz w:val="24"/>
        </w:rPr>
      </w:pPr>
      <w:r>
        <w:rPr>
          <w:rFonts w:ascii="Arial" w:hAnsi="Arial"/>
          <w:sz w:val="24"/>
        </w:rPr>
        <w:t>The</w:t>
      </w:r>
      <w:r w:rsidR="00A84BDB">
        <w:rPr>
          <w:rFonts w:ascii="Arial" w:hAnsi="Arial"/>
          <w:sz w:val="24"/>
        </w:rPr>
        <w:t xml:space="preserve"> photograph provided </w:t>
      </w:r>
      <w:r w:rsidR="00575638">
        <w:rPr>
          <w:rFonts w:ascii="Arial" w:hAnsi="Arial"/>
          <w:sz w:val="24"/>
        </w:rPr>
        <w:t>on the next page</w:t>
      </w:r>
      <w:r w:rsidR="0093384C">
        <w:rPr>
          <w:rFonts w:ascii="Arial" w:hAnsi="Arial"/>
          <w:sz w:val="24"/>
        </w:rPr>
        <w:t xml:space="preserve"> </w:t>
      </w:r>
      <w:r>
        <w:rPr>
          <w:rFonts w:ascii="Arial" w:hAnsi="Arial"/>
          <w:sz w:val="24"/>
        </w:rPr>
        <w:t>was taken by a camera mounted on a trip</w:t>
      </w:r>
      <w:r w:rsidR="00A84BDB">
        <w:rPr>
          <w:rFonts w:ascii="Arial" w:hAnsi="Arial"/>
          <w:sz w:val="24"/>
        </w:rPr>
        <w:t xml:space="preserve">od with the shutter left open. </w:t>
      </w:r>
      <w:r>
        <w:rPr>
          <w:rFonts w:ascii="Arial" w:hAnsi="Arial"/>
          <w:sz w:val="24"/>
        </w:rPr>
        <w:t>The camera was pointed toward the North Celestial Pole, so the picture shows Polaris (</w:t>
      </w:r>
      <w:r>
        <w:rPr>
          <w:rFonts w:ascii="Symbol" w:hAnsi="Symbol"/>
          <w:sz w:val="24"/>
        </w:rPr>
        <w:t></w:t>
      </w:r>
      <w:r>
        <w:rPr>
          <w:rFonts w:ascii="Arial" w:hAnsi="Arial"/>
          <w:sz w:val="24"/>
        </w:rPr>
        <w:t xml:space="preserve"> </w:t>
      </w:r>
      <w:proofErr w:type="spellStart"/>
      <w:r>
        <w:rPr>
          <w:rFonts w:ascii="Arial" w:hAnsi="Arial"/>
          <w:sz w:val="24"/>
        </w:rPr>
        <w:t>Ursa</w:t>
      </w:r>
      <w:proofErr w:type="spellEnd"/>
      <w:r>
        <w:rPr>
          <w:rFonts w:ascii="Arial" w:hAnsi="Arial"/>
          <w:sz w:val="24"/>
        </w:rPr>
        <w:t xml:space="preserve"> </w:t>
      </w:r>
      <w:proofErr w:type="spellStart"/>
      <w:r>
        <w:rPr>
          <w:rFonts w:ascii="Arial" w:hAnsi="Arial"/>
          <w:sz w:val="24"/>
        </w:rPr>
        <w:t>Minor</w:t>
      </w:r>
      <w:r w:rsidR="00A84BDB">
        <w:rPr>
          <w:rFonts w:ascii="Arial" w:hAnsi="Arial"/>
          <w:sz w:val="24"/>
        </w:rPr>
        <w:t>is</w:t>
      </w:r>
      <w:proofErr w:type="spellEnd"/>
      <w:r w:rsidR="00A84BDB">
        <w:rPr>
          <w:rFonts w:ascii="Arial" w:hAnsi="Arial"/>
          <w:sz w:val="24"/>
        </w:rPr>
        <w:t xml:space="preserve">) and the surrounding stars. </w:t>
      </w:r>
      <w:r>
        <w:rPr>
          <w:rFonts w:ascii="Arial" w:hAnsi="Arial"/>
          <w:sz w:val="24"/>
        </w:rPr>
        <w:t xml:space="preserve">Because the </w:t>
      </w:r>
      <w:r w:rsidR="00466552">
        <w:rPr>
          <w:rFonts w:ascii="Arial" w:hAnsi="Arial"/>
          <w:sz w:val="24"/>
        </w:rPr>
        <w:t>E</w:t>
      </w:r>
      <w:r>
        <w:rPr>
          <w:rFonts w:ascii="Arial" w:hAnsi="Arial"/>
          <w:sz w:val="24"/>
        </w:rPr>
        <w:t xml:space="preserve">arth turned during the exposure, </w:t>
      </w:r>
      <w:r w:rsidR="00055AEF">
        <w:rPr>
          <w:rFonts w:ascii="Arial" w:hAnsi="Arial"/>
          <w:sz w:val="24"/>
        </w:rPr>
        <w:t>all</w:t>
      </w:r>
      <w:r>
        <w:rPr>
          <w:rFonts w:ascii="Arial" w:hAnsi="Arial"/>
          <w:sz w:val="24"/>
        </w:rPr>
        <w:t xml:space="preserve"> the stars </w:t>
      </w:r>
      <w:proofErr w:type="gramStart"/>
      <w:r>
        <w:rPr>
          <w:rFonts w:ascii="Arial" w:hAnsi="Arial"/>
          <w:sz w:val="24"/>
        </w:rPr>
        <w:t>are seen as</w:t>
      </w:r>
      <w:proofErr w:type="gramEnd"/>
      <w:r>
        <w:rPr>
          <w:rFonts w:ascii="Arial" w:hAnsi="Arial"/>
          <w:sz w:val="24"/>
        </w:rPr>
        <w:t xml:space="preserve"> trails of starlight.</w:t>
      </w:r>
      <w:r w:rsidR="00373331">
        <w:rPr>
          <w:rFonts w:ascii="Arial" w:hAnsi="Arial"/>
          <w:sz w:val="24"/>
        </w:rPr>
        <w:t xml:space="preserve">  </w:t>
      </w:r>
      <w:r w:rsidR="00B54682">
        <w:rPr>
          <w:rFonts w:ascii="Arial" w:hAnsi="Arial"/>
          <w:sz w:val="24"/>
        </w:rPr>
        <w:t xml:space="preserve">The Earth rotates once in one sidereal day. By measuring the </w:t>
      </w:r>
      <w:proofErr w:type="gramStart"/>
      <w:r w:rsidR="00B54682">
        <w:rPr>
          <w:rFonts w:ascii="Arial" w:hAnsi="Arial"/>
          <w:sz w:val="24"/>
        </w:rPr>
        <w:t>time</w:t>
      </w:r>
      <w:proofErr w:type="gramEnd"/>
      <w:r w:rsidR="00B54682">
        <w:rPr>
          <w:rFonts w:ascii="Arial" w:hAnsi="Arial"/>
          <w:sz w:val="24"/>
        </w:rPr>
        <w:t xml:space="preserve"> it takes to complete part of a rotation, you can calculate how long it would take to complete a full rotation.</w:t>
      </w:r>
      <w:r w:rsidR="00B54682">
        <w:rPr>
          <w:rFonts w:ascii="Arial" w:hAnsi="Arial"/>
          <w:sz w:val="24"/>
          <w:u w:val="single"/>
        </w:rPr>
        <w:t xml:space="preserve">  </w:t>
      </w:r>
    </w:p>
    <w:p w14:paraId="60B01C27" w14:textId="77777777" w:rsidR="00A84BDB" w:rsidRDefault="00A84BDB" w:rsidP="0097725F">
      <w:pPr>
        <w:pStyle w:val="PlainText"/>
        <w:jc w:val="both"/>
        <w:rPr>
          <w:rFonts w:ascii="Arial" w:hAnsi="Arial"/>
          <w:sz w:val="24"/>
        </w:rPr>
      </w:pPr>
    </w:p>
    <w:p w14:paraId="579065CF" w14:textId="2921C835" w:rsidR="00A84BDB" w:rsidRDefault="00A84BDB" w:rsidP="0097725F">
      <w:pPr>
        <w:pStyle w:val="PlainText"/>
        <w:jc w:val="both"/>
        <w:rPr>
          <w:rFonts w:ascii="Arial" w:hAnsi="Arial"/>
          <w:sz w:val="24"/>
        </w:rPr>
      </w:pPr>
      <w:r>
        <w:rPr>
          <w:rFonts w:ascii="Arial" w:hAnsi="Arial"/>
          <w:b/>
          <w:sz w:val="24"/>
        </w:rPr>
        <w:t xml:space="preserve">Note: </w:t>
      </w:r>
      <w:r w:rsidRPr="00A84BDB">
        <w:rPr>
          <w:rFonts w:ascii="Arial" w:hAnsi="Arial"/>
          <w:b/>
          <w:sz w:val="24"/>
        </w:rPr>
        <w:t>The total time elapsed from the beginning of the photograph until the end is 115 minutes</w:t>
      </w:r>
      <w:r>
        <w:rPr>
          <w:rFonts w:ascii="Arial" w:hAnsi="Arial"/>
          <w:b/>
          <w:sz w:val="24"/>
        </w:rPr>
        <w:t>.</w:t>
      </w:r>
      <w:r w:rsidRPr="00A84BDB">
        <w:rPr>
          <w:rFonts w:ascii="Arial" w:hAnsi="Arial"/>
          <w:b/>
          <w:sz w:val="24"/>
        </w:rPr>
        <w:t xml:space="preserve"> </w:t>
      </w:r>
      <w:r>
        <w:rPr>
          <w:rFonts w:ascii="Arial" w:hAnsi="Arial"/>
          <w:sz w:val="24"/>
        </w:rPr>
        <w:t xml:space="preserve">The interruption in the star trails represents a brief period when the shutter was accidentally closed.  </w:t>
      </w:r>
    </w:p>
    <w:p w14:paraId="3F59C064" w14:textId="10488D11" w:rsidR="00951B16" w:rsidRDefault="00951B16" w:rsidP="0097725F">
      <w:pPr>
        <w:pStyle w:val="PlainText"/>
        <w:jc w:val="both"/>
        <w:rPr>
          <w:rFonts w:ascii="Arial" w:hAnsi="Arial"/>
          <w:sz w:val="24"/>
          <w:u w:val="single"/>
        </w:rPr>
      </w:pPr>
    </w:p>
    <w:p w14:paraId="32E59D83" w14:textId="32EECB07" w:rsidR="00584302" w:rsidRDefault="008F10F7" w:rsidP="0097725F">
      <w:pPr>
        <w:pStyle w:val="PlainText"/>
        <w:jc w:val="both"/>
        <w:rPr>
          <w:rFonts w:ascii="Arial" w:hAnsi="Arial"/>
          <w:sz w:val="24"/>
          <w:u w:val="single"/>
        </w:rPr>
      </w:pPr>
      <w:r>
        <w:rPr>
          <w:rFonts w:ascii="Arial" w:hAnsi="Arial"/>
          <w:sz w:val="24"/>
          <w:u w:val="single"/>
        </w:rPr>
        <w:t xml:space="preserve">Part 1, </w:t>
      </w:r>
      <w:r w:rsidR="00584302">
        <w:rPr>
          <w:rFonts w:ascii="Arial" w:hAnsi="Arial"/>
          <w:sz w:val="24"/>
          <w:u w:val="single"/>
        </w:rPr>
        <w:t xml:space="preserve">Section 2: </w:t>
      </w:r>
      <w:r w:rsidR="00584302" w:rsidRPr="00FC5E4E">
        <w:rPr>
          <w:rFonts w:ascii="Arial" w:hAnsi="Arial"/>
          <w:sz w:val="24"/>
          <w:u w:val="single"/>
        </w:rPr>
        <w:t>Analysis</w:t>
      </w:r>
    </w:p>
    <w:p w14:paraId="6426FB1C" w14:textId="77777777" w:rsidR="00584302" w:rsidRDefault="00584302" w:rsidP="0097725F">
      <w:pPr>
        <w:pStyle w:val="PlainText"/>
        <w:jc w:val="both"/>
        <w:rPr>
          <w:rFonts w:ascii="Arial" w:hAnsi="Arial"/>
          <w:sz w:val="24"/>
        </w:rPr>
      </w:pPr>
    </w:p>
    <w:p w14:paraId="467C40C8" w14:textId="77777777" w:rsidR="00584302" w:rsidRDefault="00584302" w:rsidP="000C1C42">
      <w:pPr>
        <w:pStyle w:val="PlainText"/>
        <w:numPr>
          <w:ilvl w:val="0"/>
          <w:numId w:val="4"/>
        </w:numPr>
        <w:jc w:val="both"/>
        <w:rPr>
          <w:rFonts w:ascii="Arial" w:hAnsi="Arial"/>
          <w:sz w:val="24"/>
        </w:rPr>
      </w:pPr>
      <w:r>
        <w:rPr>
          <w:rFonts w:ascii="Arial" w:hAnsi="Arial"/>
          <w:sz w:val="24"/>
        </w:rPr>
        <w:t>Looking at the photograph, locate and mark the true North Celestial Pole.</w:t>
      </w:r>
    </w:p>
    <w:p w14:paraId="27CE09CE" w14:textId="77777777" w:rsidR="00584302" w:rsidRDefault="00584302" w:rsidP="0097725F">
      <w:pPr>
        <w:pStyle w:val="PlainText"/>
        <w:ind w:left="720"/>
        <w:jc w:val="both"/>
        <w:rPr>
          <w:rFonts w:ascii="Arial" w:hAnsi="Arial"/>
          <w:sz w:val="24"/>
        </w:rPr>
      </w:pPr>
    </w:p>
    <w:p w14:paraId="265AF2D0" w14:textId="77777777" w:rsidR="00584302" w:rsidRPr="00B77D7F" w:rsidRDefault="00584302" w:rsidP="000C1C42">
      <w:pPr>
        <w:pStyle w:val="PlainText"/>
        <w:numPr>
          <w:ilvl w:val="0"/>
          <w:numId w:val="4"/>
        </w:numPr>
        <w:jc w:val="both"/>
        <w:rPr>
          <w:rFonts w:ascii="Arial" w:hAnsi="Arial"/>
          <w:sz w:val="24"/>
        </w:rPr>
      </w:pPr>
      <w:r w:rsidRPr="00E1377D">
        <w:rPr>
          <w:rFonts w:ascii="Arial" w:hAnsi="Arial"/>
          <w:sz w:val="24"/>
        </w:rPr>
        <w:t>Choose three bright star trails that do not run off the edges of the image. They do not have to be already labeled, but generally ones farther from the North Celestial Pole work better than ones closer in. Mark the starting and end points</w:t>
      </w:r>
      <w:r>
        <w:rPr>
          <w:rFonts w:ascii="Arial" w:hAnsi="Arial"/>
          <w:sz w:val="24"/>
        </w:rPr>
        <w:t xml:space="preserve"> of your </w:t>
      </w:r>
      <w:proofErr w:type="gramStart"/>
      <w:r>
        <w:rPr>
          <w:rFonts w:ascii="Arial" w:hAnsi="Arial"/>
          <w:sz w:val="24"/>
        </w:rPr>
        <w:t>three star</w:t>
      </w:r>
      <w:proofErr w:type="gramEnd"/>
      <w:r>
        <w:rPr>
          <w:rFonts w:ascii="Arial" w:hAnsi="Arial"/>
          <w:sz w:val="24"/>
        </w:rPr>
        <w:t xml:space="preserve"> trails. </w:t>
      </w:r>
    </w:p>
    <w:p w14:paraId="0A21DA46" w14:textId="77777777" w:rsidR="00584302" w:rsidRDefault="00584302" w:rsidP="0097725F">
      <w:pPr>
        <w:pStyle w:val="PlainText"/>
        <w:ind w:left="389"/>
        <w:jc w:val="both"/>
        <w:rPr>
          <w:rFonts w:ascii="Arial" w:hAnsi="Arial"/>
          <w:sz w:val="24"/>
        </w:rPr>
      </w:pPr>
    </w:p>
    <w:p w14:paraId="4FBF788F" w14:textId="485ED9B9" w:rsidR="00584302" w:rsidRDefault="00584302" w:rsidP="000C1C42">
      <w:pPr>
        <w:pStyle w:val="PlainText"/>
        <w:numPr>
          <w:ilvl w:val="0"/>
          <w:numId w:val="4"/>
        </w:numPr>
        <w:jc w:val="both"/>
        <w:rPr>
          <w:rFonts w:ascii="Arial" w:hAnsi="Arial"/>
          <w:sz w:val="24"/>
        </w:rPr>
      </w:pPr>
      <w:r>
        <w:rPr>
          <w:rFonts w:ascii="Arial" w:hAnsi="Arial"/>
          <w:sz w:val="24"/>
        </w:rPr>
        <w:t xml:space="preserve">Now draw a pair of straight lines from these starting and ending marks to </w:t>
      </w:r>
      <w:r w:rsidR="001A158B">
        <w:rPr>
          <w:rFonts w:ascii="Arial" w:hAnsi="Arial"/>
          <w:sz w:val="24"/>
        </w:rPr>
        <w:t>the North Celestial Pole</w:t>
      </w:r>
      <w:r>
        <w:rPr>
          <w:rFonts w:ascii="Arial" w:hAnsi="Arial"/>
          <w:sz w:val="24"/>
        </w:rPr>
        <w:t>.</w:t>
      </w:r>
    </w:p>
    <w:p w14:paraId="7F80EA93" w14:textId="77777777" w:rsidR="00584302" w:rsidRDefault="00584302" w:rsidP="0097725F">
      <w:pPr>
        <w:pStyle w:val="PlainText"/>
        <w:ind w:left="720"/>
        <w:jc w:val="both"/>
        <w:rPr>
          <w:rFonts w:ascii="Arial" w:hAnsi="Arial"/>
          <w:sz w:val="24"/>
        </w:rPr>
      </w:pPr>
    </w:p>
    <w:p w14:paraId="0FB4076F" w14:textId="77777777" w:rsidR="00584302" w:rsidRPr="00B77D7F" w:rsidRDefault="00584302" w:rsidP="000C1C42">
      <w:pPr>
        <w:pStyle w:val="PlainText"/>
        <w:numPr>
          <w:ilvl w:val="0"/>
          <w:numId w:val="4"/>
        </w:numPr>
        <w:jc w:val="both"/>
        <w:rPr>
          <w:rFonts w:ascii="Arial" w:hAnsi="Arial"/>
          <w:sz w:val="24"/>
        </w:rPr>
      </w:pPr>
      <w:r w:rsidRPr="00B77D7F">
        <w:rPr>
          <w:rFonts w:ascii="Arial" w:hAnsi="Arial"/>
          <w:sz w:val="24"/>
        </w:rPr>
        <w:t>Cent</w:t>
      </w:r>
      <w:r>
        <w:rPr>
          <w:rFonts w:ascii="Arial" w:hAnsi="Arial"/>
          <w:sz w:val="24"/>
        </w:rPr>
        <w:t>er your protractor on the North Celestial Pole and m</w:t>
      </w:r>
      <w:r w:rsidRPr="00B77D7F">
        <w:rPr>
          <w:rFonts w:ascii="Arial" w:hAnsi="Arial"/>
          <w:sz w:val="24"/>
        </w:rPr>
        <w:t>easure the angular distance from the starting and end mark for each star trail. Take the average for your three stars:</w:t>
      </w:r>
    </w:p>
    <w:p w14:paraId="088DF4E2" w14:textId="77777777" w:rsidR="00584302" w:rsidRDefault="00584302" w:rsidP="00584302">
      <w:pPr>
        <w:pStyle w:val="PlainText"/>
        <w:ind w:left="1296"/>
        <w:rPr>
          <w:rFonts w:ascii="Arial" w:hAnsi="Arial"/>
          <w:sz w:val="24"/>
        </w:rPr>
      </w:pPr>
    </w:p>
    <w:p w14:paraId="48F8477C" w14:textId="2C8209D5" w:rsidR="00584302" w:rsidRDefault="00A022F0" w:rsidP="00A022F0">
      <w:pPr>
        <w:pStyle w:val="PlainText"/>
        <w:jc w:val="center"/>
        <w:rPr>
          <w:rFonts w:ascii="Arial" w:hAnsi="Arial"/>
          <w:sz w:val="24"/>
        </w:rPr>
      </w:pPr>
      <w:r>
        <w:rPr>
          <w:rFonts w:ascii="Arial" w:hAnsi="Arial"/>
          <w:sz w:val="24"/>
        </w:rPr>
        <w:t xml:space="preserve">Star </w:t>
      </w:r>
      <w:r w:rsidR="00584302">
        <w:rPr>
          <w:rFonts w:ascii="Arial" w:hAnsi="Arial"/>
          <w:sz w:val="24"/>
        </w:rPr>
        <w:t>1</w:t>
      </w:r>
      <w:r>
        <w:rPr>
          <w:rFonts w:ascii="Arial" w:hAnsi="Arial"/>
          <w:sz w:val="24"/>
        </w:rPr>
        <w:t>:</w:t>
      </w:r>
      <w:r w:rsidR="00584302">
        <w:rPr>
          <w:rFonts w:ascii="Arial" w:hAnsi="Arial"/>
          <w:sz w:val="24"/>
        </w:rPr>
        <w:t xml:space="preserve"> ___________</w:t>
      </w:r>
    </w:p>
    <w:p w14:paraId="77DB4187" w14:textId="77777777" w:rsidR="00584302" w:rsidRDefault="00584302" w:rsidP="00A022F0">
      <w:pPr>
        <w:pStyle w:val="PlainText"/>
        <w:jc w:val="center"/>
        <w:rPr>
          <w:rFonts w:ascii="Arial" w:hAnsi="Arial"/>
          <w:sz w:val="24"/>
        </w:rPr>
      </w:pPr>
    </w:p>
    <w:p w14:paraId="316DBDF2" w14:textId="13C00E6B" w:rsidR="00584302" w:rsidRDefault="00A022F0" w:rsidP="00A022F0">
      <w:pPr>
        <w:pStyle w:val="PlainText"/>
        <w:jc w:val="center"/>
        <w:rPr>
          <w:rFonts w:ascii="Arial" w:hAnsi="Arial"/>
          <w:sz w:val="24"/>
        </w:rPr>
      </w:pPr>
      <w:r>
        <w:rPr>
          <w:rFonts w:ascii="Arial" w:hAnsi="Arial"/>
          <w:sz w:val="24"/>
        </w:rPr>
        <w:t xml:space="preserve">Star </w:t>
      </w:r>
      <w:r w:rsidR="00584302">
        <w:rPr>
          <w:rFonts w:ascii="Arial" w:hAnsi="Arial"/>
          <w:sz w:val="24"/>
        </w:rPr>
        <w:t>2</w:t>
      </w:r>
      <w:r>
        <w:rPr>
          <w:rFonts w:ascii="Arial" w:hAnsi="Arial"/>
          <w:sz w:val="24"/>
        </w:rPr>
        <w:t>:</w:t>
      </w:r>
      <w:r w:rsidR="00584302">
        <w:rPr>
          <w:rFonts w:ascii="Arial" w:hAnsi="Arial"/>
          <w:sz w:val="24"/>
        </w:rPr>
        <w:t xml:space="preserve"> ___________</w:t>
      </w:r>
    </w:p>
    <w:p w14:paraId="5A1CC7F3" w14:textId="77777777" w:rsidR="00584302" w:rsidRDefault="00584302" w:rsidP="00A022F0">
      <w:pPr>
        <w:pStyle w:val="PlainText"/>
        <w:jc w:val="center"/>
        <w:rPr>
          <w:rFonts w:ascii="Arial" w:hAnsi="Arial"/>
          <w:sz w:val="24"/>
        </w:rPr>
      </w:pPr>
    </w:p>
    <w:p w14:paraId="1D2FA9B8" w14:textId="49F5D0C6" w:rsidR="00584302" w:rsidRDefault="00A022F0" w:rsidP="00A022F0">
      <w:pPr>
        <w:pStyle w:val="PlainText"/>
        <w:jc w:val="center"/>
        <w:rPr>
          <w:rFonts w:ascii="Arial" w:hAnsi="Arial"/>
          <w:sz w:val="24"/>
        </w:rPr>
      </w:pPr>
      <w:r>
        <w:rPr>
          <w:rFonts w:ascii="Arial" w:hAnsi="Arial"/>
          <w:sz w:val="24"/>
        </w:rPr>
        <w:t xml:space="preserve">Star </w:t>
      </w:r>
      <w:r w:rsidR="00584302">
        <w:rPr>
          <w:rFonts w:ascii="Arial" w:hAnsi="Arial"/>
          <w:sz w:val="24"/>
        </w:rPr>
        <w:t>3</w:t>
      </w:r>
      <w:r>
        <w:rPr>
          <w:rFonts w:ascii="Arial" w:hAnsi="Arial"/>
          <w:sz w:val="24"/>
        </w:rPr>
        <w:t>:</w:t>
      </w:r>
      <w:r w:rsidR="00584302">
        <w:rPr>
          <w:rFonts w:ascii="Arial" w:hAnsi="Arial"/>
          <w:sz w:val="24"/>
        </w:rPr>
        <w:t xml:space="preserve"> ___________</w:t>
      </w:r>
    </w:p>
    <w:p w14:paraId="488EB5A9" w14:textId="77777777" w:rsidR="00584302" w:rsidRDefault="00584302" w:rsidP="00A022F0">
      <w:pPr>
        <w:pStyle w:val="PlainText"/>
        <w:jc w:val="center"/>
        <w:rPr>
          <w:rFonts w:ascii="Arial" w:hAnsi="Arial"/>
          <w:sz w:val="24"/>
        </w:rPr>
      </w:pPr>
    </w:p>
    <w:p w14:paraId="25DBE89E" w14:textId="70A392A2" w:rsidR="00584302" w:rsidRDefault="00584302" w:rsidP="00584302">
      <w:pPr>
        <w:pStyle w:val="PlainText"/>
        <w:rPr>
          <w:rFonts w:ascii="Arial" w:hAnsi="Arial"/>
          <w:sz w:val="24"/>
        </w:rPr>
      </w:pPr>
      <w:r>
        <w:rPr>
          <w:rFonts w:ascii="Arial" w:hAnsi="Arial"/>
          <w:sz w:val="24"/>
        </w:rPr>
        <w:t xml:space="preserve">      </w:t>
      </w:r>
      <w:r>
        <w:rPr>
          <w:rFonts w:ascii="Arial" w:hAnsi="Arial"/>
          <w:sz w:val="24"/>
        </w:rPr>
        <w:tab/>
      </w:r>
      <w:r>
        <w:rPr>
          <w:rFonts w:ascii="Arial" w:hAnsi="Arial"/>
          <w:sz w:val="24"/>
        </w:rPr>
        <w:tab/>
      </w:r>
      <w:r w:rsidR="00A022F0">
        <w:rPr>
          <w:rFonts w:ascii="Arial" w:hAnsi="Arial"/>
          <w:sz w:val="24"/>
        </w:rPr>
        <w:t xml:space="preserve">                            </w:t>
      </w:r>
      <w:r w:rsidR="004D255B">
        <w:rPr>
          <w:rFonts w:ascii="Arial" w:hAnsi="Arial"/>
          <w:sz w:val="24"/>
        </w:rPr>
        <w:t xml:space="preserve"> </w:t>
      </w:r>
      <w:r w:rsidR="00A022F0">
        <w:rPr>
          <w:rFonts w:ascii="Arial" w:hAnsi="Arial"/>
          <w:sz w:val="24"/>
        </w:rPr>
        <w:t xml:space="preserve"> Average</w:t>
      </w:r>
      <w:r>
        <w:rPr>
          <w:rFonts w:ascii="Arial" w:hAnsi="Arial"/>
          <w:sz w:val="24"/>
        </w:rPr>
        <w:t>:</w:t>
      </w:r>
      <w:r w:rsidR="00A022F0">
        <w:rPr>
          <w:rFonts w:ascii="Arial" w:hAnsi="Arial"/>
          <w:sz w:val="24"/>
        </w:rPr>
        <w:t xml:space="preserve"> </w:t>
      </w:r>
      <w:r>
        <w:rPr>
          <w:rFonts w:ascii="Arial" w:hAnsi="Arial"/>
          <w:sz w:val="24"/>
        </w:rPr>
        <w:t>___________</w:t>
      </w:r>
    </w:p>
    <w:p w14:paraId="4E3D4391" w14:textId="77777777" w:rsidR="00187100" w:rsidRDefault="00187100" w:rsidP="00584302">
      <w:pPr>
        <w:pStyle w:val="PlainText"/>
        <w:rPr>
          <w:rFonts w:ascii="Arial" w:hAnsi="Arial"/>
          <w:sz w:val="24"/>
        </w:rPr>
      </w:pPr>
    </w:p>
    <w:p w14:paraId="3F0C93CB" w14:textId="72FB5313" w:rsidR="00187100" w:rsidRDefault="00187100" w:rsidP="00FC313B">
      <w:pPr>
        <w:pStyle w:val="PlainText"/>
        <w:jc w:val="both"/>
        <w:rPr>
          <w:rFonts w:ascii="Arial" w:hAnsi="Arial"/>
          <w:i/>
          <w:sz w:val="24"/>
        </w:rPr>
      </w:pPr>
      <w:r w:rsidRPr="00D01F50">
        <w:rPr>
          <w:rFonts w:ascii="Arial" w:hAnsi="Arial"/>
          <w:b/>
          <w:bCs/>
          <w:sz w:val="24"/>
        </w:rPr>
        <w:t>Q3.</w:t>
      </w:r>
      <w:r>
        <w:rPr>
          <w:rFonts w:ascii="Arial" w:hAnsi="Arial"/>
          <w:sz w:val="24"/>
        </w:rPr>
        <w:t xml:space="preserve">  </w:t>
      </w:r>
      <w:r w:rsidRPr="00B77D7F">
        <w:rPr>
          <w:rFonts w:ascii="Arial" w:hAnsi="Arial"/>
          <w:sz w:val="24"/>
        </w:rPr>
        <w:t xml:space="preserve">Using the </w:t>
      </w:r>
      <w:r>
        <w:rPr>
          <w:rFonts w:ascii="Arial" w:hAnsi="Arial"/>
          <w:sz w:val="24"/>
        </w:rPr>
        <w:t>total elapsed time for</w:t>
      </w:r>
      <w:r w:rsidRPr="00B77D7F">
        <w:rPr>
          <w:rFonts w:ascii="Arial" w:hAnsi="Arial"/>
          <w:sz w:val="24"/>
        </w:rPr>
        <w:t xml:space="preserve"> the photograph, along with your average angular distance, calculate the time it takes for the Earth to rotate so the stars make one complete circuit through the sky</w:t>
      </w:r>
      <w:r w:rsidR="00A3694B">
        <w:rPr>
          <w:rFonts w:ascii="Arial" w:hAnsi="Arial"/>
          <w:sz w:val="24"/>
        </w:rPr>
        <w:t xml:space="preserve"> (one sidereal day)</w:t>
      </w:r>
      <w:r w:rsidRPr="00B77D7F">
        <w:rPr>
          <w:rFonts w:ascii="Arial" w:hAnsi="Arial"/>
          <w:sz w:val="24"/>
        </w:rPr>
        <w:t xml:space="preserve">.  </w:t>
      </w:r>
      <w:r>
        <w:rPr>
          <w:rFonts w:ascii="Arial" w:hAnsi="Arial"/>
          <w:sz w:val="24"/>
        </w:rPr>
        <w:t>(</w:t>
      </w:r>
      <w:r>
        <w:rPr>
          <w:rFonts w:ascii="Arial" w:hAnsi="Arial"/>
          <w:i/>
          <w:sz w:val="24"/>
        </w:rPr>
        <w:t>Hint: When the Earth rotates once, how many degrees through the sky should the stars move?)</w:t>
      </w:r>
    </w:p>
    <w:p w14:paraId="4A586E03" w14:textId="77777777" w:rsidR="00584302" w:rsidRDefault="00584302" w:rsidP="00A84BDB">
      <w:pPr>
        <w:pStyle w:val="PlainText"/>
        <w:rPr>
          <w:rFonts w:ascii="Arial" w:hAnsi="Arial"/>
          <w:sz w:val="24"/>
          <w:u w:val="single"/>
        </w:rPr>
      </w:pPr>
    </w:p>
    <w:p w14:paraId="71115D08" w14:textId="6326EC98" w:rsidR="00951B16" w:rsidRDefault="00951B16" w:rsidP="00600406">
      <w:pPr>
        <w:pStyle w:val="PlainText"/>
        <w:jc w:val="center"/>
        <w:rPr>
          <w:rFonts w:ascii="Arial" w:hAnsi="Arial"/>
          <w:sz w:val="24"/>
          <w:u w:val="single"/>
        </w:rPr>
      </w:pPr>
      <w:r>
        <w:rPr>
          <w:noProof/>
          <w:lang w:eastAsia="en-US"/>
        </w:rPr>
        <w:lastRenderedPageBreak/>
        <w:drawing>
          <wp:inline distT="0" distB="0" distL="0" distR="0" wp14:anchorId="674F6081" wp14:editId="74E08B5E">
            <wp:extent cx="5544285" cy="816864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358" cy="8171694"/>
                    </a:xfrm>
                    <a:prstGeom prst="rect">
                      <a:avLst/>
                    </a:prstGeom>
                    <a:solidFill>
                      <a:srgbClr val="FFFFFF"/>
                    </a:solidFill>
                    <a:ln>
                      <a:noFill/>
                    </a:ln>
                  </pic:spPr>
                </pic:pic>
              </a:graphicData>
            </a:graphic>
          </wp:inline>
        </w:drawing>
      </w:r>
    </w:p>
    <w:p w14:paraId="038EFCA2" w14:textId="554D52AE" w:rsidR="00222768" w:rsidRDefault="00461B05" w:rsidP="00501269">
      <w:pPr>
        <w:pStyle w:val="PlainText"/>
        <w:jc w:val="both"/>
        <w:rPr>
          <w:rFonts w:ascii="Arial" w:hAnsi="Arial"/>
          <w:bCs/>
          <w:iCs/>
          <w:sz w:val="24"/>
          <w:u w:val="single"/>
        </w:rPr>
      </w:pPr>
      <w:r w:rsidRPr="0060722E">
        <w:rPr>
          <w:rFonts w:ascii="Arial" w:hAnsi="Arial"/>
          <w:bCs/>
          <w:iCs/>
          <w:sz w:val="24"/>
          <w:u w:val="single"/>
        </w:rPr>
        <w:lastRenderedPageBreak/>
        <w:t>Par</w:t>
      </w:r>
      <w:r w:rsidR="00980E7D">
        <w:rPr>
          <w:rFonts w:ascii="Arial" w:hAnsi="Arial"/>
          <w:bCs/>
          <w:iCs/>
          <w:sz w:val="24"/>
          <w:u w:val="single"/>
        </w:rPr>
        <w:t>t</w:t>
      </w:r>
      <w:r w:rsidRPr="0060722E">
        <w:rPr>
          <w:rFonts w:ascii="Arial" w:hAnsi="Arial"/>
          <w:bCs/>
          <w:iCs/>
          <w:sz w:val="24"/>
          <w:u w:val="single"/>
        </w:rPr>
        <w:t xml:space="preserve"> 1</w:t>
      </w:r>
      <w:r w:rsidR="00805604">
        <w:rPr>
          <w:rFonts w:ascii="Arial" w:hAnsi="Arial"/>
          <w:bCs/>
          <w:iCs/>
          <w:sz w:val="24"/>
          <w:u w:val="single"/>
        </w:rPr>
        <w:t xml:space="preserve">: </w:t>
      </w:r>
      <w:r w:rsidRPr="0060722E">
        <w:rPr>
          <w:rFonts w:ascii="Arial" w:hAnsi="Arial"/>
          <w:bCs/>
          <w:iCs/>
          <w:sz w:val="24"/>
          <w:u w:val="single"/>
        </w:rPr>
        <w:t>Follow Up Questions</w:t>
      </w:r>
    </w:p>
    <w:p w14:paraId="1269C37E" w14:textId="77777777" w:rsidR="00A91A74" w:rsidRPr="0060722E" w:rsidRDefault="00A91A74" w:rsidP="00501269">
      <w:pPr>
        <w:pStyle w:val="PlainText"/>
        <w:jc w:val="both"/>
        <w:rPr>
          <w:rFonts w:ascii="Arial" w:hAnsi="Arial"/>
          <w:bCs/>
          <w:iCs/>
          <w:sz w:val="24"/>
          <w:u w:val="single"/>
        </w:rPr>
      </w:pPr>
    </w:p>
    <w:p w14:paraId="080ED7AA" w14:textId="7306AF07" w:rsidR="00CD64BB" w:rsidRDefault="002C7CED" w:rsidP="00501269">
      <w:pPr>
        <w:pStyle w:val="PlainText"/>
        <w:jc w:val="both"/>
        <w:rPr>
          <w:rFonts w:ascii="Arial" w:hAnsi="Arial"/>
          <w:sz w:val="24"/>
        </w:rPr>
      </w:pPr>
      <w:r w:rsidRPr="00804986">
        <w:rPr>
          <w:rFonts w:ascii="Arial" w:hAnsi="Arial"/>
          <w:b/>
          <w:bCs/>
          <w:sz w:val="24"/>
        </w:rPr>
        <w:t>Q</w:t>
      </w:r>
      <w:r w:rsidR="003D28E1">
        <w:rPr>
          <w:rFonts w:ascii="Arial" w:hAnsi="Arial"/>
          <w:b/>
          <w:bCs/>
          <w:sz w:val="24"/>
        </w:rPr>
        <w:t>4</w:t>
      </w:r>
      <w:r w:rsidRPr="00804986">
        <w:rPr>
          <w:rFonts w:ascii="Arial" w:hAnsi="Arial"/>
          <w:b/>
          <w:bCs/>
          <w:sz w:val="24"/>
        </w:rPr>
        <w:t>.</w:t>
      </w:r>
      <w:r w:rsidR="00CD64BB">
        <w:rPr>
          <w:rFonts w:ascii="Arial" w:hAnsi="Arial"/>
          <w:b/>
          <w:bCs/>
          <w:sz w:val="24"/>
        </w:rPr>
        <w:t xml:space="preserve">  </w:t>
      </w:r>
      <w:r w:rsidR="00A96C6B">
        <w:rPr>
          <w:rFonts w:ascii="Arial" w:hAnsi="Arial"/>
          <w:sz w:val="24"/>
        </w:rPr>
        <w:t>Does your calculation of the length of a sidereal day match the answer you gave to Q1 before lab began?  If not, explain why you think they are different.</w:t>
      </w:r>
      <w:r w:rsidRPr="00804986">
        <w:rPr>
          <w:rFonts w:ascii="Arial" w:hAnsi="Arial"/>
          <w:sz w:val="24"/>
        </w:rPr>
        <w:t xml:space="preserve">  </w:t>
      </w:r>
    </w:p>
    <w:p w14:paraId="2DE463C1" w14:textId="77777777" w:rsidR="00CD64BB" w:rsidRDefault="00CD64BB" w:rsidP="00501269">
      <w:pPr>
        <w:pStyle w:val="PlainText"/>
        <w:jc w:val="both"/>
        <w:rPr>
          <w:rFonts w:ascii="Arial" w:hAnsi="Arial"/>
          <w:sz w:val="24"/>
        </w:rPr>
      </w:pPr>
    </w:p>
    <w:p w14:paraId="319143F7" w14:textId="77777777" w:rsidR="00FC5E4E" w:rsidRDefault="00FC5E4E" w:rsidP="00501269">
      <w:pPr>
        <w:pStyle w:val="PlainText"/>
        <w:ind w:left="360"/>
        <w:jc w:val="both"/>
        <w:rPr>
          <w:rFonts w:ascii="Arial" w:hAnsi="Arial"/>
          <w:b/>
          <w:i/>
          <w:sz w:val="24"/>
        </w:rPr>
      </w:pPr>
    </w:p>
    <w:p w14:paraId="2CE93000" w14:textId="77777777" w:rsidR="00FC5E4E" w:rsidRDefault="00FC5E4E" w:rsidP="00501269">
      <w:pPr>
        <w:pStyle w:val="PlainText"/>
        <w:ind w:left="360"/>
        <w:jc w:val="both"/>
        <w:rPr>
          <w:rFonts w:ascii="Arial" w:hAnsi="Arial"/>
          <w:b/>
          <w:i/>
          <w:sz w:val="24"/>
        </w:rPr>
      </w:pPr>
    </w:p>
    <w:p w14:paraId="08E33E9A" w14:textId="160C683B" w:rsidR="00FC5E4E" w:rsidRDefault="00FC5E4E" w:rsidP="00501269">
      <w:pPr>
        <w:pStyle w:val="PlainText"/>
        <w:ind w:left="360"/>
        <w:jc w:val="both"/>
        <w:rPr>
          <w:rFonts w:ascii="Arial" w:hAnsi="Arial"/>
          <w:b/>
          <w:i/>
          <w:sz w:val="24"/>
        </w:rPr>
      </w:pPr>
    </w:p>
    <w:p w14:paraId="75074FFC" w14:textId="330F579E" w:rsidR="00DD2FF9" w:rsidRDefault="00DD2FF9" w:rsidP="00501269">
      <w:pPr>
        <w:pStyle w:val="PlainText"/>
        <w:ind w:left="360"/>
        <w:jc w:val="both"/>
        <w:rPr>
          <w:rFonts w:ascii="Arial" w:hAnsi="Arial"/>
          <w:b/>
          <w:i/>
          <w:sz w:val="24"/>
        </w:rPr>
      </w:pPr>
    </w:p>
    <w:p w14:paraId="5D10A585" w14:textId="77777777" w:rsidR="00343FCD" w:rsidRDefault="00343FCD" w:rsidP="00501269">
      <w:pPr>
        <w:pStyle w:val="PlainText"/>
        <w:jc w:val="both"/>
        <w:rPr>
          <w:rFonts w:ascii="Arial" w:hAnsi="Arial"/>
          <w:b/>
          <w:i/>
          <w:sz w:val="24"/>
        </w:rPr>
      </w:pPr>
    </w:p>
    <w:p w14:paraId="62A43B58" w14:textId="79C7FBBB" w:rsidR="00FC5E4E" w:rsidRDefault="006F426C" w:rsidP="00501269">
      <w:pPr>
        <w:pStyle w:val="PlainText"/>
        <w:jc w:val="both"/>
        <w:rPr>
          <w:rFonts w:ascii="Arial" w:hAnsi="Arial"/>
          <w:sz w:val="24"/>
        </w:rPr>
      </w:pPr>
      <w:r w:rsidRPr="006F426C">
        <w:rPr>
          <w:rFonts w:ascii="Arial" w:hAnsi="Arial"/>
          <w:b/>
          <w:bCs/>
          <w:sz w:val="24"/>
        </w:rPr>
        <w:t>Q</w:t>
      </w:r>
      <w:r w:rsidR="003D28E1">
        <w:rPr>
          <w:rFonts w:ascii="Arial" w:hAnsi="Arial"/>
          <w:b/>
          <w:bCs/>
          <w:sz w:val="24"/>
        </w:rPr>
        <w:t>5</w:t>
      </w:r>
      <w:r w:rsidRPr="006F426C">
        <w:rPr>
          <w:rFonts w:ascii="Arial" w:hAnsi="Arial"/>
          <w:b/>
          <w:bCs/>
          <w:sz w:val="24"/>
        </w:rPr>
        <w:t>.</w:t>
      </w:r>
      <w:r>
        <w:rPr>
          <w:rFonts w:ascii="Arial" w:hAnsi="Arial"/>
          <w:sz w:val="24"/>
        </w:rPr>
        <w:t xml:space="preserve">  </w:t>
      </w:r>
      <w:r w:rsidR="002F6BD1">
        <w:rPr>
          <w:rFonts w:ascii="Arial" w:hAnsi="Arial"/>
          <w:sz w:val="24"/>
        </w:rPr>
        <w:t xml:space="preserve">It takes approximately </w:t>
      </w:r>
      <w:r w:rsidR="002F6BD1" w:rsidRPr="002F6BD1">
        <w:rPr>
          <w:rFonts w:ascii="Arial" w:hAnsi="Arial"/>
          <w:sz w:val="24"/>
        </w:rPr>
        <w:t>23 hours, 56 minutes</w:t>
      </w:r>
      <w:r w:rsidR="00185D07">
        <w:rPr>
          <w:rFonts w:ascii="Arial" w:hAnsi="Arial"/>
          <w:sz w:val="24"/>
        </w:rPr>
        <w:t>,</w:t>
      </w:r>
      <w:r w:rsidR="002F6BD1" w:rsidRPr="002F6BD1">
        <w:rPr>
          <w:rFonts w:ascii="Arial" w:hAnsi="Arial"/>
          <w:sz w:val="24"/>
        </w:rPr>
        <w:t xml:space="preserve"> and 4 seconds</w:t>
      </w:r>
      <w:r w:rsidR="002F6BD1">
        <w:rPr>
          <w:rFonts w:ascii="Arial" w:hAnsi="Arial"/>
          <w:sz w:val="24"/>
        </w:rPr>
        <w:t xml:space="preserve"> </w:t>
      </w:r>
      <w:r w:rsidR="00487F8D">
        <w:rPr>
          <w:rFonts w:ascii="Arial" w:hAnsi="Arial"/>
          <w:sz w:val="24"/>
        </w:rPr>
        <w:t xml:space="preserve">(23.9344 hours) </w:t>
      </w:r>
      <w:r w:rsidR="002F6BD1">
        <w:rPr>
          <w:rFonts w:ascii="Arial" w:hAnsi="Arial"/>
          <w:sz w:val="24"/>
        </w:rPr>
        <w:t>for the</w:t>
      </w:r>
      <w:r w:rsidR="00FC5E4E" w:rsidRPr="002F6BD1">
        <w:rPr>
          <w:rFonts w:ascii="Arial" w:hAnsi="Arial"/>
          <w:sz w:val="24"/>
        </w:rPr>
        <w:t xml:space="preserve"> Earth to make one complete rotation so that a star is seen in the exact </w:t>
      </w:r>
      <w:r w:rsidR="00E3782D">
        <w:rPr>
          <w:rFonts w:ascii="Arial" w:hAnsi="Arial"/>
          <w:sz w:val="24"/>
        </w:rPr>
        <w:t xml:space="preserve">same </w:t>
      </w:r>
      <w:r w:rsidR="00FC5E4E" w:rsidRPr="002F6BD1">
        <w:rPr>
          <w:rFonts w:ascii="Arial" w:hAnsi="Arial"/>
          <w:sz w:val="24"/>
        </w:rPr>
        <w:t>position from one ni</w:t>
      </w:r>
      <w:r w:rsidR="002F6BD1">
        <w:rPr>
          <w:rFonts w:ascii="Arial" w:hAnsi="Arial"/>
          <w:sz w:val="24"/>
        </w:rPr>
        <w:t>ght to the next</w:t>
      </w:r>
      <w:r w:rsidR="002D5512">
        <w:rPr>
          <w:rFonts w:ascii="Arial" w:hAnsi="Arial"/>
          <w:sz w:val="24"/>
        </w:rPr>
        <w:t xml:space="preserve"> (one sidereal day)</w:t>
      </w:r>
      <w:r w:rsidR="00FC5E4E" w:rsidRPr="002F6BD1">
        <w:rPr>
          <w:rFonts w:ascii="Arial" w:hAnsi="Arial"/>
          <w:sz w:val="24"/>
        </w:rPr>
        <w:t>.</w:t>
      </w:r>
      <w:r w:rsidR="00AC39F3">
        <w:rPr>
          <w:rFonts w:ascii="Arial" w:hAnsi="Arial"/>
          <w:sz w:val="24"/>
        </w:rPr>
        <w:t xml:space="preserve">  </w:t>
      </w:r>
      <w:r w:rsidR="00FC5E4E" w:rsidRPr="002F6BD1">
        <w:rPr>
          <w:rFonts w:ascii="Arial" w:hAnsi="Arial"/>
          <w:sz w:val="24"/>
        </w:rPr>
        <w:t>Compare your calculation</w:t>
      </w:r>
      <w:r w:rsidR="00BD436D">
        <w:rPr>
          <w:rFonts w:ascii="Arial" w:hAnsi="Arial"/>
          <w:sz w:val="24"/>
        </w:rPr>
        <w:t xml:space="preserve"> of the length of a sidereal day</w:t>
      </w:r>
      <w:r w:rsidR="00FC5E4E" w:rsidRPr="002F6BD1">
        <w:rPr>
          <w:rFonts w:ascii="Arial" w:hAnsi="Arial"/>
          <w:sz w:val="24"/>
        </w:rPr>
        <w:t xml:space="preserve"> with the given sidereal </w:t>
      </w:r>
      <w:proofErr w:type="gramStart"/>
      <w:r w:rsidR="00FC5E4E" w:rsidRPr="002F6BD1">
        <w:rPr>
          <w:rFonts w:ascii="Arial" w:hAnsi="Arial"/>
          <w:sz w:val="24"/>
        </w:rPr>
        <w:t>day</w:t>
      </w:r>
      <w:r w:rsidR="002F6BD1">
        <w:rPr>
          <w:rFonts w:ascii="Arial" w:hAnsi="Arial"/>
          <w:sz w:val="24"/>
        </w:rPr>
        <w:t>, and</w:t>
      </w:r>
      <w:proofErr w:type="gramEnd"/>
      <w:r w:rsidR="002F6BD1">
        <w:rPr>
          <w:rFonts w:ascii="Arial" w:hAnsi="Arial"/>
          <w:sz w:val="24"/>
        </w:rPr>
        <w:t xml:space="preserve"> calculate the percent difference</w:t>
      </w:r>
      <w:r w:rsidR="00FC5E4E" w:rsidRPr="002F6BD1">
        <w:rPr>
          <w:rFonts w:ascii="Arial" w:hAnsi="Arial"/>
          <w:sz w:val="24"/>
        </w:rPr>
        <w:t xml:space="preserve">.  </w:t>
      </w:r>
    </w:p>
    <w:p w14:paraId="02F0D335" w14:textId="77777777" w:rsidR="002F6BD1" w:rsidRDefault="002F6BD1" w:rsidP="002F6BD1">
      <w:pPr>
        <w:pStyle w:val="PlainText"/>
        <w:ind w:left="792"/>
        <w:rPr>
          <w:rFonts w:ascii="Arial" w:hAnsi="Arial"/>
          <w:sz w:val="24"/>
        </w:rPr>
      </w:pPr>
    </w:p>
    <w:p w14:paraId="6BE34C54" w14:textId="3A84E45B" w:rsidR="002F6BD1" w:rsidRPr="002F6BD1" w:rsidRDefault="002F6BD1" w:rsidP="00250C07">
      <w:pPr>
        <w:pStyle w:val="PlainText"/>
        <w:rPr>
          <w:rFonts w:ascii="Arial" w:hAnsi="Arial"/>
          <w:sz w:val="24"/>
        </w:rPr>
      </w:pPr>
      <m:oMathPara>
        <m:oMath>
          <m:r>
            <w:rPr>
              <w:rFonts w:ascii="Cambria Math" w:hAnsi="Cambria Math"/>
              <w:sz w:val="24"/>
            </w:rPr>
            <m:t>% difference=</m:t>
          </m:r>
          <m:f>
            <m:fPr>
              <m:ctrlPr>
                <w:rPr>
                  <w:rFonts w:ascii="Cambria Math" w:hAnsi="Cambria Math"/>
                  <w:i/>
                  <w:sz w:val="24"/>
                </w:rPr>
              </m:ctrlPr>
            </m:fPr>
            <m:num>
              <m:r>
                <w:rPr>
                  <w:rFonts w:ascii="Cambria Math" w:hAnsi="Cambria Math"/>
                  <w:sz w:val="24"/>
                </w:rPr>
                <m:t>|your value-known value|</m:t>
              </m:r>
            </m:num>
            <m:den>
              <m:r>
                <w:rPr>
                  <w:rFonts w:ascii="Cambria Math" w:hAnsi="Cambria Math"/>
                  <w:sz w:val="24"/>
                </w:rPr>
                <m:t>known value</m:t>
              </m:r>
            </m:den>
          </m:f>
          <m:r>
            <w:rPr>
              <w:rFonts w:ascii="Cambria Math" w:hAnsi="Cambria Math"/>
              <w:sz w:val="24"/>
            </w:rPr>
            <m:t>*100%</m:t>
          </m:r>
        </m:oMath>
      </m:oMathPara>
    </w:p>
    <w:p w14:paraId="51858219" w14:textId="77777777" w:rsidR="00FC5E4E" w:rsidRPr="002F6BD1" w:rsidRDefault="00FC5E4E" w:rsidP="00FC5E4E">
      <w:pPr>
        <w:pStyle w:val="PlainText"/>
        <w:ind w:left="1080"/>
        <w:rPr>
          <w:rFonts w:ascii="Arial" w:hAnsi="Arial"/>
          <w:sz w:val="24"/>
        </w:rPr>
      </w:pPr>
    </w:p>
    <w:p w14:paraId="09DCDED7" w14:textId="77777777" w:rsidR="00FC5E4E" w:rsidRDefault="00FC5E4E" w:rsidP="00FC5E4E">
      <w:pPr>
        <w:pStyle w:val="PlainText"/>
        <w:ind w:left="1440"/>
        <w:rPr>
          <w:rFonts w:ascii="Arial" w:hAnsi="Arial"/>
          <w:b/>
          <w:i/>
          <w:sz w:val="24"/>
        </w:rPr>
      </w:pPr>
    </w:p>
    <w:p w14:paraId="795D84D7" w14:textId="77777777" w:rsidR="00FC5E4E" w:rsidRPr="00250C07" w:rsidRDefault="00FC5E4E" w:rsidP="00FC5E4E">
      <w:pPr>
        <w:pStyle w:val="PlainText"/>
        <w:ind w:left="1440"/>
        <w:rPr>
          <w:rFonts w:ascii="Arial" w:hAnsi="Arial"/>
          <w:b/>
          <w:sz w:val="24"/>
        </w:rPr>
      </w:pPr>
    </w:p>
    <w:p w14:paraId="13BE28CA" w14:textId="77777777" w:rsidR="00FC5E4E" w:rsidRDefault="00FC5E4E" w:rsidP="00FC5E4E">
      <w:pPr>
        <w:pStyle w:val="PlainText"/>
        <w:ind w:left="1440"/>
        <w:rPr>
          <w:rFonts w:ascii="Arial" w:hAnsi="Arial"/>
          <w:b/>
          <w:i/>
          <w:sz w:val="24"/>
        </w:rPr>
      </w:pPr>
    </w:p>
    <w:p w14:paraId="012F8A74" w14:textId="77777777" w:rsidR="00FC5E4E" w:rsidRDefault="00FC5E4E" w:rsidP="00FC5E4E">
      <w:pPr>
        <w:pStyle w:val="PlainText"/>
        <w:ind w:left="1440"/>
        <w:rPr>
          <w:rFonts w:ascii="Arial" w:hAnsi="Arial"/>
          <w:b/>
          <w:i/>
          <w:sz w:val="24"/>
        </w:rPr>
      </w:pPr>
    </w:p>
    <w:p w14:paraId="17DF390B" w14:textId="5CAFCDD8" w:rsidR="00FC5E4E" w:rsidRDefault="00FC5E4E" w:rsidP="00FC5E4E">
      <w:pPr>
        <w:pStyle w:val="PlainText"/>
        <w:ind w:left="1440"/>
        <w:rPr>
          <w:rFonts w:ascii="Arial" w:hAnsi="Arial"/>
          <w:b/>
          <w:i/>
          <w:sz w:val="24"/>
        </w:rPr>
      </w:pPr>
    </w:p>
    <w:p w14:paraId="5F78CB15" w14:textId="379E77A0" w:rsidR="00317AFE" w:rsidRDefault="00317AFE" w:rsidP="00FC5E4E">
      <w:pPr>
        <w:pStyle w:val="PlainText"/>
        <w:ind w:left="1440"/>
        <w:rPr>
          <w:rFonts w:ascii="Arial" w:hAnsi="Arial"/>
          <w:b/>
          <w:i/>
          <w:sz w:val="24"/>
        </w:rPr>
      </w:pPr>
    </w:p>
    <w:p w14:paraId="058B9E89" w14:textId="2D30DB79" w:rsidR="008E03E3" w:rsidRPr="008E03E3" w:rsidRDefault="002054D9" w:rsidP="008E03E3">
      <w:pPr>
        <w:pStyle w:val="PlainText"/>
        <w:rPr>
          <w:rFonts w:ascii="Arial" w:hAnsi="Arial"/>
          <w:b/>
          <w:sz w:val="28"/>
          <w:szCs w:val="28"/>
          <w:u w:val="single"/>
        </w:rPr>
      </w:pPr>
      <w:r>
        <w:rPr>
          <w:rFonts w:ascii="Arial" w:hAnsi="Arial"/>
          <w:b/>
          <w:sz w:val="28"/>
          <w:szCs w:val="28"/>
          <w:u w:val="single"/>
        </w:rPr>
        <w:t>PART 2</w:t>
      </w:r>
      <w:r w:rsidR="009D165E">
        <w:rPr>
          <w:rFonts w:ascii="Arial" w:hAnsi="Arial"/>
          <w:b/>
          <w:sz w:val="28"/>
          <w:szCs w:val="28"/>
          <w:u w:val="single"/>
        </w:rPr>
        <w:t xml:space="preserve">: </w:t>
      </w:r>
      <w:r w:rsidR="004100AB">
        <w:rPr>
          <w:rFonts w:ascii="Arial" w:hAnsi="Arial"/>
          <w:b/>
          <w:sz w:val="28"/>
          <w:szCs w:val="28"/>
          <w:u w:val="single"/>
        </w:rPr>
        <w:t>Investigating Long-Term</w:t>
      </w:r>
      <w:r w:rsidR="000547E6">
        <w:rPr>
          <w:rFonts w:ascii="Arial" w:hAnsi="Arial"/>
          <w:b/>
          <w:sz w:val="28"/>
          <w:szCs w:val="28"/>
          <w:u w:val="single"/>
        </w:rPr>
        <w:t xml:space="preserve"> (Annual)</w:t>
      </w:r>
      <w:r w:rsidR="004100AB">
        <w:rPr>
          <w:rFonts w:ascii="Arial" w:hAnsi="Arial"/>
          <w:b/>
          <w:sz w:val="28"/>
          <w:szCs w:val="28"/>
          <w:u w:val="single"/>
        </w:rPr>
        <w:t xml:space="preserve"> Stellar Mo</w:t>
      </w:r>
      <w:r w:rsidR="001E792A">
        <w:rPr>
          <w:rFonts w:ascii="Arial" w:hAnsi="Arial"/>
          <w:b/>
          <w:sz w:val="28"/>
          <w:szCs w:val="28"/>
          <w:u w:val="single"/>
        </w:rPr>
        <w:t>tion</w:t>
      </w:r>
    </w:p>
    <w:p w14:paraId="7FA9B103" w14:textId="77777777" w:rsidR="008E03E3" w:rsidRPr="007C277A" w:rsidRDefault="008E03E3" w:rsidP="008E03E3">
      <w:pPr>
        <w:pStyle w:val="PlainText"/>
        <w:rPr>
          <w:rFonts w:ascii="Arial" w:hAnsi="Arial"/>
          <w:b/>
          <w:sz w:val="28"/>
          <w:szCs w:val="28"/>
        </w:rPr>
      </w:pPr>
    </w:p>
    <w:p w14:paraId="3993F763" w14:textId="0C263BF4" w:rsidR="003B7A0F" w:rsidRDefault="004100AB" w:rsidP="00490D8D">
      <w:pPr>
        <w:pStyle w:val="PlainText"/>
        <w:jc w:val="both"/>
        <w:rPr>
          <w:rFonts w:ascii="Arial" w:hAnsi="Arial"/>
          <w:sz w:val="24"/>
          <w:szCs w:val="24"/>
        </w:rPr>
      </w:pPr>
      <w:r>
        <w:rPr>
          <w:rFonts w:ascii="Arial" w:hAnsi="Arial"/>
          <w:sz w:val="24"/>
          <w:szCs w:val="24"/>
        </w:rPr>
        <w:t xml:space="preserve">In this </w:t>
      </w:r>
      <w:r w:rsidR="0094428E">
        <w:rPr>
          <w:rFonts w:ascii="Arial" w:hAnsi="Arial"/>
          <w:sz w:val="24"/>
          <w:szCs w:val="24"/>
        </w:rPr>
        <w:t>part</w:t>
      </w:r>
      <w:r>
        <w:rPr>
          <w:rFonts w:ascii="Arial" w:hAnsi="Arial"/>
          <w:sz w:val="24"/>
          <w:szCs w:val="24"/>
        </w:rPr>
        <w:t xml:space="preserve">, you will </w:t>
      </w:r>
      <w:r w:rsidR="000F0D5D">
        <w:rPr>
          <w:rFonts w:ascii="Arial" w:hAnsi="Arial"/>
          <w:sz w:val="24"/>
          <w:szCs w:val="24"/>
        </w:rPr>
        <w:t xml:space="preserve">use the </w:t>
      </w:r>
      <w:proofErr w:type="spellStart"/>
      <w:r w:rsidR="00BD79EF">
        <w:rPr>
          <w:rFonts w:ascii="Arial" w:hAnsi="Arial"/>
          <w:i/>
          <w:sz w:val="24"/>
          <w:szCs w:val="24"/>
        </w:rPr>
        <w:t>Stellarium</w:t>
      </w:r>
      <w:proofErr w:type="spellEnd"/>
      <w:r w:rsidR="000F0D5D">
        <w:rPr>
          <w:rFonts w:ascii="Arial" w:hAnsi="Arial"/>
          <w:sz w:val="24"/>
          <w:szCs w:val="24"/>
        </w:rPr>
        <w:t xml:space="preserve"> program to </w:t>
      </w:r>
      <w:r w:rsidRPr="000F0D5D">
        <w:rPr>
          <w:rFonts w:ascii="Arial" w:hAnsi="Arial"/>
          <w:sz w:val="24"/>
          <w:szCs w:val="24"/>
        </w:rPr>
        <w:t>investigate</w:t>
      </w:r>
      <w:r>
        <w:rPr>
          <w:rFonts w:ascii="Arial" w:hAnsi="Arial"/>
          <w:sz w:val="24"/>
          <w:szCs w:val="24"/>
        </w:rPr>
        <w:t xml:space="preserve"> how the stars move over a</w:t>
      </w:r>
      <w:r w:rsidR="000F0D5D">
        <w:rPr>
          <w:rFonts w:ascii="Arial" w:hAnsi="Arial"/>
          <w:sz w:val="24"/>
          <w:szCs w:val="24"/>
        </w:rPr>
        <w:t xml:space="preserve"> series of several weeks.</w:t>
      </w:r>
    </w:p>
    <w:p w14:paraId="7F29821E" w14:textId="52BCF9F6" w:rsidR="00ED4F65" w:rsidRDefault="00ED4F65" w:rsidP="00490D8D">
      <w:pPr>
        <w:pStyle w:val="PlainText"/>
        <w:jc w:val="both"/>
        <w:rPr>
          <w:rFonts w:ascii="Arial" w:hAnsi="Arial"/>
          <w:sz w:val="24"/>
          <w:szCs w:val="24"/>
        </w:rPr>
      </w:pPr>
    </w:p>
    <w:p w14:paraId="32413A39" w14:textId="00BDBBD9" w:rsidR="005A411D" w:rsidRPr="00A77E66" w:rsidRDefault="003F6F80" w:rsidP="007C4F3E">
      <w:pPr>
        <w:pStyle w:val="PlainText"/>
        <w:numPr>
          <w:ilvl w:val="0"/>
          <w:numId w:val="28"/>
        </w:numPr>
        <w:jc w:val="both"/>
        <w:rPr>
          <w:rFonts w:ascii="Arial" w:hAnsi="Arial"/>
          <w:sz w:val="24"/>
        </w:rPr>
      </w:pPr>
      <w:r w:rsidRPr="005A411D">
        <w:rPr>
          <w:rFonts w:ascii="Arial" w:hAnsi="Arial"/>
          <w:sz w:val="24"/>
          <w:szCs w:val="24"/>
        </w:rPr>
        <w:t xml:space="preserve">If you have not done so already </w:t>
      </w:r>
      <w:r w:rsidR="005A411D" w:rsidRPr="00A77E66">
        <w:rPr>
          <w:rFonts w:ascii="Arial" w:hAnsi="Arial"/>
          <w:sz w:val="24"/>
        </w:rPr>
        <w:t xml:space="preserve">set up </w:t>
      </w:r>
      <w:proofErr w:type="spellStart"/>
      <w:r w:rsidR="005A411D" w:rsidRPr="00A77E66">
        <w:rPr>
          <w:rFonts w:ascii="Arial" w:hAnsi="Arial"/>
          <w:i/>
          <w:iCs/>
          <w:sz w:val="24"/>
        </w:rPr>
        <w:t>Stellarium</w:t>
      </w:r>
      <w:proofErr w:type="spellEnd"/>
      <w:r w:rsidR="005A411D" w:rsidRPr="00A77E66">
        <w:rPr>
          <w:rFonts w:ascii="Arial" w:hAnsi="Arial"/>
          <w:sz w:val="24"/>
        </w:rPr>
        <w:t xml:space="preserve"> to your location, set the time to the start of the lab session, and pan around so you are facing North.  </w:t>
      </w:r>
    </w:p>
    <w:p w14:paraId="06FB5B33" w14:textId="77777777" w:rsidR="00462751" w:rsidRDefault="00462751" w:rsidP="007C4F3E">
      <w:pPr>
        <w:pStyle w:val="PlainText"/>
        <w:jc w:val="both"/>
        <w:rPr>
          <w:rFonts w:ascii="Arial" w:hAnsi="Arial"/>
          <w:sz w:val="24"/>
        </w:rPr>
      </w:pPr>
    </w:p>
    <w:p w14:paraId="562DA97A" w14:textId="0F542DB1" w:rsidR="002D6AD6" w:rsidRDefault="00462751" w:rsidP="007C4F3E">
      <w:pPr>
        <w:pStyle w:val="PlainText"/>
        <w:numPr>
          <w:ilvl w:val="0"/>
          <w:numId w:val="28"/>
        </w:numPr>
        <w:jc w:val="both"/>
        <w:rPr>
          <w:rFonts w:ascii="Arial" w:hAnsi="Arial"/>
          <w:sz w:val="24"/>
        </w:rPr>
      </w:pPr>
      <w:r>
        <w:rPr>
          <w:rFonts w:ascii="Arial" w:hAnsi="Arial"/>
          <w:sz w:val="24"/>
        </w:rPr>
        <w:t xml:space="preserve">On the </w:t>
      </w:r>
      <w:r w:rsidRPr="00465125">
        <w:rPr>
          <w:rFonts w:ascii="Arial" w:hAnsi="Arial"/>
          <w:sz w:val="24"/>
        </w:rPr>
        <w:t xml:space="preserve">Observation Sheet </w:t>
      </w:r>
      <w:r w:rsidR="004F71B6" w:rsidRPr="00465125">
        <w:rPr>
          <w:rFonts w:ascii="Arial" w:hAnsi="Arial"/>
          <w:sz w:val="24"/>
        </w:rPr>
        <w:t>for Part 2</w:t>
      </w:r>
      <w:r w:rsidR="004F71B6">
        <w:rPr>
          <w:rFonts w:ascii="Arial" w:hAnsi="Arial"/>
          <w:sz w:val="24"/>
        </w:rPr>
        <w:t xml:space="preserve"> </w:t>
      </w:r>
      <w:r>
        <w:rPr>
          <w:rFonts w:ascii="Arial" w:hAnsi="Arial"/>
          <w:sz w:val="24"/>
        </w:rPr>
        <w:t>provided</w:t>
      </w:r>
      <w:r w:rsidR="00F94DF1">
        <w:rPr>
          <w:rFonts w:ascii="Arial" w:hAnsi="Arial"/>
          <w:sz w:val="24"/>
        </w:rPr>
        <w:t xml:space="preserve"> on the next page</w:t>
      </w:r>
      <w:r>
        <w:rPr>
          <w:rFonts w:ascii="Arial" w:hAnsi="Arial"/>
          <w:sz w:val="24"/>
        </w:rPr>
        <w:t>, sketch</w:t>
      </w:r>
      <w:r w:rsidRPr="003B7A0F">
        <w:rPr>
          <w:rFonts w:ascii="Arial" w:hAnsi="Arial"/>
          <w:sz w:val="24"/>
        </w:rPr>
        <w:t xml:space="preserve"> the </w:t>
      </w:r>
      <w:r>
        <w:rPr>
          <w:rFonts w:ascii="Arial" w:hAnsi="Arial"/>
          <w:sz w:val="24"/>
        </w:rPr>
        <w:t>location of</w:t>
      </w:r>
      <w:r w:rsidR="00B30A29">
        <w:rPr>
          <w:rFonts w:ascii="Arial" w:hAnsi="Arial"/>
          <w:sz w:val="24"/>
        </w:rPr>
        <w:t xml:space="preserve"> the same </w:t>
      </w:r>
      <w:r>
        <w:rPr>
          <w:rFonts w:ascii="Arial" w:hAnsi="Arial"/>
          <w:sz w:val="24"/>
        </w:rPr>
        <w:t>bright constellation</w:t>
      </w:r>
      <w:r w:rsidR="00B30A29">
        <w:rPr>
          <w:rFonts w:ascii="Arial" w:hAnsi="Arial"/>
          <w:sz w:val="24"/>
        </w:rPr>
        <w:t xml:space="preserve"> from Part 1</w:t>
      </w:r>
      <w:r>
        <w:rPr>
          <w:rFonts w:ascii="Arial" w:hAnsi="Arial"/>
          <w:sz w:val="24"/>
        </w:rPr>
        <w:t xml:space="preserve"> relative to the North Celestial Pole (Polaris).  Label the time and date of your sketch.</w:t>
      </w:r>
    </w:p>
    <w:p w14:paraId="001778B8" w14:textId="77777777" w:rsidR="002D6AD6" w:rsidRDefault="002D6AD6" w:rsidP="00490D8D">
      <w:pPr>
        <w:pStyle w:val="ListParagraph"/>
        <w:jc w:val="both"/>
        <w:rPr>
          <w:rFonts w:ascii="Arial" w:hAnsi="Arial"/>
        </w:rPr>
      </w:pPr>
    </w:p>
    <w:p w14:paraId="1B4ABA13" w14:textId="5F205AC6" w:rsidR="00085D33" w:rsidRDefault="002D6AD6" w:rsidP="00FD6521">
      <w:pPr>
        <w:pStyle w:val="PlainText"/>
        <w:numPr>
          <w:ilvl w:val="0"/>
          <w:numId w:val="28"/>
        </w:numPr>
        <w:jc w:val="both"/>
        <w:rPr>
          <w:rFonts w:ascii="Arial" w:hAnsi="Arial"/>
          <w:sz w:val="24"/>
        </w:rPr>
      </w:pPr>
      <w:r w:rsidRPr="002D6AD6">
        <w:rPr>
          <w:rFonts w:ascii="Arial" w:hAnsi="Arial"/>
          <w:sz w:val="24"/>
        </w:rPr>
        <w:t xml:space="preserve">Now, </w:t>
      </w:r>
      <w:r w:rsidR="00085D33">
        <w:rPr>
          <w:rFonts w:ascii="Arial" w:hAnsi="Arial"/>
          <w:sz w:val="24"/>
        </w:rPr>
        <w:t>move the date forward three months while keeping the time the same.</w:t>
      </w:r>
    </w:p>
    <w:p w14:paraId="6F00E619" w14:textId="77777777" w:rsidR="00085D33" w:rsidRDefault="00085D33" w:rsidP="007C4F3E">
      <w:pPr>
        <w:pStyle w:val="PlainText"/>
        <w:jc w:val="both"/>
        <w:rPr>
          <w:rFonts w:ascii="Arial" w:hAnsi="Arial"/>
          <w:sz w:val="24"/>
        </w:rPr>
      </w:pPr>
    </w:p>
    <w:p w14:paraId="462C6DC7" w14:textId="04D098C7" w:rsidR="00ED4F65" w:rsidRPr="002D6AD6" w:rsidRDefault="00ED4F65" w:rsidP="007C4F3E">
      <w:pPr>
        <w:pStyle w:val="PlainText"/>
        <w:numPr>
          <w:ilvl w:val="0"/>
          <w:numId w:val="28"/>
        </w:numPr>
        <w:jc w:val="both"/>
        <w:rPr>
          <w:rFonts w:ascii="Arial" w:hAnsi="Arial"/>
          <w:sz w:val="24"/>
        </w:rPr>
      </w:pPr>
      <w:r w:rsidRPr="002D6AD6">
        <w:rPr>
          <w:rFonts w:ascii="Arial" w:hAnsi="Arial"/>
          <w:sz w:val="24"/>
        </w:rPr>
        <w:t xml:space="preserve">On the same </w:t>
      </w:r>
      <w:r w:rsidRPr="00E905C9">
        <w:rPr>
          <w:rFonts w:ascii="Arial" w:hAnsi="Arial"/>
          <w:sz w:val="24"/>
        </w:rPr>
        <w:t>Observation Sheet</w:t>
      </w:r>
      <w:r w:rsidRPr="002D6AD6">
        <w:rPr>
          <w:rFonts w:ascii="Arial" w:hAnsi="Arial"/>
          <w:sz w:val="24"/>
        </w:rPr>
        <w:t>, sketch the</w:t>
      </w:r>
      <w:r w:rsidR="00631450">
        <w:rPr>
          <w:rFonts w:ascii="Arial" w:hAnsi="Arial"/>
          <w:sz w:val="24"/>
        </w:rPr>
        <w:t xml:space="preserve"> </w:t>
      </w:r>
      <w:r w:rsidR="00385D4F">
        <w:rPr>
          <w:rFonts w:ascii="Arial" w:hAnsi="Arial"/>
          <w:sz w:val="24"/>
        </w:rPr>
        <w:t>new</w:t>
      </w:r>
      <w:r w:rsidR="00385D4F" w:rsidRPr="002D6AD6">
        <w:rPr>
          <w:rFonts w:ascii="Arial" w:hAnsi="Arial"/>
          <w:sz w:val="24"/>
        </w:rPr>
        <w:t xml:space="preserve"> </w:t>
      </w:r>
      <w:r w:rsidRPr="002D6AD6">
        <w:rPr>
          <w:rFonts w:ascii="Arial" w:hAnsi="Arial"/>
          <w:sz w:val="24"/>
        </w:rPr>
        <w:t>location of the same constellation</w:t>
      </w:r>
      <w:r w:rsidR="00C26CC3">
        <w:rPr>
          <w:rFonts w:ascii="Arial" w:hAnsi="Arial"/>
          <w:sz w:val="24"/>
        </w:rPr>
        <w:t>.</w:t>
      </w:r>
      <w:r w:rsidRPr="002D6AD6">
        <w:rPr>
          <w:rFonts w:ascii="Arial" w:hAnsi="Arial"/>
          <w:sz w:val="24"/>
        </w:rPr>
        <w:t xml:space="preserve">  Label the time and date of your </w:t>
      </w:r>
      <w:r w:rsidR="004F5CDB">
        <w:rPr>
          <w:rFonts w:ascii="Arial" w:hAnsi="Arial"/>
          <w:sz w:val="24"/>
        </w:rPr>
        <w:t>second</w:t>
      </w:r>
      <w:r w:rsidRPr="002D6AD6">
        <w:rPr>
          <w:rFonts w:ascii="Arial" w:hAnsi="Arial"/>
          <w:sz w:val="24"/>
        </w:rPr>
        <w:t xml:space="preserve"> sketch. </w:t>
      </w:r>
    </w:p>
    <w:p w14:paraId="5F3FF069" w14:textId="77777777" w:rsidR="00ED4F65" w:rsidRDefault="00ED4F65" w:rsidP="00181D61">
      <w:pPr>
        <w:pStyle w:val="PlainText"/>
        <w:ind w:left="864"/>
        <w:rPr>
          <w:rFonts w:ascii="Arial" w:hAnsi="Arial"/>
          <w:sz w:val="24"/>
          <w:szCs w:val="24"/>
        </w:rPr>
      </w:pPr>
    </w:p>
    <w:p w14:paraId="0992F875" w14:textId="77777777" w:rsidR="00EE7B1E" w:rsidRDefault="00EE7B1E" w:rsidP="00EE7B1E">
      <w:pPr>
        <w:pStyle w:val="ListParagraph"/>
        <w:ind w:left="0"/>
        <w:jc w:val="both"/>
        <w:rPr>
          <w:rFonts w:ascii="Arial" w:hAnsi="Arial"/>
        </w:rPr>
      </w:pPr>
      <w:r>
        <w:rPr>
          <w:rFonts w:ascii="Arial" w:hAnsi="Arial"/>
        </w:rPr>
        <w:t>Note: For the Southern Hemisphere face South, and change the Polaris label to South Celestial Pole, and the North label to South.</w:t>
      </w:r>
    </w:p>
    <w:p w14:paraId="654BFAD5" w14:textId="77777777" w:rsidR="00FF1B9A" w:rsidRDefault="00FF1B9A" w:rsidP="0037112D">
      <w:pPr>
        <w:pStyle w:val="PlainText"/>
        <w:rPr>
          <w:rFonts w:ascii="Arial" w:hAnsi="Arial"/>
          <w:sz w:val="24"/>
          <w:u w:val="single"/>
        </w:rPr>
      </w:pPr>
    </w:p>
    <w:p w14:paraId="38912534" w14:textId="7F37C611" w:rsidR="00A82043" w:rsidRPr="007C254F" w:rsidRDefault="00A82043" w:rsidP="003C34E1">
      <w:pPr>
        <w:pageBreakBefore/>
        <w:jc w:val="center"/>
        <w:rPr>
          <w:rFonts w:ascii="Arial" w:hAnsi="Arial"/>
          <w:sz w:val="28"/>
          <w:szCs w:val="28"/>
          <w:u w:val="single"/>
        </w:rPr>
      </w:pPr>
      <w:r w:rsidRPr="007C254F">
        <w:rPr>
          <w:rFonts w:ascii="Arial" w:hAnsi="Arial"/>
          <w:b/>
          <w:sz w:val="28"/>
          <w:szCs w:val="28"/>
        </w:rPr>
        <w:lastRenderedPageBreak/>
        <w:t>Observation Sheet</w:t>
      </w:r>
      <w:r>
        <w:rPr>
          <w:rFonts w:ascii="Arial" w:hAnsi="Arial"/>
          <w:b/>
          <w:sz w:val="28"/>
          <w:szCs w:val="28"/>
        </w:rPr>
        <w:t>: Part 2 -</w:t>
      </w:r>
      <w:r w:rsidRPr="007C254F">
        <w:rPr>
          <w:rFonts w:ascii="Arial" w:hAnsi="Arial"/>
          <w:b/>
          <w:sz w:val="28"/>
          <w:szCs w:val="28"/>
        </w:rPr>
        <w:t xml:space="preserve"> Constellation Motion Over </w:t>
      </w:r>
      <w:r w:rsidR="00102B10">
        <w:rPr>
          <w:rFonts w:ascii="Arial" w:hAnsi="Arial"/>
          <w:b/>
          <w:sz w:val="28"/>
          <w:szCs w:val="28"/>
        </w:rPr>
        <w:t>Several Weeks</w:t>
      </w:r>
    </w:p>
    <w:p w14:paraId="334D1F9F" w14:textId="77777777" w:rsidR="00A82043" w:rsidRDefault="00A82043" w:rsidP="00A82043">
      <w:pPr>
        <w:rPr>
          <w:rFonts w:ascii="Arial" w:hAnsi="Arial"/>
        </w:rPr>
      </w:pPr>
    </w:p>
    <w:p w14:paraId="30C2E789" w14:textId="77777777" w:rsidR="00A82043" w:rsidRDefault="00A82043" w:rsidP="00A82043">
      <w:pPr>
        <w:rPr>
          <w:rFonts w:ascii="Arial" w:hAnsi="Arial"/>
        </w:rPr>
      </w:pPr>
    </w:p>
    <w:p w14:paraId="40394544" w14:textId="77777777" w:rsidR="00A82043" w:rsidRDefault="00A82043" w:rsidP="00A82043">
      <w:pPr>
        <w:rPr>
          <w:rFonts w:ascii="Arial" w:hAnsi="Arial"/>
        </w:rPr>
      </w:pPr>
    </w:p>
    <w:p w14:paraId="70231B04" w14:textId="77777777" w:rsidR="00A82043" w:rsidRDefault="00A82043" w:rsidP="00A82043">
      <w:pPr>
        <w:rPr>
          <w:rFonts w:ascii="Arial" w:hAnsi="Arial"/>
        </w:rPr>
      </w:pPr>
    </w:p>
    <w:p w14:paraId="0DD05614" w14:textId="77777777" w:rsidR="00A82043" w:rsidRDefault="00A82043" w:rsidP="00A82043">
      <w:pPr>
        <w:rPr>
          <w:rFonts w:ascii="Arial" w:hAnsi="Arial"/>
        </w:rPr>
      </w:pPr>
    </w:p>
    <w:p w14:paraId="0C82E6DB" w14:textId="77777777" w:rsidR="00A82043" w:rsidRDefault="00A82043" w:rsidP="00A82043">
      <w:pPr>
        <w:rPr>
          <w:rFonts w:ascii="Arial" w:hAnsi="Arial"/>
        </w:rPr>
      </w:pPr>
    </w:p>
    <w:p w14:paraId="14DF0BC5" w14:textId="77777777" w:rsidR="00A82043" w:rsidRDefault="00A82043" w:rsidP="00A82043">
      <w:pPr>
        <w:rPr>
          <w:rFonts w:ascii="Arial" w:hAnsi="Arial"/>
        </w:rPr>
      </w:pPr>
    </w:p>
    <w:p w14:paraId="4BD33E7C" w14:textId="77777777" w:rsidR="00A82043" w:rsidRDefault="00A82043" w:rsidP="00A82043">
      <w:pPr>
        <w:rPr>
          <w:rFonts w:ascii="Arial" w:hAnsi="Arial"/>
        </w:rPr>
      </w:pPr>
    </w:p>
    <w:p w14:paraId="0211048D" w14:textId="77777777" w:rsidR="00A82043" w:rsidRDefault="00A82043" w:rsidP="00A82043">
      <w:pPr>
        <w:rPr>
          <w:rFonts w:ascii="Arial" w:hAnsi="Arial"/>
        </w:rPr>
      </w:pPr>
    </w:p>
    <w:p w14:paraId="61E83F1B" w14:textId="77777777" w:rsidR="00A82043" w:rsidRDefault="00A82043" w:rsidP="00A82043">
      <w:pPr>
        <w:rPr>
          <w:rFonts w:ascii="Arial" w:hAnsi="Arial"/>
        </w:rPr>
      </w:pPr>
    </w:p>
    <w:p w14:paraId="25C9DD42" w14:textId="77777777" w:rsidR="00A82043" w:rsidRDefault="00A82043" w:rsidP="00A82043">
      <w:pPr>
        <w:rPr>
          <w:rFonts w:ascii="Arial" w:hAnsi="Arial"/>
        </w:rPr>
      </w:pPr>
    </w:p>
    <w:p w14:paraId="4C39ED6A" w14:textId="77777777" w:rsidR="00A82043" w:rsidRDefault="00A82043" w:rsidP="00A82043">
      <w:pPr>
        <w:rPr>
          <w:rFonts w:ascii="Arial" w:hAnsi="Arial"/>
        </w:rPr>
      </w:pPr>
    </w:p>
    <w:p w14:paraId="6555DD70" w14:textId="77777777" w:rsidR="00A82043" w:rsidRDefault="00A82043" w:rsidP="00A82043">
      <w:pPr>
        <w:rPr>
          <w:rFonts w:ascii="Arial" w:hAnsi="Arial"/>
        </w:rPr>
      </w:pPr>
    </w:p>
    <w:p w14:paraId="2A1CFB0A" w14:textId="77777777" w:rsidR="00A82043" w:rsidRDefault="00A82043" w:rsidP="00A82043">
      <w:pPr>
        <w:rPr>
          <w:rFonts w:ascii="Arial" w:hAnsi="Arial"/>
        </w:rPr>
      </w:pPr>
    </w:p>
    <w:p w14:paraId="34D770F2" w14:textId="77777777" w:rsidR="00A82043" w:rsidRDefault="00A82043" w:rsidP="00A82043">
      <w:pPr>
        <w:rPr>
          <w:rFonts w:ascii="Arial" w:hAnsi="Arial"/>
        </w:rPr>
      </w:pPr>
    </w:p>
    <w:p w14:paraId="4814C43D" w14:textId="77777777" w:rsidR="00A82043" w:rsidRDefault="00A82043" w:rsidP="00A82043">
      <w:pPr>
        <w:rPr>
          <w:rFonts w:ascii="Arial" w:hAnsi="Arial"/>
        </w:rPr>
      </w:pPr>
    </w:p>
    <w:p w14:paraId="5FB92735" w14:textId="77777777" w:rsidR="00A82043" w:rsidRDefault="00A82043" w:rsidP="00A82043">
      <w:pPr>
        <w:rPr>
          <w:rFonts w:ascii="Arial" w:hAnsi="Arial"/>
        </w:rPr>
      </w:pPr>
    </w:p>
    <w:p w14:paraId="5D220E4B" w14:textId="77777777" w:rsidR="00A82043" w:rsidRDefault="00A82043" w:rsidP="00A82043">
      <w:pPr>
        <w:rPr>
          <w:rFonts w:ascii="Arial" w:hAnsi="Arial"/>
        </w:rPr>
      </w:pPr>
    </w:p>
    <w:p w14:paraId="7E8B3E9D" w14:textId="77777777" w:rsidR="00A82043" w:rsidRDefault="00A82043" w:rsidP="00A82043">
      <w:pPr>
        <w:rPr>
          <w:rFonts w:ascii="Arial" w:hAnsi="Arial"/>
        </w:rPr>
      </w:pPr>
    </w:p>
    <w:p w14:paraId="3EEE1867" w14:textId="77777777" w:rsidR="00A82043" w:rsidRDefault="00A82043" w:rsidP="00A82043">
      <w:pPr>
        <w:rPr>
          <w:rFonts w:ascii="Arial" w:hAnsi="Arial"/>
        </w:rPr>
      </w:pPr>
    </w:p>
    <w:p w14:paraId="4F2AFB90" w14:textId="77777777" w:rsidR="00A82043" w:rsidRDefault="00A82043" w:rsidP="00A82043">
      <w:pPr>
        <w:rPr>
          <w:rFonts w:ascii="Arial" w:hAnsi="Arial"/>
        </w:rPr>
      </w:pPr>
    </w:p>
    <w:p w14:paraId="3F019C7A" w14:textId="77777777" w:rsidR="00A82043" w:rsidRDefault="00A82043" w:rsidP="00A82043">
      <w:pPr>
        <w:jc w:val="center"/>
        <w:rPr>
          <w:rFonts w:ascii="Arial" w:hAnsi="Arial"/>
        </w:rPr>
      </w:pPr>
      <w:r>
        <w:rPr>
          <w:rFonts w:ascii="Arial" w:hAnsi="Arial"/>
          <w:noProof/>
          <w:lang w:eastAsia="en-US"/>
        </w:rPr>
        <w:drawing>
          <wp:inline distT="0" distB="0" distL="0" distR="0" wp14:anchorId="405CB92D" wp14:editId="4038B955">
            <wp:extent cx="548640" cy="2057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 cy="205740"/>
                    </a:xfrm>
                    <a:prstGeom prst="rect">
                      <a:avLst/>
                    </a:prstGeom>
                    <a:solidFill>
                      <a:srgbClr val="FFFFFF"/>
                    </a:solidFill>
                    <a:ln>
                      <a:noFill/>
                    </a:ln>
                  </pic:spPr>
                </pic:pic>
              </a:graphicData>
            </a:graphic>
          </wp:inline>
        </w:drawing>
      </w:r>
    </w:p>
    <w:p w14:paraId="3BDCD401" w14:textId="77777777" w:rsidR="00A82043" w:rsidRDefault="00A82043" w:rsidP="00A82043">
      <w:pPr>
        <w:rPr>
          <w:rFonts w:ascii="Arial" w:hAnsi="Arial"/>
        </w:rPr>
      </w:pPr>
    </w:p>
    <w:p w14:paraId="21BE027B" w14:textId="77777777" w:rsidR="00A82043" w:rsidRDefault="00A82043" w:rsidP="00A82043">
      <w:pPr>
        <w:rPr>
          <w:rFonts w:ascii="Arial" w:hAnsi="Arial"/>
        </w:rPr>
      </w:pPr>
    </w:p>
    <w:p w14:paraId="1171F38A" w14:textId="77777777" w:rsidR="00A82043" w:rsidRDefault="00A82043" w:rsidP="00A82043">
      <w:pPr>
        <w:rPr>
          <w:rFonts w:ascii="Arial" w:hAnsi="Arial"/>
        </w:rPr>
      </w:pPr>
    </w:p>
    <w:p w14:paraId="5B98BA37" w14:textId="77777777" w:rsidR="00A82043" w:rsidRDefault="00A82043" w:rsidP="00A82043">
      <w:pPr>
        <w:rPr>
          <w:rFonts w:ascii="Arial" w:hAnsi="Arial"/>
        </w:rPr>
      </w:pPr>
    </w:p>
    <w:p w14:paraId="0D2CBBF5" w14:textId="77777777" w:rsidR="00A82043" w:rsidRDefault="00A82043" w:rsidP="00A82043">
      <w:pPr>
        <w:rPr>
          <w:rFonts w:ascii="Arial" w:hAnsi="Arial"/>
        </w:rPr>
      </w:pPr>
    </w:p>
    <w:p w14:paraId="08334FAB" w14:textId="77777777" w:rsidR="00A82043" w:rsidRDefault="00A82043" w:rsidP="00A82043">
      <w:pPr>
        <w:rPr>
          <w:rFonts w:ascii="Arial" w:hAnsi="Arial"/>
        </w:rPr>
      </w:pPr>
    </w:p>
    <w:p w14:paraId="3384064C" w14:textId="77777777" w:rsidR="00A82043" w:rsidRDefault="00A82043" w:rsidP="00A82043">
      <w:pPr>
        <w:rPr>
          <w:rFonts w:ascii="Arial" w:hAnsi="Arial"/>
        </w:rPr>
      </w:pPr>
    </w:p>
    <w:p w14:paraId="6AF26DC5" w14:textId="77777777" w:rsidR="00A82043" w:rsidRDefault="00A82043" w:rsidP="00A82043">
      <w:pPr>
        <w:rPr>
          <w:rFonts w:ascii="Arial" w:hAnsi="Arial"/>
        </w:rPr>
      </w:pPr>
    </w:p>
    <w:p w14:paraId="716A0870" w14:textId="77777777" w:rsidR="00A82043" w:rsidRDefault="00A82043" w:rsidP="00A82043">
      <w:pPr>
        <w:rPr>
          <w:rFonts w:ascii="Arial" w:hAnsi="Arial"/>
        </w:rPr>
      </w:pPr>
    </w:p>
    <w:p w14:paraId="0BD2A3DB" w14:textId="77777777" w:rsidR="00A82043" w:rsidRDefault="00A82043" w:rsidP="00A82043">
      <w:pPr>
        <w:rPr>
          <w:rFonts w:ascii="Arial" w:hAnsi="Arial"/>
        </w:rPr>
      </w:pPr>
    </w:p>
    <w:p w14:paraId="2AE4C314" w14:textId="77777777" w:rsidR="00A82043" w:rsidRDefault="00A82043" w:rsidP="00A82043">
      <w:pPr>
        <w:rPr>
          <w:rFonts w:ascii="Arial" w:hAnsi="Arial"/>
        </w:rPr>
      </w:pPr>
    </w:p>
    <w:p w14:paraId="251CAAC9" w14:textId="77777777" w:rsidR="00A82043" w:rsidRDefault="00A82043" w:rsidP="00A82043">
      <w:pPr>
        <w:rPr>
          <w:rFonts w:ascii="Arial" w:hAnsi="Arial"/>
        </w:rPr>
      </w:pPr>
    </w:p>
    <w:p w14:paraId="57D0B6A9" w14:textId="77777777" w:rsidR="00A82043" w:rsidRDefault="00A82043" w:rsidP="00A82043">
      <w:pPr>
        <w:rPr>
          <w:rFonts w:ascii="Arial" w:hAnsi="Arial"/>
        </w:rPr>
      </w:pPr>
    </w:p>
    <w:p w14:paraId="7CFC62D5" w14:textId="77777777" w:rsidR="00A82043" w:rsidRDefault="00A82043" w:rsidP="00A82043">
      <w:pPr>
        <w:rPr>
          <w:rFonts w:ascii="Arial" w:hAnsi="Arial"/>
        </w:rPr>
      </w:pPr>
    </w:p>
    <w:p w14:paraId="796885BA" w14:textId="77777777" w:rsidR="00A82043" w:rsidRDefault="00A82043" w:rsidP="00A82043">
      <w:pPr>
        <w:rPr>
          <w:rFonts w:ascii="Arial" w:hAnsi="Arial"/>
        </w:rPr>
      </w:pPr>
    </w:p>
    <w:p w14:paraId="39DF369E" w14:textId="77777777" w:rsidR="00A82043" w:rsidRDefault="00A82043" w:rsidP="00A82043">
      <w:pPr>
        <w:rPr>
          <w:rFonts w:ascii="Arial" w:hAnsi="Arial"/>
        </w:rPr>
      </w:pPr>
    </w:p>
    <w:p w14:paraId="433F2397" w14:textId="77777777" w:rsidR="00A82043" w:rsidRDefault="00A82043" w:rsidP="00A82043">
      <w:pPr>
        <w:jc w:val="center"/>
        <w:rPr>
          <w:rFonts w:ascii="Arial" w:hAnsi="Arial"/>
          <w:b/>
        </w:rPr>
      </w:pPr>
      <w:r>
        <w:rPr>
          <w:rFonts w:ascii="Arial" w:hAnsi="Arial"/>
          <w:noProof/>
          <w:lang w:eastAsia="en-US"/>
        </w:rPr>
        <w:drawing>
          <wp:inline distT="0" distB="0" distL="0" distR="0" wp14:anchorId="5B2ABE61" wp14:editId="11D67A8A">
            <wp:extent cx="6400800" cy="5867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4691" cy="588930"/>
                    </a:xfrm>
                    <a:prstGeom prst="rect">
                      <a:avLst/>
                    </a:prstGeom>
                    <a:solidFill>
                      <a:srgbClr val="FFFFFF"/>
                    </a:solidFill>
                    <a:ln>
                      <a:noFill/>
                    </a:ln>
                  </pic:spPr>
                </pic:pic>
              </a:graphicData>
            </a:graphic>
          </wp:inline>
        </w:drawing>
      </w:r>
    </w:p>
    <w:p w14:paraId="684529AD" w14:textId="77777777" w:rsidR="00A82043" w:rsidRDefault="00A82043" w:rsidP="00A82043">
      <w:pPr>
        <w:pStyle w:val="PlainText"/>
        <w:rPr>
          <w:rFonts w:ascii="Arial" w:hAnsi="Arial"/>
          <w:sz w:val="24"/>
          <w:highlight w:val="yellow"/>
          <w:u w:val="single"/>
        </w:rPr>
      </w:pPr>
    </w:p>
    <w:p w14:paraId="50E214CF" w14:textId="77777777" w:rsidR="002E650C" w:rsidRDefault="002E650C" w:rsidP="0037112D">
      <w:pPr>
        <w:pStyle w:val="PlainText"/>
        <w:rPr>
          <w:rFonts w:ascii="Arial" w:hAnsi="Arial"/>
          <w:sz w:val="24"/>
          <w:u w:val="single"/>
        </w:rPr>
      </w:pPr>
    </w:p>
    <w:p w14:paraId="5C01F43F" w14:textId="77777777" w:rsidR="002E650C" w:rsidRDefault="002E650C" w:rsidP="0037112D">
      <w:pPr>
        <w:pStyle w:val="PlainText"/>
        <w:rPr>
          <w:rFonts w:ascii="Arial" w:hAnsi="Arial"/>
          <w:sz w:val="24"/>
          <w:u w:val="single"/>
        </w:rPr>
      </w:pPr>
    </w:p>
    <w:p w14:paraId="5F92EDC6" w14:textId="77777777" w:rsidR="00D93924" w:rsidRDefault="00D93924" w:rsidP="0037112D">
      <w:pPr>
        <w:pStyle w:val="PlainText"/>
        <w:rPr>
          <w:rFonts w:ascii="Arial" w:hAnsi="Arial"/>
          <w:sz w:val="24"/>
          <w:u w:val="single"/>
        </w:rPr>
      </w:pPr>
    </w:p>
    <w:p w14:paraId="4FE1C597" w14:textId="5BB12AB0" w:rsidR="008E03E3" w:rsidRDefault="006000BC" w:rsidP="00C82434">
      <w:pPr>
        <w:pStyle w:val="PlainText"/>
        <w:jc w:val="both"/>
        <w:rPr>
          <w:rFonts w:ascii="Arial" w:hAnsi="Arial"/>
          <w:sz w:val="24"/>
          <w:u w:val="single"/>
        </w:rPr>
      </w:pPr>
      <w:r>
        <w:rPr>
          <w:rFonts w:ascii="Arial" w:hAnsi="Arial"/>
          <w:sz w:val="24"/>
          <w:u w:val="single"/>
        </w:rPr>
        <w:lastRenderedPageBreak/>
        <w:t xml:space="preserve">Part 2: </w:t>
      </w:r>
      <w:r w:rsidR="00010ACF" w:rsidRPr="00010ACF">
        <w:rPr>
          <w:rFonts w:ascii="Arial" w:hAnsi="Arial"/>
          <w:sz w:val="24"/>
          <w:u w:val="single"/>
        </w:rPr>
        <w:t>Analysis</w:t>
      </w:r>
    </w:p>
    <w:p w14:paraId="36BF9AF3" w14:textId="77777777" w:rsidR="00BC2179" w:rsidRPr="00010ACF" w:rsidRDefault="00BC2179" w:rsidP="00C82434">
      <w:pPr>
        <w:pStyle w:val="PlainText"/>
        <w:jc w:val="both"/>
        <w:rPr>
          <w:rFonts w:ascii="Arial" w:hAnsi="Arial"/>
          <w:sz w:val="24"/>
          <w:u w:val="single"/>
        </w:rPr>
      </w:pPr>
    </w:p>
    <w:p w14:paraId="42A32FE4" w14:textId="5181CC61" w:rsidR="00C31A59" w:rsidRPr="00B63711" w:rsidRDefault="00C31A59" w:rsidP="00C82434">
      <w:pPr>
        <w:jc w:val="both"/>
        <w:rPr>
          <w:rFonts w:ascii="Arial" w:hAnsi="Arial"/>
        </w:rPr>
      </w:pPr>
      <w:r w:rsidRPr="00B63711">
        <w:rPr>
          <w:rFonts w:ascii="Arial" w:hAnsi="Arial"/>
        </w:rPr>
        <w:t xml:space="preserve">It should be clear that </w:t>
      </w:r>
      <w:r w:rsidR="00B34432">
        <w:rPr>
          <w:rFonts w:ascii="Arial" w:hAnsi="Arial"/>
        </w:rPr>
        <w:t>objects</w:t>
      </w:r>
      <w:r w:rsidR="00B34432" w:rsidRPr="00B63711">
        <w:rPr>
          <w:rFonts w:ascii="Arial" w:hAnsi="Arial"/>
        </w:rPr>
        <w:t xml:space="preserve"> </w:t>
      </w:r>
      <w:r w:rsidRPr="00B63711">
        <w:rPr>
          <w:rFonts w:ascii="Arial" w:hAnsi="Arial"/>
        </w:rPr>
        <w:t xml:space="preserve">in the sky have moved; you made </w:t>
      </w:r>
      <w:r w:rsidR="009037FC">
        <w:rPr>
          <w:rFonts w:ascii="Arial" w:hAnsi="Arial"/>
        </w:rPr>
        <w:t>two</w:t>
      </w:r>
      <w:r w:rsidRPr="00B63711">
        <w:rPr>
          <w:rFonts w:ascii="Arial" w:hAnsi="Arial"/>
        </w:rPr>
        <w:t xml:space="preserve"> sketches at the same time</w:t>
      </w:r>
      <w:r w:rsidR="009037FC">
        <w:rPr>
          <w:rFonts w:ascii="Arial" w:hAnsi="Arial"/>
        </w:rPr>
        <w:t xml:space="preserve"> but that are a few months apart</w:t>
      </w:r>
      <w:r w:rsidRPr="00B63711">
        <w:rPr>
          <w:rFonts w:ascii="Arial" w:hAnsi="Arial"/>
        </w:rPr>
        <w:t xml:space="preserve">, </w:t>
      </w:r>
      <w:r w:rsidR="009037FC">
        <w:rPr>
          <w:rFonts w:ascii="Arial" w:hAnsi="Arial"/>
        </w:rPr>
        <w:t>and</w:t>
      </w:r>
      <w:r w:rsidRPr="00B63711">
        <w:rPr>
          <w:rFonts w:ascii="Arial" w:hAnsi="Arial"/>
        </w:rPr>
        <w:t xml:space="preserve"> the constellations are in different locations in each sketch. But how fast is the motion? You can calculate the rate at which the sky appears to </w:t>
      </w:r>
      <w:r w:rsidR="007E2385">
        <w:rPr>
          <w:rFonts w:ascii="Arial" w:hAnsi="Arial"/>
        </w:rPr>
        <w:t>change</w:t>
      </w:r>
      <w:r w:rsidRPr="00B63711">
        <w:rPr>
          <w:rFonts w:ascii="Arial" w:hAnsi="Arial"/>
        </w:rPr>
        <w:t xml:space="preserve"> with the use of your sketch of the northern sky</w:t>
      </w:r>
      <w:r>
        <w:rPr>
          <w:rFonts w:ascii="Arial" w:hAnsi="Arial"/>
        </w:rPr>
        <w:t>.</w:t>
      </w:r>
    </w:p>
    <w:p w14:paraId="097117D2" w14:textId="77777777" w:rsidR="00C31A59" w:rsidRPr="000F0D5D" w:rsidRDefault="00C31A59" w:rsidP="00C82434">
      <w:pPr>
        <w:jc w:val="both"/>
        <w:rPr>
          <w:rFonts w:ascii="Arial" w:hAnsi="Arial"/>
        </w:rPr>
      </w:pPr>
    </w:p>
    <w:p w14:paraId="7A996FB7" w14:textId="05439707" w:rsidR="00960365" w:rsidRDefault="00180332" w:rsidP="000C1C42">
      <w:pPr>
        <w:pStyle w:val="ListParagraph"/>
        <w:numPr>
          <w:ilvl w:val="0"/>
          <w:numId w:val="5"/>
        </w:numPr>
        <w:jc w:val="both"/>
        <w:rPr>
          <w:rFonts w:ascii="Arial" w:hAnsi="Arial"/>
        </w:rPr>
      </w:pPr>
      <w:r w:rsidRPr="00CF6E02">
        <w:rPr>
          <w:rFonts w:ascii="Arial" w:hAnsi="Arial"/>
        </w:rPr>
        <w:t xml:space="preserve">Choose three bright stars and draw a pair of straight lines from </w:t>
      </w:r>
      <w:r w:rsidR="00960365">
        <w:rPr>
          <w:rFonts w:ascii="Arial" w:hAnsi="Arial"/>
        </w:rPr>
        <w:t>their location today and their location three months from now to Polaris.</w:t>
      </w:r>
    </w:p>
    <w:p w14:paraId="266153F4" w14:textId="77777777" w:rsidR="00F934EA" w:rsidRDefault="00F934EA" w:rsidP="007C4F3E">
      <w:pPr>
        <w:pStyle w:val="ListParagraph"/>
      </w:pPr>
    </w:p>
    <w:p w14:paraId="54B7778F" w14:textId="548E7F16" w:rsidR="00180332" w:rsidRPr="00F934EA" w:rsidRDefault="00180332" w:rsidP="000C1C42">
      <w:pPr>
        <w:pStyle w:val="ListParagraph"/>
        <w:numPr>
          <w:ilvl w:val="0"/>
          <w:numId w:val="5"/>
        </w:numPr>
        <w:jc w:val="both"/>
        <w:rPr>
          <w:rFonts w:ascii="Arial" w:hAnsi="Arial"/>
        </w:rPr>
      </w:pPr>
      <w:r w:rsidRPr="00F934EA">
        <w:rPr>
          <w:rFonts w:ascii="Arial" w:hAnsi="Arial"/>
        </w:rPr>
        <w:t xml:space="preserve">Center your protractor on </w:t>
      </w:r>
      <w:proofErr w:type="gramStart"/>
      <w:r w:rsidRPr="00F934EA">
        <w:rPr>
          <w:rFonts w:ascii="Arial" w:hAnsi="Arial"/>
        </w:rPr>
        <w:t>Polaris, and</w:t>
      </w:r>
      <w:proofErr w:type="gramEnd"/>
      <w:r w:rsidRPr="00F934EA">
        <w:rPr>
          <w:rFonts w:ascii="Arial" w:hAnsi="Arial"/>
        </w:rPr>
        <w:t xml:space="preserve"> measure the angular distance from the </w:t>
      </w:r>
      <w:r w:rsidR="00960365">
        <w:rPr>
          <w:rFonts w:ascii="Arial" w:hAnsi="Arial"/>
        </w:rPr>
        <w:t>stars location today and the location three months from now</w:t>
      </w:r>
      <w:r w:rsidRPr="00F934EA">
        <w:rPr>
          <w:rFonts w:ascii="Arial" w:hAnsi="Arial"/>
        </w:rPr>
        <w:t>. Take the average for your three stars:</w:t>
      </w:r>
    </w:p>
    <w:p w14:paraId="436AA72C" w14:textId="77777777" w:rsidR="00C31A59" w:rsidRDefault="00C31A59" w:rsidP="00C31A59">
      <w:pPr>
        <w:rPr>
          <w:rFonts w:ascii="Arial" w:hAnsi="Arial"/>
        </w:rPr>
      </w:pPr>
    </w:p>
    <w:p w14:paraId="0D90D5DA" w14:textId="6460C129" w:rsidR="00A66AA9" w:rsidRDefault="00535DC7" w:rsidP="00D053E0">
      <w:pPr>
        <w:pStyle w:val="PlainText"/>
        <w:jc w:val="center"/>
        <w:rPr>
          <w:rFonts w:ascii="Arial" w:hAnsi="Arial"/>
          <w:sz w:val="24"/>
        </w:rPr>
      </w:pPr>
      <w:r>
        <w:rPr>
          <w:rFonts w:ascii="Arial" w:hAnsi="Arial"/>
          <w:sz w:val="24"/>
        </w:rPr>
        <w:t xml:space="preserve">Star </w:t>
      </w:r>
      <w:r w:rsidR="00A66AA9">
        <w:rPr>
          <w:rFonts w:ascii="Arial" w:hAnsi="Arial"/>
          <w:sz w:val="24"/>
        </w:rPr>
        <w:t>1</w:t>
      </w:r>
      <w:r>
        <w:rPr>
          <w:rFonts w:ascii="Arial" w:hAnsi="Arial"/>
          <w:sz w:val="24"/>
        </w:rPr>
        <w:t>:</w:t>
      </w:r>
      <w:r w:rsidR="00A66AA9">
        <w:rPr>
          <w:rFonts w:ascii="Arial" w:hAnsi="Arial"/>
          <w:sz w:val="24"/>
        </w:rPr>
        <w:t xml:space="preserve"> ___________</w:t>
      </w:r>
    </w:p>
    <w:p w14:paraId="0868D76D" w14:textId="77777777" w:rsidR="00A66AA9" w:rsidRDefault="00A66AA9" w:rsidP="00D053E0">
      <w:pPr>
        <w:pStyle w:val="PlainText"/>
        <w:jc w:val="center"/>
        <w:rPr>
          <w:rFonts w:ascii="Arial" w:hAnsi="Arial"/>
          <w:sz w:val="24"/>
        </w:rPr>
      </w:pPr>
    </w:p>
    <w:p w14:paraId="391D3229" w14:textId="6EDF221A" w:rsidR="00A66AA9" w:rsidRDefault="00535DC7" w:rsidP="00D053E0">
      <w:pPr>
        <w:pStyle w:val="PlainText"/>
        <w:jc w:val="center"/>
        <w:rPr>
          <w:rFonts w:ascii="Arial" w:hAnsi="Arial"/>
          <w:sz w:val="24"/>
        </w:rPr>
      </w:pPr>
      <w:r>
        <w:rPr>
          <w:rFonts w:ascii="Arial" w:hAnsi="Arial"/>
          <w:sz w:val="24"/>
        </w:rPr>
        <w:t xml:space="preserve">Star </w:t>
      </w:r>
      <w:r w:rsidR="00A66AA9">
        <w:rPr>
          <w:rFonts w:ascii="Arial" w:hAnsi="Arial"/>
          <w:sz w:val="24"/>
        </w:rPr>
        <w:t>2</w:t>
      </w:r>
      <w:r>
        <w:rPr>
          <w:rFonts w:ascii="Arial" w:hAnsi="Arial"/>
          <w:sz w:val="24"/>
        </w:rPr>
        <w:t>:</w:t>
      </w:r>
      <w:r w:rsidR="00A66AA9">
        <w:rPr>
          <w:rFonts w:ascii="Arial" w:hAnsi="Arial"/>
          <w:sz w:val="24"/>
        </w:rPr>
        <w:t xml:space="preserve"> ___________</w:t>
      </w:r>
    </w:p>
    <w:p w14:paraId="301A2643" w14:textId="77777777" w:rsidR="00A66AA9" w:rsidRDefault="00A66AA9" w:rsidP="00D053E0">
      <w:pPr>
        <w:pStyle w:val="PlainText"/>
        <w:jc w:val="center"/>
        <w:rPr>
          <w:rFonts w:ascii="Arial" w:hAnsi="Arial"/>
          <w:sz w:val="24"/>
        </w:rPr>
      </w:pPr>
    </w:p>
    <w:p w14:paraId="763AAA3C" w14:textId="012C21FB" w:rsidR="00A66AA9" w:rsidRDefault="000E682C" w:rsidP="00D053E0">
      <w:pPr>
        <w:pStyle w:val="PlainText"/>
        <w:jc w:val="center"/>
        <w:rPr>
          <w:rFonts w:ascii="Arial" w:hAnsi="Arial"/>
          <w:sz w:val="24"/>
        </w:rPr>
      </w:pPr>
      <w:r>
        <w:rPr>
          <w:rFonts w:ascii="Arial" w:hAnsi="Arial"/>
          <w:sz w:val="24"/>
        </w:rPr>
        <w:t xml:space="preserve">Star </w:t>
      </w:r>
      <w:r w:rsidR="00A66AA9">
        <w:rPr>
          <w:rFonts w:ascii="Arial" w:hAnsi="Arial"/>
          <w:sz w:val="24"/>
        </w:rPr>
        <w:t>3</w:t>
      </w:r>
      <w:r>
        <w:rPr>
          <w:rFonts w:ascii="Arial" w:hAnsi="Arial"/>
          <w:sz w:val="24"/>
        </w:rPr>
        <w:t>:</w:t>
      </w:r>
      <w:r w:rsidR="00A66AA9">
        <w:rPr>
          <w:rFonts w:ascii="Arial" w:hAnsi="Arial"/>
          <w:sz w:val="24"/>
        </w:rPr>
        <w:t xml:space="preserve"> ___________</w:t>
      </w:r>
    </w:p>
    <w:p w14:paraId="43A1AE17" w14:textId="77777777" w:rsidR="00A66AA9" w:rsidRDefault="00A66AA9" w:rsidP="00A66AA9">
      <w:pPr>
        <w:pStyle w:val="PlainText"/>
        <w:rPr>
          <w:rFonts w:ascii="Arial" w:hAnsi="Arial"/>
          <w:sz w:val="24"/>
        </w:rPr>
      </w:pPr>
    </w:p>
    <w:p w14:paraId="2CA09095" w14:textId="0136B8CF" w:rsidR="00A66AA9" w:rsidRDefault="00A66AA9" w:rsidP="00A66AA9">
      <w:pPr>
        <w:pStyle w:val="PlainText"/>
        <w:rPr>
          <w:rFonts w:ascii="Arial" w:hAnsi="Arial"/>
          <w:sz w:val="24"/>
        </w:rPr>
      </w:pPr>
      <w:r>
        <w:rPr>
          <w:rFonts w:ascii="Arial" w:hAnsi="Arial"/>
          <w:sz w:val="24"/>
        </w:rPr>
        <w:t xml:space="preserve">      </w:t>
      </w:r>
      <w:r>
        <w:rPr>
          <w:rFonts w:ascii="Arial" w:hAnsi="Arial"/>
          <w:sz w:val="24"/>
        </w:rPr>
        <w:tab/>
      </w:r>
      <w:r>
        <w:rPr>
          <w:rFonts w:ascii="Arial" w:hAnsi="Arial"/>
          <w:sz w:val="24"/>
        </w:rPr>
        <w:tab/>
      </w:r>
      <w:r w:rsidR="00D053E0">
        <w:rPr>
          <w:rFonts w:ascii="Arial" w:hAnsi="Arial"/>
          <w:sz w:val="24"/>
        </w:rPr>
        <w:t xml:space="preserve">                             </w:t>
      </w:r>
      <w:r w:rsidR="00666AFC">
        <w:rPr>
          <w:rFonts w:ascii="Arial" w:hAnsi="Arial"/>
          <w:sz w:val="24"/>
        </w:rPr>
        <w:t xml:space="preserve"> </w:t>
      </w:r>
      <w:r>
        <w:rPr>
          <w:rFonts w:ascii="Arial" w:hAnsi="Arial"/>
          <w:sz w:val="24"/>
        </w:rPr>
        <w:t>A</w:t>
      </w:r>
      <w:r w:rsidR="000E682C">
        <w:rPr>
          <w:rFonts w:ascii="Arial" w:hAnsi="Arial"/>
          <w:sz w:val="24"/>
        </w:rPr>
        <w:t>verage</w:t>
      </w:r>
      <w:r>
        <w:rPr>
          <w:rFonts w:ascii="Arial" w:hAnsi="Arial"/>
          <w:sz w:val="24"/>
        </w:rPr>
        <w:t>:</w:t>
      </w:r>
      <w:r w:rsidR="000E682C">
        <w:rPr>
          <w:rFonts w:ascii="Arial" w:hAnsi="Arial"/>
          <w:sz w:val="24"/>
        </w:rPr>
        <w:t xml:space="preserve"> </w:t>
      </w:r>
      <w:r>
        <w:rPr>
          <w:rFonts w:ascii="Arial" w:hAnsi="Arial"/>
          <w:sz w:val="24"/>
        </w:rPr>
        <w:t>___________</w:t>
      </w:r>
    </w:p>
    <w:p w14:paraId="362DDB2C" w14:textId="68A8C1E9" w:rsidR="00C31A59" w:rsidRDefault="00C31A59" w:rsidP="00A66AA9">
      <w:pPr>
        <w:rPr>
          <w:rFonts w:ascii="Arial" w:hAnsi="Arial"/>
        </w:rPr>
      </w:pPr>
    </w:p>
    <w:p w14:paraId="183E0000" w14:textId="3E22659F" w:rsidR="00C31A59" w:rsidRDefault="00A4131C" w:rsidP="00BD2E1B">
      <w:pPr>
        <w:pStyle w:val="Question"/>
        <w:pBdr>
          <w:top w:val="none" w:sz="0" w:space="0" w:color="auto"/>
          <w:left w:val="none" w:sz="0" w:space="0" w:color="auto"/>
          <w:bottom w:val="none" w:sz="0" w:space="0" w:color="auto"/>
          <w:right w:val="none" w:sz="0" w:space="0" w:color="auto"/>
        </w:pBdr>
        <w:jc w:val="both"/>
        <w:rPr>
          <w:rFonts w:ascii="Arial" w:hAnsi="Arial"/>
        </w:rPr>
      </w:pPr>
      <w:r w:rsidRPr="00B3623E">
        <w:rPr>
          <w:rFonts w:ascii="Arial" w:hAnsi="Arial"/>
          <w:b/>
          <w:bCs/>
        </w:rPr>
        <w:t>Q6.</w:t>
      </w:r>
      <w:r>
        <w:rPr>
          <w:rFonts w:ascii="Arial" w:hAnsi="Arial"/>
        </w:rPr>
        <w:t xml:space="preserve">  </w:t>
      </w:r>
      <w:r w:rsidR="00C31A59">
        <w:rPr>
          <w:rFonts w:ascii="Arial" w:hAnsi="Arial"/>
        </w:rPr>
        <w:t>M</w:t>
      </w:r>
      <w:r w:rsidR="00C31A59" w:rsidRPr="0071032E">
        <w:rPr>
          <w:rFonts w:ascii="Arial" w:hAnsi="Arial"/>
        </w:rPr>
        <w:t>ake an estimate of the average rate of motion</w:t>
      </w:r>
      <w:r w:rsidR="00C31A59">
        <w:rPr>
          <w:rFonts w:ascii="Arial" w:hAnsi="Arial"/>
        </w:rPr>
        <w:t xml:space="preserve"> of the sky (in degrees per day)</w:t>
      </w:r>
      <w:r w:rsidR="00C31A59" w:rsidRPr="0071032E">
        <w:rPr>
          <w:rFonts w:ascii="Arial" w:hAnsi="Arial"/>
        </w:rPr>
        <w:t xml:space="preserve"> </w:t>
      </w:r>
      <w:r w:rsidR="00C31A59">
        <w:rPr>
          <w:rFonts w:ascii="Arial" w:hAnsi="Arial"/>
        </w:rPr>
        <w:t>u</w:t>
      </w:r>
      <w:r w:rsidR="00C31A59" w:rsidRPr="0071032E">
        <w:rPr>
          <w:rFonts w:ascii="Arial" w:hAnsi="Arial"/>
        </w:rPr>
        <w:t xml:space="preserve">sing the time elapsed between </w:t>
      </w:r>
      <w:r w:rsidR="002215A3">
        <w:rPr>
          <w:rFonts w:ascii="Arial" w:hAnsi="Arial"/>
        </w:rPr>
        <w:t xml:space="preserve">your observations from tonight and three months from now, </w:t>
      </w:r>
      <w:r w:rsidR="008275C0">
        <w:rPr>
          <w:rFonts w:ascii="Arial" w:hAnsi="Arial"/>
        </w:rPr>
        <w:t>and your average angular distance</w:t>
      </w:r>
      <w:r w:rsidR="00C31A59">
        <w:rPr>
          <w:rFonts w:ascii="Arial" w:hAnsi="Arial"/>
        </w:rPr>
        <w:t>.</w:t>
      </w:r>
    </w:p>
    <w:p w14:paraId="4ECB82EA" w14:textId="30C63B1C" w:rsidR="005B1949" w:rsidRDefault="005B1949" w:rsidP="00BD2E1B">
      <w:pPr>
        <w:pStyle w:val="Question"/>
        <w:pBdr>
          <w:top w:val="none" w:sz="0" w:space="0" w:color="auto"/>
          <w:left w:val="none" w:sz="0" w:space="0" w:color="auto"/>
          <w:bottom w:val="none" w:sz="0" w:space="0" w:color="auto"/>
          <w:right w:val="none" w:sz="0" w:space="0" w:color="auto"/>
        </w:pBdr>
        <w:jc w:val="both"/>
        <w:rPr>
          <w:rFonts w:ascii="Arial" w:hAnsi="Arial"/>
        </w:rPr>
      </w:pPr>
    </w:p>
    <w:p w14:paraId="3FD65C71" w14:textId="7E70D048" w:rsidR="005B1949" w:rsidRDefault="005B1949" w:rsidP="00BD2E1B">
      <w:pPr>
        <w:pStyle w:val="Question"/>
        <w:pBdr>
          <w:top w:val="none" w:sz="0" w:space="0" w:color="auto"/>
          <w:left w:val="none" w:sz="0" w:space="0" w:color="auto"/>
          <w:bottom w:val="none" w:sz="0" w:space="0" w:color="auto"/>
          <w:right w:val="none" w:sz="0" w:space="0" w:color="auto"/>
        </w:pBdr>
        <w:jc w:val="both"/>
        <w:rPr>
          <w:rFonts w:ascii="Arial" w:hAnsi="Arial"/>
        </w:rPr>
      </w:pPr>
    </w:p>
    <w:p w14:paraId="48F36466" w14:textId="2727B05F" w:rsidR="005B1949" w:rsidRDefault="005B1949" w:rsidP="00BD2E1B">
      <w:pPr>
        <w:pStyle w:val="Question"/>
        <w:pBdr>
          <w:top w:val="none" w:sz="0" w:space="0" w:color="auto"/>
          <w:left w:val="none" w:sz="0" w:space="0" w:color="auto"/>
          <w:bottom w:val="none" w:sz="0" w:space="0" w:color="auto"/>
          <w:right w:val="none" w:sz="0" w:space="0" w:color="auto"/>
        </w:pBdr>
        <w:jc w:val="both"/>
        <w:rPr>
          <w:rFonts w:ascii="Arial" w:hAnsi="Arial"/>
        </w:rPr>
      </w:pPr>
    </w:p>
    <w:p w14:paraId="38A5FFC2" w14:textId="6793C156" w:rsidR="005B1949" w:rsidRDefault="005B1949" w:rsidP="00BD2E1B">
      <w:pPr>
        <w:pStyle w:val="Question"/>
        <w:pBdr>
          <w:top w:val="none" w:sz="0" w:space="0" w:color="auto"/>
          <w:left w:val="none" w:sz="0" w:space="0" w:color="auto"/>
          <w:bottom w:val="none" w:sz="0" w:space="0" w:color="auto"/>
          <w:right w:val="none" w:sz="0" w:space="0" w:color="auto"/>
        </w:pBdr>
        <w:jc w:val="both"/>
        <w:rPr>
          <w:rFonts w:ascii="Arial" w:hAnsi="Arial"/>
        </w:rPr>
      </w:pPr>
    </w:p>
    <w:p w14:paraId="2A6CF20F" w14:textId="7249CB36" w:rsidR="00EC6A4E" w:rsidRDefault="00EC6A4E" w:rsidP="00BD2E1B">
      <w:pPr>
        <w:pStyle w:val="Question"/>
        <w:pBdr>
          <w:top w:val="none" w:sz="0" w:space="0" w:color="auto"/>
          <w:left w:val="none" w:sz="0" w:space="0" w:color="auto"/>
          <w:bottom w:val="none" w:sz="0" w:space="0" w:color="auto"/>
          <w:right w:val="none" w:sz="0" w:space="0" w:color="auto"/>
        </w:pBdr>
        <w:jc w:val="both"/>
        <w:rPr>
          <w:rFonts w:ascii="Arial" w:hAnsi="Arial"/>
        </w:rPr>
      </w:pPr>
    </w:p>
    <w:p w14:paraId="7D32AD5A" w14:textId="77777777" w:rsidR="00EC6A4E" w:rsidRDefault="00EC6A4E" w:rsidP="00BD2E1B">
      <w:pPr>
        <w:pStyle w:val="Question"/>
        <w:pBdr>
          <w:top w:val="none" w:sz="0" w:space="0" w:color="auto"/>
          <w:left w:val="none" w:sz="0" w:space="0" w:color="auto"/>
          <w:bottom w:val="none" w:sz="0" w:space="0" w:color="auto"/>
          <w:right w:val="none" w:sz="0" w:space="0" w:color="auto"/>
        </w:pBdr>
        <w:jc w:val="both"/>
        <w:rPr>
          <w:rFonts w:ascii="Arial" w:hAnsi="Arial"/>
        </w:rPr>
      </w:pPr>
    </w:p>
    <w:p w14:paraId="12E9D4F1" w14:textId="35898F1A" w:rsidR="005B1949" w:rsidRDefault="005B1949" w:rsidP="00BD2E1B">
      <w:pPr>
        <w:pStyle w:val="Question"/>
        <w:pBdr>
          <w:top w:val="none" w:sz="0" w:space="0" w:color="auto"/>
          <w:left w:val="none" w:sz="0" w:space="0" w:color="auto"/>
          <w:bottom w:val="none" w:sz="0" w:space="0" w:color="auto"/>
          <w:right w:val="none" w:sz="0" w:space="0" w:color="auto"/>
        </w:pBdr>
        <w:jc w:val="both"/>
        <w:rPr>
          <w:rFonts w:ascii="Arial" w:hAnsi="Arial"/>
        </w:rPr>
      </w:pPr>
    </w:p>
    <w:p w14:paraId="7943A611" w14:textId="0F1506B3" w:rsidR="006C5F34" w:rsidRDefault="006C5F34" w:rsidP="00BD2E1B">
      <w:pPr>
        <w:pStyle w:val="Question"/>
        <w:pBdr>
          <w:top w:val="none" w:sz="0" w:space="0" w:color="auto"/>
          <w:left w:val="none" w:sz="0" w:space="0" w:color="auto"/>
          <w:bottom w:val="none" w:sz="0" w:space="0" w:color="auto"/>
          <w:right w:val="none" w:sz="0" w:space="0" w:color="auto"/>
        </w:pBdr>
        <w:jc w:val="both"/>
        <w:rPr>
          <w:rFonts w:ascii="Arial" w:hAnsi="Arial"/>
        </w:rPr>
      </w:pPr>
    </w:p>
    <w:p w14:paraId="225B0F17" w14:textId="72FEC856" w:rsidR="00136B05" w:rsidRDefault="006C5F34" w:rsidP="00BD2E1B">
      <w:pPr>
        <w:pStyle w:val="PlainText"/>
        <w:jc w:val="both"/>
        <w:rPr>
          <w:rFonts w:ascii="Arial" w:hAnsi="Arial"/>
          <w:sz w:val="24"/>
        </w:rPr>
      </w:pPr>
      <w:r w:rsidRPr="00A12573">
        <w:rPr>
          <w:rFonts w:ascii="Arial" w:hAnsi="Arial"/>
          <w:b/>
          <w:bCs/>
          <w:sz w:val="24"/>
          <w:szCs w:val="24"/>
        </w:rPr>
        <w:t>Q7.</w:t>
      </w:r>
      <w:r>
        <w:rPr>
          <w:rFonts w:ascii="Arial" w:hAnsi="Arial"/>
        </w:rPr>
        <w:t xml:space="preserve">  </w:t>
      </w:r>
      <w:r w:rsidR="008064B1" w:rsidRPr="00CF6049">
        <w:rPr>
          <w:rFonts w:ascii="Arial" w:hAnsi="Arial"/>
          <w:sz w:val="24"/>
          <w:szCs w:val="24"/>
        </w:rPr>
        <w:t>The position of stars in the sky move</w:t>
      </w:r>
      <w:r w:rsidR="00496FCF">
        <w:rPr>
          <w:rFonts w:ascii="Arial" w:hAnsi="Arial"/>
          <w:sz w:val="24"/>
          <w:szCs w:val="24"/>
        </w:rPr>
        <w:t>s</w:t>
      </w:r>
      <w:r w:rsidR="008064B1" w:rsidRPr="00CF6049">
        <w:rPr>
          <w:rFonts w:ascii="Arial" w:hAnsi="Arial"/>
          <w:sz w:val="24"/>
          <w:szCs w:val="24"/>
        </w:rPr>
        <w:t xml:space="preserve"> by approximately </w:t>
      </w:r>
      <w:r w:rsidR="00FA6297" w:rsidRPr="00CF6049">
        <w:rPr>
          <w:rFonts w:ascii="Arial" w:hAnsi="Arial"/>
          <w:sz w:val="24"/>
          <w:szCs w:val="24"/>
        </w:rPr>
        <w:t>0.98 degrees per day</w:t>
      </w:r>
      <w:r w:rsidR="009C4E89">
        <w:rPr>
          <w:rFonts w:ascii="Arial" w:hAnsi="Arial"/>
          <w:sz w:val="24"/>
          <w:szCs w:val="24"/>
        </w:rPr>
        <w:t xml:space="preserve"> (360 degrees in 365 days)</w:t>
      </w:r>
      <w:r w:rsidR="00FA6297" w:rsidRPr="00CF6049">
        <w:rPr>
          <w:rFonts w:ascii="Arial" w:hAnsi="Arial"/>
          <w:sz w:val="24"/>
          <w:szCs w:val="24"/>
        </w:rPr>
        <w:t>.</w:t>
      </w:r>
      <w:r w:rsidR="00CF6049">
        <w:rPr>
          <w:rFonts w:ascii="Arial" w:hAnsi="Arial"/>
        </w:rPr>
        <w:t xml:space="preserve">  </w:t>
      </w:r>
      <w:r w:rsidR="00136B05" w:rsidRPr="002F6BD1">
        <w:rPr>
          <w:rFonts w:ascii="Arial" w:hAnsi="Arial"/>
          <w:sz w:val="24"/>
        </w:rPr>
        <w:t>Compare your calculation</w:t>
      </w:r>
      <w:r w:rsidR="00136B05">
        <w:rPr>
          <w:rFonts w:ascii="Arial" w:hAnsi="Arial"/>
          <w:sz w:val="24"/>
        </w:rPr>
        <w:t xml:space="preserve"> </w:t>
      </w:r>
      <w:r w:rsidR="00576C6E">
        <w:rPr>
          <w:rFonts w:ascii="Arial" w:hAnsi="Arial"/>
          <w:sz w:val="24"/>
        </w:rPr>
        <w:t>above</w:t>
      </w:r>
      <w:r w:rsidR="00136B05" w:rsidRPr="002F6BD1">
        <w:rPr>
          <w:rFonts w:ascii="Arial" w:hAnsi="Arial"/>
          <w:sz w:val="24"/>
        </w:rPr>
        <w:t xml:space="preserve"> with the given </w:t>
      </w:r>
      <w:r w:rsidR="00F150A6">
        <w:rPr>
          <w:rFonts w:ascii="Arial" w:hAnsi="Arial"/>
          <w:sz w:val="24"/>
        </w:rPr>
        <w:t xml:space="preserve">rate of </w:t>
      </w:r>
      <w:proofErr w:type="gramStart"/>
      <w:r w:rsidR="008F54B9">
        <w:rPr>
          <w:rFonts w:ascii="Arial" w:hAnsi="Arial"/>
          <w:sz w:val="24"/>
        </w:rPr>
        <w:t>motion</w:t>
      </w:r>
      <w:r w:rsidR="00136B05">
        <w:rPr>
          <w:rFonts w:ascii="Arial" w:hAnsi="Arial"/>
          <w:sz w:val="24"/>
        </w:rPr>
        <w:t>, and</w:t>
      </w:r>
      <w:proofErr w:type="gramEnd"/>
      <w:r w:rsidR="00136B05">
        <w:rPr>
          <w:rFonts w:ascii="Arial" w:hAnsi="Arial"/>
          <w:sz w:val="24"/>
        </w:rPr>
        <w:t xml:space="preserve"> calculate the percent difference</w:t>
      </w:r>
      <w:r w:rsidR="00136B05" w:rsidRPr="002F6BD1">
        <w:rPr>
          <w:rFonts w:ascii="Arial" w:hAnsi="Arial"/>
          <w:sz w:val="24"/>
        </w:rPr>
        <w:t xml:space="preserve">.  </w:t>
      </w:r>
    </w:p>
    <w:p w14:paraId="1A5EA400" w14:textId="77777777" w:rsidR="00136B05" w:rsidRDefault="00136B05" w:rsidP="00136B05">
      <w:pPr>
        <w:pStyle w:val="PlainText"/>
        <w:ind w:left="792"/>
        <w:rPr>
          <w:rFonts w:ascii="Arial" w:hAnsi="Arial"/>
          <w:sz w:val="24"/>
        </w:rPr>
      </w:pPr>
    </w:p>
    <w:p w14:paraId="3BC641C8" w14:textId="77777777" w:rsidR="00136B05" w:rsidRPr="002F6BD1" w:rsidRDefault="00136B05" w:rsidP="00136B05">
      <w:pPr>
        <w:pStyle w:val="PlainText"/>
        <w:rPr>
          <w:rFonts w:ascii="Arial" w:hAnsi="Arial"/>
          <w:sz w:val="24"/>
        </w:rPr>
      </w:pPr>
      <m:oMathPara>
        <m:oMath>
          <m:r>
            <w:rPr>
              <w:rFonts w:ascii="Cambria Math" w:hAnsi="Cambria Math"/>
              <w:sz w:val="24"/>
            </w:rPr>
            <m:t>% difference=</m:t>
          </m:r>
          <m:f>
            <m:fPr>
              <m:ctrlPr>
                <w:rPr>
                  <w:rFonts w:ascii="Cambria Math" w:hAnsi="Cambria Math"/>
                  <w:i/>
                  <w:sz w:val="24"/>
                </w:rPr>
              </m:ctrlPr>
            </m:fPr>
            <m:num>
              <m:r>
                <w:rPr>
                  <w:rFonts w:ascii="Cambria Math" w:hAnsi="Cambria Math"/>
                  <w:sz w:val="24"/>
                </w:rPr>
                <m:t>|your value-known value|</m:t>
              </m:r>
            </m:num>
            <m:den>
              <m:r>
                <w:rPr>
                  <w:rFonts w:ascii="Cambria Math" w:hAnsi="Cambria Math"/>
                  <w:sz w:val="24"/>
                </w:rPr>
                <m:t>known value</m:t>
              </m:r>
            </m:den>
          </m:f>
          <m:r>
            <w:rPr>
              <w:rFonts w:ascii="Cambria Math" w:hAnsi="Cambria Math"/>
              <w:sz w:val="24"/>
            </w:rPr>
            <m:t>*100%</m:t>
          </m:r>
        </m:oMath>
      </m:oMathPara>
    </w:p>
    <w:p w14:paraId="34AEC85C" w14:textId="484E412D" w:rsidR="006C5F34" w:rsidRDefault="006C5F34" w:rsidP="00C31A59">
      <w:pPr>
        <w:pStyle w:val="Question"/>
        <w:pBdr>
          <w:top w:val="none" w:sz="0" w:space="0" w:color="auto"/>
          <w:left w:val="none" w:sz="0" w:space="0" w:color="auto"/>
          <w:bottom w:val="none" w:sz="0" w:space="0" w:color="auto"/>
          <w:right w:val="none" w:sz="0" w:space="0" w:color="auto"/>
        </w:pBdr>
        <w:rPr>
          <w:rFonts w:ascii="Arial" w:hAnsi="Arial"/>
        </w:rPr>
      </w:pPr>
    </w:p>
    <w:p w14:paraId="4DAFF08C" w14:textId="3BDAC10A" w:rsidR="008E03E3" w:rsidRDefault="008E03E3" w:rsidP="008E03E3">
      <w:pPr>
        <w:pStyle w:val="PlainText"/>
        <w:rPr>
          <w:rFonts w:ascii="Arial" w:hAnsi="Arial"/>
          <w:sz w:val="24"/>
        </w:rPr>
      </w:pPr>
    </w:p>
    <w:p w14:paraId="522C640A" w14:textId="5831C027" w:rsidR="00ED4F65" w:rsidRDefault="00ED4F65" w:rsidP="008E03E3">
      <w:pPr>
        <w:pStyle w:val="PlainText"/>
        <w:rPr>
          <w:rFonts w:ascii="Arial" w:hAnsi="Arial"/>
          <w:b/>
          <w:sz w:val="28"/>
          <w:szCs w:val="28"/>
        </w:rPr>
      </w:pPr>
    </w:p>
    <w:p w14:paraId="07A588F0" w14:textId="5E2BB9C4" w:rsidR="009C4E89" w:rsidRDefault="009C4E89" w:rsidP="008E03E3">
      <w:pPr>
        <w:pStyle w:val="PlainText"/>
        <w:rPr>
          <w:rFonts w:ascii="Arial" w:hAnsi="Arial"/>
          <w:b/>
          <w:sz w:val="28"/>
          <w:szCs w:val="28"/>
        </w:rPr>
      </w:pPr>
    </w:p>
    <w:p w14:paraId="4E826C48" w14:textId="77777777" w:rsidR="009C4E89" w:rsidRDefault="009C4E89" w:rsidP="008E03E3">
      <w:pPr>
        <w:pStyle w:val="PlainText"/>
        <w:rPr>
          <w:rFonts w:ascii="Arial" w:hAnsi="Arial"/>
          <w:b/>
          <w:sz w:val="28"/>
          <w:szCs w:val="28"/>
        </w:rPr>
      </w:pPr>
    </w:p>
    <w:p w14:paraId="7EB9D960" w14:textId="77777777" w:rsidR="005B1949" w:rsidRDefault="005B1949" w:rsidP="008E03E3">
      <w:pPr>
        <w:pStyle w:val="PlainText"/>
        <w:rPr>
          <w:rFonts w:ascii="Arial" w:hAnsi="Arial"/>
          <w:sz w:val="24"/>
          <w:u w:val="single"/>
        </w:rPr>
      </w:pPr>
    </w:p>
    <w:p w14:paraId="1B8341BD" w14:textId="77777777" w:rsidR="00EC6A4E" w:rsidRDefault="00EC6A4E" w:rsidP="008E03E3">
      <w:pPr>
        <w:pStyle w:val="PlainText"/>
        <w:rPr>
          <w:rFonts w:ascii="Arial" w:hAnsi="Arial"/>
          <w:sz w:val="24"/>
          <w:u w:val="single"/>
        </w:rPr>
      </w:pPr>
    </w:p>
    <w:p w14:paraId="29ACD2AB" w14:textId="766A3D5A" w:rsidR="004C3A06" w:rsidRDefault="004F57C1" w:rsidP="004F2734">
      <w:pPr>
        <w:pStyle w:val="PlainText"/>
        <w:jc w:val="both"/>
        <w:rPr>
          <w:rFonts w:ascii="Arial" w:hAnsi="Arial"/>
          <w:sz w:val="24"/>
          <w:u w:val="single"/>
        </w:rPr>
      </w:pPr>
      <w:r>
        <w:rPr>
          <w:rFonts w:ascii="Arial" w:hAnsi="Arial"/>
          <w:sz w:val="24"/>
          <w:u w:val="single"/>
        </w:rPr>
        <w:lastRenderedPageBreak/>
        <w:t xml:space="preserve">Part 2 </w:t>
      </w:r>
      <w:r w:rsidR="00827F92">
        <w:rPr>
          <w:rFonts w:ascii="Arial" w:hAnsi="Arial"/>
          <w:sz w:val="24"/>
          <w:u w:val="single"/>
        </w:rPr>
        <w:t>– Follow Up Questions</w:t>
      </w:r>
    </w:p>
    <w:p w14:paraId="64C094E3" w14:textId="77777777" w:rsidR="005C25E0" w:rsidRPr="004C3A06" w:rsidRDefault="005C25E0" w:rsidP="004F2734">
      <w:pPr>
        <w:pStyle w:val="PlainText"/>
        <w:jc w:val="both"/>
        <w:rPr>
          <w:rFonts w:ascii="Arial" w:hAnsi="Arial"/>
          <w:sz w:val="24"/>
          <w:u w:val="single"/>
        </w:rPr>
      </w:pPr>
    </w:p>
    <w:p w14:paraId="5C402730" w14:textId="52CFF394" w:rsidR="00D37629" w:rsidRPr="00AA172D" w:rsidRDefault="00D37629" w:rsidP="004F2734">
      <w:pPr>
        <w:pStyle w:val="PlainText"/>
        <w:jc w:val="both"/>
        <w:rPr>
          <w:rFonts w:ascii="Arial" w:hAnsi="Arial"/>
          <w:sz w:val="24"/>
        </w:rPr>
      </w:pPr>
      <w:r w:rsidRPr="00D37629">
        <w:rPr>
          <w:rFonts w:ascii="Arial" w:hAnsi="Arial"/>
          <w:b/>
          <w:bCs/>
          <w:sz w:val="24"/>
        </w:rPr>
        <w:t>Q8.</w:t>
      </w:r>
      <w:r>
        <w:rPr>
          <w:rFonts w:ascii="Arial" w:hAnsi="Arial"/>
          <w:b/>
          <w:bCs/>
          <w:sz w:val="24"/>
        </w:rPr>
        <w:t xml:space="preserve">  </w:t>
      </w:r>
      <w:r w:rsidR="00C2782F">
        <w:rPr>
          <w:rFonts w:ascii="Arial" w:hAnsi="Arial"/>
          <w:sz w:val="24"/>
        </w:rPr>
        <w:t xml:space="preserve">In </w:t>
      </w:r>
      <w:proofErr w:type="spellStart"/>
      <w:r w:rsidR="00C2782F" w:rsidRPr="009D77EA">
        <w:rPr>
          <w:rFonts w:ascii="Arial" w:hAnsi="Arial"/>
          <w:i/>
          <w:iCs/>
          <w:sz w:val="24"/>
        </w:rPr>
        <w:t>St</w:t>
      </w:r>
      <w:r w:rsidR="008F1EBE">
        <w:rPr>
          <w:rFonts w:ascii="Arial" w:hAnsi="Arial"/>
          <w:i/>
          <w:iCs/>
          <w:sz w:val="24"/>
        </w:rPr>
        <w:t>ellarium</w:t>
      </w:r>
      <w:proofErr w:type="spellEnd"/>
      <w:r w:rsidR="00C2782F">
        <w:rPr>
          <w:rFonts w:ascii="Arial" w:hAnsi="Arial"/>
          <w:sz w:val="24"/>
        </w:rPr>
        <w:t xml:space="preserve">, pan around the sky </w:t>
      </w:r>
      <w:r w:rsidR="00595178">
        <w:rPr>
          <w:rFonts w:ascii="Arial" w:hAnsi="Arial"/>
          <w:sz w:val="24"/>
        </w:rPr>
        <w:t>and take note of the major constellations you see</w:t>
      </w:r>
      <w:r w:rsidR="008F1EBE">
        <w:rPr>
          <w:rFonts w:ascii="Arial" w:hAnsi="Arial"/>
          <w:sz w:val="24"/>
        </w:rPr>
        <w:t xml:space="preserve"> tonight</w:t>
      </w:r>
      <w:r w:rsidR="00595178">
        <w:rPr>
          <w:rFonts w:ascii="Arial" w:hAnsi="Arial"/>
          <w:sz w:val="24"/>
        </w:rPr>
        <w:t xml:space="preserve"> at the start of your lab</w:t>
      </w:r>
      <w:r w:rsidR="005D6746">
        <w:rPr>
          <w:rFonts w:ascii="Arial" w:hAnsi="Arial"/>
          <w:sz w:val="24"/>
        </w:rPr>
        <w:t xml:space="preserve"> time</w:t>
      </w:r>
      <w:r w:rsidR="00595178">
        <w:rPr>
          <w:rFonts w:ascii="Arial" w:hAnsi="Arial"/>
          <w:sz w:val="24"/>
        </w:rPr>
        <w:t xml:space="preserve">.  Then change the date </w:t>
      </w:r>
      <w:r w:rsidR="00C10EAC">
        <w:rPr>
          <w:rFonts w:ascii="Arial" w:hAnsi="Arial"/>
          <w:sz w:val="24"/>
        </w:rPr>
        <w:t>to three months from now</w:t>
      </w:r>
      <w:r w:rsidR="008B2F13">
        <w:rPr>
          <w:rFonts w:ascii="Arial" w:hAnsi="Arial"/>
          <w:sz w:val="24"/>
        </w:rPr>
        <w:t xml:space="preserve"> (still at your starting lab time) and answer the following questions.</w:t>
      </w:r>
    </w:p>
    <w:p w14:paraId="3D7472F5" w14:textId="77777777" w:rsidR="00D37629" w:rsidRDefault="00D37629" w:rsidP="004F2734">
      <w:pPr>
        <w:pStyle w:val="PlainText"/>
        <w:jc w:val="both"/>
        <w:rPr>
          <w:rFonts w:ascii="Arial" w:hAnsi="Arial"/>
          <w:sz w:val="24"/>
        </w:rPr>
      </w:pPr>
    </w:p>
    <w:p w14:paraId="7BE693C0" w14:textId="4E584CB8" w:rsidR="008E03E3" w:rsidRPr="000F0D5D" w:rsidRDefault="008E03E3" w:rsidP="000C1C42">
      <w:pPr>
        <w:pStyle w:val="PlainText"/>
        <w:numPr>
          <w:ilvl w:val="0"/>
          <w:numId w:val="7"/>
        </w:numPr>
        <w:jc w:val="both"/>
        <w:rPr>
          <w:rFonts w:ascii="Arial" w:hAnsi="Arial"/>
          <w:sz w:val="24"/>
        </w:rPr>
      </w:pPr>
      <w:r w:rsidRPr="000F0D5D">
        <w:rPr>
          <w:rFonts w:ascii="Arial" w:hAnsi="Arial"/>
          <w:sz w:val="24"/>
        </w:rPr>
        <w:t xml:space="preserve">Are </w:t>
      </w:r>
      <w:r w:rsidR="0098644E">
        <w:rPr>
          <w:rFonts w:ascii="Arial" w:hAnsi="Arial"/>
          <w:sz w:val="24"/>
        </w:rPr>
        <w:t xml:space="preserve">there </w:t>
      </w:r>
      <w:r w:rsidRPr="000F0D5D">
        <w:rPr>
          <w:rFonts w:ascii="Arial" w:hAnsi="Arial"/>
          <w:sz w:val="24"/>
        </w:rPr>
        <w:t xml:space="preserve">any </w:t>
      </w:r>
      <w:r w:rsidR="00942453">
        <w:rPr>
          <w:rFonts w:ascii="Arial" w:hAnsi="Arial"/>
          <w:sz w:val="24"/>
        </w:rPr>
        <w:t xml:space="preserve">bright </w:t>
      </w:r>
      <w:r w:rsidRPr="000F0D5D">
        <w:rPr>
          <w:rFonts w:ascii="Arial" w:hAnsi="Arial"/>
          <w:sz w:val="24"/>
        </w:rPr>
        <w:t xml:space="preserve">constellations or stars </w:t>
      </w:r>
      <w:r w:rsidR="00B63711">
        <w:rPr>
          <w:rFonts w:ascii="Arial" w:hAnsi="Arial"/>
          <w:sz w:val="24"/>
        </w:rPr>
        <w:t xml:space="preserve">that </w:t>
      </w:r>
      <w:r w:rsidR="00F04361">
        <w:rPr>
          <w:rFonts w:ascii="Arial" w:hAnsi="Arial"/>
          <w:i/>
          <w:sz w:val="24"/>
        </w:rPr>
        <w:t>are</w:t>
      </w:r>
      <w:r w:rsidR="00F04361" w:rsidRPr="00B63711">
        <w:rPr>
          <w:rFonts w:ascii="Arial" w:hAnsi="Arial"/>
          <w:i/>
          <w:sz w:val="24"/>
        </w:rPr>
        <w:t xml:space="preserve"> </w:t>
      </w:r>
      <w:r w:rsidR="00B63711" w:rsidRPr="00B63711">
        <w:rPr>
          <w:rFonts w:ascii="Arial" w:hAnsi="Arial"/>
          <w:i/>
          <w:sz w:val="24"/>
        </w:rPr>
        <w:t>visible</w:t>
      </w:r>
      <w:r w:rsidR="00B63711">
        <w:rPr>
          <w:rFonts w:ascii="Arial" w:hAnsi="Arial"/>
          <w:sz w:val="24"/>
        </w:rPr>
        <w:t xml:space="preserve"> </w:t>
      </w:r>
      <w:r w:rsidR="00F04361">
        <w:rPr>
          <w:rFonts w:ascii="Arial" w:hAnsi="Arial"/>
          <w:sz w:val="24"/>
        </w:rPr>
        <w:t>tonight</w:t>
      </w:r>
      <w:r w:rsidR="009E1F56">
        <w:rPr>
          <w:rFonts w:ascii="Arial" w:hAnsi="Arial"/>
          <w:sz w:val="24"/>
        </w:rPr>
        <w:t xml:space="preserve"> that </w:t>
      </w:r>
      <w:r w:rsidR="00F04361">
        <w:rPr>
          <w:rFonts w:ascii="Arial" w:hAnsi="Arial"/>
          <w:sz w:val="24"/>
        </w:rPr>
        <w:t xml:space="preserve">will </w:t>
      </w:r>
      <w:r w:rsidR="00B63711" w:rsidRPr="00B63711">
        <w:rPr>
          <w:rFonts w:ascii="Arial" w:hAnsi="Arial"/>
          <w:i/>
          <w:sz w:val="24"/>
        </w:rPr>
        <w:t>no longer</w:t>
      </w:r>
      <w:r w:rsidR="00F04361">
        <w:rPr>
          <w:rFonts w:ascii="Arial" w:hAnsi="Arial"/>
          <w:i/>
          <w:sz w:val="24"/>
        </w:rPr>
        <w:t xml:space="preserve"> be</w:t>
      </w:r>
      <w:r w:rsidR="00B63711" w:rsidRPr="00B63711">
        <w:rPr>
          <w:rFonts w:ascii="Arial" w:hAnsi="Arial"/>
          <w:i/>
          <w:sz w:val="24"/>
        </w:rPr>
        <w:t xml:space="preserve"> visible</w:t>
      </w:r>
      <w:r w:rsidR="00B63711">
        <w:rPr>
          <w:rFonts w:ascii="Arial" w:hAnsi="Arial"/>
          <w:sz w:val="24"/>
        </w:rPr>
        <w:t xml:space="preserve"> </w:t>
      </w:r>
      <w:r w:rsidR="00F04361">
        <w:rPr>
          <w:rFonts w:ascii="Arial" w:hAnsi="Arial"/>
          <w:sz w:val="24"/>
        </w:rPr>
        <w:t>three months from now</w:t>
      </w:r>
      <w:r w:rsidR="00B63711">
        <w:rPr>
          <w:rFonts w:ascii="Arial" w:hAnsi="Arial"/>
          <w:sz w:val="24"/>
        </w:rPr>
        <w:t xml:space="preserve">? </w:t>
      </w:r>
      <w:r w:rsidRPr="000F0D5D">
        <w:rPr>
          <w:rFonts w:ascii="Arial" w:hAnsi="Arial"/>
          <w:sz w:val="24"/>
        </w:rPr>
        <w:t xml:space="preserve">Which ones? </w:t>
      </w:r>
    </w:p>
    <w:p w14:paraId="57BF3A23" w14:textId="77777777" w:rsidR="008E03E3" w:rsidRPr="000F0D5D" w:rsidRDefault="008E03E3" w:rsidP="004F2734">
      <w:pPr>
        <w:pStyle w:val="PlainText"/>
        <w:ind w:left="900" w:hanging="360"/>
        <w:jc w:val="both"/>
        <w:rPr>
          <w:rFonts w:ascii="Arial" w:hAnsi="Arial"/>
          <w:sz w:val="24"/>
        </w:rPr>
      </w:pPr>
    </w:p>
    <w:p w14:paraId="5D922202" w14:textId="77777777" w:rsidR="0037112D" w:rsidRDefault="0037112D" w:rsidP="004F2734">
      <w:pPr>
        <w:pStyle w:val="PlainText"/>
        <w:jc w:val="both"/>
        <w:rPr>
          <w:rFonts w:ascii="Arial" w:hAnsi="Arial"/>
          <w:sz w:val="24"/>
        </w:rPr>
      </w:pPr>
    </w:p>
    <w:p w14:paraId="1C183D9F" w14:textId="77777777" w:rsidR="0037112D" w:rsidRPr="000F0D5D" w:rsidRDefault="0037112D" w:rsidP="004F2734">
      <w:pPr>
        <w:pStyle w:val="PlainText"/>
        <w:ind w:left="900" w:hanging="360"/>
        <w:jc w:val="both"/>
        <w:rPr>
          <w:rFonts w:ascii="Arial" w:hAnsi="Arial"/>
          <w:sz w:val="24"/>
        </w:rPr>
      </w:pPr>
    </w:p>
    <w:p w14:paraId="386A6099" w14:textId="22F1E40B" w:rsidR="001A31D7" w:rsidRDefault="001A31D7" w:rsidP="004F2734">
      <w:pPr>
        <w:pStyle w:val="PlainText"/>
        <w:jc w:val="both"/>
        <w:rPr>
          <w:rFonts w:ascii="Arial" w:hAnsi="Arial"/>
          <w:sz w:val="24"/>
        </w:rPr>
      </w:pPr>
    </w:p>
    <w:p w14:paraId="34C64441" w14:textId="77777777" w:rsidR="001A31D7" w:rsidRPr="000F0D5D" w:rsidRDefault="001A31D7" w:rsidP="004F2734">
      <w:pPr>
        <w:pStyle w:val="PlainText"/>
        <w:ind w:left="900" w:hanging="360"/>
        <w:jc w:val="both"/>
        <w:rPr>
          <w:rFonts w:ascii="Arial" w:hAnsi="Arial"/>
          <w:sz w:val="24"/>
        </w:rPr>
      </w:pPr>
    </w:p>
    <w:p w14:paraId="17E149F2" w14:textId="05C82AD9" w:rsidR="008E03E3" w:rsidRPr="000F0D5D" w:rsidRDefault="008E03E3" w:rsidP="000C1C42">
      <w:pPr>
        <w:pStyle w:val="PlainText"/>
        <w:numPr>
          <w:ilvl w:val="0"/>
          <w:numId w:val="7"/>
        </w:numPr>
        <w:jc w:val="both"/>
        <w:rPr>
          <w:rFonts w:ascii="Arial" w:hAnsi="Arial"/>
          <w:sz w:val="24"/>
        </w:rPr>
      </w:pPr>
      <w:r w:rsidRPr="000F0D5D">
        <w:rPr>
          <w:rFonts w:ascii="Arial" w:hAnsi="Arial"/>
          <w:sz w:val="24"/>
        </w:rPr>
        <w:t>Are there any new bright constellations</w:t>
      </w:r>
      <w:r w:rsidR="00942453">
        <w:rPr>
          <w:rFonts w:ascii="Arial" w:hAnsi="Arial"/>
          <w:sz w:val="24"/>
        </w:rPr>
        <w:t xml:space="preserve"> or stars</w:t>
      </w:r>
      <w:r w:rsidRPr="000F0D5D">
        <w:rPr>
          <w:rFonts w:ascii="Arial" w:hAnsi="Arial"/>
          <w:sz w:val="24"/>
        </w:rPr>
        <w:t xml:space="preserve"> in the sky that </w:t>
      </w:r>
      <w:r w:rsidRPr="00B63711">
        <w:rPr>
          <w:rFonts w:ascii="Arial" w:hAnsi="Arial"/>
          <w:i/>
          <w:sz w:val="24"/>
        </w:rPr>
        <w:t>were not visible</w:t>
      </w:r>
      <w:r w:rsidRPr="000F0D5D">
        <w:rPr>
          <w:rFonts w:ascii="Arial" w:hAnsi="Arial"/>
          <w:sz w:val="24"/>
        </w:rPr>
        <w:t xml:space="preserve"> </w:t>
      </w:r>
      <w:r w:rsidR="00D91E39">
        <w:rPr>
          <w:rFonts w:ascii="Arial" w:hAnsi="Arial"/>
          <w:sz w:val="24"/>
        </w:rPr>
        <w:t>tonight</w:t>
      </w:r>
      <w:r w:rsidR="00B63711">
        <w:rPr>
          <w:rFonts w:ascii="Arial" w:hAnsi="Arial"/>
          <w:sz w:val="24"/>
        </w:rPr>
        <w:t xml:space="preserve"> that </w:t>
      </w:r>
      <w:r w:rsidR="00D91E39">
        <w:rPr>
          <w:rFonts w:ascii="Arial" w:hAnsi="Arial"/>
          <w:i/>
          <w:sz w:val="24"/>
        </w:rPr>
        <w:t>will be</w:t>
      </w:r>
      <w:r w:rsidR="00D91E39" w:rsidRPr="00B63711">
        <w:rPr>
          <w:rFonts w:ascii="Arial" w:hAnsi="Arial"/>
          <w:i/>
          <w:sz w:val="24"/>
        </w:rPr>
        <w:t xml:space="preserve"> </w:t>
      </w:r>
      <w:r w:rsidR="00B63711" w:rsidRPr="00B63711">
        <w:rPr>
          <w:rFonts w:ascii="Arial" w:hAnsi="Arial"/>
          <w:i/>
          <w:sz w:val="24"/>
        </w:rPr>
        <w:t>visible</w:t>
      </w:r>
      <w:r w:rsidR="00B63711">
        <w:rPr>
          <w:rFonts w:ascii="Arial" w:hAnsi="Arial"/>
          <w:sz w:val="24"/>
        </w:rPr>
        <w:t xml:space="preserve"> </w:t>
      </w:r>
      <w:r w:rsidR="00D91E39">
        <w:rPr>
          <w:rFonts w:ascii="Arial" w:hAnsi="Arial"/>
          <w:sz w:val="24"/>
        </w:rPr>
        <w:t>three months from now</w:t>
      </w:r>
      <w:r w:rsidR="00B63711">
        <w:rPr>
          <w:rFonts w:ascii="Arial" w:hAnsi="Arial"/>
          <w:sz w:val="24"/>
        </w:rPr>
        <w:t>?</w:t>
      </w:r>
      <w:r w:rsidR="00F44FF2">
        <w:rPr>
          <w:rFonts w:ascii="Arial" w:hAnsi="Arial"/>
          <w:sz w:val="24"/>
        </w:rPr>
        <w:t xml:space="preserve">  Which ones?</w:t>
      </w:r>
    </w:p>
    <w:p w14:paraId="4DFD361F" w14:textId="77777777" w:rsidR="00B63711" w:rsidRDefault="00B63711" w:rsidP="004F2734">
      <w:pPr>
        <w:suppressAutoHyphens w:val="0"/>
        <w:jc w:val="both"/>
        <w:rPr>
          <w:rFonts w:ascii="Arial" w:hAnsi="Arial"/>
        </w:rPr>
      </w:pPr>
    </w:p>
    <w:p w14:paraId="6900C4FE" w14:textId="61BBBC84" w:rsidR="0037112D" w:rsidRDefault="0037112D" w:rsidP="004F2734">
      <w:pPr>
        <w:suppressAutoHyphens w:val="0"/>
        <w:jc w:val="both"/>
        <w:rPr>
          <w:rFonts w:ascii="Arial" w:hAnsi="Arial"/>
        </w:rPr>
      </w:pPr>
    </w:p>
    <w:p w14:paraId="6B852658" w14:textId="52669570" w:rsidR="00027F2D" w:rsidRDefault="00027F2D" w:rsidP="004F2734">
      <w:pPr>
        <w:pStyle w:val="Question"/>
        <w:pBdr>
          <w:top w:val="none" w:sz="0" w:space="0" w:color="auto"/>
          <w:left w:val="none" w:sz="0" w:space="0" w:color="auto"/>
          <w:bottom w:val="none" w:sz="0" w:space="0" w:color="auto"/>
          <w:right w:val="none" w:sz="0" w:space="0" w:color="auto"/>
        </w:pBdr>
        <w:jc w:val="both"/>
        <w:rPr>
          <w:rFonts w:ascii="Arial" w:hAnsi="Arial"/>
        </w:rPr>
      </w:pPr>
    </w:p>
    <w:p w14:paraId="447FDD27" w14:textId="77777777" w:rsidR="00AE6934" w:rsidRDefault="00AE6934" w:rsidP="004F2734">
      <w:pPr>
        <w:pStyle w:val="Question"/>
        <w:pBdr>
          <w:top w:val="none" w:sz="0" w:space="0" w:color="auto"/>
          <w:left w:val="none" w:sz="0" w:space="0" w:color="auto"/>
          <w:bottom w:val="none" w:sz="0" w:space="0" w:color="auto"/>
          <w:right w:val="none" w:sz="0" w:space="0" w:color="auto"/>
        </w:pBdr>
        <w:jc w:val="both"/>
        <w:rPr>
          <w:rFonts w:ascii="Arial" w:hAnsi="Arial"/>
        </w:rPr>
      </w:pPr>
    </w:p>
    <w:p w14:paraId="33A985D2" w14:textId="77777777" w:rsidR="00027F2D" w:rsidRDefault="00027F2D" w:rsidP="004F2734">
      <w:pPr>
        <w:pStyle w:val="Question"/>
        <w:pBdr>
          <w:top w:val="none" w:sz="0" w:space="0" w:color="auto"/>
          <w:left w:val="none" w:sz="0" w:space="0" w:color="auto"/>
          <w:bottom w:val="none" w:sz="0" w:space="0" w:color="auto"/>
          <w:right w:val="none" w:sz="0" w:space="0" w:color="auto"/>
        </w:pBdr>
        <w:jc w:val="both"/>
        <w:rPr>
          <w:rFonts w:ascii="Arial" w:hAnsi="Arial"/>
        </w:rPr>
      </w:pPr>
    </w:p>
    <w:p w14:paraId="7A7EF435" w14:textId="1B72AE15" w:rsidR="00187D6E" w:rsidRDefault="00027F2D" w:rsidP="004F2734">
      <w:pPr>
        <w:pStyle w:val="Question"/>
        <w:pBdr>
          <w:top w:val="none" w:sz="0" w:space="0" w:color="auto"/>
          <w:left w:val="none" w:sz="0" w:space="0" w:color="auto"/>
          <w:bottom w:val="none" w:sz="0" w:space="0" w:color="auto"/>
          <w:right w:val="none" w:sz="0" w:space="0" w:color="auto"/>
        </w:pBdr>
        <w:jc w:val="both"/>
        <w:rPr>
          <w:rFonts w:ascii="Arial" w:hAnsi="Arial"/>
        </w:rPr>
      </w:pPr>
      <w:r w:rsidRPr="006F5583">
        <w:rPr>
          <w:rFonts w:ascii="Arial" w:hAnsi="Arial"/>
          <w:b/>
          <w:bCs/>
        </w:rPr>
        <w:t>Q9.</w:t>
      </w:r>
      <w:r w:rsidRPr="006F5583">
        <w:rPr>
          <w:rFonts w:ascii="Arial" w:hAnsi="Arial"/>
        </w:rPr>
        <w:t xml:space="preserve">  Referring to your sketches </w:t>
      </w:r>
      <w:r w:rsidR="006F5583">
        <w:rPr>
          <w:rFonts w:ascii="Arial" w:hAnsi="Arial"/>
        </w:rPr>
        <w:t xml:space="preserve">from Part 2 </w:t>
      </w:r>
      <w:r w:rsidRPr="006F5583">
        <w:rPr>
          <w:rFonts w:ascii="Arial" w:hAnsi="Arial"/>
        </w:rPr>
        <w:t xml:space="preserve">and considering the dates </w:t>
      </w:r>
      <w:r w:rsidR="00E81FA0">
        <w:rPr>
          <w:rFonts w:ascii="Arial" w:hAnsi="Arial"/>
        </w:rPr>
        <w:t xml:space="preserve">and times </w:t>
      </w:r>
      <w:r w:rsidRPr="006F5583">
        <w:rPr>
          <w:rFonts w:ascii="Arial" w:hAnsi="Arial"/>
        </w:rPr>
        <w:t xml:space="preserve">they were made, explain why the motion you see between your different sketches cannot be caused by the rotation of the Earth on its axis every </w:t>
      </w:r>
      <w:r w:rsidR="0068581A">
        <w:rPr>
          <w:rFonts w:ascii="Arial" w:hAnsi="Arial"/>
        </w:rPr>
        <w:t>~</w:t>
      </w:r>
      <w:r w:rsidRPr="006F5583">
        <w:rPr>
          <w:rFonts w:ascii="Arial" w:hAnsi="Arial"/>
        </w:rPr>
        <w:t>24 hours.</w:t>
      </w:r>
    </w:p>
    <w:p w14:paraId="4A73CE15" w14:textId="1825236C" w:rsidR="00A02D36" w:rsidRDefault="00A02D36" w:rsidP="004F2734">
      <w:pPr>
        <w:pStyle w:val="Question"/>
        <w:pBdr>
          <w:top w:val="none" w:sz="0" w:space="0" w:color="auto"/>
          <w:left w:val="none" w:sz="0" w:space="0" w:color="auto"/>
          <w:bottom w:val="none" w:sz="0" w:space="0" w:color="auto"/>
          <w:right w:val="none" w:sz="0" w:space="0" w:color="auto"/>
        </w:pBdr>
        <w:jc w:val="both"/>
        <w:rPr>
          <w:rFonts w:ascii="Arial" w:hAnsi="Arial"/>
        </w:rPr>
      </w:pPr>
    </w:p>
    <w:p w14:paraId="63CCAADE" w14:textId="531DB855" w:rsidR="00A02D36" w:rsidRDefault="00A02D36" w:rsidP="004F2734">
      <w:pPr>
        <w:pStyle w:val="Question"/>
        <w:pBdr>
          <w:top w:val="none" w:sz="0" w:space="0" w:color="auto"/>
          <w:left w:val="none" w:sz="0" w:space="0" w:color="auto"/>
          <w:bottom w:val="none" w:sz="0" w:space="0" w:color="auto"/>
          <w:right w:val="none" w:sz="0" w:space="0" w:color="auto"/>
        </w:pBdr>
        <w:jc w:val="both"/>
        <w:rPr>
          <w:rFonts w:ascii="Arial" w:hAnsi="Arial"/>
        </w:rPr>
      </w:pPr>
    </w:p>
    <w:p w14:paraId="363589B1" w14:textId="746E9032" w:rsidR="00A02D36" w:rsidRDefault="00A02D36" w:rsidP="004F2734">
      <w:pPr>
        <w:pStyle w:val="Question"/>
        <w:pBdr>
          <w:top w:val="none" w:sz="0" w:space="0" w:color="auto"/>
          <w:left w:val="none" w:sz="0" w:space="0" w:color="auto"/>
          <w:bottom w:val="none" w:sz="0" w:space="0" w:color="auto"/>
          <w:right w:val="none" w:sz="0" w:space="0" w:color="auto"/>
        </w:pBdr>
        <w:jc w:val="both"/>
        <w:rPr>
          <w:rFonts w:ascii="Arial" w:hAnsi="Arial"/>
        </w:rPr>
      </w:pPr>
    </w:p>
    <w:p w14:paraId="509EC885" w14:textId="06B8745D" w:rsidR="00A02D36" w:rsidRDefault="00A02D36" w:rsidP="004F2734">
      <w:pPr>
        <w:pStyle w:val="Question"/>
        <w:pBdr>
          <w:top w:val="none" w:sz="0" w:space="0" w:color="auto"/>
          <w:left w:val="none" w:sz="0" w:space="0" w:color="auto"/>
          <w:bottom w:val="none" w:sz="0" w:space="0" w:color="auto"/>
          <w:right w:val="none" w:sz="0" w:space="0" w:color="auto"/>
        </w:pBdr>
        <w:jc w:val="both"/>
        <w:rPr>
          <w:rFonts w:ascii="Arial" w:hAnsi="Arial"/>
        </w:rPr>
      </w:pPr>
    </w:p>
    <w:p w14:paraId="6D54C516" w14:textId="2282493A" w:rsidR="00A02D36" w:rsidRDefault="00A02D36" w:rsidP="004F2734">
      <w:pPr>
        <w:pStyle w:val="Question"/>
        <w:pBdr>
          <w:top w:val="none" w:sz="0" w:space="0" w:color="auto"/>
          <w:left w:val="none" w:sz="0" w:space="0" w:color="auto"/>
          <w:bottom w:val="none" w:sz="0" w:space="0" w:color="auto"/>
          <w:right w:val="none" w:sz="0" w:space="0" w:color="auto"/>
        </w:pBdr>
        <w:jc w:val="both"/>
        <w:rPr>
          <w:rFonts w:ascii="Arial" w:hAnsi="Arial"/>
        </w:rPr>
      </w:pPr>
    </w:p>
    <w:p w14:paraId="7B400138" w14:textId="7BFC52B4" w:rsidR="00585012" w:rsidRDefault="00585012" w:rsidP="004F2734">
      <w:pPr>
        <w:pStyle w:val="Question"/>
        <w:pBdr>
          <w:top w:val="none" w:sz="0" w:space="0" w:color="auto"/>
          <w:left w:val="none" w:sz="0" w:space="0" w:color="auto"/>
          <w:bottom w:val="none" w:sz="0" w:space="0" w:color="auto"/>
          <w:right w:val="none" w:sz="0" w:space="0" w:color="auto"/>
        </w:pBdr>
        <w:jc w:val="both"/>
        <w:rPr>
          <w:rFonts w:ascii="Arial" w:hAnsi="Arial"/>
        </w:rPr>
      </w:pPr>
    </w:p>
    <w:p w14:paraId="19FDC851" w14:textId="77777777" w:rsidR="00585012" w:rsidRDefault="00585012" w:rsidP="004F2734">
      <w:pPr>
        <w:pStyle w:val="Question"/>
        <w:pBdr>
          <w:top w:val="none" w:sz="0" w:space="0" w:color="auto"/>
          <w:left w:val="none" w:sz="0" w:space="0" w:color="auto"/>
          <w:bottom w:val="none" w:sz="0" w:space="0" w:color="auto"/>
          <w:right w:val="none" w:sz="0" w:space="0" w:color="auto"/>
        </w:pBdr>
        <w:jc w:val="both"/>
        <w:rPr>
          <w:rFonts w:ascii="Arial" w:hAnsi="Arial"/>
        </w:rPr>
      </w:pPr>
    </w:p>
    <w:p w14:paraId="2FBB3765" w14:textId="40AE4A05" w:rsidR="002744CC" w:rsidRDefault="00037F69" w:rsidP="004F2734">
      <w:pPr>
        <w:pStyle w:val="Question"/>
        <w:pBdr>
          <w:top w:val="none" w:sz="0" w:space="0" w:color="auto"/>
          <w:left w:val="none" w:sz="0" w:space="0" w:color="auto"/>
          <w:bottom w:val="none" w:sz="0" w:space="0" w:color="auto"/>
          <w:right w:val="none" w:sz="0" w:space="0" w:color="auto"/>
        </w:pBdr>
        <w:jc w:val="both"/>
        <w:rPr>
          <w:rFonts w:ascii="Arial" w:hAnsi="Arial"/>
        </w:rPr>
      </w:pPr>
      <w:r>
        <w:rPr>
          <w:rFonts w:ascii="Arial" w:hAnsi="Arial"/>
          <w:b/>
        </w:rPr>
        <w:t>S</w:t>
      </w:r>
      <w:r w:rsidR="00D27D0A" w:rsidRPr="00AB5845">
        <w:rPr>
          <w:rFonts w:ascii="Arial" w:hAnsi="Arial"/>
          <w:b/>
        </w:rPr>
        <w:t xml:space="preserve">ummary Review </w:t>
      </w:r>
      <w:r w:rsidR="00C4504C" w:rsidRPr="00AB5845">
        <w:rPr>
          <w:rFonts w:ascii="Arial" w:hAnsi="Arial"/>
          <w:b/>
        </w:rPr>
        <w:t>Questions</w:t>
      </w:r>
      <w:r w:rsidR="0076262E">
        <w:rPr>
          <w:rFonts w:ascii="Arial" w:hAnsi="Arial"/>
        </w:rPr>
        <w:t>:</w:t>
      </w:r>
    </w:p>
    <w:p w14:paraId="795A7FD9" w14:textId="77777777" w:rsidR="00132557" w:rsidRPr="00AB5845" w:rsidRDefault="00132557" w:rsidP="004F2734">
      <w:pPr>
        <w:pStyle w:val="Question"/>
        <w:pBdr>
          <w:top w:val="none" w:sz="0" w:space="0" w:color="auto"/>
          <w:left w:val="none" w:sz="0" w:space="0" w:color="auto"/>
          <w:bottom w:val="none" w:sz="0" w:space="0" w:color="auto"/>
          <w:right w:val="none" w:sz="0" w:space="0" w:color="auto"/>
        </w:pBdr>
        <w:jc w:val="both"/>
        <w:rPr>
          <w:rFonts w:ascii="Arial" w:hAnsi="Arial"/>
          <w:u w:val="single"/>
        </w:rPr>
      </w:pPr>
    </w:p>
    <w:p w14:paraId="3C48E15A" w14:textId="6B2079C8" w:rsidR="002744CC" w:rsidRDefault="009E28EE" w:rsidP="004F2734">
      <w:pPr>
        <w:pStyle w:val="PlainText"/>
        <w:jc w:val="both"/>
        <w:rPr>
          <w:rFonts w:ascii="Arial" w:hAnsi="Arial"/>
          <w:sz w:val="24"/>
        </w:rPr>
      </w:pPr>
      <w:r>
        <w:rPr>
          <w:rFonts w:ascii="Arial" w:hAnsi="Arial"/>
          <w:sz w:val="24"/>
        </w:rPr>
        <w:t xml:space="preserve">Use your sketches or </w:t>
      </w:r>
      <w:proofErr w:type="spellStart"/>
      <w:r w:rsidRPr="009E28EE">
        <w:rPr>
          <w:rFonts w:ascii="Arial" w:hAnsi="Arial"/>
          <w:i/>
          <w:iCs/>
          <w:sz w:val="24"/>
        </w:rPr>
        <w:t>St</w:t>
      </w:r>
      <w:r w:rsidR="00953E1F">
        <w:rPr>
          <w:rFonts w:ascii="Arial" w:hAnsi="Arial"/>
          <w:i/>
          <w:iCs/>
          <w:sz w:val="24"/>
        </w:rPr>
        <w:t>ellarium</w:t>
      </w:r>
      <w:proofErr w:type="spellEnd"/>
      <w:r w:rsidR="00953E1F">
        <w:rPr>
          <w:rFonts w:ascii="Arial" w:hAnsi="Arial"/>
          <w:i/>
          <w:iCs/>
          <w:sz w:val="24"/>
        </w:rPr>
        <w:t xml:space="preserve"> </w:t>
      </w:r>
      <w:r>
        <w:rPr>
          <w:rFonts w:ascii="Arial" w:hAnsi="Arial"/>
          <w:sz w:val="24"/>
        </w:rPr>
        <w:t>to answer the following two questions.</w:t>
      </w:r>
    </w:p>
    <w:p w14:paraId="53DD9073" w14:textId="77777777" w:rsidR="001E7351" w:rsidRDefault="001E7351" w:rsidP="004F2734">
      <w:pPr>
        <w:pStyle w:val="PlainText"/>
        <w:jc w:val="both"/>
        <w:rPr>
          <w:rFonts w:ascii="Arial" w:hAnsi="Arial"/>
          <w:sz w:val="24"/>
        </w:rPr>
      </w:pPr>
    </w:p>
    <w:p w14:paraId="7C2AACF0" w14:textId="5B653F48" w:rsidR="00CD0536" w:rsidRDefault="00156724" w:rsidP="004F2734">
      <w:pPr>
        <w:pStyle w:val="PlainText"/>
        <w:jc w:val="both"/>
        <w:rPr>
          <w:rFonts w:ascii="Arial" w:hAnsi="Arial"/>
          <w:sz w:val="24"/>
        </w:rPr>
      </w:pPr>
      <w:r w:rsidRPr="00B11FA3">
        <w:rPr>
          <w:rFonts w:ascii="Arial" w:hAnsi="Arial"/>
          <w:b/>
          <w:bCs/>
          <w:sz w:val="24"/>
        </w:rPr>
        <w:t>Q10.</w:t>
      </w:r>
      <w:r>
        <w:rPr>
          <w:rFonts w:ascii="Arial" w:hAnsi="Arial"/>
          <w:sz w:val="24"/>
        </w:rPr>
        <w:t xml:space="preserve">  </w:t>
      </w:r>
      <w:r w:rsidR="00C4504C">
        <w:rPr>
          <w:rFonts w:ascii="Arial" w:hAnsi="Arial"/>
          <w:sz w:val="24"/>
        </w:rPr>
        <w:t xml:space="preserve">If you face </w:t>
      </w:r>
      <w:r w:rsidR="00B9685D" w:rsidRPr="00B9685D">
        <w:rPr>
          <w:rFonts w:ascii="Arial" w:hAnsi="Arial"/>
          <w:b/>
          <w:bCs/>
          <w:sz w:val="24"/>
        </w:rPr>
        <w:t>N</w:t>
      </w:r>
      <w:r w:rsidR="0037112D" w:rsidRPr="00B9685D">
        <w:rPr>
          <w:rFonts w:ascii="Arial" w:hAnsi="Arial"/>
          <w:b/>
          <w:bCs/>
          <w:sz w:val="24"/>
        </w:rPr>
        <w:t>orth</w:t>
      </w:r>
      <w:r w:rsidR="00C4504C">
        <w:rPr>
          <w:rFonts w:ascii="Arial" w:hAnsi="Arial"/>
          <w:sz w:val="24"/>
        </w:rPr>
        <w:t>, in which direction (</w:t>
      </w:r>
      <w:r w:rsidR="00BF635D">
        <w:rPr>
          <w:rFonts w:ascii="Arial" w:hAnsi="Arial"/>
          <w:sz w:val="24"/>
        </w:rPr>
        <w:t>circle one)</w:t>
      </w:r>
      <w:r w:rsidR="00C4504C">
        <w:rPr>
          <w:rFonts w:ascii="Arial" w:hAnsi="Arial"/>
          <w:sz w:val="24"/>
        </w:rPr>
        <w:t xml:space="preserve"> d</w:t>
      </w:r>
      <w:r w:rsidR="0034382B">
        <w:rPr>
          <w:rFonts w:ascii="Arial" w:hAnsi="Arial"/>
          <w:sz w:val="24"/>
        </w:rPr>
        <w:t>oes</w:t>
      </w:r>
      <w:r w:rsidR="00C4504C">
        <w:rPr>
          <w:rFonts w:ascii="Arial" w:hAnsi="Arial"/>
          <w:sz w:val="24"/>
        </w:rPr>
        <w:t xml:space="preserve"> the sky appear to rotate </w:t>
      </w:r>
    </w:p>
    <w:p w14:paraId="61684097" w14:textId="77777777" w:rsidR="00B11FA3" w:rsidRDefault="00B11FA3" w:rsidP="00156724">
      <w:pPr>
        <w:pStyle w:val="PlainText"/>
        <w:rPr>
          <w:rFonts w:ascii="Arial" w:hAnsi="Arial"/>
          <w:sz w:val="24"/>
        </w:rPr>
      </w:pPr>
    </w:p>
    <w:p w14:paraId="55028DF8" w14:textId="45C63055" w:rsidR="00CD0536" w:rsidRDefault="00CD0536" w:rsidP="000C1C42">
      <w:pPr>
        <w:pStyle w:val="PlainText"/>
        <w:numPr>
          <w:ilvl w:val="0"/>
          <w:numId w:val="8"/>
        </w:numPr>
        <w:rPr>
          <w:rFonts w:ascii="Arial" w:hAnsi="Arial"/>
          <w:sz w:val="24"/>
        </w:rPr>
      </w:pPr>
      <w:r>
        <w:rPr>
          <w:rFonts w:ascii="Arial" w:hAnsi="Arial"/>
          <w:sz w:val="24"/>
        </w:rPr>
        <w:t>O</w:t>
      </w:r>
      <w:r w:rsidR="00A3378A" w:rsidRPr="00CD0536">
        <w:rPr>
          <w:rFonts w:ascii="Arial" w:hAnsi="Arial"/>
          <w:sz w:val="24"/>
        </w:rPr>
        <w:t>ver</w:t>
      </w:r>
      <w:r w:rsidR="0037112D" w:rsidRPr="00CD0536">
        <w:rPr>
          <w:rFonts w:ascii="Arial" w:hAnsi="Arial"/>
          <w:sz w:val="24"/>
        </w:rPr>
        <w:t xml:space="preserve"> a few hours? </w:t>
      </w:r>
      <w:r>
        <w:rPr>
          <w:rFonts w:ascii="Arial" w:hAnsi="Arial"/>
          <w:sz w:val="24"/>
        </w:rPr>
        <w:t xml:space="preserve"> </w:t>
      </w:r>
      <w:r w:rsidR="00C93C38">
        <w:rPr>
          <w:rFonts w:ascii="Arial" w:hAnsi="Arial"/>
          <w:sz w:val="24"/>
        </w:rPr>
        <w:t xml:space="preserve">     </w:t>
      </w:r>
      <w:r w:rsidR="00815D50">
        <w:rPr>
          <w:rFonts w:ascii="Arial" w:hAnsi="Arial"/>
          <w:sz w:val="24"/>
        </w:rPr>
        <w:t xml:space="preserve"> </w:t>
      </w:r>
      <w:r w:rsidR="00822699">
        <w:rPr>
          <w:rFonts w:ascii="Arial" w:hAnsi="Arial"/>
          <w:sz w:val="24"/>
        </w:rPr>
        <w:t xml:space="preserve"> </w:t>
      </w:r>
      <w:r>
        <w:rPr>
          <w:rFonts w:ascii="Arial" w:hAnsi="Arial"/>
          <w:sz w:val="24"/>
        </w:rPr>
        <w:t xml:space="preserve"> Clockwise     </w:t>
      </w:r>
      <w:r w:rsidR="00822699">
        <w:rPr>
          <w:rFonts w:ascii="Arial" w:hAnsi="Arial"/>
          <w:sz w:val="24"/>
        </w:rPr>
        <w:t xml:space="preserve">  </w:t>
      </w:r>
      <w:r>
        <w:rPr>
          <w:rFonts w:ascii="Arial" w:hAnsi="Arial"/>
          <w:sz w:val="24"/>
        </w:rPr>
        <w:t>Counter-clockwise</w:t>
      </w:r>
    </w:p>
    <w:p w14:paraId="7D93CD4F" w14:textId="77777777" w:rsidR="00CD0536" w:rsidRDefault="00CD0536" w:rsidP="00CD0536">
      <w:pPr>
        <w:pStyle w:val="PlainText"/>
        <w:ind w:left="792"/>
        <w:rPr>
          <w:rFonts w:ascii="Arial" w:hAnsi="Arial"/>
          <w:sz w:val="24"/>
        </w:rPr>
      </w:pPr>
    </w:p>
    <w:p w14:paraId="4530B8BF" w14:textId="42F47066" w:rsidR="0037112D" w:rsidRDefault="00466281" w:rsidP="000C1C42">
      <w:pPr>
        <w:pStyle w:val="PlainText"/>
        <w:numPr>
          <w:ilvl w:val="0"/>
          <w:numId w:val="8"/>
        </w:numPr>
        <w:rPr>
          <w:rFonts w:ascii="Arial" w:hAnsi="Arial"/>
          <w:sz w:val="24"/>
        </w:rPr>
      </w:pPr>
      <w:r>
        <w:rPr>
          <w:rFonts w:ascii="Arial" w:hAnsi="Arial"/>
          <w:sz w:val="24"/>
        </w:rPr>
        <w:t>O</w:t>
      </w:r>
      <w:r w:rsidR="0037112D" w:rsidRPr="00CD0536">
        <w:rPr>
          <w:rFonts w:ascii="Arial" w:hAnsi="Arial"/>
          <w:sz w:val="24"/>
        </w:rPr>
        <w:t>ver</w:t>
      </w:r>
      <w:r w:rsidR="00A3378A" w:rsidRPr="00CD0536">
        <w:rPr>
          <w:rFonts w:ascii="Arial" w:hAnsi="Arial"/>
          <w:sz w:val="24"/>
        </w:rPr>
        <w:t xml:space="preserve"> multiple weeks?</w:t>
      </w:r>
      <w:r w:rsidR="001B6159">
        <w:rPr>
          <w:rFonts w:ascii="Arial" w:hAnsi="Arial"/>
          <w:sz w:val="24"/>
        </w:rPr>
        <w:t xml:space="preserve">   </w:t>
      </w:r>
      <w:r w:rsidR="00815D50">
        <w:rPr>
          <w:rFonts w:ascii="Arial" w:hAnsi="Arial"/>
          <w:sz w:val="24"/>
        </w:rPr>
        <w:t xml:space="preserve"> </w:t>
      </w:r>
      <w:r w:rsidR="00822699">
        <w:rPr>
          <w:rFonts w:ascii="Arial" w:hAnsi="Arial"/>
          <w:sz w:val="24"/>
        </w:rPr>
        <w:t xml:space="preserve"> </w:t>
      </w:r>
      <w:r w:rsidR="001B6159">
        <w:rPr>
          <w:rFonts w:ascii="Arial" w:hAnsi="Arial"/>
          <w:sz w:val="24"/>
        </w:rPr>
        <w:t xml:space="preserve">Clockwise     </w:t>
      </w:r>
      <w:r w:rsidR="00822699">
        <w:rPr>
          <w:rFonts w:ascii="Arial" w:hAnsi="Arial"/>
          <w:sz w:val="24"/>
        </w:rPr>
        <w:t xml:space="preserve">  </w:t>
      </w:r>
      <w:r w:rsidR="001B6159">
        <w:rPr>
          <w:rFonts w:ascii="Arial" w:hAnsi="Arial"/>
          <w:sz w:val="24"/>
        </w:rPr>
        <w:t>Counter-clockwise</w:t>
      </w:r>
    </w:p>
    <w:p w14:paraId="1AE151B8" w14:textId="77777777" w:rsidR="00B766F7" w:rsidRDefault="00B766F7" w:rsidP="00B766F7">
      <w:pPr>
        <w:pStyle w:val="ListParagraph"/>
        <w:rPr>
          <w:rFonts w:ascii="Arial" w:hAnsi="Arial"/>
        </w:rPr>
      </w:pPr>
    </w:p>
    <w:p w14:paraId="61A28753" w14:textId="4A9F5B50" w:rsidR="00B766F7" w:rsidRDefault="00B766F7" w:rsidP="00B766F7">
      <w:pPr>
        <w:pStyle w:val="PlainText"/>
        <w:rPr>
          <w:rFonts w:ascii="Arial" w:hAnsi="Arial"/>
          <w:sz w:val="24"/>
        </w:rPr>
      </w:pPr>
    </w:p>
    <w:p w14:paraId="7C580500" w14:textId="5447CF02" w:rsidR="00B766F7" w:rsidRDefault="00B766F7" w:rsidP="00B766F7">
      <w:pPr>
        <w:pStyle w:val="PlainText"/>
        <w:rPr>
          <w:rFonts w:ascii="Arial" w:hAnsi="Arial"/>
          <w:sz w:val="24"/>
        </w:rPr>
      </w:pPr>
      <w:r w:rsidRPr="00B11FA3">
        <w:rPr>
          <w:rFonts w:ascii="Arial" w:hAnsi="Arial"/>
          <w:b/>
          <w:bCs/>
          <w:sz w:val="24"/>
        </w:rPr>
        <w:t>Q1</w:t>
      </w:r>
      <w:r>
        <w:rPr>
          <w:rFonts w:ascii="Arial" w:hAnsi="Arial"/>
          <w:b/>
          <w:bCs/>
          <w:sz w:val="24"/>
        </w:rPr>
        <w:t>1</w:t>
      </w:r>
      <w:r w:rsidRPr="00B11FA3">
        <w:rPr>
          <w:rFonts w:ascii="Arial" w:hAnsi="Arial"/>
          <w:b/>
          <w:bCs/>
          <w:sz w:val="24"/>
        </w:rPr>
        <w:t>.</w:t>
      </w:r>
      <w:r>
        <w:rPr>
          <w:rFonts w:ascii="Arial" w:hAnsi="Arial"/>
          <w:sz w:val="24"/>
        </w:rPr>
        <w:t xml:space="preserve">  If you face </w:t>
      </w:r>
      <w:r>
        <w:rPr>
          <w:rFonts w:ascii="Arial" w:hAnsi="Arial"/>
          <w:b/>
          <w:bCs/>
          <w:sz w:val="24"/>
        </w:rPr>
        <w:t>South</w:t>
      </w:r>
      <w:r>
        <w:rPr>
          <w:rFonts w:ascii="Arial" w:hAnsi="Arial"/>
          <w:sz w:val="24"/>
        </w:rPr>
        <w:t>, in which direction (circle one) d</w:t>
      </w:r>
      <w:r w:rsidR="0034382B">
        <w:rPr>
          <w:rFonts w:ascii="Arial" w:hAnsi="Arial"/>
          <w:sz w:val="24"/>
        </w:rPr>
        <w:t>oes</w:t>
      </w:r>
      <w:r>
        <w:rPr>
          <w:rFonts w:ascii="Arial" w:hAnsi="Arial"/>
          <w:sz w:val="24"/>
        </w:rPr>
        <w:t xml:space="preserve"> the sky appear to rotate </w:t>
      </w:r>
    </w:p>
    <w:p w14:paraId="57C4DD90" w14:textId="77777777" w:rsidR="00B766F7" w:rsidRDefault="00B766F7" w:rsidP="00B766F7">
      <w:pPr>
        <w:pStyle w:val="PlainText"/>
        <w:rPr>
          <w:rFonts w:ascii="Arial" w:hAnsi="Arial"/>
          <w:sz w:val="24"/>
        </w:rPr>
      </w:pPr>
    </w:p>
    <w:p w14:paraId="3674D439" w14:textId="57CDEA9A" w:rsidR="00B766F7" w:rsidRDefault="00B766F7" w:rsidP="000C1C42">
      <w:pPr>
        <w:pStyle w:val="PlainText"/>
        <w:numPr>
          <w:ilvl w:val="0"/>
          <w:numId w:val="9"/>
        </w:numPr>
        <w:rPr>
          <w:rFonts w:ascii="Arial" w:hAnsi="Arial"/>
          <w:sz w:val="24"/>
        </w:rPr>
      </w:pPr>
      <w:r>
        <w:rPr>
          <w:rFonts w:ascii="Arial" w:hAnsi="Arial"/>
          <w:sz w:val="24"/>
        </w:rPr>
        <w:t>O</w:t>
      </w:r>
      <w:r w:rsidRPr="00CD0536">
        <w:rPr>
          <w:rFonts w:ascii="Arial" w:hAnsi="Arial"/>
          <w:sz w:val="24"/>
        </w:rPr>
        <w:t xml:space="preserve">ver a few hours? </w:t>
      </w:r>
      <w:r>
        <w:rPr>
          <w:rFonts w:ascii="Arial" w:hAnsi="Arial"/>
          <w:sz w:val="24"/>
        </w:rPr>
        <w:t xml:space="preserve">        </w:t>
      </w:r>
      <w:r w:rsidR="00822699">
        <w:rPr>
          <w:rFonts w:ascii="Arial" w:hAnsi="Arial"/>
          <w:sz w:val="24"/>
        </w:rPr>
        <w:t xml:space="preserve"> </w:t>
      </w:r>
      <w:r>
        <w:rPr>
          <w:rFonts w:ascii="Arial" w:hAnsi="Arial"/>
          <w:sz w:val="24"/>
        </w:rPr>
        <w:t xml:space="preserve">Clockwise     </w:t>
      </w:r>
      <w:r w:rsidR="00822699">
        <w:rPr>
          <w:rFonts w:ascii="Arial" w:hAnsi="Arial"/>
          <w:sz w:val="24"/>
        </w:rPr>
        <w:t xml:space="preserve">  </w:t>
      </w:r>
      <w:r>
        <w:rPr>
          <w:rFonts w:ascii="Arial" w:hAnsi="Arial"/>
          <w:sz w:val="24"/>
        </w:rPr>
        <w:t>Counter-clockwise</w:t>
      </w:r>
    </w:p>
    <w:p w14:paraId="3AFE72A9" w14:textId="77777777" w:rsidR="00B766F7" w:rsidRDefault="00B766F7" w:rsidP="00B766F7">
      <w:pPr>
        <w:pStyle w:val="PlainText"/>
        <w:ind w:left="792"/>
        <w:rPr>
          <w:rFonts w:ascii="Arial" w:hAnsi="Arial"/>
          <w:sz w:val="24"/>
        </w:rPr>
      </w:pPr>
    </w:p>
    <w:p w14:paraId="3F78E131" w14:textId="77777777" w:rsidR="004A55EC" w:rsidRDefault="00B766F7" w:rsidP="000C1C42">
      <w:pPr>
        <w:pStyle w:val="PlainText"/>
        <w:numPr>
          <w:ilvl w:val="0"/>
          <w:numId w:val="9"/>
        </w:numPr>
        <w:rPr>
          <w:rFonts w:ascii="Arial" w:hAnsi="Arial"/>
          <w:sz w:val="24"/>
        </w:rPr>
      </w:pPr>
      <w:r>
        <w:rPr>
          <w:rFonts w:ascii="Arial" w:hAnsi="Arial"/>
          <w:sz w:val="24"/>
        </w:rPr>
        <w:t>O</w:t>
      </w:r>
      <w:r w:rsidRPr="00CD0536">
        <w:rPr>
          <w:rFonts w:ascii="Arial" w:hAnsi="Arial"/>
          <w:sz w:val="24"/>
        </w:rPr>
        <w:t>ver multiple weeks?</w:t>
      </w:r>
      <w:r>
        <w:rPr>
          <w:rFonts w:ascii="Arial" w:hAnsi="Arial"/>
          <w:sz w:val="24"/>
        </w:rPr>
        <w:t xml:space="preserve">    </w:t>
      </w:r>
      <w:r w:rsidR="00822699">
        <w:rPr>
          <w:rFonts w:ascii="Arial" w:hAnsi="Arial"/>
          <w:sz w:val="24"/>
        </w:rPr>
        <w:t xml:space="preserve"> </w:t>
      </w:r>
      <w:r>
        <w:rPr>
          <w:rFonts w:ascii="Arial" w:hAnsi="Arial"/>
          <w:sz w:val="24"/>
        </w:rPr>
        <w:t xml:space="preserve">Clockwise    </w:t>
      </w:r>
      <w:r w:rsidR="00822699">
        <w:rPr>
          <w:rFonts w:ascii="Arial" w:hAnsi="Arial"/>
          <w:sz w:val="24"/>
        </w:rPr>
        <w:t xml:space="preserve">  </w:t>
      </w:r>
      <w:r>
        <w:rPr>
          <w:rFonts w:ascii="Arial" w:hAnsi="Arial"/>
          <w:sz w:val="24"/>
        </w:rPr>
        <w:t xml:space="preserve"> Counter-clockwise</w:t>
      </w:r>
    </w:p>
    <w:p w14:paraId="1E57ED96" w14:textId="1A220546" w:rsidR="009F1DBC" w:rsidRDefault="004A55EC" w:rsidP="00C6277E">
      <w:pPr>
        <w:pStyle w:val="PlainText"/>
        <w:jc w:val="both"/>
        <w:rPr>
          <w:rFonts w:ascii="Arial" w:hAnsi="Arial"/>
          <w:sz w:val="24"/>
          <w:szCs w:val="24"/>
        </w:rPr>
      </w:pPr>
      <w:r w:rsidRPr="004A55EC">
        <w:rPr>
          <w:rFonts w:ascii="Arial" w:hAnsi="Arial"/>
          <w:b/>
          <w:bCs/>
          <w:sz w:val="24"/>
          <w:szCs w:val="24"/>
        </w:rPr>
        <w:lastRenderedPageBreak/>
        <w:t>Q12.</w:t>
      </w:r>
      <w:r>
        <w:rPr>
          <w:rFonts w:ascii="Arial" w:hAnsi="Arial"/>
          <w:sz w:val="24"/>
          <w:szCs w:val="24"/>
        </w:rPr>
        <w:t xml:space="preserve">  </w:t>
      </w:r>
      <w:r w:rsidR="00C4504C" w:rsidRPr="004A55EC">
        <w:rPr>
          <w:rFonts w:ascii="Arial" w:hAnsi="Arial"/>
          <w:sz w:val="24"/>
          <w:szCs w:val="24"/>
        </w:rPr>
        <w:t xml:space="preserve">What causes the constellations to </w:t>
      </w:r>
      <w:proofErr w:type="gramStart"/>
      <w:r w:rsidR="00C4504C" w:rsidRPr="004A55EC">
        <w:rPr>
          <w:rFonts w:ascii="Arial" w:hAnsi="Arial"/>
          <w:sz w:val="24"/>
          <w:szCs w:val="24"/>
        </w:rPr>
        <w:t>move</w:t>
      </w:r>
      <w:proofErr w:type="gramEnd"/>
      <w:r w:rsidR="00C4504C" w:rsidRPr="004A55EC">
        <w:rPr>
          <w:rFonts w:ascii="Arial" w:hAnsi="Arial"/>
          <w:sz w:val="24"/>
          <w:szCs w:val="24"/>
        </w:rPr>
        <w:t xml:space="preserve"> </w:t>
      </w:r>
    </w:p>
    <w:p w14:paraId="2631147D" w14:textId="77777777" w:rsidR="00B65391" w:rsidRDefault="00B65391" w:rsidP="00C6277E">
      <w:pPr>
        <w:pStyle w:val="PlainText"/>
        <w:jc w:val="both"/>
        <w:rPr>
          <w:rFonts w:ascii="Arial" w:hAnsi="Arial"/>
          <w:sz w:val="24"/>
          <w:szCs w:val="24"/>
        </w:rPr>
      </w:pPr>
    </w:p>
    <w:p w14:paraId="2EF335F6" w14:textId="57ECDB46" w:rsidR="009F1DBC" w:rsidRDefault="008E3E1D" w:rsidP="000C1C42">
      <w:pPr>
        <w:pStyle w:val="PlainText"/>
        <w:numPr>
          <w:ilvl w:val="0"/>
          <w:numId w:val="10"/>
        </w:numPr>
        <w:jc w:val="both"/>
        <w:rPr>
          <w:rFonts w:ascii="Arial" w:hAnsi="Arial"/>
          <w:sz w:val="24"/>
          <w:szCs w:val="24"/>
        </w:rPr>
      </w:pPr>
      <w:proofErr w:type="gramStart"/>
      <w:r>
        <w:rPr>
          <w:rFonts w:ascii="Arial" w:hAnsi="Arial"/>
          <w:sz w:val="24"/>
          <w:szCs w:val="24"/>
        </w:rPr>
        <w:t>D</w:t>
      </w:r>
      <w:r w:rsidR="00C4504C" w:rsidRPr="004A55EC">
        <w:rPr>
          <w:rFonts w:ascii="Arial" w:hAnsi="Arial"/>
          <w:sz w:val="24"/>
          <w:szCs w:val="24"/>
        </w:rPr>
        <w:t>uring</w:t>
      </w:r>
      <w:proofErr w:type="gramEnd"/>
      <w:r w:rsidR="00C4504C" w:rsidRPr="004A55EC">
        <w:rPr>
          <w:rFonts w:ascii="Arial" w:hAnsi="Arial"/>
          <w:sz w:val="24"/>
          <w:szCs w:val="24"/>
        </w:rPr>
        <w:t xml:space="preserve"> </w:t>
      </w:r>
      <w:r w:rsidR="00C46E6A">
        <w:rPr>
          <w:rFonts w:ascii="Arial" w:hAnsi="Arial"/>
          <w:sz w:val="24"/>
          <w:szCs w:val="24"/>
        </w:rPr>
        <w:t>one</w:t>
      </w:r>
      <w:r w:rsidR="00C4504C" w:rsidRPr="004A55EC">
        <w:rPr>
          <w:rFonts w:ascii="Arial" w:hAnsi="Arial"/>
          <w:sz w:val="24"/>
          <w:szCs w:val="24"/>
        </w:rPr>
        <w:t xml:space="preserve"> night?  </w:t>
      </w:r>
    </w:p>
    <w:p w14:paraId="3D4548EC" w14:textId="36562A3C" w:rsidR="00554768" w:rsidRDefault="00554768" w:rsidP="00C6277E">
      <w:pPr>
        <w:pStyle w:val="PlainText"/>
        <w:jc w:val="both"/>
        <w:rPr>
          <w:rFonts w:ascii="Arial" w:hAnsi="Arial"/>
          <w:sz w:val="24"/>
          <w:szCs w:val="24"/>
        </w:rPr>
      </w:pPr>
    </w:p>
    <w:p w14:paraId="229F13F2" w14:textId="7F9BB6AF" w:rsidR="00554768" w:rsidRDefault="00554768" w:rsidP="00C6277E">
      <w:pPr>
        <w:pStyle w:val="PlainText"/>
        <w:jc w:val="both"/>
        <w:rPr>
          <w:rFonts w:ascii="Arial" w:hAnsi="Arial"/>
          <w:sz w:val="24"/>
          <w:szCs w:val="24"/>
        </w:rPr>
      </w:pPr>
    </w:p>
    <w:p w14:paraId="13BC5827" w14:textId="43EF5D29" w:rsidR="00554768" w:rsidRDefault="00554768" w:rsidP="00C6277E">
      <w:pPr>
        <w:pStyle w:val="PlainText"/>
        <w:jc w:val="both"/>
        <w:rPr>
          <w:rFonts w:ascii="Arial" w:hAnsi="Arial"/>
          <w:sz w:val="24"/>
          <w:szCs w:val="24"/>
        </w:rPr>
      </w:pPr>
    </w:p>
    <w:p w14:paraId="50D5D7B1" w14:textId="4A0B7CD7" w:rsidR="00554768" w:rsidRDefault="00554768" w:rsidP="00C6277E">
      <w:pPr>
        <w:pStyle w:val="PlainText"/>
        <w:jc w:val="both"/>
        <w:rPr>
          <w:rFonts w:ascii="Arial" w:hAnsi="Arial"/>
          <w:sz w:val="24"/>
          <w:szCs w:val="24"/>
        </w:rPr>
      </w:pPr>
    </w:p>
    <w:p w14:paraId="35C112C8" w14:textId="77777777" w:rsidR="00554768" w:rsidRDefault="00554768" w:rsidP="00C6277E">
      <w:pPr>
        <w:pStyle w:val="PlainText"/>
        <w:jc w:val="both"/>
        <w:rPr>
          <w:rFonts w:ascii="Arial" w:hAnsi="Arial"/>
          <w:sz w:val="24"/>
          <w:szCs w:val="24"/>
        </w:rPr>
      </w:pPr>
    </w:p>
    <w:p w14:paraId="20345096" w14:textId="61F3DA06" w:rsidR="002744CC" w:rsidRPr="004A55EC" w:rsidRDefault="008E3E1D" w:rsidP="000C1C42">
      <w:pPr>
        <w:pStyle w:val="PlainText"/>
        <w:numPr>
          <w:ilvl w:val="0"/>
          <w:numId w:val="10"/>
        </w:numPr>
        <w:jc w:val="both"/>
        <w:rPr>
          <w:rFonts w:ascii="Arial" w:hAnsi="Arial"/>
          <w:sz w:val="24"/>
          <w:szCs w:val="24"/>
        </w:rPr>
      </w:pPr>
      <w:r>
        <w:rPr>
          <w:rFonts w:ascii="Arial" w:hAnsi="Arial"/>
          <w:sz w:val="24"/>
          <w:szCs w:val="24"/>
        </w:rPr>
        <w:t>O</w:t>
      </w:r>
      <w:r w:rsidR="00C4504C" w:rsidRPr="004A55EC">
        <w:rPr>
          <w:rFonts w:ascii="Arial" w:hAnsi="Arial"/>
          <w:sz w:val="24"/>
          <w:szCs w:val="24"/>
        </w:rPr>
        <w:t>ver many nights?</w:t>
      </w:r>
    </w:p>
    <w:p w14:paraId="12043CC6" w14:textId="77777777" w:rsidR="002744CC" w:rsidRDefault="002744CC" w:rsidP="00C6277E">
      <w:pPr>
        <w:pStyle w:val="PlainText"/>
        <w:jc w:val="both"/>
        <w:rPr>
          <w:rFonts w:ascii="Arial" w:hAnsi="Arial"/>
          <w:sz w:val="24"/>
        </w:rPr>
      </w:pPr>
    </w:p>
    <w:p w14:paraId="10BC7143" w14:textId="77777777" w:rsidR="0037112D" w:rsidRDefault="0037112D" w:rsidP="00C6277E">
      <w:pPr>
        <w:pStyle w:val="PlainText"/>
        <w:jc w:val="both"/>
        <w:rPr>
          <w:rFonts w:ascii="Arial" w:hAnsi="Arial"/>
          <w:sz w:val="24"/>
        </w:rPr>
      </w:pPr>
    </w:p>
    <w:p w14:paraId="479C26D6" w14:textId="77777777" w:rsidR="00A65C84" w:rsidRDefault="00A65C84" w:rsidP="00C6277E">
      <w:pPr>
        <w:suppressAutoHyphens w:val="0"/>
        <w:jc w:val="both"/>
        <w:rPr>
          <w:rFonts w:ascii="Arial" w:hAnsi="Arial"/>
        </w:rPr>
      </w:pPr>
    </w:p>
    <w:p w14:paraId="4C8AAE57" w14:textId="77777777" w:rsidR="00E42955" w:rsidRDefault="00E42955" w:rsidP="00C6277E">
      <w:pPr>
        <w:suppressAutoHyphens w:val="0"/>
        <w:jc w:val="both"/>
        <w:rPr>
          <w:rFonts w:ascii="Arial" w:hAnsi="Arial"/>
        </w:rPr>
      </w:pPr>
    </w:p>
    <w:p w14:paraId="7F4F2E32" w14:textId="77777777" w:rsidR="00E42955" w:rsidRDefault="00E42955" w:rsidP="00C6277E">
      <w:pPr>
        <w:suppressAutoHyphens w:val="0"/>
        <w:jc w:val="both"/>
        <w:rPr>
          <w:rFonts w:ascii="Arial" w:hAnsi="Arial"/>
        </w:rPr>
      </w:pPr>
    </w:p>
    <w:p w14:paraId="56B0B59A" w14:textId="07E52AF1" w:rsidR="00A65C84" w:rsidRPr="0037112D" w:rsidRDefault="00DC7324" w:rsidP="00C6277E">
      <w:pPr>
        <w:pStyle w:val="PlainText"/>
        <w:suppressAutoHyphens w:val="0"/>
        <w:jc w:val="both"/>
        <w:rPr>
          <w:rFonts w:ascii="Arial" w:hAnsi="Arial"/>
        </w:rPr>
      </w:pPr>
      <w:r w:rsidRPr="00DC7324">
        <w:rPr>
          <w:rFonts w:ascii="Arial" w:hAnsi="Arial"/>
          <w:b/>
          <w:bCs/>
          <w:sz w:val="24"/>
        </w:rPr>
        <w:t>Q13.</w:t>
      </w:r>
      <w:r>
        <w:rPr>
          <w:rFonts w:ascii="Arial" w:hAnsi="Arial"/>
          <w:sz w:val="24"/>
        </w:rPr>
        <w:t xml:space="preserve">  </w:t>
      </w:r>
      <w:r w:rsidR="00C4504C" w:rsidRPr="0037112D">
        <w:rPr>
          <w:rFonts w:ascii="Arial" w:hAnsi="Arial"/>
          <w:sz w:val="24"/>
        </w:rPr>
        <w:t xml:space="preserve">Is Polaris directly at the North Celestial Pole? Explain how you </w:t>
      </w:r>
      <w:r w:rsidR="005A27EE" w:rsidRPr="0037112D">
        <w:rPr>
          <w:rFonts w:ascii="Arial" w:hAnsi="Arial"/>
          <w:sz w:val="24"/>
        </w:rPr>
        <w:t xml:space="preserve">can </w:t>
      </w:r>
      <w:r w:rsidR="00C4504C" w:rsidRPr="0037112D">
        <w:rPr>
          <w:rFonts w:ascii="Arial" w:hAnsi="Arial"/>
          <w:sz w:val="24"/>
        </w:rPr>
        <w:t>tell this from the</w:t>
      </w:r>
      <w:r w:rsidR="0037112D" w:rsidRPr="0037112D">
        <w:rPr>
          <w:rFonts w:ascii="Arial" w:hAnsi="Arial"/>
          <w:sz w:val="24"/>
        </w:rPr>
        <w:t xml:space="preserve"> star trails</w:t>
      </w:r>
      <w:r w:rsidR="00C4504C" w:rsidRPr="0037112D">
        <w:rPr>
          <w:rFonts w:ascii="Arial" w:hAnsi="Arial"/>
          <w:sz w:val="24"/>
        </w:rPr>
        <w:t xml:space="preserve"> photograph.</w:t>
      </w:r>
    </w:p>
    <w:p w14:paraId="7E31DEEC" w14:textId="7D30CE79" w:rsidR="009C317A" w:rsidRDefault="009C317A" w:rsidP="00C6277E">
      <w:pPr>
        <w:suppressAutoHyphens w:val="0"/>
        <w:jc w:val="both"/>
        <w:rPr>
          <w:rFonts w:ascii="Arial" w:hAnsi="Arial"/>
        </w:rPr>
      </w:pPr>
    </w:p>
    <w:p w14:paraId="546DE461" w14:textId="77777777" w:rsidR="0037112D" w:rsidRDefault="0037112D" w:rsidP="00C6277E">
      <w:pPr>
        <w:suppressAutoHyphens w:val="0"/>
        <w:jc w:val="both"/>
        <w:rPr>
          <w:rFonts w:ascii="Arial" w:hAnsi="Arial"/>
        </w:rPr>
      </w:pPr>
    </w:p>
    <w:p w14:paraId="2851D24F" w14:textId="77777777" w:rsidR="0037112D" w:rsidRDefault="0037112D" w:rsidP="00C6277E">
      <w:pPr>
        <w:suppressAutoHyphens w:val="0"/>
        <w:jc w:val="both"/>
        <w:rPr>
          <w:rFonts w:ascii="Arial" w:hAnsi="Arial"/>
        </w:rPr>
      </w:pPr>
    </w:p>
    <w:p w14:paraId="65FDF8AA" w14:textId="77777777" w:rsidR="0037112D" w:rsidRDefault="0037112D" w:rsidP="00C6277E">
      <w:pPr>
        <w:suppressAutoHyphens w:val="0"/>
        <w:jc w:val="both"/>
        <w:rPr>
          <w:rFonts w:ascii="Arial" w:hAnsi="Arial"/>
        </w:rPr>
      </w:pPr>
    </w:p>
    <w:p w14:paraId="16DF30C9" w14:textId="77777777" w:rsidR="0037112D" w:rsidRDefault="0037112D" w:rsidP="00C6277E">
      <w:pPr>
        <w:suppressAutoHyphens w:val="0"/>
        <w:jc w:val="both"/>
        <w:rPr>
          <w:rFonts w:ascii="Arial" w:hAnsi="Arial"/>
        </w:rPr>
      </w:pPr>
    </w:p>
    <w:p w14:paraId="6C029DF5" w14:textId="77777777" w:rsidR="0037112D" w:rsidRDefault="0037112D" w:rsidP="00C6277E">
      <w:pPr>
        <w:suppressAutoHyphens w:val="0"/>
        <w:jc w:val="both"/>
        <w:rPr>
          <w:rFonts w:ascii="Arial" w:hAnsi="Arial"/>
        </w:rPr>
      </w:pPr>
    </w:p>
    <w:p w14:paraId="3B72A708" w14:textId="77777777" w:rsidR="0037112D" w:rsidRDefault="0037112D" w:rsidP="00C6277E">
      <w:pPr>
        <w:suppressAutoHyphens w:val="0"/>
        <w:jc w:val="both"/>
        <w:rPr>
          <w:rFonts w:ascii="Arial" w:hAnsi="Arial"/>
        </w:rPr>
      </w:pPr>
    </w:p>
    <w:p w14:paraId="387EAE74" w14:textId="77777777" w:rsidR="0037112D" w:rsidRDefault="0037112D" w:rsidP="00C6277E">
      <w:pPr>
        <w:suppressAutoHyphens w:val="0"/>
        <w:jc w:val="both"/>
        <w:rPr>
          <w:rFonts w:ascii="Arial" w:hAnsi="Arial"/>
        </w:rPr>
      </w:pPr>
    </w:p>
    <w:p w14:paraId="5433C975" w14:textId="1B84B76C" w:rsidR="002744CC" w:rsidRDefault="00363309" w:rsidP="00C6277E">
      <w:pPr>
        <w:pStyle w:val="PlainText"/>
        <w:jc w:val="both"/>
        <w:rPr>
          <w:rFonts w:ascii="Arial" w:hAnsi="Arial"/>
          <w:sz w:val="24"/>
        </w:rPr>
      </w:pPr>
      <w:r w:rsidRPr="00363309">
        <w:rPr>
          <w:rFonts w:ascii="Arial" w:hAnsi="Arial"/>
          <w:b/>
          <w:bCs/>
          <w:sz w:val="24"/>
        </w:rPr>
        <w:t>Q14.</w:t>
      </w:r>
      <w:r>
        <w:rPr>
          <w:rFonts w:ascii="Arial" w:hAnsi="Arial"/>
          <w:sz w:val="24"/>
        </w:rPr>
        <w:t xml:space="preserve">  </w:t>
      </w:r>
      <w:r w:rsidR="00C4504C">
        <w:rPr>
          <w:rFonts w:ascii="Arial" w:hAnsi="Arial"/>
          <w:sz w:val="24"/>
        </w:rPr>
        <w:t xml:space="preserve">We use the </w:t>
      </w:r>
      <w:r w:rsidR="00C4504C">
        <w:rPr>
          <w:rFonts w:ascii="Arial" w:hAnsi="Arial"/>
          <w:i/>
          <w:sz w:val="24"/>
        </w:rPr>
        <w:t>solar day</w:t>
      </w:r>
      <w:r w:rsidR="00C4504C">
        <w:rPr>
          <w:rFonts w:ascii="Arial" w:hAnsi="Arial"/>
          <w:sz w:val="24"/>
        </w:rPr>
        <w:t xml:space="preserve"> (24</w:t>
      </w:r>
      <w:r w:rsidR="00C4504C">
        <w:rPr>
          <w:rFonts w:ascii="Arial" w:hAnsi="Arial"/>
          <w:sz w:val="24"/>
          <w:vertAlign w:val="superscript"/>
        </w:rPr>
        <w:t>h</w:t>
      </w:r>
      <w:r w:rsidR="00C4504C">
        <w:rPr>
          <w:rFonts w:ascii="Arial" w:hAnsi="Arial"/>
          <w:sz w:val="24"/>
        </w:rPr>
        <w:t xml:space="preserve"> 00</w:t>
      </w:r>
      <w:r w:rsidR="00C4504C">
        <w:rPr>
          <w:rFonts w:ascii="Arial" w:hAnsi="Arial"/>
          <w:sz w:val="24"/>
          <w:vertAlign w:val="superscript"/>
        </w:rPr>
        <w:t>m</w:t>
      </w:r>
      <w:r w:rsidR="00C4504C">
        <w:rPr>
          <w:rFonts w:ascii="Arial" w:hAnsi="Arial"/>
          <w:sz w:val="24"/>
        </w:rPr>
        <w:t xml:space="preserve">) as our standard of time on clocks and watches.  The length of the </w:t>
      </w:r>
      <w:r w:rsidR="00C4504C">
        <w:rPr>
          <w:rFonts w:ascii="Arial" w:hAnsi="Arial"/>
          <w:i/>
          <w:sz w:val="24"/>
        </w:rPr>
        <w:t>solar day</w:t>
      </w:r>
      <w:r w:rsidR="00C4504C">
        <w:rPr>
          <w:rFonts w:ascii="Arial" w:hAnsi="Arial"/>
          <w:sz w:val="24"/>
        </w:rPr>
        <w:t xml:space="preserve"> differs from the </w:t>
      </w:r>
      <w:r w:rsidR="00C4504C">
        <w:rPr>
          <w:rFonts w:ascii="Arial" w:hAnsi="Arial"/>
          <w:i/>
          <w:sz w:val="24"/>
        </w:rPr>
        <w:t>sidereal day</w:t>
      </w:r>
      <w:r w:rsidR="00C4504C">
        <w:rPr>
          <w:rFonts w:ascii="Arial" w:hAnsi="Arial"/>
          <w:sz w:val="24"/>
        </w:rPr>
        <w:t xml:space="preserve"> (23</w:t>
      </w:r>
      <w:r w:rsidR="00C4504C">
        <w:rPr>
          <w:rFonts w:ascii="Arial" w:hAnsi="Arial"/>
          <w:sz w:val="24"/>
          <w:vertAlign w:val="superscript"/>
        </w:rPr>
        <w:t>h</w:t>
      </w:r>
      <w:r w:rsidR="00C4504C">
        <w:rPr>
          <w:rFonts w:ascii="Arial" w:hAnsi="Arial"/>
          <w:sz w:val="24"/>
        </w:rPr>
        <w:t xml:space="preserve"> 56</w:t>
      </w:r>
      <w:r w:rsidR="00C4504C">
        <w:rPr>
          <w:rFonts w:ascii="Arial" w:hAnsi="Arial"/>
          <w:sz w:val="24"/>
          <w:vertAlign w:val="superscript"/>
        </w:rPr>
        <w:t>m</w:t>
      </w:r>
      <w:r w:rsidR="0051118C">
        <w:rPr>
          <w:rFonts w:ascii="Arial" w:hAnsi="Arial"/>
          <w:sz w:val="24"/>
        </w:rPr>
        <w:t xml:space="preserve"> 4</w:t>
      </w:r>
      <w:r w:rsidR="0051118C" w:rsidRPr="0051118C">
        <w:rPr>
          <w:rFonts w:ascii="Arial" w:hAnsi="Arial"/>
          <w:sz w:val="24"/>
          <w:vertAlign w:val="superscript"/>
        </w:rPr>
        <w:t>s</w:t>
      </w:r>
      <w:r w:rsidR="00C4504C">
        <w:rPr>
          <w:rFonts w:ascii="Arial" w:hAnsi="Arial"/>
          <w:sz w:val="24"/>
        </w:rPr>
        <w:t xml:space="preserve">) by </w:t>
      </w:r>
      <w:r w:rsidR="0051118C">
        <w:rPr>
          <w:rFonts w:ascii="Arial" w:hAnsi="Arial"/>
          <w:sz w:val="24"/>
        </w:rPr>
        <w:t>three</w:t>
      </w:r>
      <w:r w:rsidR="00C4504C">
        <w:rPr>
          <w:rFonts w:ascii="Arial" w:hAnsi="Arial"/>
          <w:sz w:val="24"/>
        </w:rPr>
        <w:t xml:space="preserve"> minutes</w:t>
      </w:r>
      <w:r w:rsidR="0051118C">
        <w:rPr>
          <w:rFonts w:ascii="Arial" w:hAnsi="Arial"/>
          <w:sz w:val="24"/>
        </w:rPr>
        <w:t xml:space="preserve"> and 56 seconds</w:t>
      </w:r>
      <w:r w:rsidR="00C4504C">
        <w:rPr>
          <w:rFonts w:ascii="Arial" w:hAnsi="Arial"/>
          <w:sz w:val="24"/>
        </w:rPr>
        <w:t>.  Explain why the two are not equal and why the solar day is longer (a diagram may help in this explanation).</w:t>
      </w:r>
    </w:p>
    <w:p w14:paraId="4D7D7310" w14:textId="21056ED7" w:rsidR="00B64939" w:rsidRDefault="00B64939" w:rsidP="00C6277E">
      <w:pPr>
        <w:pStyle w:val="PlainText"/>
        <w:jc w:val="both"/>
        <w:rPr>
          <w:rFonts w:ascii="Arial" w:hAnsi="Arial"/>
          <w:sz w:val="24"/>
        </w:rPr>
      </w:pPr>
    </w:p>
    <w:p w14:paraId="687A0193" w14:textId="77777777" w:rsidR="00B64939" w:rsidRDefault="00B64939" w:rsidP="00C6277E">
      <w:pPr>
        <w:pStyle w:val="PlainText"/>
        <w:jc w:val="both"/>
        <w:rPr>
          <w:rFonts w:ascii="Arial" w:hAnsi="Arial"/>
          <w:sz w:val="24"/>
        </w:rPr>
      </w:pPr>
    </w:p>
    <w:p w14:paraId="61C478A6" w14:textId="77777777" w:rsidR="002744CC" w:rsidRDefault="002744CC" w:rsidP="00C6277E">
      <w:pPr>
        <w:pStyle w:val="PlainText"/>
        <w:jc w:val="both"/>
        <w:rPr>
          <w:rFonts w:ascii="Arial" w:hAnsi="Arial"/>
          <w:sz w:val="24"/>
        </w:rPr>
      </w:pPr>
    </w:p>
    <w:p w14:paraId="49556EC4" w14:textId="5A420AFB" w:rsidR="00471C4C" w:rsidRDefault="00471C4C" w:rsidP="00C6277E">
      <w:pPr>
        <w:suppressAutoHyphens w:val="0"/>
        <w:jc w:val="both"/>
        <w:rPr>
          <w:rFonts w:ascii="Arial" w:hAnsi="Arial"/>
        </w:rPr>
      </w:pPr>
    </w:p>
    <w:p w14:paraId="482A7A86" w14:textId="77777777" w:rsidR="009C317A" w:rsidRDefault="009C317A" w:rsidP="00C6277E">
      <w:pPr>
        <w:suppressAutoHyphens w:val="0"/>
        <w:jc w:val="both"/>
        <w:rPr>
          <w:rFonts w:ascii="Arial" w:hAnsi="Arial"/>
        </w:rPr>
      </w:pPr>
    </w:p>
    <w:p w14:paraId="6EF77C18" w14:textId="77777777" w:rsidR="0037112D" w:rsidRDefault="0037112D" w:rsidP="00C6277E">
      <w:pPr>
        <w:suppressAutoHyphens w:val="0"/>
        <w:jc w:val="both"/>
        <w:rPr>
          <w:rFonts w:ascii="Arial" w:hAnsi="Arial"/>
        </w:rPr>
      </w:pPr>
    </w:p>
    <w:p w14:paraId="27608A66" w14:textId="77777777" w:rsidR="0037112D" w:rsidRDefault="0037112D" w:rsidP="00C6277E">
      <w:pPr>
        <w:suppressAutoHyphens w:val="0"/>
        <w:jc w:val="both"/>
        <w:rPr>
          <w:rFonts w:ascii="Arial" w:hAnsi="Arial"/>
        </w:rPr>
      </w:pPr>
    </w:p>
    <w:p w14:paraId="3DAA3143" w14:textId="77777777" w:rsidR="0037112D" w:rsidRDefault="0037112D" w:rsidP="00C6277E">
      <w:pPr>
        <w:suppressAutoHyphens w:val="0"/>
        <w:jc w:val="both"/>
        <w:rPr>
          <w:rFonts w:ascii="Arial" w:hAnsi="Arial"/>
        </w:rPr>
      </w:pPr>
    </w:p>
    <w:p w14:paraId="5B397509" w14:textId="77777777" w:rsidR="0037112D" w:rsidRDefault="0037112D" w:rsidP="00C6277E">
      <w:pPr>
        <w:suppressAutoHyphens w:val="0"/>
        <w:jc w:val="both"/>
        <w:rPr>
          <w:rFonts w:ascii="Arial" w:hAnsi="Arial"/>
        </w:rPr>
      </w:pPr>
    </w:p>
    <w:p w14:paraId="6B56586F" w14:textId="2FB45E3C" w:rsidR="002744CC" w:rsidRDefault="00A83453" w:rsidP="00C6277E">
      <w:pPr>
        <w:pStyle w:val="PlainText"/>
        <w:jc w:val="both"/>
        <w:rPr>
          <w:rFonts w:ascii="Arial" w:hAnsi="Arial"/>
          <w:sz w:val="24"/>
        </w:rPr>
      </w:pPr>
      <w:r w:rsidRPr="00A83453">
        <w:rPr>
          <w:rFonts w:ascii="Arial" w:hAnsi="Arial"/>
          <w:b/>
          <w:bCs/>
          <w:sz w:val="24"/>
        </w:rPr>
        <w:t>Q15.</w:t>
      </w:r>
      <w:r>
        <w:rPr>
          <w:rFonts w:ascii="Arial" w:hAnsi="Arial"/>
          <w:sz w:val="24"/>
        </w:rPr>
        <w:t xml:space="preserve">  </w:t>
      </w:r>
      <w:r w:rsidR="00C4504C">
        <w:rPr>
          <w:rFonts w:ascii="Arial" w:hAnsi="Arial"/>
          <w:sz w:val="24"/>
        </w:rPr>
        <w:t xml:space="preserve">Calculate the number of </w:t>
      </w:r>
      <w:r w:rsidR="00C4504C">
        <w:rPr>
          <w:rFonts w:ascii="Arial" w:hAnsi="Arial"/>
          <w:i/>
          <w:sz w:val="24"/>
        </w:rPr>
        <w:t>sidereal days</w:t>
      </w:r>
      <w:r w:rsidR="00C4504C">
        <w:rPr>
          <w:rFonts w:ascii="Arial" w:hAnsi="Arial"/>
          <w:sz w:val="24"/>
        </w:rPr>
        <w:t xml:space="preserve"> in a calendar </w:t>
      </w:r>
      <w:proofErr w:type="gramStart"/>
      <w:r w:rsidR="00C4504C">
        <w:rPr>
          <w:rFonts w:ascii="Arial" w:hAnsi="Arial"/>
          <w:sz w:val="24"/>
        </w:rPr>
        <w:t>year, and</w:t>
      </w:r>
      <w:proofErr w:type="gramEnd"/>
      <w:r w:rsidR="00C4504C">
        <w:rPr>
          <w:rFonts w:ascii="Arial" w:hAnsi="Arial"/>
          <w:sz w:val="24"/>
        </w:rPr>
        <w:t xml:space="preserve"> compare this value with the number of </w:t>
      </w:r>
      <w:r w:rsidR="00C4504C">
        <w:rPr>
          <w:rFonts w:ascii="Arial" w:hAnsi="Arial"/>
          <w:i/>
          <w:sz w:val="24"/>
        </w:rPr>
        <w:t>solar days</w:t>
      </w:r>
      <w:r w:rsidR="00C4504C">
        <w:rPr>
          <w:rFonts w:ascii="Arial" w:hAnsi="Arial"/>
          <w:sz w:val="24"/>
        </w:rPr>
        <w:t xml:space="preserve"> in a calendar year.</w:t>
      </w:r>
    </w:p>
    <w:p w14:paraId="6A8B8B9D" w14:textId="77777777" w:rsidR="004E6E17" w:rsidRDefault="004E6E17">
      <w:pPr>
        <w:suppressAutoHyphens w:val="0"/>
        <w:rPr>
          <w:rFonts w:ascii="Arial" w:hAnsi="Arial"/>
        </w:rPr>
      </w:pPr>
    </w:p>
    <w:p w14:paraId="74C7F3B3" w14:textId="77777777" w:rsidR="00471C4C" w:rsidRDefault="00471C4C">
      <w:pPr>
        <w:suppressAutoHyphens w:val="0"/>
        <w:rPr>
          <w:rFonts w:ascii="Arial" w:hAnsi="Arial"/>
        </w:rPr>
      </w:pPr>
    </w:p>
    <w:p w14:paraId="35DD1955" w14:textId="77777777" w:rsidR="00471C4C" w:rsidRDefault="00471C4C">
      <w:pPr>
        <w:suppressAutoHyphens w:val="0"/>
        <w:rPr>
          <w:rFonts w:ascii="Arial" w:hAnsi="Arial"/>
        </w:rPr>
      </w:pPr>
    </w:p>
    <w:p w14:paraId="7E219CBB" w14:textId="77777777" w:rsidR="00471C4C" w:rsidRDefault="00471C4C">
      <w:pPr>
        <w:suppressAutoHyphens w:val="0"/>
        <w:rPr>
          <w:rFonts w:ascii="Arial" w:hAnsi="Arial"/>
        </w:rPr>
      </w:pPr>
    </w:p>
    <w:p w14:paraId="75065722" w14:textId="77777777" w:rsidR="0037112D" w:rsidRDefault="0037112D">
      <w:pPr>
        <w:suppressAutoHyphens w:val="0"/>
        <w:rPr>
          <w:rFonts w:ascii="Arial" w:hAnsi="Arial"/>
        </w:rPr>
      </w:pPr>
    </w:p>
    <w:p w14:paraId="0F49B61B" w14:textId="77777777" w:rsidR="0037112D" w:rsidRDefault="0037112D">
      <w:pPr>
        <w:suppressAutoHyphens w:val="0"/>
        <w:rPr>
          <w:rFonts w:ascii="Arial" w:hAnsi="Arial"/>
        </w:rPr>
      </w:pPr>
    </w:p>
    <w:p w14:paraId="0677F874" w14:textId="6A869D61" w:rsidR="008E5168" w:rsidRDefault="008E5168">
      <w:pPr>
        <w:suppressAutoHyphens w:val="0"/>
        <w:rPr>
          <w:rFonts w:ascii="Arial" w:hAnsi="Arial"/>
        </w:rPr>
      </w:pPr>
    </w:p>
    <w:p w14:paraId="43833BA1" w14:textId="35F31869" w:rsidR="002744CC" w:rsidRDefault="00301D05" w:rsidP="00B862BB">
      <w:pPr>
        <w:pStyle w:val="PlainText"/>
        <w:jc w:val="both"/>
        <w:rPr>
          <w:rFonts w:ascii="Arial" w:hAnsi="Arial"/>
          <w:sz w:val="24"/>
        </w:rPr>
      </w:pPr>
      <w:r w:rsidRPr="00301D05">
        <w:rPr>
          <w:rFonts w:ascii="Arial" w:hAnsi="Arial"/>
          <w:b/>
          <w:bCs/>
          <w:sz w:val="24"/>
        </w:rPr>
        <w:lastRenderedPageBreak/>
        <w:t>Q16.</w:t>
      </w:r>
      <w:r>
        <w:rPr>
          <w:rFonts w:ascii="Arial" w:hAnsi="Arial"/>
          <w:sz w:val="24"/>
        </w:rPr>
        <w:t xml:space="preserve">  </w:t>
      </w:r>
      <w:r w:rsidR="00A20BB0">
        <w:rPr>
          <w:rFonts w:ascii="Arial" w:hAnsi="Arial"/>
          <w:sz w:val="24"/>
        </w:rPr>
        <w:t>Where will the stars you looked at tonight be found six months from now?</w:t>
      </w:r>
      <w:r w:rsidR="00C4504C">
        <w:rPr>
          <w:rFonts w:ascii="Arial" w:hAnsi="Arial"/>
          <w:sz w:val="24"/>
        </w:rPr>
        <w:t xml:space="preserve">  Explain the reasoning that led to your answer.</w:t>
      </w:r>
    </w:p>
    <w:p w14:paraId="1C935FE4" w14:textId="77777777" w:rsidR="002744CC" w:rsidRDefault="002744CC">
      <w:pPr>
        <w:pStyle w:val="PlainText"/>
        <w:rPr>
          <w:rFonts w:ascii="Arial" w:hAnsi="Arial"/>
          <w:sz w:val="24"/>
        </w:rPr>
      </w:pPr>
    </w:p>
    <w:p w14:paraId="5CD25D7B" w14:textId="77777777" w:rsidR="002744CC" w:rsidRDefault="002744CC">
      <w:pPr>
        <w:pStyle w:val="PlainText"/>
        <w:rPr>
          <w:rFonts w:ascii="Arial" w:hAnsi="Arial"/>
          <w:sz w:val="24"/>
        </w:rPr>
      </w:pPr>
    </w:p>
    <w:p w14:paraId="5BF1398F" w14:textId="77777777" w:rsidR="002744CC" w:rsidRDefault="002744CC">
      <w:pPr>
        <w:pStyle w:val="PlainText"/>
        <w:rPr>
          <w:rFonts w:ascii="Arial" w:hAnsi="Arial"/>
          <w:sz w:val="24"/>
        </w:rPr>
      </w:pPr>
    </w:p>
    <w:p w14:paraId="19DBDBF0" w14:textId="77777777" w:rsidR="0037112D" w:rsidRDefault="0037112D">
      <w:pPr>
        <w:pStyle w:val="PlainText"/>
        <w:rPr>
          <w:rFonts w:ascii="Arial" w:hAnsi="Arial"/>
          <w:sz w:val="24"/>
        </w:rPr>
      </w:pPr>
    </w:p>
    <w:p w14:paraId="2D0CD027" w14:textId="5E42BC8F" w:rsidR="0037112D" w:rsidRDefault="0037112D">
      <w:pPr>
        <w:pStyle w:val="PlainText"/>
        <w:rPr>
          <w:rFonts w:ascii="Arial" w:hAnsi="Arial"/>
          <w:sz w:val="24"/>
        </w:rPr>
      </w:pPr>
    </w:p>
    <w:p w14:paraId="41489C55" w14:textId="277C55B7" w:rsidR="00497D84" w:rsidRDefault="00497D84">
      <w:pPr>
        <w:pStyle w:val="PlainText"/>
        <w:rPr>
          <w:rFonts w:ascii="Arial" w:hAnsi="Arial"/>
          <w:sz w:val="24"/>
        </w:rPr>
      </w:pPr>
    </w:p>
    <w:p w14:paraId="67F11CC1" w14:textId="77777777" w:rsidR="00497D84" w:rsidRDefault="00497D84">
      <w:pPr>
        <w:pStyle w:val="PlainText"/>
        <w:rPr>
          <w:rFonts w:ascii="Arial" w:hAnsi="Arial"/>
          <w:sz w:val="24"/>
        </w:rPr>
      </w:pPr>
    </w:p>
    <w:p w14:paraId="15FCE4C2" w14:textId="3AB1760C" w:rsidR="008622C3" w:rsidRDefault="008622C3" w:rsidP="00B33123">
      <w:pPr>
        <w:pStyle w:val="Normal2"/>
        <w:ind w:left="0"/>
      </w:pPr>
    </w:p>
    <w:p w14:paraId="6127F90A" w14:textId="77777777" w:rsidR="00E83242" w:rsidRDefault="00E83242" w:rsidP="001F7588">
      <w:pPr>
        <w:pStyle w:val="PlainText"/>
        <w:rPr>
          <w:rFonts w:ascii="Arial" w:hAnsi="Arial"/>
          <w:b/>
          <w:sz w:val="24"/>
        </w:rPr>
      </w:pPr>
    </w:p>
    <w:p w14:paraId="50DD9390" w14:textId="77777777" w:rsidR="00E83242" w:rsidRDefault="00E83242" w:rsidP="001F7588">
      <w:pPr>
        <w:pStyle w:val="PlainText"/>
        <w:rPr>
          <w:rFonts w:ascii="Arial" w:hAnsi="Arial"/>
          <w:b/>
          <w:sz w:val="24"/>
        </w:rPr>
      </w:pPr>
    </w:p>
    <w:p w14:paraId="605E2630" w14:textId="4A4EECC1" w:rsidR="001F7588" w:rsidRDefault="001F7588" w:rsidP="001F7588">
      <w:pPr>
        <w:pStyle w:val="PlainText"/>
        <w:rPr>
          <w:rFonts w:ascii="Arial" w:hAnsi="Arial"/>
          <w:b/>
          <w:sz w:val="24"/>
        </w:rPr>
      </w:pPr>
      <w:r>
        <w:rPr>
          <w:rFonts w:ascii="Arial" w:hAnsi="Arial"/>
          <w:b/>
          <w:sz w:val="24"/>
        </w:rPr>
        <w:t>Summarize what you have learned in tonight’s lab:</w:t>
      </w:r>
    </w:p>
    <w:p w14:paraId="20334144" w14:textId="77777777" w:rsidR="00497FA5" w:rsidRDefault="00497FA5">
      <w:pPr>
        <w:pStyle w:val="PlainText"/>
        <w:rPr>
          <w:rFonts w:ascii="Arial" w:hAnsi="Arial"/>
          <w:b/>
          <w:sz w:val="24"/>
        </w:rPr>
      </w:pPr>
    </w:p>
    <w:p w14:paraId="03CEC0BE" w14:textId="77777777" w:rsidR="00497FA5" w:rsidRDefault="00497FA5">
      <w:pPr>
        <w:pStyle w:val="PlainText"/>
        <w:rPr>
          <w:rFonts w:ascii="Arial" w:hAnsi="Arial"/>
          <w:b/>
          <w:sz w:val="24"/>
        </w:rPr>
      </w:pPr>
    </w:p>
    <w:p w14:paraId="654A632F" w14:textId="77777777" w:rsidR="00497FA5" w:rsidRDefault="00497FA5">
      <w:pPr>
        <w:pStyle w:val="PlainText"/>
        <w:rPr>
          <w:rFonts w:ascii="Arial" w:hAnsi="Arial"/>
          <w:b/>
          <w:sz w:val="24"/>
        </w:rPr>
      </w:pPr>
    </w:p>
    <w:p w14:paraId="435231E0" w14:textId="77777777" w:rsidR="00497FA5" w:rsidRDefault="00497FA5">
      <w:pPr>
        <w:pStyle w:val="PlainText"/>
        <w:rPr>
          <w:rFonts w:ascii="Arial" w:hAnsi="Arial"/>
          <w:b/>
          <w:sz w:val="24"/>
        </w:rPr>
      </w:pPr>
    </w:p>
    <w:p w14:paraId="2A887C34" w14:textId="77777777" w:rsidR="00497FA5" w:rsidRDefault="00497FA5">
      <w:pPr>
        <w:pStyle w:val="PlainText"/>
        <w:rPr>
          <w:rFonts w:ascii="Arial" w:hAnsi="Arial"/>
          <w:b/>
          <w:sz w:val="24"/>
        </w:rPr>
      </w:pPr>
    </w:p>
    <w:p w14:paraId="59E6C969" w14:textId="77777777" w:rsidR="00497FA5" w:rsidRDefault="00497FA5">
      <w:pPr>
        <w:pStyle w:val="PlainText"/>
        <w:rPr>
          <w:rFonts w:ascii="Arial" w:hAnsi="Arial"/>
          <w:b/>
          <w:sz w:val="24"/>
        </w:rPr>
      </w:pPr>
    </w:p>
    <w:p w14:paraId="4D3AF453" w14:textId="77777777" w:rsidR="00497FA5" w:rsidRDefault="00497FA5">
      <w:pPr>
        <w:pStyle w:val="PlainText"/>
        <w:rPr>
          <w:rFonts w:ascii="Arial" w:hAnsi="Arial"/>
          <w:b/>
          <w:sz w:val="24"/>
        </w:rPr>
      </w:pPr>
    </w:p>
    <w:p w14:paraId="3AB64046" w14:textId="77777777" w:rsidR="00497FA5" w:rsidRDefault="00497FA5">
      <w:pPr>
        <w:pStyle w:val="PlainText"/>
        <w:rPr>
          <w:rFonts w:ascii="Arial" w:hAnsi="Arial"/>
          <w:b/>
          <w:sz w:val="24"/>
        </w:rPr>
      </w:pPr>
    </w:p>
    <w:p w14:paraId="4DD76D7F" w14:textId="77777777" w:rsidR="00497FA5" w:rsidRDefault="00497FA5">
      <w:pPr>
        <w:pStyle w:val="PlainText"/>
        <w:rPr>
          <w:rFonts w:ascii="Arial" w:hAnsi="Arial"/>
          <w:b/>
          <w:sz w:val="24"/>
        </w:rPr>
      </w:pPr>
    </w:p>
    <w:p w14:paraId="695EF231" w14:textId="77777777" w:rsidR="00497FA5" w:rsidRDefault="00497FA5">
      <w:pPr>
        <w:pStyle w:val="PlainText"/>
        <w:rPr>
          <w:rFonts w:ascii="Arial" w:hAnsi="Arial"/>
          <w:b/>
          <w:sz w:val="24"/>
        </w:rPr>
      </w:pPr>
    </w:p>
    <w:p w14:paraId="2D02D2CB" w14:textId="77777777" w:rsidR="00497FA5" w:rsidRDefault="00497FA5">
      <w:pPr>
        <w:pStyle w:val="PlainText"/>
        <w:rPr>
          <w:rFonts w:ascii="Arial" w:hAnsi="Arial"/>
          <w:b/>
          <w:sz w:val="24"/>
        </w:rPr>
      </w:pPr>
    </w:p>
    <w:p w14:paraId="0E3C99E8" w14:textId="77777777" w:rsidR="00497FA5" w:rsidRDefault="00497FA5">
      <w:pPr>
        <w:pStyle w:val="PlainText"/>
        <w:rPr>
          <w:rFonts w:ascii="Arial" w:hAnsi="Arial"/>
          <w:b/>
          <w:sz w:val="24"/>
        </w:rPr>
      </w:pPr>
    </w:p>
    <w:p w14:paraId="28E31C58" w14:textId="77777777" w:rsidR="00497FA5" w:rsidRDefault="00497FA5">
      <w:pPr>
        <w:pStyle w:val="PlainText"/>
        <w:rPr>
          <w:rFonts w:ascii="Arial" w:hAnsi="Arial"/>
          <w:b/>
          <w:sz w:val="24"/>
        </w:rPr>
      </w:pPr>
    </w:p>
    <w:p w14:paraId="466FF795" w14:textId="77777777" w:rsidR="00497FA5" w:rsidRDefault="00497FA5">
      <w:pPr>
        <w:pStyle w:val="PlainText"/>
        <w:rPr>
          <w:rFonts w:ascii="Arial" w:hAnsi="Arial"/>
          <w:b/>
          <w:sz w:val="24"/>
        </w:rPr>
      </w:pPr>
    </w:p>
    <w:p w14:paraId="5151C2A6" w14:textId="77777777" w:rsidR="00497FA5" w:rsidRDefault="00497FA5">
      <w:pPr>
        <w:pStyle w:val="PlainText"/>
        <w:rPr>
          <w:rFonts w:ascii="Arial" w:hAnsi="Arial"/>
          <w:b/>
          <w:sz w:val="24"/>
        </w:rPr>
      </w:pPr>
    </w:p>
    <w:p w14:paraId="682B14F1" w14:textId="77777777" w:rsidR="00497FA5" w:rsidRDefault="00497FA5">
      <w:pPr>
        <w:pStyle w:val="PlainText"/>
        <w:rPr>
          <w:rFonts w:ascii="Arial" w:hAnsi="Arial"/>
          <w:b/>
          <w:sz w:val="24"/>
        </w:rPr>
      </w:pPr>
    </w:p>
    <w:p w14:paraId="7723763B" w14:textId="77777777" w:rsidR="00497FA5" w:rsidRDefault="00497FA5">
      <w:pPr>
        <w:pStyle w:val="PlainText"/>
        <w:rPr>
          <w:rFonts w:ascii="Arial" w:hAnsi="Arial"/>
          <w:b/>
          <w:sz w:val="24"/>
        </w:rPr>
      </w:pPr>
    </w:p>
    <w:p w14:paraId="409FE4D7" w14:textId="77777777" w:rsidR="00497FA5" w:rsidRDefault="00497FA5">
      <w:pPr>
        <w:pStyle w:val="PlainText"/>
        <w:rPr>
          <w:rFonts w:ascii="Arial" w:hAnsi="Arial"/>
          <w:b/>
          <w:sz w:val="24"/>
        </w:rPr>
      </w:pPr>
    </w:p>
    <w:p w14:paraId="1D12113E" w14:textId="77777777" w:rsidR="00497FA5" w:rsidRDefault="00497FA5">
      <w:pPr>
        <w:pStyle w:val="PlainText"/>
        <w:rPr>
          <w:rFonts w:ascii="Arial" w:hAnsi="Arial"/>
          <w:b/>
          <w:sz w:val="24"/>
        </w:rPr>
      </w:pPr>
    </w:p>
    <w:p w14:paraId="2644D18C" w14:textId="77777777" w:rsidR="00497FA5" w:rsidRDefault="00497FA5">
      <w:pPr>
        <w:pStyle w:val="PlainText"/>
        <w:rPr>
          <w:rFonts w:ascii="Arial" w:hAnsi="Arial"/>
          <w:b/>
          <w:sz w:val="24"/>
        </w:rPr>
      </w:pPr>
    </w:p>
    <w:p w14:paraId="10220E6A" w14:textId="56D73203" w:rsidR="00BC5E57" w:rsidRDefault="00BC5E57" w:rsidP="00263239">
      <w:pPr>
        <w:pStyle w:val="Heading1"/>
        <w:numPr>
          <w:ilvl w:val="0"/>
          <w:numId w:val="0"/>
        </w:numPr>
        <w:jc w:val="left"/>
        <w:rPr>
          <w:sz w:val="28"/>
          <w:szCs w:val="28"/>
        </w:rPr>
      </w:pPr>
    </w:p>
    <w:p w14:paraId="18A6864B" w14:textId="77777777" w:rsidR="0095129A" w:rsidRPr="0095129A" w:rsidRDefault="0095129A" w:rsidP="0095129A"/>
    <w:p w14:paraId="1F111753" w14:textId="399F3BC7" w:rsidR="004E6E17" w:rsidRPr="00640039" w:rsidRDefault="004E6E17" w:rsidP="00640039">
      <w:pPr>
        <w:rPr>
          <w:rFonts w:ascii="Arial" w:hAnsi="Arial"/>
          <w:b/>
          <w:sz w:val="32"/>
        </w:rPr>
      </w:pPr>
    </w:p>
    <w:sectPr w:rsidR="004E6E17" w:rsidRPr="00640039" w:rsidSect="00FE3723">
      <w:headerReference w:type="default" r:id="rId12"/>
      <w:footerReference w:type="default" r:id="rId13"/>
      <w:footnotePr>
        <w:numRestart w:val="eachSect"/>
      </w:footnotePr>
      <w:type w:val="continuous"/>
      <w:pgSz w:w="12240" w:h="15840"/>
      <w:pgMar w:top="1440" w:right="1319" w:bottom="1440" w:left="131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E99C0" w14:textId="77777777" w:rsidR="00D674EC" w:rsidRDefault="00D674EC">
      <w:r>
        <w:separator/>
      </w:r>
    </w:p>
  </w:endnote>
  <w:endnote w:type="continuationSeparator" w:id="0">
    <w:p w14:paraId="46CC9E24" w14:textId="77777777" w:rsidR="00D674EC" w:rsidRDefault="00D67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ans">
    <w:altName w:val="Arial"/>
    <w:charset w:val="80"/>
    <w:family w:val="swiss"/>
    <w:pitch w:val="variable"/>
  </w:font>
  <w:font w:name="DejaVu LGC Sans">
    <w:charset w:val="80"/>
    <w:family w:val="auto"/>
    <w:pitch w:val="variable"/>
  </w:font>
  <w:font w:name="Lohit Hindi">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1060895496"/>
      <w:docPartObj>
        <w:docPartGallery w:val="Page Numbers (Bottom of Page)"/>
        <w:docPartUnique/>
      </w:docPartObj>
    </w:sdtPr>
    <w:sdtEndPr/>
    <w:sdtContent>
      <w:sdt>
        <w:sdtPr>
          <w:rPr>
            <w:rFonts w:ascii="Arial" w:hAnsi="Arial" w:cs="Arial"/>
          </w:rPr>
          <w:id w:val="860082579"/>
          <w:docPartObj>
            <w:docPartGallery w:val="Page Numbers (Top of Page)"/>
            <w:docPartUnique/>
          </w:docPartObj>
        </w:sdtPr>
        <w:sdtEndPr/>
        <w:sdtContent>
          <w:p w14:paraId="68939AAC" w14:textId="08F8D329" w:rsidR="00CE7348" w:rsidRPr="006C065D" w:rsidRDefault="00CE7348" w:rsidP="006C065D">
            <w:pPr>
              <w:pStyle w:val="Footer"/>
              <w:jc w:val="right"/>
              <w:rPr>
                <w:rFonts w:ascii="Arial" w:hAnsi="Arial" w:cs="Arial"/>
              </w:rPr>
            </w:pPr>
            <w:r w:rsidRPr="006C065D">
              <w:rPr>
                <w:rFonts w:ascii="Arial" w:hAnsi="Arial" w:cs="Arial"/>
                <w:noProof/>
                <w:lang w:eastAsia="en-US"/>
              </w:rPr>
              <mc:AlternateContent>
                <mc:Choice Requires="wps">
                  <w:drawing>
                    <wp:anchor distT="0" distB="0" distL="114300" distR="114300" simplePos="0" relativeHeight="251661312" behindDoc="1" locked="0" layoutInCell="1" allowOverlap="1" wp14:anchorId="39754A37" wp14:editId="6FDCDBA7">
                      <wp:simplePos x="0" y="0"/>
                      <wp:positionH relativeFrom="page">
                        <wp:posOffset>979805</wp:posOffset>
                      </wp:positionH>
                      <wp:positionV relativeFrom="page">
                        <wp:posOffset>9244066</wp:posOffset>
                      </wp:positionV>
                      <wp:extent cx="2192020" cy="177800"/>
                      <wp:effectExtent l="0" t="0" r="17780" b="127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177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4655E3" w14:textId="17BA5120" w:rsidR="00CE7348" w:rsidRPr="007F46F8" w:rsidRDefault="00CE7348" w:rsidP="007F46F8">
                                  <w:pPr>
                                    <w:spacing w:line="265" w:lineRule="exact"/>
                                    <w:ind w:left="20" w:right="-56"/>
                                    <w:rPr>
                                      <w:rFonts w:ascii="Arial" w:eastAsia="Arial" w:hAnsi="Arial" w:cs="Arial"/>
                                      <w:spacing w:val="1"/>
                                      <w:szCs w:val="24"/>
                                    </w:rPr>
                                  </w:pPr>
                                  <w:r>
                                    <w:rPr>
                                      <w:rFonts w:ascii="Arial" w:eastAsia="Arial" w:hAnsi="Arial" w:cs="Arial"/>
                                      <w:szCs w:val="24"/>
                                    </w:rPr>
                                    <w:t>©</w:t>
                                  </w:r>
                                  <w:r>
                                    <w:rPr>
                                      <w:rFonts w:ascii="Arial" w:eastAsia="Arial" w:hAnsi="Arial" w:cs="Arial"/>
                                      <w:spacing w:val="-1"/>
                                      <w:szCs w:val="24"/>
                                    </w:rPr>
                                    <w:t xml:space="preserve"> </w:t>
                                  </w:r>
                                  <w:r w:rsidR="00AC3AE7">
                                    <w:rPr>
                                      <w:rFonts w:ascii="Arial" w:eastAsia="Arial" w:hAnsi="Arial" w:cs="Arial"/>
                                      <w:spacing w:val="1"/>
                                      <w:szCs w:val="24"/>
                                    </w:rPr>
                                    <w:t>201</w:t>
                                  </w:r>
                                  <w:r w:rsidR="007F46F8">
                                    <w:rPr>
                                      <w:rFonts w:ascii="Arial" w:eastAsia="Arial" w:hAnsi="Arial" w:cs="Arial"/>
                                      <w:spacing w:val="1"/>
                                      <w:szCs w:val="24"/>
                                    </w:rPr>
                                    <w:t>6</w:t>
                                  </w:r>
                                  <w:r>
                                    <w:rPr>
                                      <w:rFonts w:ascii="Arial" w:eastAsia="Arial" w:hAnsi="Arial" w:cs="Arial"/>
                                      <w:spacing w:val="1"/>
                                      <w:szCs w:val="24"/>
                                    </w:rPr>
                                    <w:t xml:space="preserve"> </w:t>
                                  </w:r>
                                  <w:r>
                                    <w:rPr>
                                      <w:rFonts w:ascii="Arial" w:eastAsia="Arial" w:hAnsi="Arial" w:cs="Arial"/>
                                      <w:spacing w:val="-1"/>
                                      <w:szCs w:val="24"/>
                                    </w:rPr>
                                    <w:t>A</w:t>
                                  </w:r>
                                  <w:r>
                                    <w:rPr>
                                      <w:rFonts w:ascii="Arial" w:eastAsia="Arial" w:hAnsi="Arial" w:cs="Arial"/>
                                      <w:spacing w:val="2"/>
                                      <w:szCs w:val="24"/>
                                    </w:rPr>
                                    <w:t>r</w:t>
                                  </w:r>
                                  <w:r>
                                    <w:rPr>
                                      <w:rFonts w:ascii="Arial" w:eastAsia="Arial" w:hAnsi="Arial" w:cs="Arial"/>
                                      <w:szCs w:val="24"/>
                                    </w:rPr>
                                    <w:t>iz</w:t>
                                  </w:r>
                                  <w:r>
                                    <w:rPr>
                                      <w:rFonts w:ascii="Arial" w:eastAsia="Arial" w:hAnsi="Arial" w:cs="Arial"/>
                                      <w:spacing w:val="1"/>
                                      <w:szCs w:val="24"/>
                                    </w:rPr>
                                    <w:t>o</w:t>
                                  </w:r>
                                  <w:r>
                                    <w:rPr>
                                      <w:rFonts w:ascii="Arial" w:eastAsia="Arial" w:hAnsi="Arial" w:cs="Arial"/>
                                      <w:spacing w:val="-3"/>
                                      <w:szCs w:val="24"/>
                                    </w:rPr>
                                    <w:t>n</w:t>
                                  </w:r>
                                  <w:r>
                                    <w:rPr>
                                      <w:rFonts w:ascii="Arial" w:eastAsia="Arial" w:hAnsi="Arial" w:cs="Arial"/>
                                      <w:szCs w:val="24"/>
                                    </w:rPr>
                                    <w:t>a</w:t>
                                  </w:r>
                                  <w:r>
                                    <w:rPr>
                                      <w:rFonts w:ascii="Arial" w:eastAsia="Arial" w:hAnsi="Arial" w:cs="Arial"/>
                                      <w:spacing w:val="-1"/>
                                      <w:szCs w:val="24"/>
                                    </w:rPr>
                                    <w:t xml:space="preserve"> S</w:t>
                                  </w:r>
                                  <w:r>
                                    <w:rPr>
                                      <w:rFonts w:ascii="Arial" w:eastAsia="Arial" w:hAnsi="Arial" w:cs="Arial"/>
                                      <w:spacing w:val="1"/>
                                      <w:szCs w:val="24"/>
                                    </w:rPr>
                                    <w:t>tat</w:t>
                                  </w:r>
                                  <w:r>
                                    <w:rPr>
                                      <w:rFonts w:ascii="Arial" w:eastAsia="Arial" w:hAnsi="Arial" w:cs="Arial"/>
                                      <w:szCs w:val="24"/>
                                    </w:rPr>
                                    <w:t>e</w:t>
                                  </w:r>
                                  <w:r>
                                    <w:rPr>
                                      <w:rFonts w:ascii="Arial" w:eastAsia="Arial" w:hAnsi="Arial" w:cs="Arial"/>
                                      <w:spacing w:val="-2"/>
                                      <w:szCs w:val="24"/>
                                    </w:rPr>
                                    <w:t xml:space="preserve"> </w:t>
                                  </w:r>
                                  <w:r>
                                    <w:rPr>
                                      <w:rFonts w:ascii="Arial" w:eastAsia="Arial" w:hAnsi="Arial" w:cs="Arial"/>
                                      <w:szCs w:val="24"/>
                                    </w:rPr>
                                    <w:t>U</w:t>
                                  </w:r>
                                  <w:r>
                                    <w:rPr>
                                      <w:rFonts w:ascii="Arial" w:eastAsia="Arial" w:hAnsi="Arial" w:cs="Arial"/>
                                      <w:spacing w:val="1"/>
                                      <w:szCs w:val="24"/>
                                    </w:rPr>
                                    <w:t>n</w:t>
                                  </w:r>
                                  <w:r>
                                    <w:rPr>
                                      <w:rFonts w:ascii="Arial" w:eastAsia="Arial" w:hAnsi="Arial" w:cs="Arial"/>
                                      <w:szCs w:val="24"/>
                                    </w:rPr>
                                    <w:t>iv</w:t>
                                  </w:r>
                                  <w:r>
                                    <w:rPr>
                                      <w:rFonts w:ascii="Arial" w:eastAsia="Arial" w:hAnsi="Arial" w:cs="Arial"/>
                                      <w:spacing w:val="-3"/>
                                      <w:szCs w:val="24"/>
                                    </w:rPr>
                                    <w:t>e</w:t>
                                  </w:r>
                                  <w:r>
                                    <w:rPr>
                                      <w:rFonts w:ascii="Arial" w:eastAsia="Arial" w:hAnsi="Arial" w:cs="Arial"/>
                                      <w:spacing w:val="2"/>
                                      <w:szCs w:val="24"/>
                                    </w:rPr>
                                    <w:t>r</w:t>
                                  </w:r>
                                  <w:r>
                                    <w:rPr>
                                      <w:rFonts w:ascii="Arial" w:eastAsia="Arial" w:hAnsi="Arial" w:cs="Arial"/>
                                      <w:szCs w:val="24"/>
                                    </w:rPr>
                                    <w:t>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754A37" id="_x0000_t202" coordsize="21600,21600" o:spt="202" path="m,l,21600r21600,l21600,xe">
                      <v:stroke joinstyle="miter"/>
                      <v:path gradientshapeok="t" o:connecttype="rect"/>
                    </v:shapetype>
                    <v:shape id="Text Box 22" o:spid="_x0000_s1026" type="#_x0000_t202" style="position:absolute;left:0;text-align:left;margin-left:77.15pt;margin-top:727.9pt;width:172.6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" filled="f" stroked="f">
                      <v:textbox inset="0,0,0,0">
                        <w:txbxContent>
                          <w:p w14:paraId="554655E3" w14:textId="17BA5120" w:rsidR="00CE7348" w:rsidRPr="007F46F8" w:rsidRDefault="00CE7348" w:rsidP="007F46F8">
                            <w:pPr>
                              <w:spacing w:line="265" w:lineRule="exact"/>
                              <w:ind w:left="20" w:right="-56"/>
                              <w:rPr>
                                <w:rFonts w:ascii="Arial" w:eastAsia="Arial" w:hAnsi="Arial" w:cs="Arial"/>
                                <w:spacing w:val="1"/>
                                <w:szCs w:val="24"/>
                              </w:rPr>
                            </w:pPr>
                            <w:r>
                              <w:rPr>
                                <w:rFonts w:ascii="Arial" w:eastAsia="Arial" w:hAnsi="Arial" w:cs="Arial"/>
                                <w:szCs w:val="24"/>
                              </w:rPr>
                              <w:t>©</w:t>
                            </w:r>
                            <w:r>
                              <w:rPr>
                                <w:rFonts w:ascii="Arial" w:eastAsia="Arial" w:hAnsi="Arial" w:cs="Arial"/>
                                <w:spacing w:val="-1"/>
                                <w:szCs w:val="24"/>
                              </w:rPr>
                              <w:t xml:space="preserve"> </w:t>
                            </w:r>
                            <w:r w:rsidR="00AC3AE7">
                              <w:rPr>
                                <w:rFonts w:ascii="Arial" w:eastAsia="Arial" w:hAnsi="Arial" w:cs="Arial"/>
                                <w:spacing w:val="1"/>
                                <w:szCs w:val="24"/>
                              </w:rPr>
                              <w:t>201</w:t>
                            </w:r>
                            <w:r w:rsidR="007F46F8">
                              <w:rPr>
                                <w:rFonts w:ascii="Arial" w:eastAsia="Arial" w:hAnsi="Arial" w:cs="Arial"/>
                                <w:spacing w:val="1"/>
                                <w:szCs w:val="24"/>
                              </w:rPr>
                              <w:t>6</w:t>
                            </w:r>
                            <w:r>
                              <w:rPr>
                                <w:rFonts w:ascii="Arial" w:eastAsia="Arial" w:hAnsi="Arial" w:cs="Arial"/>
                                <w:spacing w:val="1"/>
                                <w:szCs w:val="24"/>
                              </w:rPr>
                              <w:t xml:space="preserve"> </w:t>
                            </w:r>
                            <w:r>
                              <w:rPr>
                                <w:rFonts w:ascii="Arial" w:eastAsia="Arial" w:hAnsi="Arial" w:cs="Arial"/>
                                <w:spacing w:val="-1"/>
                                <w:szCs w:val="24"/>
                              </w:rPr>
                              <w:t>A</w:t>
                            </w:r>
                            <w:r>
                              <w:rPr>
                                <w:rFonts w:ascii="Arial" w:eastAsia="Arial" w:hAnsi="Arial" w:cs="Arial"/>
                                <w:spacing w:val="2"/>
                                <w:szCs w:val="24"/>
                              </w:rPr>
                              <w:t>r</w:t>
                            </w:r>
                            <w:r>
                              <w:rPr>
                                <w:rFonts w:ascii="Arial" w:eastAsia="Arial" w:hAnsi="Arial" w:cs="Arial"/>
                                <w:szCs w:val="24"/>
                              </w:rPr>
                              <w:t>iz</w:t>
                            </w:r>
                            <w:r>
                              <w:rPr>
                                <w:rFonts w:ascii="Arial" w:eastAsia="Arial" w:hAnsi="Arial" w:cs="Arial"/>
                                <w:spacing w:val="1"/>
                                <w:szCs w:val="24"/>
                              </w:rPr>
                              <w:t>o</w:t>
                            </w:r>
                            <w:r>
                              <w:rPr>
                                <w:rFonts w:ascii="Arial" w:eastAsia="Arial" w:hAnsi="Arial" w:cs="Arial"/>
                                <w:spacing w:val="-3"/>
                                <w:szCs w:val="24"/>
                              </w:rPr>
                              <w:t>n</w:t>
                            </w:r>
                            <w:r>
                              <w:rPr>
                                <w:rFonts w:ascii="Arial" w:eastAsia="Arial" w:hAnsi="Arial" w:cs="Arial"/>
                                <w:szCs w:val="24"/>
                              </w:rPr>
                              <w:t>a</w:t>
                            </w:r>
                            <w:r>
                              <w:rPr>
                                <w:rFonts w:ascii="Arial" w:eastAsia="Arial" w:hAnsi="Arial" w:cs="Arial"/>
                                <w:spacing w:val="-1"/>
                                <w:szCs w:val="24"/>
                              </w:rPr>
                              <w:t xml:space="preserve"> S</w:t>
                            </w:r>
                            <w:r>
                              <w:rPr>
                                <w:rFonts w:ascii="Arial" w:eastAsia="Arial" w:hAnsi="Arial" w:cs="Arial"/>
                                <w:spacing w:val="1"/>
                                <w:szCs w:val="24"/>
                              </w:rPr>
                              <w:t>tat</w:t>
                            </w:r>
                            <w:r>
                              <w:rPr>
                                <w:rFonts w:ascii="Arial" w:eastAsia="Arial" w:hAnsi="Arial" w:cs="Arial"/>
                                <w:szCs w:val="24"/>
                              </w:rPr>
                              <w:t>e</w:t>
                            </w:r>
                            <w:r>
                              <w:rPr>
                                <w:rFonts w:ascii="Arial" w:eastAsia="Arial" w:hAnsi="Arial" w:cs="Arial"/>
                                <w:spacing w:val="-2"/>
                                <w:szCs w:val="24"/>
                              </w:rPr>
                              <w:t xml:space="preserve"> </w:t>
                            </w:r>
                            <w:r>
                              <w:rPr>
                                <w:rFonts w:ascii="Arial" w:eastAsia="Arial" w:hAnsi="Arial" w:cs="Arial"/>
                                <w:szCs w:val="24"/>
                              </w:rPr>
                              <w:t>U</w:t>
                            </w:r>
                            <w:r>
                              <w:rPr>
                                <w:rFonts w:ascii="Arial" w:eastAsia="Arial" w:hAnsi="Arial" w:cs="Arial"/>
                                <w:spacing w:val="1"/>
                                <w:szCs w:val="24"/>
                              </w:rPr>
                              <w:t>n</w:t>
                            </w:r>
                            <w:r>
                              <w:rPr>
                                <w:rFonts w:ascii="Arial" w:eastAsia="Arial" w:hAnsi="Arial" w:cs="Arial"/>
                                <w:szCs w:val="24"/>
                              </w:rPr>
                              <w:t>iv</w:t>
                            </w:r>
                            <w:r>
                              <w:rPr>
                                <w:rFonts w:ascii="Arial" w:eastAsia="Arial" w:hAnsi="Arial" w:cs="Arial"/>
                                <w:spacing w:val="-3"/>
                                <w:szCs w:val="24"/>
                              </w:rPr>
                              <w:t>e</w:t>
                            </w:r>
                            <w:r>
                              <w:rPr>
                                <w:rFonts w:ascii="Arial" w:eastAsia="Arial" w:hAnsi="Arial" w:cs="Arial"/>
                                <w:spacing w:val="2"/>
                                <w:szCs w:val="24"/>
                              </w:rPr>
                              <w:t>r</w:t>
                            </w:r>
                            <w:r>
                              <w:rPr>
                                <w:rFonts w:ascii="Arial" w:eastAsia="Arial" w:hAnsi="Arial" w:cs="Arial"/>
                                <w:szCs w:val="24"/>
                              </w:rPr>
                              <w:t>sity</w:t>
                            </w:r>
                          </w:p>
                        </w:txbxContent>
                      </v:textbox>
                      <w10:wrap anchorx="page" anchory="page"/>
                    </v:shape>
                  </w:pict>
                </mc:Fallback>
              </mc:AlternateContent>
            </w:r>
            <w:r w:rsidRPr="006C065D">
              <w:rPr>
                <w:rFonts w:ascii="Arial" w:hAnsi="Arial" w:cs="Arial"/>
              </w:rPr>
              <w:t xml:space="preserve">Page </w:t>
            </w:r>
            <w:r w:rsidRPr="006C065D">
              <w:rPr>
                <w:rFonts w:ascii="Arial" w:hAnsi="Arial" w:cs="Arial"/>
                <w:b/>
                <w:bCs/>
                <w:szCs w:val="24"/>
              </w:rPr>
              <w:fldChar w:fldCharType="begin"/>
            </w:r>
            <w:r w:rsidRPr="006C065D">
              <w:rPr>
                <w:rFonts w:ascii="Arial" w:hAnsi="Arial" w:cs="Arial"/>
                <w:b/>
                <w:bCs/>
              </w:rPr>
              <w:instrText xml:space="preserve"> PAGE </w:instrText>
            </w:r>
            <w:r w:rsidRPr="006C065D">
              <w:rPr>
                <w:rFonts w:ascii="Arial" w:hAnsi="Arial" w:cs="Arial"/>
                <w:b/>
                <w:bCs/>
                <w:szCs w:val="24"/>
              </w:rPr>
              <w:fldChar w:fldCharType="separate"/>
            </w:r>
            <w:r w:rsidR="008E64CC">
              <w:rPr>
                <w:rFonts w:ascii="Arial" w:hAnsi="Arial" w:cs="Arial"/>
                <w:b/>
                <w:bCs/>
                <w:noProof/>
              </w:rPr>
              <w:t>18</w:t>
            </w:r>
            <w:r w:rsidRPr="006C065D">
              <w:rPr>
                <w:rFonts w:ascii="Arial" w:hAnsi="Arial" w:cs="Arial"/>
                <w:b/>
                <w:bCs/>
                <w:szCs w:val="24"/>
              </w:rPr>
              <w:fldChar w:fldCharType="end"/>
            </w:r>
            <w:r w:rsidRPr="006C065D">
              <w:rPr>
                <w:rFonts w:ascii="Arial" w:hAnsi="Arial" w:cs="Arial"/>
              </w:rPr>
              <w:t xml:space="preserve"> of </w:t>
            </w:r>
            <w:r w:rsidRPr="006C065D">
              <w:rPr>
                <w:rFonts w:ascii="Arial" w:hAnsi="Arial" w:cs="Arial"/>
                <w:b/>
                <w:bCs/>
                <w:szCs w:val="24"/>
              </w:rPr>
              <w:fldChar w:fldCharType="begin"/>
            </w:r>
            <w:r w:rsidRPr="006C065D">
              <w:rPr>
                <w:rFonts w:ascii="Arial" w:hAnsi="Arial" w:cs="Arial"/>
                <w:b/>
                <w:bCs/>
                <w:szCs w:val="24"/>
              </w:rPr>
              <w:instrText xml:space="preserve"> SECTIONPAGES  </w:instrText>
            </w:r>
            <w:r w:rsidRPr="006C065D">
              <w:rPr>
                <w:rFonts w:ascii="Arial" w:hAnsi="Arial" w:cs="Arial"/>
                <w:b/>
                <w:bCs/>
                <w:szCs w:val="24"/>
              </w:rPr>
              <w:fldChar w:fldCharType="separate"/>
            </w:r>
            <w:r w:rsidR="007C4F3E">
              <w:rPr>
                <w:rFonts w:ascii="Arial" w:hAnsi="Arial" w:cs="Arial"/>
                <w:b/>
                <w:bCs/>
                <w:noProof/>
                <w:szCs w:val="24"/>
              </w:rPr>
              <w:t>12</w:t>
            </w:r>
            <w:r w:rsidRPr="006C065D">
              <w:rPr>
                <w:rFonts w:ascii="Arial" w:hAnsi="Arial" w:cs="Arial"/>
                <w:b/>
                <w:bCs/>
                <w:szCs w:val="24"/>
              </w:rPr>
              <w:fldChar w:fldCharType="end"/>
            </w:r>
          </w:p>
        </w:sdtContent>
      </w:sdt>
    </w:sdtContent>
  </w:sdt>
  <w:p w14:paraId="01A1AAFB" w14:textId="77777777" w:rsidR="00CE7348" w:rsidRDefault="00CE7348">
    <w:pPr>
      <w:pStyle w:val="Footer"/>
      <w:tabs>
        <w:tab w:val="clear" w:pos="4320"/>
        <w:tab w:val="clear" w:pos="8640"/>
        <w:tab w:val="right" w:pos="9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90077" w14:textId="77777777" w:rsidR="00D674EC" w:rsidRDefault="00D674EC">
      <w:r>
        <w:separator/>
      </w:r>
    </w:p>
  </w:footnote>
  <w:footnote w:type="continuationSeparator" w:id="0">
    <w:p w14:paraId="458229D5" w14:textId="77777777" w:rsidR="00D674EC" w:rsidRDefault="00D674EC">
      <w:r>
        <w:continuationSeparator/>
      </w:r>
    </w:p>
  </w:footnote>
  <w:footnote w:id="1">
    <w:p w14:paraId="4731DBAB" w14:textId="77777777" w:rsidR="002F1DC6" w:rsidRDefault="002F1DC6" w:rsidP="002F1DC6">
      <w:pPr>
        <w:pStyle w:val="FootnoteText"/>
      </w:pPr>
      <w:r>
        <w:rPr>
          <w:rStyle w:val="FootnoteReference"/>
        </w:rPr>
        <w:t>*</w:t>
      </w:r>
      <w:r>
        <w:t xml:space="preserve"> Image credit: </w:t>
      </w:r>
      <w:r w:rsidRPr="00D16636">
        <w:t>Freedman, R., Kaufmann, W. J., Geller, R. (2014). Universe. (n.p.): W. H. Freeman.</w:t>
      </w:r>
    </w:p>
  </w:footnote>
  <w:footnote w:id="2">
    <w:p w14:paraId="193F4204" w14:textId="2C0F3B6E" w:rsidR="006B6CA0" w:rsidRDefault="006B6CA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DB09A" w14:textId="5B62B57A" w:rsidR="004730EB" w:rsidRDefault="007F46F8" w:rsidP="007F46F8">
    <w:pPr>
      <w:pStyle w:val="PlainText"/>
      <w:tabs>
        <w:tab w:val="right" w:pos="9450"/>
      </w:tabs>
      <w:rPr>
        <w:rFonts w:ascii="Arial" w:eastAsia="Arial" w:hAnsi="Arial" w:cs="Arial"/>
        <w:sz w:val="24"/>
        <w:szCs w:val="24"/>
      </w:rPr>
    </w:pPr>
    <w:r>
      <w:rPr>
        <w:rFonts w:ascii="Arial"/>
        <w:sz w:val="24"/>
        <w:szCs w:val="24"/>
      </w:rPr>
      <w:t xml:space="preserve">AST 113 </w:t>
    </w:r>
    <w:r>
      <w:rPr>
        <w:rFonts w:hAnsi="Arial"/>
        <w:sz w:val="24"/>
        <w:szCs w:val="24"/>
      </w:rPr>
      <w:t>–</w:t>
    </w:r>
    <w:r>
      <w:rPr>
        <w:rFonts w:hAnsi="Arial"/>
        <w:sz w:val="24"/>
        <w:szCs w:val="24"/>
      </w:rPr>
      <w:t xml:space="preserve"> </w:t>
    </w:r>
    <w:r>
      <w:rPr>
        <w:rFonts w:ascii="Arial"/>
        <w:sz w:val="24"/>
        <w:szCs w:val="24"/>
      </w:rPr>
      <w:t>Fall 20</w:t>
    </w:r>
    <w:r w:rsidR="00591612">
      <w:rPr>
        <w:rFonts w:ascii="Arial"/>
        <w:sz w:val="24"/>
        <w:szCs w:val="24"/>
      </w:rPr>
      <w:t>20</w:t>
    </w:r>
    <w:r>
      <w:rPr>
        <w:rFonts w:ascii="Arial" w:eastAsia="Arial" w:hAnsi="Arial" w:cs="Arial"/>
        <w:sz w:val="24"/>
        <w:szCs w:val="24"/>
      </w:rPr>
      <w:tab/>
      <w:t>Motions of the Night Sky</w:t>
    </w:r>
  </w:p>
  <w:p w14:paraId="663A0C75" w14:textId="77777777" w:rsidR="007F46F8" w:rsidRDefault="007F46F8" w:rsidP="007F46F8">
    <w:pPr>
      <w:pStyle w:val="PlainText"/>
      <w:tabs>
        <w:tab w:val="right" w:pos="9450"/>
      </w:tabs>
    </w:pPr>
  </w:p>
  <w:p w14:paraId="36143217" w14:textId="77777777" w:rsidR="007F46F8" w:rsidRDefault="007F46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4"/>
    <w:multiLevelType w:val="singleLevel"/>
    <w:tmpl w:val="00000004"/>
    <w:name w:val="WW8Num3"/>
    <w:lvl w:ilvl="0">
      <w:start w:val="8"/>
      <w:numFmt w:val="bullet"/>
      <w:lvlText w:val=""/>
      <w:lvlJc w:val="left"/>
      <w:pPr>
        <w:tabs>
          <w:tab w:val="num" w:pos="720"/>
        </w:tabs>
        <w:ind w:left="720" w:hanging="720"/>
      </w:pPr>
      <w:rPr>
        <w:rFonts w:ascii="Symbol" w:hAnsi="Symbol"/>
      </w:rPr>
    </w:lvl>
  </w:abstractNum>
  <w:abstractNum w:abstractNumId="3" w15:restartNumberingAfterBreak="0">
    <w:nsid w:val="00000005"/>
    <w:multiLevelType w:val="singleLevel"/>
    <w:tmpl w:val="00000005"/>
    <w:name w:val="WW8Num10"/>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6"/>
    <w:multiLevelType w:val="singleLevel"/>
    <w:tmpl w:val="00000006"/>
    <w:name w:val="WW8Num12"/>
    <w:lvl w:ilvl="0">
      <w:start w:val="1"/>
      <w:numFmt w:val="bullet"/>
      <w:lvlText w:val=""/>
      <w:lvlJc w:val="left"/>
      <w:pPr>
        <w:tabs>
          <w:tab w:val="num" w:pos="0"/>
        </w:tabs>
        <w:ind w:left="720" w:hanging="360"/>
      </w:pPr>
      <w:rPr>
        <w:rFonts w:ascii="Symbol" w:hAnsi="Symbol"/>
      </w:rPr>
    </w:lvl>
  </w:abstractNum>
  <w:abstractNum w:abstractNumId="5" w15:restartNumberingAfterBreak="0">
    <w:nsid w:val="00000008"/>
    <w:multiLevelType w:val="singleLevel"/>
    <w:tmpl w:val="00000008"/>
    <w:name w:val="WW8Num14"/>
    <w:lvl w:ilvl="0">
      <w:start w:val="1"/>
      <w:numFmt w:val="bullet"/>
      <w:lvlText w:val=""/>
      <w:lvlJc w:val="left"/>
      <w:pPr>
        <w:tabs>
          <w:tab w:val="num" w:pos="0"/>
        </w:tabs>
        <w:ind w:left="720" w:hanging="360"/>
      </w:pPr>
      <w:rPr>
        <w:rFonts w:ascii="Symbol" w:hAnsi="Symbol"/>
      </w:rPr>
    </w:lvl>
  </w:abstractNum>
  <w:abstractNum w:abstractNumId="6" w15:restartNumberingAfterBreak="0">
    <w:nsid w:val="00000009"/>
    <w:multiLevelType w:val="singleLevel"/>
    <w:tmpl w:val="48402358"/>
    <w:name w:val="WW8Num15"/>
    <w:lvl w:ilvl="0">
      <w:start w:val="12"/>
      <w:numFmt w:val="decimal"/>
      <w:lvlText w:val="%1."/>
      <w:lvlJc w:val="left"/>
      <w:pPr>
        <w:tabs>
          <w:tab w:val="num" w:pos="720"/>
        </w:tabs>
        <w:ind w:left="432" w:hanging="432"/>
      </w:pPr>
      <w:rPr>
        <w:rFonts w:hint="default"/>
        <w:b/>
        <w:i/>
      </w:rPr>
    </w:lvl>
  </w:abstractNum>
  <w:abstractNum w:abstractNumId="7" w15:restartNumberingAfterBreak="0">
    <w:nsid w:val="0000000A"/>
    <w:multiLevelType w:val="singleLevel"/>
    <w:tmpl w:val="0000000A"/>
    <w:name w:val="WW8Num19"/>
    <w:lvl w:ilvl="0">
      <w:start w:val="1"/>
      <w:numFmt w:val="bullet"/>
      <w:lvlText w:val=""/>
      <w:lvlJc w:val="left"/>
      <w:pPr>
        <w:tabs>
          <w:tab w:val="num" w:pos="0"/>
        </w:tabs>
        <w:ind w:left="720" w:hanging="360"/>
      </w:pPr>
      <w:rPr>
        <w:rFonts w:ascii="Symbol" w:hAnsi="Symbol"/>
      </w:rPr>
    </w:lvl>
  </w:abstractNum>
  <w:abstractNum w:abstractNumId="8" w15:restartNumberingAfterBreak="0">
    <w:nsid w:val="020C4859"/>
    <w:multiLevelType w:val="hybridMultilevel"/>
    <w:tmpl w:val="9176C4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27B4FA0"/>
    <w:multiLevelType w:val="hybridMultilevel"/>
    <w:tmpl w:val="90E08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375833"/>
    <w:multiLevelType w:val="hybridMultilevel"/>
    <w:tmpl w:val="AEDEE538"/>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CA3960"/>
    <w:multiLevelType w:val="hybridMultilevel"/>
    <w:tmpl w:val="92124DEA"/>
    <w:lvl w:ilvl="0" w:tplc="814A9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B308C"/>
    <w:multiLevelType w:val="hybridMultilevel"/>
    <w:tmpl w:val="4BB605E6"/>
    <w:lvl w:ilvl="0" w:tplc="8C3677DC">
      <w:start w:val="1"/>
      <w:numFmt w:val="upperLetter"/>
      <w:lvlText w:val="%1."/>
      <w:lvlJc w:val="left"/>
      <w:pPr>
        <w:ind w:left="864" w:hanging="504"/>
      </w:pPr>
      <w:rPr>
        <w:rFonts w:hint="default"/>
        <w:b w:val="0"/>
        <w:i w:val="0"/>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FC7218"/>
    <w:multiLevelType w:val="hybridMultilevel"/>
    <w:tmpl w:val="A3EAE8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E354B"/>
    <w:multiLevelType w:val="hybridMultilevel"/>
    <w:tmpl w:val="0E808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5E0B47"/>
    <w:multiLevelType w:val="hybridMultilevel"/>
    <w:tmpl w:val="12188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120AA6"/>
    <w:multiLevelType w:val="hybridMultilevel"/>
    <w:tmpl w:val="5B6EFD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4A46D5"/>
    <w:multiLevelType w:val="hybridMultilevel"/>
    <w:tmpl w:val="A6160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C9373B"/>
    <w:multiLevelType w:val="hybridMultilevel"/>
    <w:tmpl w:val="4F305C2E"/>
    <w:lvl w:ilvl="0" w:tplc="4912C4FA">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3DDD11C2"/>
    <w:multiLevelType w:val="hybridMultilevel"/>
    <w:tmpl w:val="F340A1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F501C"/>
    <w:multiLevelType w:val="hybridMultilevel"/>
    <w:tmpl w:val="0C2AE6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2029EE"/>
    <w:multiLevelType w:val="hybridMultilevel"/>
    <w:tmpl w:val="A5B0E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8B2908"/>
    <w:multiLevelType w:val="hybridMultilevel"/>
    <w:tmpl w:val="7C240E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F365F"/>
    <w:multiLevelType w:val="hybridMultilevel"/>
    <w:tmpl w:val="DADA731E"/>
    <w:lvl w:ilvl="0" w:tplc="D4D0EE6A">
      <w:start w:val="1"/>
      <w:numFmt w:val="upperLetter"/>
      <w:lvlText w:val="%1."/>
      <w:lvlJc w:val="left"/>
      <w:pPr>
        <w:ind w:left="864" w:hanging="504"/>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8C7644"/>
    <w:multiLevelType w:val="hybridMultilevel"/>
    <w:tmpl w:val="2B302DD2"/>
    <w:lvl w:ilvl="0" w:tplc="04090001">
      <w:start w:val="1"/>
      <w:numFmt w:val="bullet"/>
      <w:lvlText w:val=""/>
      <w:lvlJc w:val="left"/>
      <w:pPr>
        <w:ind w:left="1440" w:hanging="360"/>
      </w:pPr>
      <w:rPr>
        <w:rFonts w:ascii="Symbol" w:hAnsi="Symbol" w:hint="default"/>
      </w:rPr>
    </w:lvl>
    <w:lvl w:ilvl="1" w:tplc="27B49794">
      <w:start w:val="1"/>
      <w:numFmt w:val="lowerLetter"/>
      <w:lvlText w:val="%2."/>
      <w:lvlJc w:val="left"/>
      <w:pPr>
        <w:ind w:left="2160" w:hanging="360"/>
      </w:pPr>
      <w:rPr>
        <w:rFonts w:ascii="Arial" w:eastAsia="Times New Roman" w:hAnsi="Arial" w:cs="Times New Roman"/>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9A3FC0"/>
    <w:multiLevelType w:val="hybridMultilevel"/>
    <w:tmpl w:val="E1C834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F5B70F3"/>
    <w:multiLevelType w:val="hybridMultilevel"/>
    <w:tmpl w:val="2758BE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972B05"/>
    <w:multiLevelType w:val="hybridMultilevel"/>
    <w:tmpl w:val="4F305C2E"/>
    <w:lvl w:ilvl="0" w:tplc="4912C4FA">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623B3B23"/>
    <w:multiLevelType w:val="hybridMultilevel"/>
    <w:tmpl w:val="662074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493F5F"/>
    <w:multiLevelType w:val="hybridMultilevel"/>
    <w:tmpl w:val="BC7EA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7544DE"/>
    <w:multiLevelType w:val="hybridMultilevel"/>
    <w:tmpl w:val="4678D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A83698"/>
    <w:multiLevelType w:val="hybridMultilevel"/>
    <w:tmpl w:val="16D443BC"/>
    <w:lvl w:ilvl="0" w:tplc="CF64CE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F122F6"/>
    <w:multiLevelType w:val="hybridMultilevel"/>
    <w:tmpl w:val="F32C9A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134A87"/>
    <w:multiLevelType w:val="hybridMultilevel"/>
    <w:tmpl w:val="C11A8A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2"/>
  </w:num>
  <w:num w:numId="4">
    <w:abstractNumId w:val="8"/>
  </w:num>
  <w:num w:numId="5">
    <w:abstractNumId w:val="23"/>
  </w:num>
  <w:num w:numId="6">
    <w:abstractNumId w:val="16"/>
  </w:num>
  <w:num w:numId="7">
    <w:abstractNumId w:val="28"/>
  </w:num>
  <w:num w:numId="8">
    <w:abstractNumId w:val="18"/>
  </w:num>
  <w:num w:numId="9">
    <w:abstractNumId w:val="27"/>
  </w:num>
  <w:num w:numId="10">
    <w:abstractNumId w:val="20"/>
  </w:num>
  <w:num w:numId="11">
    <w:abstractNumId w:val="25"/>
  </w:num>
  <w:num w:numId="12">
    <w:abstractNumId w:val="26"/>
  </w:num>
  <w:num w:numId="13">
    <w:abstractNumId w:val="24"/>
  </w:num>
  <w:num w:numId="14">
    <w:abstractNumId w:val="10"/>
  </w:num>
  <w:num w:numId="15">
    <w:abstractNumId w:val="11"/>
  </w:num>
  <w:num w:numId="16">
    <w:abstractNumId w:val="17"/>
  </w:num>
  <w:num w:numId="17">
    <w:abstractNumId w:val="29"/>
  </w:num>
  <w:num w:numId="18">
    <w:abstractNumId w:val="22"/>
  </w:num>
  <w:num w:numId="19">
    <w:abstractNumId w:val="19"/>
  </w:num>
  <w:num w:numId="20">
    <w:abstractNumId w:val="14"/>
  </w:num>
  <w:num w:numId="21">
    <w:abstractNumId w:val="21"/>
  </w:num>
  <w:num w:numId="22">
    <w:abstractNumId w:val="30"/>
  </w:num>
  <w:num w:numId="23">
    <w:abstractNumId w:val="32"/>
  </w:num>
  <w:num w:numId="24">
    <w:abstractNumId w:val="9"/>
  </w:num>
  <w:num w:numId="25">
    <w:abstractNumId w:val="15"/>
  </w:num>
  <w:num w:numId="26">
    <w:abstractNumId w:val="31"/>
  </w:num>
  <w:num w:numId="27">
    <w:abstractNumId w:val="13"/>
  </w:num>
  <w:num w:numId="28">
    <w:abstractNumId w:val="3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FD6"/>
    <w:rsid w:val="00000FE3"/>
    <w:rsid w:val="000010DB"/>
    <w:rsid w:val="00001B8A"/>
    <w:rsid w:val="00003196"/>
    <w:rsid w:val="000034AA"/>
    <w:rsid w:val="00004F4D"/>
    <w:rsid w:val="0000533D"/>
    <w:rsid w:val="00005D03"/>
    <w:rsid w:val="00006485"/>
    <w:rsid w:val="000064AC"/>
    <w:rsid w:val="00006A19"/>
    <w:rsid w:val="00007BA4"/>
    <w:rsid w:val="0001092C"/>
    <w:rsid w:val="00010ACF"/>
    <w:rsid w:val="00010CB4"/>
    <w:rsid w:val="0001431D"/>
    <w:rsid w:val="00014CCA"/>
    <w:rsid w:val="0001599A"/>
    <w:rsid w:val="000170BF"/>
    <w:rsid w:val="00017215"/>
    <w:rsid w:val="00024C89"/>
    <w:rsid w:val="0002521C"/>
    <w:rsid w:val="000279C1"/>
    <w:rsid w:val="00027F2D"/>
    <w:rsid w:val="000316B7"/>
    <w:rsid w:val="00031BA8"/>
    <w:rsid w:val="00032757"/>
    <w:rsid w:val="000346E5"/>
    <w:rsid w:val="00034F7C"/>
    <w:rsid w:val="000361EF"/>
    <w:rsid w:val="0003637F"/>
    <w:rsid w:val="00037F69"/>
    <w:rsid w:val="00040E30"/>
    <w:rsid w:val="00041271"/>
    <w:rsid w:val="00043A0A"/>
    <w:rsid w:val="00045A14"/>
    <w:rsid w:val="00045BA3"/>
    <w:rsid w:val="00046DBA"/>
    <w:rsid w:val="00051AEE"/>
    <w:rsid w:val="000520B6"/>
    <w:rsid w:val="00052E86"/>
    <w:rsid w:val="00054484"/>
    <w:rsid w:val="000547A5"/>
    <w:rsid w:val="000547E6"/>
    <w:rsid w:val="00055AEF"/>
    <w:rsid w:val="00056F9D"/>
    <w:rsid w:val="00057F8F"/>
    <w:rsid w:val="000605B3"/>
    <w:rsid w:val="00060CF1"/>
    <w:rsid w:val="00061752"/>
    <w:rsid w:val="00061B2C"/>
    <w:rsid w:val="000633C2"/>
    <w:rsid w:val="000634D9"/>
    <w:rsid w:val="00064868"/>
    <w:rsid w:val="0006512D"/>
    <w:rsid w:val="00065575"/>
    <w:rsid w:val="00065613"/>
    <w:rsid w:val="000662B8"/>
    <w:rsid w:val="00066564"/>
    <w:rsid w:val="000665DF"/>
    <w:rsid w:val="00066E42"/>
    <w:rsid w:val="0007121F"/>
    <w:rsid w:val="00071DA1"/>
    <w:rsid w:val="0007273D"/>
    <w:rsid w:val="00073F82"/>
    <w:rsid w:val="00074D25"/>
    <w:rsid w:val="00075CCB"/>
    <w:rsid w:val="00075F63"/>
    <w:rsid w:val="00080D69"/>
    <w:rsid w:val="0008190D"/>
    <w:rsid w:val="00083AFE"/>
    <w:rsid w:val="00085D33"/>
    <w:rsid w:val="0008602D"/>
    <w:rsid w:val="000911FC"/>
    <w:rsid w:val="00091393"/>
    <w:rsid w:val="00092CB4"/>
    <w:rsid w:val="00093429"/>
    <w:rsid w:val="00093693"/>
    <w:rsid w:val="00094884"/>
    <w:rsid w:val="00094B9F"/>
    <w:rsid w:val="00095374"/>
    <w:rsid w:val="000A12B5"/>
    <w:rsid w:val="000A34D9"/>
    <w:rsid w:val="000A4202"/>
    <w:rsid w:val="000A61FF"/>
    <w:rsid w:val="000B0155"/>
    <w:rsid w:val="000B07C6"/>
    <w:rsid w:val="000B16BA"/>
    <w:rsid w:val="000B45AA"/>
    <w:rsid w:val="000B5509"/>
    <w:rsid w:val="000B7D7C"/>
    <w:rsid w:val="000C01EA"/>
    <w:rsid w:val="000C0665"/>
    <w:rsid w:val="000C1C42"/>
    <w:rsid w:val="000C1F97"/>
    <w:rsid w:val="000C282C"/>
    <w:rsid w:val="000C292B"/>
    <w:rsid w:val="000C317A"/>
    <w:rsid w:val="000C3240"/>
    <w:rsid w:val="000C390D"/>
    <w:rsid w:val="000C3BE3"/>
    <w:rsid w:val="000C3EB4"/>
    <w:rsid w:val="000C4734"/>
    <w:rsid w:val="000C48C5"/>
    <w:rsid w:val="000C4C6C"/>
    <w:rsid w:val="000C55A5"/>
    <w:rsid w:val="000C6664"/>
    <w:rsid w:val="000C66D6"/>
    <w:rsid w:val="000C6840"/>
    <w:rsid w:val="000C751A"/>
    <w:rsid w:val="000C79EE"/>
    <w:rsid w:val="000D00CF"/>
    <w:rsid w:val="000D025A"/>
    <w:rsid w:val="000D289E"/>
    <w:rsid w:val="000D41CF"/>
    <w:rsid w:val="000D44F0"/>
    <w:rsid w:val="000D4FD6"/>
    <w:rsid w:val="000D7242"/>
    <w:rsid w:val="000D765E"/>
    <w:rsid w:val="000E0402"/>
    <w:rsid w:val="000E0A5F"/>
    <w:rsid w:val="000E115A"/>
    <w:rsid w:val="000E1E32"/>
    <w:rsid w:val="000E2285"/>
    <w:rsid w:val="000E3344"/>
    <w:rsid w:val="000E49E4"/>
    <w:rsid w:val="000E6377"/>
    <w:rsid w:val="000E682C"/>
    <w:rsid w:val="000E6A4F"/>
    <w:rsid w:val="000E7226"/>
    <w:rsid w:val="000E77F6"/>
    <w:rsid w:val="000F0D5D"/>
    <w:rsid w:val="000F1312"/>
    <w:rsid w:val="000F1D92"/>
    <w:rsid w:val="000F2E5C"/>
    <w:rsid w:val="000F2FE1"/>
    <w:rsid w:val="000F3D76"/>
    <w:rsid w:val="000F52A7"/>
    <w:rsid w:val="000F5506"/>
    <w:rsid w:val="000F6A9F"/>
    <w:rsid w:val="00100465"/>
    <w:rsid w:val="00100AC2"/>
    <w:rsid w:val="00100E77"/>
    <w:rsid w:val="00101F45"/>
    <w:rsid w:val="00102097"/>
    <w:rsid w:val="001026A7"/>
    <w:rsid w:val="00102B10"/>
    <w:rsid w:val="001033EE"/>
    <w:rsid w:val="00103EA5"/>
    <w:rsid w:val="0010416D"/>
    <w:rsid w:val="00104855"/>
    <w:rsid w:val="00106BA2"/>
    <w:rsid w:val="00106C24"/>
    <w:rsid w:val="00107622"/>
    <w:rsid w:val="001100A9"/>
    <w:rsid w:val="00110553"/>
    <w:rsid w:val="00110BCB"/>
    <w:rsid w:val="00112EBB"/>
    <w:rsid w:val="00113EF1"/>
    <w:rsid w:val="00114001"/>
    <w:rsid w:val="001140C3"/>
    <w:rsid w:val="00116DBE"/>
    <w:rsid w:val="00116DBF"/>
    <w:rsid w:val="00117178"/>
    <w:rsid w:val="001171B7"/>
    <w:rsid w:val="001173F7"/>
    <w:rsid w:val="00117462"/>
    <w:rsid w:val="00117AE2"/>
    <w:rsid w:val="00121023"/>
    <w:rsid w:val="00121E54"/>
    <w:rsid w:val="001235A3"/>
    <w:rsid w:val="00123741"/>
    <w:rsid w:val="00123940"/>
    <w:rsid w:val="00125EA4"/>
    <w:rsid w:val="00125F0F"/>
    <w:rsid w:val="00125FB6"/>
    <w:rsid w:val="00126DBA"/>
    <w:rsid w:val="001314F4"/>
    <w:rsid w:val="00131DD8"/>
    <w:rsid w:val="00132557"/>
    <w:rsid w:val="00134783"/>
    <w:rsid w:val="00135F01"/>
    <w:rsid w:val="00136842"/>
    <w:rsid w:val="00136B05"/>
    <w:rsid w:val="001372C3"/>
    <w:rsid w:val="001404C1"/>
    <w:rsid w:val="00140CF3"/>
    <w:rsid w:val="00142843"/>
    <w:rsid w:val="00143373"/>
    <w:rsid w:val="0014539D"/>
    <w:rsid w:val="00145620"/>
    <w:rsid w:val="0014571E"/>
    <w:rsid w:val="001514AC"/>
    <w:rsid w:val="001530E4"/>
    <w:rsid w:val="001532BC"/>
    <w:rsid w:val="00154586"/>
    <w:rsid w:val="0015582A"/>
    <w:rsid w:val="00156510"/>
    <w:rsid w:val="00156724"/>
    <w:rsid w:val="001618F1"/>
    <w:rsid w:val="00163115"/>
    <w:rsid w:val="00163151"/>
    <w:rsid w:val="001633EA"/>
    <w:rsid w:val="00165B5C"/>
    <w:rsid w:val="00167EE6"/>
    <w:rsid w:val="00170AED"/>
    <w:rsid w:val="00170CB8"/>
    <w:rsid w:val="00172712"/>
    <w:rsid w:val="001733ED"/>
    <w:rsid w:val="00180332"/>
    <w:rsid w:val="001806F5"/>
    <w:rsid w:val="00181D61"/>
    <w:rsid w:val="00184B2D"/>
    <w:rsid w:val="00185D07"/>
    <w:rsid w:val="00186E1E"/>
    <w:rsid w:val="00187100"/>
    <w:rsid w:val="001877EE"/>
    <w:rsid w:val="00187D6E"/>
    <w:rsid w:val="001907A4"/>
    <w:rsid w:val="00191985"/>
    <w:rsid w:val="001928C1"/>
    <w:rsid w:val="00193579"/>
    <w:rsid w:val="00195BD5"/>
    <w:rsid w:val="00195C07"/>
    <w:rsid w:val="00195F29"/>
    <w:rsid w:val="0019679E"/>
    <w:rsid w:val="00196B21"/>
    <w:rsid w:val="001A158B"/>
    <w:rsid w:val="001A2ED8"/>
    <w:rsid w:val="001A30EA"/>
    <w:rsid w:val="001A31D7"/>
    <w:rsid w:val="001A409A"/>
    <w:rsid w:val="001A526B"/>
    <w:rsid w:val="001A6F72"/>
    <w:rsid w:val="001A71A0"/>
    <w:rsid w:val="001A7840"/>
    <w:rsid w:val="001A7EA5"/>
    <w:rsid w:val="001B01EC"/>
    <w:rsid w:val="001B08C7"/>
    <w:rsid w:val="001B2B53"/>
    <w:rsid w:val="001B2D7F"/>
    <w:rsid w:val="001B3788"/>
    <w:rsid w:val="001B3D28"/>
    <w:rsid w:val="001B440E"/>
    <w:rsid w:val="001B6159"/>
    <w:rsid w:val="001B69C2"/>
    <w:rsid w:val="001B73F0"/>
    <w:rsid w:val="001B7989"/>
    <w:rsid w:val="001C1CED"/>
    <w:rsid w:val="001C2BF5"/>
    <w:rsid w:val="001C5234"/>
    <w:rsid w:val="001C6588"/>
    <w:rsid w:val="001C6616"/>
    <w:rsid w:val="001C691C"/>
    <w:rsid w:val="001C6982"/>
    <w:rsid w:val="001D0154"/>
    <w:rsid w:val="001D08F9"/>
    <w:rsid w:val="001D1896"/>
    <w:rsid w:val="001D1CE9"/>
    <w:rsid w:val="001D3132"/>
    <w:rsid w:val="001D72E5"/>
    <w:rsid w:val="001E2BE4"/>
    <w:rsid w:val="001E2CBA"/>
    <w:rsid w:val="001E3333"/>
    <w:rsid w:val="001E347E"/>
    <w:rsid w:val="001E3951"/>
    <w:rsid w:val="001E3A50"/>
    <w:rsid w:val="001E40E6"/>
    <w:rsid w:val="001E468E"/>
    <w:rsid w:val="001E7351"/>
    <w:rsid w:val="001E7364"/>
    <w:rsid w:val="001E766D"/>
    <w:rsid w:val="001E77DC"/>
    <w:rsid w:val="001E792A"/>
    <w:rsid w:val="001F0D1E"/>
    <w:rsid w:val="001F19F0"/>
    <w:rsid w:val="001F1D6F"/>
    <w:rsid w:val="001F393B"/>
    <w:rsid w:val="001F3FDC"/>
    <w:rsid w:val="001F598A"/>
    <w:rsid w:val="001F6F2A"/>
    <w:rsid w:val="001F7588"/>
    <w:rsid w:val="002015AE"/>
    <w:rsid w:val="0020165C"/>
    <w:rsid w:val="00201F63"/>
    <w:rsid w:val="00202E2C"/>
    <w:rsid w:val="0020337B"/>
    <w:rsid w:val="00204755"/>
    <w:rsid w:val="002054D9"/>
    <w:rsid w:val="00205F11"/>
    <w:rsid w:val="00211373"/>
    <w:rsid w:val="002115BA"/>
    <w:rsid w:val="00212EC7"/>
    <w:rsid w:val="00213B46"/>
    <w:rsid w:val="002147AC"/>
    <w:rsid w:val="002203CD"/>
    <w:rsid w:val="00220D03"/>
    <w:rsid w:val="002215A3"/>
    <w:rsid w:val="002217E9"/>
    <w:rsid w:val="0022198C"/>
    <w:rsid w:val="00221A71"/>
    <w:rsid w:val="00221CEA"/>
    <w:rsid w:val="00222768"/>
    <w:rsid w:val="00222CDC"/>
    <w:rsid w:val="00224C0E"/>
    <w:rsid w:val="00225295"/>
    <w:rsid w:val="002267D9"/>
    <w:rsid w:val="00232F7A"/>
    <w:rsid w:val="002341DF"/>
    <w:rsid w:val="00234792"/>
    <w:rsid w:val="002374A5"/>
    <w:rsid w:val="00237C0B"/>
    <w:rsid w:val="00241B3F"/>
    <w:rsid w:val="00242E03"/>
    <w:rsid w:val="002452A9"/>
    <w:rsid w:val="0024566A"/>
    <w:rsid w:val="00245D95"/>
    <w:rsid w:val="00246422"/>
    <w:rsid w:val="0024682A"/>
    <w:rsid w:val="0025071D"/>
    <w:rsid w:val="00250C07"/>
    <w:rsid w:val="00250CB3"/>
    <w:rsid w:val="00252569"/>
    <w:rsid w:val="00255252"/>
    <w:rsid w:val="0025621D"/>
    <w:rsid w:val="0025671D"/>
    <w:rsid w:val="002567BB"/>
    <w:rsid w:val="00257D16"/>
    <w:rsid w:val="002600EE"/>
    <w:rsid w:val="00263239"/>
    <w:rsid w:val="0026344E"/>
    <w:rsid w:val="00267B8F"/>
    <w:rsid w:val="00267C04"/>
    <w:rsid w:val="002701DA"/>
    <w:rsid w:val="00271883"/>
    <w:rsid w:val="00272913"/>
    <w:rsid w:val="00272DA9"/>
    <w:rsid w:val="00273AF6"/>
    <w:rsid w:val="00273CDD"/>
    <w:rsid w:val="00273F38"/>
    <w:rsid w:val="002744CC"/>
    <w:rsid w:val="00274A35"/>
    <w:rsid w:val="00274F43"/>
    <w:rsid w:val="0027530A"/>
    <w:rsid w:val="002759D4"/>
    <w:rsid w:val="00281C48"/>
    <w:rsid w:val="00282E02"/>
    <w:rsid w:val="00282FE9"/>
    <w:rsid w:val="0028345E"/>
    <w:rsid w:val="00286A73"/>
    <w:rsid w:val="00286AAC"/>
    <w:rsid w:val="00292173"/>
    <w:rsid w:val="00292834"/>
    <w:rsid w:val="002944F6"/>
    <w:rsid w:val="00295D10"/>
    <w:rsid w:val="002963D2"/>
    <w:rsid w:val="002A0228"/>
    <w:rsid w:val="002A06C9"/>
    <w:rsid w:val="002A0954"/>
    <w:rsid w:val="002A0E27"/>
    <w:rsid w:val="002A1740"/>
    <w:rsid w:val="002A1D34"/>
    <w:rsid w:val="002A275B"/>
    <w:rsid w:val="002A46D5"/>
    <w:rsid w:val="002A54F5"/>
    <w:rsid w:val="002A62B4"/>
    <w:rsid w:val="002A67CD"/>
    <w:rsid w:val="002A67DF"/>
    <w:rsid w:val="002B2EBD"/>
    <w:rsid w:val="002B3481"/>
    <w:rsid w:val="002B3576"/>
    <w:rsid w:val="002B5536"/>
    <w:rsid w:val="002B6334"/>
    <w:rsid w:val="002C03D1"/>
    <w:rsid w:val="002C1A42"/>
    <w:rsid w:val="002C1AAB"/>
    <w:rsid w:val="002C1B8C"/>
    <w:rsid w:val="002C2D1B"/>
    <w:rsid w:val="002C6FFD"/>
    <w:rsid w:val="002C7A93"/>
    <w:rsid w:val="002C7CED"/>
    <w:rsid w:val="002C7F61"/>
    <w:rsid w:val="002D08B2"/>
    <w:rsid w:val="002D0A45"/>
    <w:rsid w:val="002D0DB7"/>
    <w:rsid w:val="002D0DFE"/>
    <w:rsid w:val="002D0E35"/>
    <w:rsid w:val="002D176E"/>
    <w:rsid w:val="002D1D7F"/>
    <w:rsid w:val="002D26D3"/>
    <w:rsid w:val="002D3367"/>
    <w:rsid w:val="002D380B"/>
    <w:rsid w:val="002D3B23"/>
    <w:rsid w:val="002D47B3"/>
    <w:rsid w:val="002D5512"/>
    <w:rsid w:val="002D5FA3"/>
    <w:rsid w:val="002D6727"/>
    <w:rsid w:val="002D6AD6"/>
    <w:rsid w:val="002D6B9B"/>
    <w:rsid w:val="002D7D7C"/>
    <w:rsid w:val="002E19EA"/>
    <w:rsid w:val="002E42B2"/>
    <w:rsid w:val="002E45E9"/>
    <w:rsid w:val="002E46D2"/>
    <w:rsid w:val="002E47C4"/>
    <w:rsid w:val="002E650C"/>
    <w:rsid w:val="002E696F"/>
    <w:rsid w:val="002F1680"/>
    <w:rsid w:val="002F1DC6"/>
    <w:rsid w:val="002F6BD1"/>
    <w:rsid w:val="002F7773"/>
    <w:rsid w:val="0030005D"/>
    <w:rsid w:val="00300767"/>
    <w:rsid w:val="00301D05"/>
    <w:rsid w:val="00301FAF"/>
    <w:rsid w:val="0030272F"/>
    <w:rsid w:val="00303228"/>
    <w:rsid w:val="00303D5C"/>
    <w:rsid w:val="0030437E"/>
    <w:rsid w:val="003055FB"/>
    <w:rsid w:val="00307584"/>
    <w:rsid w:val="003105EB"/>
    <w:rsid w:val="0031238B"/>
    <w:rsid w:val="003126D5"/>
    <w:rsid w:val="00312865"/>
    <w:rsid w:val="00312AB1"/>
    <w:rsid w:val="00313094"/>
    <w:rsid w:val="0031459F"/>
    <w:rsid w:val="003165A7"/>
    <w:rsid w:val="00317AFE"/>
    <w:rsid w:val="00320B6F"/>
    <w:rsid w:val="00320DE2"/>
    <w:rsid w:val="00323408"/>
    <w:rsid w:val="00323EA0"/>
    <w:rsid w:val="0032473A"/>
    <w:rsid w:val="0032523A"/>
    <w:rsid w:val="003271B6"/>
    <w:rsid w:val="00327846"/>
    <w:rsid w:val="0033072B"/>
    <w:rsid w:val="00333551"/>
    <w:rsid w:val="00335768"/>
    <w:rsid w:val="00336F79"/>
    <w:rsid w:val="0033700F"/>
    <w:rsid w:val="00341C8F"/>
    <w:rsid w:val="0034382B"/>
    <w:rsid w:val="00343B72"/>
    <w:rsid w:val="00343FCD"/>
    <w:rsid w:val="00345846"/>
    <w:rsid w:val="00345AAD"/>
    <w:rsid w:val="0034693B"/>
    <w:rsid w:val="00347435"/>
    <w:rsid w:val="00350260"/>
    <w:rsid w:val="003528DF"/>
    <w:rsid w:val="00352D94"/>
    <w:rsid w:val="00353763"/>
    <w:rsid w:val="00354B2F"/>
    <w:rsid w:val="003556DA"/>
    <w:rsid w:val="00356407"/>
    <w:rsid w:val="00356859"/>
    <w:rsid w:val="003575C5"/>
    <w:rsid w:val="00357C02"/>
    <w:rsid w:val="00360E0D"/>
    <w:rsid w:val="00361240"/>
    <w:rsid w:val="00362B70"/>
    <w:rsid w:val="00363309"/>
    <w:rsid w:val="00364550"/>
    <w:rsid w:val="0036590E"/>
    <w:rsid w:val="00365D75"/>
    <w:rsid w:val="0036653E"/>
    <w:rsid w:val="003674BD"/>
    <w:rsid w:val="0036778D"/>
    <w:rsid w:val="00370229"/>
    <w:rsid w:val="003707FE"/>
    <w:rsid w:val="00370ED1"/>
    <w:rsid w:val="00371097"/>
    <w:rsid w:val="0037112D"/>
    <w:rsid w:val="00371C80"/>
    <w:rsid w:val="00372B32"/>
    <w:rsid w:val="00373331"/>
    <w:rsid w:val="00374367"/>
    <w:rsid w:val="00374F79"/>
    <w:rsid w:val="00375582"/>
    <w:rsid w:val="00375A73"/>
    <w:rsid w:val="00375E2B"/>
    <w:rsid w:val="00376730"/>
    <w:rsid w:val="0038033F"/>
    <w:rsid w:val="00380EEF"/>
    <w:rsid w:val="00381DE8"/>
    <w:rsid w:val="003824E8"/>
    <w:rsid w:val="00382D17"/>
    <w:rsid w:val="00383649"/>
    <w:rsid w:val="003849B7"/>
    <w:rsid w:val="00385D4F"/>
    <w:rsid w:val="00386804"/>
    <w:rsid w:val="0038739C"/>
    <w:rsid w:val="00387796"/>
    <w:rsid w:val="003948AF"/>
    <w:rsid w:val="00394DD0"/>
    <w:rsid w:val="00396915"/>
    <w:rsid w:val="00396BF2"/>
    <w:rsid w:val="00396F48"/>
    <w:rsid w:val="003A1292"/>
    <w:rsid w:val="003A1F08"/>
    <w:rsid w:val="003A3BAE"/>
    <w:rsid w:val="003B0616"/>
    <w:rsid w:val="003B1555"/>
    <w:rsid w:val="003B2D4E"/>
    <w:rsid w:val="003B736E"/>
    <w:rsid w:val="003B752A"/>
    <w:rsid w:val="003B75B1"/>
    <w:rsid w:val="003B7A0F"/>
    <w:rsid w:val="003C010F"/>
    <w:rsid w:val="003C074D"/>
    <w:rsid w:val="003C34E1"/>
    <w:rsid w:val="003C35EF"/>
    <w:rsid w:val="003C5B06"/>
    <w:rsid w:val="003C6939"/>
    <w:rsid w:val="003C7692"/>
    <w:rsid w:val="003D0242"/>
    <w:rsid w:val="003D0DCF"/>
    <w:rsid w:val="003D1475"/>
    <w:rsid w:val="003D28E1"/>
    <w:rsid w:val="003D3C6E"/>
    <w:rsid w:val="003D3F67"/>
    <w:rsid w:val="003D4DE8"/>
    <w:rsid w:val="003D5C23"/>
    <w:rsid w:val="003E22E9"/>
    <w:rsid w:val="003E2AA2"/>
    <w:rsid w:val="003E2D6E"/>
    <w:rsid w:val="003E398B"/>
    <w:rsid w:val="003E3F9F"/>
    <w:rsid w:val="003E7024"/>
    <w:rsid w:val="003F088B"/>
    <w:rsid w:val="003F6EC3"/>
    <w:rsid w:val="003F6F5E"/>
    <w:rsid w:val="003F6F80"/>
    <w:rsid w:val="003F7525"/>
    <w:rsid w:val="003F7DBE"/>
    <w:rsid w:val="004008D4"/>
    <w:rsid w:val="00403AD2"/>
    <w:rsid w:val="00403C57"/>
    <w:rsid w:val="0040629B"/>
    <w:rsid w:val="0040657C"/>
    <w:rsid w:val="004072FA"/>
    <w:rsid w:val="004074B4"/>
    <w:rsid w:val="004100AB"/>
    <w:rsid w:val="00412892"/>
    <w:rsid w:val="0041406E"/>
    <w:rsid w:val="00414E52"/>
    <w:rsid w:val="0041523B"/>
    <w:rsid w:val="00415783"/>
    <w:rsid w:val="00417379"/>
    <w:rsid w:val="004179FE"/>
    <w:rsid w:val="00417E6D"/>
    <w:rsid w:val="0042035F"/>
    <w:rsid w:val="00420B20"/>
    <w:rsid w:val="00421889"/>
    <w:rsid w:val="00422B49"/>
    <w:rsid w:val="004260E2"/>
    <w:rsid w:val="00426769"/>
    <w:rsid w:val="004270AB"/>
    <w:rsid w:val="0043139B"/>
    <w:rsid w:val="004321A6"/>
    <w:rsid w:val="00432F16"/>
    <w:rsid w:val="00433777"/>
    <w:rsid w:val="00434BD7"/>
    <w:rsid w:val="0043646C"/>
    <w:rsid w:val="004364E6"/>
    <w:rsid w:val="00436559"/>
    <w:rsid w:val="00440F25"/>
    <w:rsid w:val="004412F9"/>
    <w:rsid w:val="00441E53"/>
    <w:rsid w:val="00442CE8"/>
    <w:rsid w:val="00444BD9"/>
    <w:rsid w:val="00445A20"/>
    <w:rsid w:val="00446A8B"/>
    <w:rsid w:val="00446DA4"/>
    <w:rsid w:val="00447A23"/>
    <w:rsid w:val="0045294A"/>
    <w:rsid w:val="004532DD"/>
    <w:rsid w:val="004539C5"/>
    <w:rsid w:val="00454A05"/>
    <w:rsid w:val="00454C9F"/>
    <w:rsid w:val="004560AA"/>
    <w:rsid w:val="00456ABF"/>
    <w:rsid w:val="00456F1A"/>
    <w:rsid w:val="0045782D"/>
    <w:rsid w:val="00461B05"/>
    <w:rsid w:val="00461FB3"/>
    <w:rsid w:val="00462751"/>
    <w:rsid w:val="00465125"/>
    <w:rsid w:val="0046594A"/>
    <w:rsid w:val="00466281"/>
    <w:rsid w:val="00466552"/>
    <w:rsid w:val="004666E8"/>
    <w:rsid w:val="0047062F"/>
    <w:rsid w:val="00470F1C"/>
    <w:rsid w:val="00470FF3"/>
    <w:rsid w:val="00471C4C"/>
    <w:rsid w:val="00472199"/>
    <w:rsid w:val="004730EB"/>
    <w:rsid w:val="004739C4"/>
    <w:rsid w:val="00473EB6"/>
    <w:rsid w:val="004763C3"/>
    <w:rsid w:val="0047742B"/>
    <w:rsid w:val="004779E4"/>
    <w:rsid w:val="004779EA"/>
    <w:rsid w:val="00477DC9"/>
    <w:rsid w:val="00477FC5"/>
    <w:rsid w:val="0048091C"/>
    <w:rsid w:val="00480FCD"/>
    <w:rsid w:val="00481E89"/>
    <w:rsid w:val="00482280"/>
    <w:rsid w:val="004825CC"/>
    <w:rsid w:val="0048260A"/>
    <w:rsid w:val="00482779"/>
    <w:rsid w:val="004833CB"/>
    <w:rsid w:val="004843BB"/>
    <w:rsid w:val="00484E9C"/>
    <w:rsid w:val="00485636"/>
    <w:rsid w:val="00487F8D"/>
    <w:rsid w:val="00490920"/>
    <w:rsid w:val="00490D8D"/>
    <w:rsid w:val="00490E3F"/>
    <w:rsid w:val="004939A7"/>
    <w:rsid w:val="00495761"/>
    <w:rsid w:val="00496915"/>
    <w:rsid w:val="00496FCF"/>
    <w:rsid w:val="004973A0"/>
    <w:rsid w:val="00497D84"/>
    <w:rsid w:val="00497FA5"/>
    <w:rsid w:val="004A0245"/>
    <w:rsid w:val="004A1D89"/>
    <w:rsid w:val="004A3384"/>
    <w:rsid w:val="004A4E8E"/>
    <w:rsid w:val="004A4F09"/>
    <w:rsid w:val="004A5401"/>
    <w:rsid w:val="004A55EC"/>
    <w:rsid w:val="004A5BC2"/>
    <w:rsid w:val="004A67C1"/>
    <w:rsid w:val="004A7CCE"/>
    <w:rsid w:val="004B197E"/>
    <w:rsid w:val="004B3A1E"/>
    <w:rsid w:val="004B73D4"/>
    <w:rsid w:val="004C074A"/>
    <w:rsid w:val="004C2EC9"/>
    <w:rsid w:val="004C32C3"/>
    <w:rsid w:val="004C3A06"/>
    <w:rsid w:val="004C54D3"/>
    <w:rsid w:val="004C5EB8"/>
    <w:rsid w:val="004C64DC"/>
    <w:rsid w:val="004C6BD7"/>
    <w:rsid w:val="004D001E"/>
    <w:rsid w:val="004D2055"/>
    <w:rsid w:val="004D255B"/>
    <w:rsid w:val="004D3365"/>
    <w:rsid w:val="004D4A4A"/>
    <w:rsid w:val="004D56CD"/>
    <w:rsid w:val="004D5DBD"/>
    <w:rsid w:val="004D6A66"/>
    <w:rsid w:val="004D7783"/>
    <w:rsid w:val="004E160D"/>
    <w:rsid w:val="004E2E5C"/>
    <w:rsid w:val="004E3341"/>
    <w:rsid w:val="004E3880"/>
    <w:rsid w:val="004E3C85"/>
    <w:rsid w:val="004E4C1B"/>
    <w:rsid w:val="004E50D5"/>
    <w:rsid w:val="004E5D6D"/>
    <w:rsid w:val="004E6E17"/>
    <w:rsid w:val="004E7E3B"/>
    <w:rsid w:val="004F1796"/>
    <w:rsid w:val="004F2650"/>
    <w:rsid w:val="004F2734"/>
    <w:rsid w:val="004F291D"/>
    <w:rsid w:val="004F3259"/>
    <w:rsid w:val="004F57C1"/>
    <w:rsid w:val="004F5CDB"/>
    <w:rsid w:val="004F6529"/>
    <w:rsid w:val="004F71B6"/>
    <w:rsid w:val="004F7BFF"/>
    <w:rsid w:val="00501269"/>
    <w:rsid w:val="00501B37"/>
    <w:rsid w:val="00502B87"/>
    <w:rsid w:val="00502E7A"/>
    <w:rsid w:val="005036B7"/>
    <w:rsid w:val="00503D99"/>
    <w:rsid w:val="00504E60"/>
    <w:rsid w:val="00506D51"/>
    <w:rsid w:val="005108AD"/>
    <w:rsid w:val="0051118C"/>
    <w:rsid w:val="00511B3E"/>
    <w:rsid w:val="005124A2"/>
    <w:rsid w:val="005132B8"/>
    <w:rsid w:val="00513B1C"/>
    <w:rsid w:val="00515A09"/>
    <w:rsid w:val="00516A49"/>
    <w:rsid w:val="0051738F"/>
    <w:rsid w:val="00517594"/>
    <w:rsid w:val="005175CB"/>
    <w:rsid w:val="0052141A"/>
    <w:rsid w:val="00523162"/>
    <w:rsid w:val="005257CF"/>
    <w:rsid w:val="005262D6"/>
    <w:rsid w:val="0052717D"/>
    <w:rsid w:val="00527C37"/>
    <w:rsid w:val="00530381"/>
    <w:rsid w:val="00530CB7"/>
    <w:rsid w:val="00530E6D"/>
    <w:rsid w:val="005311E3"/>
    <w:rsid w:val="005317EF"/>
    <w:rsid w:val="00532959"/>
    <w:rsid w:val="00533361"/>
    <w:rsid w:val="0053522D"/>
    <w:rsid w:val="00535DC7"/>
    <w:rsid w:val="005371E8"/>
    <w:rsid w:val="0053779E"/>
    <w:rsid w:val="005414F3"/>
    <w:rsid w:val="00541C26"/>
    <w:rsid w:val="00542B0D"/>
    <w:rsid w:val="005433A8"/>
    <w:rsid w:val="0054370D"/>
    <w:rsid w:val="00545231"/>
    <w:rsid w:val="00550D6F"/>
    <w:rsid w:val="00550E10"/>
    <w:rsid w:val="00551BD7"/>
    <w:rsid w:val="00552655"/>
    <w:rsid w:val="00552CEC"/>
    <w:rsid w:val="00554768"/>
    <w:rsid w:val="00556272"/>
    <w:rsid w:val="005578B0"/>
    <w:rsid w:val="00557E93"/>
    <w:rsid w:val="00561243"/>
    <w:rsid w:val="00562A8A"/>
    <w:rsid w:val="00563C40"/>
    <w:rsid w:val="005643DD"/>
    <w:rsid w:val="005652E4"/>
    <w:rsid w:val="0056535B"/>
    <w:rsid w:val="005657D1"/>
    <w:rsid w:val="00566503"/>
    <w:rsid w:val="005669AE"/>
    <w:rsid w:val="00566B05"/>
    <w:rsid w:val="005675BE"/>
    <w:rsid w:val="00567824"/>
    <w:rsid w:val="00572418"/>
    <w:rsid w:val="00572B98"/>
    <w:rsid w:val="00572CFE"/>
    <w:rsid w:val="00574C1A"/>
    <w:rsid w:val="00575356"/>
    <w:rsid w:val="00575638"/>
    <w:rsid w:val="00575713"/>
    <w:rsid w:val="00575C3F"/>
    <w:rsid w:val="005763B2"/>
    <w:rsid w:val="005767A3"/>
    <w:rsid w:val="00576C6E"/>
    <w:rsid w:val="0057754F"/>
    <w:rsid w:val="00577FF9"/>
    <w:rsid w:val="005820A8"/>
    <w:rsid w:val="00584302"/>
    <w:rsid w:val="00584E5D"/>
    <w:rsid w:val="00584F7C"/>
    <w:rsid w:val="00585012"/>
    <w:rsid w:val="005866BB"/>
    <w:rsid w:val="0058703A"/>
    <w:rsid w:val="00590B88"/>
    <w:rsid w:val="00591612"/>
    <w:rsid w:val="00595178"/>
    <w:rsid w:val="0059588D"/>
    <w:rsid w:val="00595C26"/>
    <w:rsid w:val="005A1035"/>
    <w:rsid w:val="005A25DC"/>
    <w:rsid w:val="005A27EE"/>
    <w:rsid w:val="005A304F"/>
    <w:rsid w:val="005A3DAC"/>
    <w:rsid w:val="005A4036"/>
    <w:rsid w:val="005A411D"/>
    <w:rsid w:val="005A5302"/>
    <w:rsid w:val="005A73E8"/>
    <w:rsid w:val="005B01FC"/>
    <w:rsid w:val="005B1949"/>
    <w:rsid w:val="005B277D"/>
    <w:rsid w:val="005B430C"/>
    <w:rsid w:val="005B4671"/>
    <w:rsid w:val="005B5CA6"/>
    <w:rsid w:val="005B7001"/>
    <w:rsid w:val="005B7CFD"/>
    <w:rsid w:val="005C0DA9"/>
    <w:rsid w:val="005C1D10"/>
    <w:rsid w:val="005C22B6"/>
    <w:rsid w:val="005C25E0"/>
    <w:rsid w:val="005C39D0"/>
    <w:rsid w:val="005C472A"/>
    <w:rsid w:val="005C54E0"/>
    <w:rsid w:val="005C6564"/>
    <w:rsid w:val="005C6D34"/>
    <w:rsid w:val="005C7E44"/>
    <w:rsid w:val="005D1D15"/>
    <w:rsid w:val="005D2E2F"/>
    <w:rsid w:val="005D323A"/>
    <w:rsid w:val="005D3B94"/>
    <w:rsid w:val="005D43E9"/>
    <w:rsid w:val="005D47FC"/>
    <w:rsid w:val="005D495B"/>
    <w:rsid w:val="005D5C0A"/>
    <w:rsid w:val="005D5C16"/>
    <w:rsid w:val="005D5EE9"/>
    <w:rsid w:val="005D5F1A"/>
    <w:rsid w:val="005D6470"/>
    <w:rsid w:val="005D64A9"/>
    <w:rsid w:val="005D6746"/>
    <w:rsid w:val="005D7CFA"/>
    <w:rsid w:val="005D7E48"/>
    <w:rsid w:val="005D7E5A"/>
    <w:rsid w:val="005E044F"/>
    <w:rsid w:val="005E2469"/>
    <w:rsid w:val="005E6E02"/>
    <w:rsid w:val="005F189F"/>
    <w:rsid w:val="005F2799"/>
    <w:rsid w:val="005F38F0"/>
    <w:rsid w:val="005F3EAE"/>
    <w:rsid w:val="005F4844"/>
    <w:rsid w:val="005F5583"/>
    <w:rsid w:val="005F6EDE"/>
    <w:rsid w:val="005F7012"/>
    <w:rsid w:val="00600036"/>
    <w:rsid w:val="006000BC"/>
    <w:rsid w:val="00600406"/>
    <w:rsid w:val="00602599"/>
    <w:rsid w:val="00603E66"/>
    <w:rsid w:val="00607192"/>
    <w:rsid w:val="0060722E"/>
    <w:rsid w:val="00607945"/>
    <w:rsid w:val="006143AF"/>
    <w:rsid w:val="00615579"/>
    <w:rsid w:val="006162E1"/>
    <w:rsid w:val="006225C4"/>
    <w:rsid w:val="006235C8"/>
    <w:rsid w:val="0062473A"/>
    <w:rsid w:val="00625963"/>
    <w:rsid w:val="00627D0E"/>
    <w:rsid w:val="006310FF"/>
    <w:rsid w:val="00631450"/>
    <w:rsid w:val="00631B92"/>
    <w:rsid w:val="00633183"/>
    <w:rsid w:val="00633CF2"/>
    <w:rsid w:val="00635651"/>
    <w:rsid w:val="0063618B"/>
    <w:rsid w:val="00636578"/>
    <w:rsid w:val="00636A3E"/>
    <w:rsid w:val="00636C91"/>
    <w:rsid w:val="006374E4"/>
    <w:rsid w:val="00640039"/>
    <w:rsid w:val="006400D4"/>
    <w:rsid w:val="0064408F"/>
    <w:rsid w:val="006459F4"/>
    <w:rsid w:val="00646217"/>
    <w:rsid w:val="00646714"/>
    <w:rsid w:val="00650FFA"/>
    <w:rsid w:val="00652451"/>
    <w:rsid w:val="006532CF"/>
    <w:rsid w:val="00654000"/>
    <w:rsid w:val="0065531B"/>
    <w:rsid w:val="00656C30"/>
    <w:rsid w:val="00661913"/>
    <w:rsid w:val="00661C8E"/>
    <w:rsid w:val="00663928"/>
    <w:rsid w:val="00665266"/>
    <w:rsid w:val="00666AFC"/>
    <w:rsid w:val="00667E2B"/>
    <w:rsid w:val="00670B6D"/>
    <w:rsid w:val="00671673"/>
    <w:rsid w:val="00672B4B"/>
    <w:rsid w:val="00673E31"/>
    <w:rsid w:val="006741AD"/>
    <w:rsid w:val="00675660"/>
    <w:rsid w:val="00682835"/>
    <w:rsid w:val="00682F50"/>
    <w:rsid w:val="006834C7"/>
    <w:rsid w:val="00683BF7"/>
    <w:rsid w:val="0068581A"/>
    <w:rsid w:val="00686821"/>
    <w:rsid w:val="006913AD"/>
    <w:rsid w:val="00691610"/>
    <w:rsid w:val="006928D8"/>
    <w:rsid w:val="0069309C"/>
    <w:rsid w:val="0069311E"/>
    <w:rsid w:val="00693709"/>
    <w:rsid w:val="006944BB"/>
    <w:rsid w:val="00695C34"/>
    <w:rsid w:val="0069675F"/>
    <w:rsid w:val="00696B14"/>
    <w:rsid w:val="00697D75"/>
    <w:rsid w:val="006A2134"/>
    <w:rsid w:val="006A2EB5"/>
    <w:rsid w:val="006A34D8"/>
    <w:rsid w:val="006A39B0"/>
    <w:rsid w:val="006A3DE4"/>
    <w:rsid w:val="006A49C8"/>
    <w:rsid w:val="006A531C"/>
    <w:rsid w:val="006B0E08"/>
    <w:rsid w:val="006B29F4"/>
    <w:rsid w:val="006B59D9"/>
    <w:rsid w:val="006B6CA0"/>
    <w:rsid w:val="006B6E60"/>
    <w:rsid w:val="006B7E8B"/>
    <w:rsid w:val="006C065D"/>
    <w:rsid w:val="006C0EBC"/>
    <w:rsid w:val="006C12FB"/>
    <w:rsid w:val="006C22DA"/>
    <w:rsid w:val="006C2927"/>
    <w:rsid w:val="006C2958"/>
    <w:rsid w:val="006C3C74"/>
    <w:rsid w:val="006C4CEA"/>
    <w:rsid w:val="006C535B"/>
    <w:rsid w:val="006C5F34"/>
    <w:rsid w:val="006C6D49"/>
    <w:rsid w:val="006D18CA"/>
    <w:rsid w:val="006D3C67"/>
    <w:rsid w:val="006D3C8A"/>
    <w:rsid w:val="006D4542"/>
    <w:rsid w:val="006D4601"/>
    <w:rsid w:val="006D6B9C"/>
    <w:rsid w:val="006D6E50"/>
    <w:rsid w:val="006D78D0"/>
    <w:rsid w:val="006E0A3F"/>
    <w:rsid w:val="006E24FB"/>
    <w:rsid w:val="006E26DD"/>
    <w:rsid w:val="006E32FE"/>
    <w:rsid w:val="006E585E"/>
    <w:rsid w:val="006E5A3F"/>
    <w:rsid w:val="006E6D17"/>
    <w:rsid w:val="006E7AFA"/>
    <w:rsid w:val="006F1A26"/>
    <w:rsid w:val="006F3522"/>
    <w:rsid w:val="006F3E0D"/>
    <w:rsid w:val="006F426C"/>
    <w:rsid w:val="006F4919"/>
    <w:rsid w:val="006F5583"/>
    <w:rsid w:val="006F5BF1"/>
    <w:rsid w:val="006F5E93"/>
    <w:rsid w:val="006F607C"/>
    <w:rsid w:val="006F660D"/>
    <w:rsid w:val="006F7474"/>
    <w:rsid w:val="007004B1"/>
    <w:rsid w:val="0070312E"/>
    <w:rsid w:val="00703C05"/>
    <w:rsid w:val="0070409D"/>
    <w:rsid w:val="0071032E"/>
    <w:rsid w:val="00710B70"/>
    <w:rsid w:val="00712B55"/>
    <w:rsid w:val="00714EBD"/>
    <w:rsid w:val="00715D21"/>
    <w:rsid w:val="00715D6F"/>
    <w:rsid w:val="00717738"/>
    <w:rsid w:val="00717A24"/>
    <w:rsid w:val="007200F4"/>
    <w:rsid w:val="007216E8"/>
    <w:rsid w:val="007217EE"/>
    <w:rsid w:val="0072255A"/>
    <w:rsid w:val="00722D48"/>
    <w:rsid w:val="00724D74"/>
    <w:rsid w:val="0072725F"/>
    <w:rsid w:val="00727784"/>
    <w:rsid w:val="00730B11"/>
    <w:rsid w:val="00730E4E"/>
    <w:rsid w:val="00730F25"/>
    <w:rsid w:val="00731932"/>
    <w:rsid w:val="00731F1E"/>
    <w:rsid w:val="0073279D"/>
    <w:rsid w:val="00734E8B"/>
    <w:rsid w:val="007358E9"/>
    <w:rsid w:val="00736528"/>
    <w:rsid w:val="00737BE1"/>
    <w:rsid w:val="00741D22"/>
    <w:rsid w:val="0074263A"/>
    <w:rsid w:val="00742768"/>
    <w:rsid w:val="00742E86"/>
    <w:rsid w:val="007456A6"/>
    <w:rsid w:val="007473AE"/>
    <w:rsid w:val="00747ACC"/>
    <w:rsid w:val="00747B08"/>
    <w:rsid w:val="00750D2C"/>
    <w:rsid w:val="0075158C"/>
    <w:rsid w:val="00751C50"/>
    <w:rsid w:val="00751E39"/>
    <w:rsid w:val="007536EB"/>
    <w:rsid w:val="00753E50"/>
    <w:rsid w:val="00757CE9"/>
    <w:rsid w:val="00760405"/>
    <w:rsid w:val="00760D4E"/>
    <w:rsid w:val="0076126E"/>
    <w:rsid w:val="00761D3A"/>
    <w:rsid w:val="0076262E"/>
    <w:rsid w:val="00762755"/>
    <w:rsid w:val="0076278C"/>
    <w:rsid w:val="007665B0"/>
    <w:rsid w:val="00766C86"/>
    <w:rsid w:val="00767691"/>
    <w:rsid w:val="00770F30"/>
    <w:rsid w:val="0077118C"/>
    <w:rsid w:val="007713F4"/>
    <w:rsid w:val="00771E45"/>
    <w:rsid w:val="00772F3B"/>
    <w:rsid w:val="007757BB"/>
    <w:rsid w:val="00781B6B"/>
    <w:rsid w:val="007820EF"/>
    <w:rsid w:val="00782FB4"/>
    <w:rsid w:val="00783818"/>
    <w:rsid w:val="00783E17"/>
    <w:rsid w:val="00784956"/>
    <w:rsid w:val="00784EB7"/>
    <w:rsid w:val="00785650"/>
    <w:rsid w:val="00786321"/>
    <w:rsid w:val="007869CE"/>
    <w:rsid w:val="00786F9A"/>
    <w:rsid w:val="00787C39"/>
    <w:rsid w:val="00792018"/>
    <w:rsid w:val="0079281F"/>
    <w:rsid w:val="00792A12"/>
    <w:rsid w:val="007931B2"/>
    <w:rsid w:val="00793AB3"/>
    <w:rsid w:val="00794383"/>
    <w:rsid w:val="0079519A"/>
    <w:rsid w:val="00796D77"/>
    <w:rsid w:val="007973FC"/>
    <w:rsid w:val="007A0396"/>
    <w:rsid w:val="007A15C0"/>
    <w:rsid w:val="007A1762"/>
    <w:rsid w:val="007A2323"/>
    <w:rsid w:val="007A42B3"/>
    <w:rsid w:val="007A4529"/>
    <w:rsid w:val="007A4EFE"/>
    <w:rsid w:val="007A5F8B"/>
    <w:rsid w:val="007A6102"/>
    <w:rsid w:val="007A6767"/>
    <w:rsid w:val="007A7874"/>
    <w:rsid w:val="007B04A2"/>
    <w:rsid w:val="007B086B"/>
    <w:rsid w:val="007B0D58"/>
    <w:rsid w:val="007B39AC"/>
    <w:rsid w:val="007B5E60"/>
    <w:rsid w:val="007B6EA4"/>
    <w:rsid w:val="007B7CAD"/>
    <w:rsid w:val="007C1FA8"/>
    <w:rsid w:val="007C254F"/>
    <w:rsid w:val="007C277A"/>
    <w:rsid w:val="007C2FAE"/>
    <w:rsid w:val="007C4F3E"/>
    <w:rsid w:val="007C596F"/>
    <w:rsid w:val="007C5F15"/>
    <w:rsid w:val="007C61E5"/>
    <w:rsid w:val="007C7752"/>
    <w:rsid w:val="007C7764"/>
    <w:rsid w:val="007D044C"/>
    <w:rsid w:val="007D1FBF"/>
    <w:rsid w:val="007D2272"/>
    <w:rsid w:val="007D3249"/>
    <w:rsid w:val="007D40F5"/>
    <w:rsid w:val="007D422F"/>
    <w:rsid w:val="007D5DF0"/>
    <w:rsid w:val="007E2385"/>
    <w:rsid w:val="007E671B"/>
    <w:rsid w:val="007E716C"/>
    <w:rsid w:val="007E74EE"/>
    <w:rsid w:val="007E7D5E"/>
    <w:rsid w:val="007E7EE5"/>
    <w:rsid w:val="007F06D0"/>
    <w:rsid w:val="007F0C48"/>
    <w:rsid w:val="007F0F96"/>
    <w:rsid w:val="007F2AE3"/>
    <w:rsid w:val="007F2CF6"/>
    <w:rsid w:val="007F2F83"/>
    <w:rsid w:val="007F3226"/>
    <w:rsid w:val="007F45D6"/>
    <w:rsid w:val="007F46F8"/>
    <w:rsid w:val="007F5503"/>
    <w:rsid w:val="008006A8"/>
    <w:rsid w:val="0080178A"/>
    <w:rsid w:val="00804986"/>
    <w:rsid w:val="00804C16"/>
    <w:rsid w:val="00805604"/>
    <w:rsid w:val="008064B1"/>
    <w:rsid w:val="00806639"/>
    <w:rsid w:val="00807940"/>
    <w:rsid w:val="00812758"/>
    <w:rsid w:val="00812DFA"/>
    <w:rsid w:val="00814472"/>
    <w:rsid w:val="0081494D"/>
    <w:rsid w:val="00815D50"/>
    <w:rsid w:val="0081679F"/>
    <w:rsid w:val="00816F84"/>
    <w:rsid w:val="008201C7"/>
    <w:rsid w:val="008202CF"/>
    <w:rsid w:val="0082063F"/>
    <w:rsid w:val="00820B2B"/>
    <w:rsid w:val="00820BDD"/>
    <w:rsid w:val="0082159A"/>
    <w:rsid w:val="00821B39"/>
    <w:rsid w:val="00822699"/>
    <w:rsid w:val="00823FA4"/>
    <w:rsid w:val="008253B8"/>
    <w:rsid w:val="008275C0"/>
    <w:rsid w:val="00827F92"/>
    <w:rsid w:val="008316F5"/>
    <w:rsid w:val="00831B6D"/>
    <w:rsid w:val="00831BAE"/>
    <w:rsid w:val="0083314E"/>
    <w:rsid w:val="008337F6"/>
    <w:rsid w:val="008373A6"/>
    <w:rsid w:val="00837D26"/>
    <w:rsid w:val="008413C6"/>
    <w:rsid w:val="008414D3"/>
    <w:rsid w:val="00841977"/>
    <w:rsid w:val="00841DE3"/>
    <w:rsid w:val="00842253"/>
    <w:rsid w:val="00842768"/>
    <w:rsid w:val="00843329"/>
    <w:rsid w:val="00846158"/>
    <w:rsid w:val="00846716"/>
    <w:rsid w:val="00846A3E"/>
    <w:rsid w:val="008472D4"/>
    <w:rsid w:val="00847D57"/>
    <w:rsid w:val="0085379C"/>
    <w:rsid w:val="00854E3E"/>
    <w:rsid w:val="0085596E"/>
    <w:rsid w:val="00855FBB"/>
    <w:rsid w:val="00860C8A"/>
    <w:rsid w:val="0086155C"/>
    <w:rsid w:val="00861D9D"/>
    <w:rsid w:val="008622C3"/>
    <w:rsid w:val="00863588"/>
    <w:rsid w:val="00863949"/>
    <w:rsid w:val="00866711"/>
    <w:rsid w:val="0086744D"/>
    <w:rsid w:val="00870D44"/>
    <w:rsid w:val="00871814"/>
    <w:rsid w:val="00872D0E"/>
    <w:rsid w:val="00874AFF"/>
    <w:rsid w:val="00875BC0"/>
    <w:rsid w:val="00875F26"/>
    <w:rsid w:val="00876466"/>
    <w:rsid w:val="008772FD"/>
    <w:rsid w:val="0087747B"/>
    <w:rsid w:val="00880619"/>
    <w:rsid w:val="008817B6"/>
    <w:rsid w:val="008824CB"/>
    <w:rsid w:val="00882789"/>
    <w:rsid w:val="00882B64"/>
    <w:rsid w:val="00883021"/>
    <w:rsid w:val="00883164"/>
    <w:rsid w:val="008839E0"/>
    <w:rsid w:val="00884E24"/>
    <w:rsid w:val="008856A7"/>
    <w:rsid w:val="00885B51"/>
    <w:rsid w:val="00885D9D"/>
    <w:rsid w:val="00886226"/>
    <w:rsid w:val="00886A38"/>
    <w:rsid w:val="0088789A"/>
    <w:rsid w:val="00887DC3"/>
    <w:rsid w:val="00893FBA"/>
    <w:rsid w:val="008944BF"/>
    <w:rsid w:val="00894AF8"/>
    <w:rsid w:val="0089685C"/>
    <w:rsid w:val="00896B89"/>
    <w:rsid w:val="008A0A19"/>
    <w:rsid w:val="008A1DDC"/>
    <w:rsid w:val="008A30F0"/>
    <w:rsid w:val="008A36EA"/>
    <w:rsid w:val="008A38C7"/>
    <w:rsid w:val="008A40AC"/>
    <w:rsid w:val="008A4B1F"/>
    <w:rsid w:val="008A59DB"/>
    <w:rsid w:val="008A610A"/>
    <w:rsid w:val="008A641F"/>
    <w:rsid w:val="008A717A"/>
    <w:rsid w:val="008A7AF2"/>
    <w:rsid w:val="008B1860"/>
    <w:rsid w:val="008B1964"/>
    <w:rsid w:val="008B2F13"/>
    <w:rsid w:val="008B30C7"/>
    <w:rsid w:val="008B3307"/>
    <w:rsid w:val="008B3756"/>
    <w:rsid w:val="008B57CD"/>
    <w:rsid w:val="008B6AB0"/>
    <w:rsid w:val="008C368E"/>
    <w:rsid w:val="008C396B"/>
    <w:rsid w:val="008C5082"/>
    <w:rsid w:val="008C5172"/>
    <w:rsid w:val="008C582E"/>
    <w:rsid w:val="008C6A35"/>
    <w:rsid w:val="008C79BA"/>
    <w:rsid w:val="008D018B"/>
    <w:rsid w:val="008D0A84"/>
    <w:rsid w:val="008D0CB6"/>
    <w:rsid w:val="008D201F"/>
    <w:rsid w:val="008D3CAD"/>
    <w:rsid w:val="008D4007"/>
    <w:rsid w:val="008D64E0"/>
    <w:rsid w:val="008D7619"/>
    <w:rsid w:val="008E02BF"/>
    <w:rsid w:val="008E03E3"/>
    <w:rsid w:val="008E1BB9"/>
    <w:rsid w:val="008E1D41"/>
    <w:rsid w:val="008E3E1D"/>
    <w:rsid w:val="008E5168"/>
    <w:rsid w:val="008E56AE"/>
    <w:rsid w:val="008E56BF"/>
    <w:rsid w:val="008E573A"/>
    <w:rsid w:val="008E5760"/>
    <w:rsid w:val="008E64CC"/>
    <w:rsid w:val="008E6D36"/>
    <w:rsid w:val="008E6E99"/>
    <w:rsid w:val="008F0294"/>
    <w:rsid w:val="008F10F7"/>
    <w:rsid w:val="008F1365"/>
    <w:rsid w:val="008F183E"/>
    <w:rsid w:val="008F1EBE"/>
    <w:rsid w:val="008F3D02"/>
    <w:rsid w:val="008F4513"/>
    <w:rsid w:val="008F54B9"/>
    <w:rsid w:val="008F663B"/>
    <w:rsid w:val="008F7424"/>
    <w:rsid w:val="00900974"/>
    <w:rsid w:val="0090182F"/>
    <w:rsid w:val="00902B70"/>
    <w:rsid w:val="009037FC"/>
    <w:rsid w:val="0090430D"/>
    <w:rsid w:val="00904C6C"/>
    <w:rsid w:val="00905EDC"/>
    <w:rsid w:val="00907D9F"/>
    <w:rsid w:val="00907EE7"/>
    <w:rsid w:val="0091192E"/>
    <w:rsid w:val="00912E86"/>
    <w:rsid w:val="00913662"/>
    <w:rsid w:val="00913773"/>
    <w:rsid w:val="0091529B"/>
    <w:rsid w:val="00916B49"/>
    <w:rsid w:val="0092030B"/>
    <w:rsid w:val="009218D8"/>
    <w:rsid w:val="0092230B"/>
    <w:rsid w:val="00922948"/>
    <w:rsid w:val="0092567E"/>
    <w:rsid w:val="00925875"/>
    <w:rsid w:val="00926EFD"/>
    <w:rsid w:val="00933050"/>
    <w:rsid w:val="0093384C"/>
    <w:rsid w:val="0093454D"/>
    <w:rsid w:val="009345FD"/>
    <w:rsid w:val="00934976"/>
    <w:rsid w:val="009376A1"/>
    <w:rsid w:val="0094023A"/>
    <w:rsid w:val="00940F0D"/>
    <w:rsid w:val="009422BA"/>
    <w:rsid w:val="00942453"/>
    <w:rsid w:val="0094428E"/>
    <w:rsid w:val="00945325"/>
    <w:rsid w:val="00945F93"/>
    <w:rsid w:val="009461AE"/>
    <w:rsid w:val="00946476"/>
    <w:rsid w:val="00946CBE"/>
    <w:rsid w:val="0095129A"/>
    <w:rsid w:val="00951B16"/>
    <w:rsid w:val="00952D28"/>
    <w:rsid w:val="009539DD"/>
    <w:rsid w:val="00953E1F"/>
    <w:rsid w:val="009544C5"/>
    <w:rsid w:val="00956D81"/>
    <w:rsid w:val="00960365"/>
    <w:rsid w:val="00961710"/>
    <w:rsid w:val="00961EDE"/>
    <w:rsid w:val="009620FA"/>
    <w:rsid w:val="009629C3"/>
    <w:rsid w:val="00962BEE"/>
    <w:rsid w:val="00962CA7"/>
    <w:rsid w:val="00962D8E"/>
    <w:rsid w:val="00963C57"/>
    <w:rsid w:val="0096470E"/>
    <w:rsid w:val="00965470"/>
    <w:rsid w:val="009655F1"/>
    <w:rsid w:val="009658B8"/>
    <w:rsid w:val="00967464"/>
    <w:rsid w:val="00970DD5"/>
    <w:rsid w:val="00970E8F"/>
    <w:rsid w:val="00971A3E"/>
    <w:rsid w:val="00974B29"/>
    <w:rsid w:val="0097582F"/>
    <w:rsid w:val="00976C44"/>
    <w:rsid w:val="0097725F"/>
    <w:rsid w:val="00977F05"/>
    <w:rsid w:val="0098072A"/>
    <w:rsid w:val="00980E7D"/>
    <w:rsid w:val="00981B62"/>
    <w:rsid w:val="00982C62"/>
    <w:rsid w:val="009836B9"/>
    <w:rsid w:val="00984657"/>
    <w:rsid w:val="00984D45"/>
    <w:rsid w:val="009859BD"/>
    <w:rsid w:val="00985C6A"/>
    <w:rsid w:val="0098644E"/>
    <w:rsid w:val="009901AE"/>
    <w:rsid w:val="00990633"/>
    <w:rsid w:val="00990BD8"/>
    <w:rsid w:val="009911F9"/>
    <w:rsid w:val="00991315"/>
    <w:rsid w:val="00994661"/>
    <w:rsid w:val="00996A6C"/>
    <w:rsid w:val="009A0820"/>
    <w:rsid w:val="009A180F"/>
    <w:rsid w:val="009A382D"/>
    <w:rsid w:val="009A4A70"/>
    <w:rsid w:val="009A6A09"/>
    <w:rsid w:val="009A7148"/>
    <w:rsid w:val="009B0C55"/>
    <w:rsid w:val="009B299F"/>
    <w:rsid w:val="009B41BA"/>
    <w:rsid w:val="009B5C5A"/>
    <w:rsid w:val="009B6295"/>
    <w:rsid w:val="009C0896"/>
    <w:rsid w:val="009C317A"/>
    <w:rsid w:val="009C3B18"/>
    <w:rsid w:val="009C4CDC"/>
    <w:rsid w:val="009C4E89"/>
    <w:rsid w:val="009C5A5B"/>
    <w:rsid w:val="009C5D7A"/>
    <w:rsid w:val="009C62C7"/>
    <w:rsid w:val="009C6833"/>
    <w:rsid w:val="009C6942"/>
    <w:rsid w:val="009D050A"/>
    <w:rsid w:val="009D0FA9"/>
    <w:rsid w:val="009D165E"/>
    <w:rsid w:val="009D2027"/>
    <w:rsid w:val="009D26ED"/>
    <w:rsid w:val="009D2F47"/>
    <w:rsid w:val="009D4EC0"/>
    <w:rsid w:val="009D537A"/>
    <w:rsid w:val="009D56B6"/>
    <w:rsid w:val="009D5D7C"/>
    <w:rsid w:val="009D69BF"/>
    <w:rsid w:val="009D71E1"/>
    <w:rsid w:val="009D71F9"/>
    <w:rsid w:val="009D7761"/>
    <w:rsid w:val="009D77EA"/>
    <w:rsid w:val="009D7DFD"/>
    <w:rsid w:val="009E034C"/>
    <w:rsid w:val="009E1F56"/>
    <w:rsid w:val="009E205B"/>
    <w:rsid w:val="009E25C7"/>
    <w:rsid w:val="009E28A9"/>
    <w:rsid w:val="009E28EE"/>
    <w:rsid w:val="009E3D7B"/>
    <w:rsid w:val="009E70FD"/>
    <w:rsid w:val="009F0DCC"/>
    <w:rsid w:val="009F12B1"/>
    <w:rsid w:val="009F1DBC"/>
    <w:rsid w:val="009F27E4"/>
    <w:rsid w:val="009F2DF1"/>
    <w:rsid w:val="009F3310"/>
    <w:rsid w:val="009F348C"/>
    <w:rsid w:val="009F35AB"/>
    <w:rsid w:val="009F37CC"/>
    <w:rsid w:val="009F3D12"/>
    <w:rsid w:val="009F5277"/>
    <w:rsid w:val="009F69A8"/>
    <w:rsid w:val="00A00B49"/>
    <w:rsid w:val="00A00CDE"/>
    <w:rsid w:val="00A01E2B"/>
    <w:rsid w:val="00A022F0"/>
    <w:rsid w:val="00A02D36"/>
    <w:rsid w:val="00A05D2D"/>
    <w:rsid w:val="00A0645D"/>
    <w:rsid w:val="00A07165"/>
    <w:rsid w:val="00A07A8A"/>
    <w:rsid w:val="00A1167F"/>
    <w:rsid w:val="00A11B4B"/>
    <w:rsid w:val="00A12573"/>
    <w:rsid w:val="00A13637"/>
    <w:rsid w:val="00A1404C"/>
    <w:rsid w:val="00A1405F"/>
    <w:rsid w:val="00A15114"/>
    <w:rsid w:val="00A15583"/>
    <w:rsid w:val="00A155F7"/>
    <w:rsid w:val="00A15F7C"/>
    <w:rsid w:val="00A161E6"/>
    <w:rsid w:val="00A17E37"/>
    <w:rsid w:val="00A20BB0"/>
    <w:rsid w:val="00A212CB"/>
    <w:rsid w:val="00A21ACE"/>
    <w:rsid w:val="00A22EFD"/>
    <w:rsid w:val="00A2329B"/>
    <w:rsid w:val="00A23CEB"/>
    <w:rsid w:val="00A25260"/>
    <w:rsid w:val="00A306D2"/>
    <w:rsid w:val="00A3107F"/>
    <w:rsid w:val="00A3378A"/>
    <w:rsid w:val="00A33BD1"/>
    <w:rsid w:val="00A353FA"/>
    <w:rsid w:val="00A35648"/>
    <w:rsid w:val="00A3694B"/>
    <w:rsid w:val="00A37919"/>
    <w:rsid w:val="00A37CBE"/>
    <w:rsid w:val="00A37D6B"/>
    <w:rsid w:val="00A37EB9"/>
    <w:rsid w:val="00A4044F"/>
    <w:rsid w:val="00A40DEC"/>
    <w:rsid w:val="00A4131C"/>
    <w:rsid w:val="00A41634"/>
    <w:rsid w:val="00A4231B"/>
    <w:rsid w:val="00A43DF1"/>
    <w:rsid w:val="00A450AB"/>
    <w:rsid w:val="00A45ECE"/>
    <w:rsid w:val="00A4615B"/>
    <w:rsid w:val="00A46E04"/>
    <w:rsid w:val="00A47FBA"/>
    <w:rsid w:val="00A53392"/>
    <w:rsid w:val="00A53F60"/>
    <w:rsid w:val="00A545A2"/>
    <w:rsid w:val="00A547EE"/>
    <w:rsid w:val="00A54DFD"/>
    <w:rsid w:val="00A552E2"/>
    <w:rsid w:val="00A56835"/>
    <w:rsid w:val="00A60146"/>
    <w:rsid w:val="00A6069D"/>
    <w:rsid w:val="00A6072C"/>
    <w:rsid w:val="00A619D0"/>
    <w:rsid w:val="00A62BEA"/>
    <w:rsid w:val="00A63C6B"/>
    <w:rsid w:val="00A6420B"/>
    <w:rsid w:val="00A6469D"/>
    <w:rsid w:val="00A65C84"/>
    <w:rsid w:val="00A66AA9"/>
    <w:rsid w:val="00A70275"/>
    <w:rsid w:val="00A7091F"/>
    <w:rsid w:val="00A70A64"/>
    <w:rsid w:val="00A70CAD"/>
    <w:rsid w:val="00A71AB8"/>
    <w:rsid w:val="00A7223C"/>
    <w:rsid w:val="00A726F3"/>
    <w:rsid w:val="00A74D55"/>
    <w:rsid w:val="00A7505B"/>
    <w:rsid w:val="00A7754A"/>
    <w:rsid w:val="00A82043"/>
    <w:rsid w:val="00A822C6"/>
    <w:rsid w:val="00A82509"/>
    <w:rsid w:val="00A82DDD"/>
    <w:rsid w:val="00A83453"/>
    <w:rsid w:val="00A8397A"/>
    <w:rsid w:val="00A84BDB"/>
    <w:rsid w:val="00A86880"/>
    <w:rsid w:val="00A86AC8"/>
    <w:rsid w:val="00A903EC"/>
    <w:rsid w:val="00A912D3"/>
    <w:rsid w:val="00A914D2"/>
    <w:rsid w:val="00A91A74"/>
    <w:rsid w:val="00A928A1"/>
    <w:rsid w:val="00A93172"/>
    <w:rsid w:val="00A94847"/>
    <w:rsid w:val="00A96570"/>
    <w:rsid w:val="00A96C6B"/>
    <w:rsid w:val="00A97860"/>
    <w:rsid w:val="00A9788D"/>
    <w:rsid w:val="00AA1330"/>
    <w:rsid w:val="00AA172D"/>
    <w:rsid w:val="00AA28EE"/>
    <w:rsid w:val="00AA3ABE"/>
    <w:rsid w:val="00AA4806"/>
    <w:rsid w:val="00AA4EC4"/>
    <w:rsid w:val="00AA54E4"/>
    <w:rsid w:val="00AA59FB"/>
    <w:rsid w:val="00AA71CB"/>
    <w:rsid w:val="00AB044D"/>
    <w:rsid w:val="00AB0EC6"/>
    <w:rsid w:val="00AB1089"/>
    <w:rsid w:val="00AB1634"/>
    <w:rsid w:val="00AB549C"/>
    <w:rsid w:val="00AB553D"/>
    <w:rsid w:val="00AB5845"/>
    <w:rsid w:val="00AB67CC"/>
    <w:rsid w:val="00AB77C5"/>
    <w:rsid w:val="00AC298C"/>
    <w:rsid w:val="00AC343E"/>
    <w:rsid w:val="00AC39F3"/>
    <w:rsid w:val="00AC3AE7"/>
    <w:rsid w:val="00AC3B4A"/>
    <w:rsid w:val="00AC5A4F"/>
    <w:rsid w:val="00AC7182"/>
    <w:rsid w:val="00AC76CB"/>
    <w:rsid w:val="00AD1011"/>
    <w:rsid w:val="00AD1556"/>
    <w:rsid w:val="00AD2500"/>
    <w:rsid w:val="00AD35C4"/>
    <w:rsid w:val="00AD3C00"/>
    <w:rsid w:val="00AD5BCA"/>
    <w:rsid w:val="00AD762B"/>
    <w:rsid w:val="00AE2C8C"/>
    <w:rsid w:val="00AE3A86"/>
    <w:rsid w:val="00AE3A93"/>
    <w:rsid w:val="00AE531D"/>
    <w:rsid w:val="00AE5807"/>
    <w:rsid w:val="00AE6934"/>
    <w:rsid w:val="00AE7255"/>
    <w:rsid w:val="00AE7C61"/>
    <w:rsid w:val="00AE7C9F"/>
    <w:rsid w:val="00AF2033"/>
    <w:rsid w:val="00AF5847"/>
    <w:rsid w:val="00AF65E4"/>
    <w:rsid w:val="00AF6CB7"/>
    <w:rsid w:val="00B0173C"/>
    <w:rsid w:val="00B01AA6"/>
    <w:rsid w:val="00B02A6A"/>
    <w:rsid w:val="00B02D82"/>
    <w:rsid w:val="00B041CF"/>
    <w:rsid w:val="00B04A2A"/>
    <w:rsid w:val="00B050BC"/>
    <w:rsid w:val="00B079BF"/>
    <w:rsid w:val="00B07CE2"/>
    <w:rsid w:val="00B1171C"/>
    <w:rsid w:val="00B11FA3"/>
    <w:rsid w:val="00B12BEB"/>
    <w:rsid w:val="00B13052"/>
    <w:rsid w:val="00B1408E"/>
    <w:rsid w:val="00B144F7"/>
    <w:rsid w:val="00B15133"/>
    <w:rsid w:val="00B159E5"/>
    <w:rsid w:val="00B1625E"/>
    <w:rsid w:val="00B16625"/>
    <w:rsid w:val="00B17390"/>
    <w:rsid w:val="00B175D4"/>
    <w:rsid w:val="00B20A68"/>
    <w:rsid w:val="00B20EC6"/>
    <w:rsid w:val="00B21452"/>
    <w:rsid w:val="00B21521"/>
    <w:rsid w:val="00B22BC0"/>
    <w:rsid w:val="00B232D2"/>
    <w:rsid w:val="00B23FFF"/>
    <w:rsid w:val="00B244F8"/>
    <w:rsid w:val="00B2504C"/>
    <w:rsid w:val="00B27639"/>
    <w:rsid w:val="00B27DFE"/>
    <w:rsid w:val="00B30A29"/>
    <w:rsid w:val="00B3288A"/>
    <w:rsid w:val="00B33123"/>
    <w:rsid w:val="00B342E1"/>
    <w:rsid w:val="00B34432"/>
    <w:rsid w:val="00B3491D"/>
    <w:rsid w:val="00B3623E"/>
    <w:rsid w:val="00B36C5D"/>
    <w:rsid w:val="00B40A50"/>
    <w:rsid w:val="00B4154C"/>
    <w:rsid w:val="00B42667"/>
    <w:rsid w:val="00B428A4"/>
    <w:rsid w:val="00B42EDB"/>
    <w:rsid w:val="00B43BF1"/>
    <w:rsid w:val="00B45CC0"/>
    <w:rsid w:val="00B4620D"/>
    <w:rsid w:val="00B46A88"/>
    <w:rsid w:val="00B505F8"/>
    <w:rsid w:val="00B5331D"/>
    <w:rsid w:val="00B54093"/>
    <w:rsid w:val="00B54682"/>
    <w:rsid w:val="00B55695"/>
    <w:rsid w:val="00B556FC"/>
    <w:rsid w:val="00B55BDF"/>
    <w:rsid w:val="00B5688D"/>
    <w:rsid w:val="00B579F7"/>
    <w:rsid w:val="00B61EBE"/>
    <w:rsid w:val="00B63711"/>
    <w:rsid w:val="00B64460"/>
    <w:rsid w:val="00B64939"/>
    <w:rsid w:val="00B64BE3"/>
    <w:rsid w:val="00B65391"/>
    <w:rsid w:val="00B6574D"/>
    <w:rsid w:val="00B65901"/>
    <w:rsid w:val="00B70AC9"/>
    <w:rsid w:val="00B720B7"/>
    <w:rsid w:val="00B745A3"/>
    <w:rsid w:val="00B74AC3"/>
    <w:rsid w:val="00B74DEA"/>
    <w:rsid w:val="00B76464"/>
    <w:rsid w:val="00B7665A"/>
    <w:rsid w:val="00B766F7"/>
    <w:rsid w:val="00B77D7F"/>
    <w:rsid w:val="00B80E4E"/>
    <w:rsid w:val="00B82245"/>
    <w:rsid w:val="00B83F93"/>
    <w:rsid w:val="00B8499B"/>
    <w:rsid w:val="00B8503F"/>
    <w:rsid w:val="00B8505F"/>
    <w:rsid w:val="00B862BB"/>
    <w:rsid w:val="00B868BD"/>
    <w:rsid w:val="00B86C16"/>
    <w:rsid w:val="00B8786E"/>
    <w:rsid w:val="00B90C6D"/>
    <w:rsid w:val="00B92599"/>
    <w:rsid w:val="00B9685D"/>
    <w:rsid w:val="00B969D1"/>
    <w:rsid w:val="00BA01F7"/>
    <w:rsid w:val="00BA2072"/>
    <w:rsid w:val="00BA28C1"/>
    <w:rsid w:val="00BA3195"/>
    <w:rsid w:val="00BA45B9"/>
    <w:rsid w:val="00BA531B"/>
    <w:rsid w:val="00BB0BF6"/>
    <w:rsid w:val="00BB1C01"/>
    <w:rsid w:val="00BB255D"/>
    <w:rsid w:val="00BB329D"/>
    <w:rsid w:val="00BB40BE"/>
    <w:rsid w:val="00BB454C"/>
    <w:rsid w:val="00BB454E"/>
    <w:rsid w:val="00BB49E6"/>
    <w:rsid w:val="00BB4B83"/>
    <w:rsid w:val="00BB5A6A"/>
    <w:rsid w:val="00BB5FFE"/>
    <w:rsid w:val="00BB7934"/>
    <w:rsid w:val="00BC12A0"/>
    <w:rsid w:val="00BC1F51"/>
    <w:rsid w:val="00BC2179"/>
    <w:rsid w:val="00BC546B"/>
    <w:rsid w:val="00BC5E57"/>
    <w:rsid w:val="00BC5F45"/>
    <w:rsid w:val="00BC65FF"/>
    <w:rsid w:val="00BC7D9F"/>
    <w:rsid w:val="00BD016E"/>
    <w:rsid w:val="00BD0FDE"/>
    <w:rsid w:val="00BD1983"/>
    <w:rsid w:val="00BD23F8"/>
    <w:rsid w:val="00BD2635"/>
    <w:rsid w:val="00BD2E1B"/>
    <w:rsid w:val="00BD325A"/>
    <w:rsid w:val="00BD436D"/>
    <w:rsid w:val="00BD4FAC"/>
    <w:rsid w:val="00BD5613"/>
    <w:rsid w:val="00BD63F2"/>
    <w:rsid w:val="00BD79EF"/>
    <w:rsid w:val="00BE0617"/>
    <w:rsid w:val="00BE276D"/>
    <w:rsid w:val="00BE2EC6"/>
    <w:rsid w:val="00BE5AFA"/>
    <w:rsid w:val="00BF0064"/>
    <w:rsid w:val="00BF027F"/>
    <w:rsid w:val="00BF1ACF"/>
    <w:rsid w:val="00BF1EA4"/>
    <w:rsid w:val="00BF4709"/>
    <w:rsid w:val="00BF4DEB"/>
    <w:rsid w:val="00BF635D"/>
    <w:rsid w:val="00BF65CC"/>
    <w:rsid w:val="00BF71A9"/>
    <w:rsid w:val="00C0137F"/>
    <w:rsid w:val="00C01580"/>
    <w:rsid w:val="00C01A5E"/>
    <w:rsid w:val="00C01E5B"/>
    <w:rsid w:val="00C01F2A"/>
    <w:rsid w:val="00C029E2"/>
    <w:rsid w:val="00C04430"/>
    <w:rsid w:val="00C04D3A"/>
    <w:rsid w:val="00C07D03"/>
    <w:rsid w:val="00C10DF7"/>
    <w:rsid w:val="00C10EAC"/>
    <w:rsid w:val="00C1159E"/>
    <w:rsid w:val="00C12EDF"/>
    <w:rsid w:val="00C13B3C"/>
    <w:rsid w:val="00C14070"/>
    <w:rsid w:val="00C14ECC"/>
    <w:rsid w:val="00C178EE"/>
    <w:rsid w:val="00C22533"/>
    <w:rsid w:val="00C2390D"/>
    <w:rsid w:val="00C239B8"/>
    <w:rsid w:val="00C23BE2"/>
    <w:rsid w:val="00C23F38"/>
    <w:rsid w:val="00C2463F"/>
    <w:rsid w:val="00C2537F"/>
    <w:rsid w:val="00C25656"/>
    <w:rsid w:val="00C25C85"/>
    <w:rsid w:val="00C2629C"/>
    <w:rsid w:val="00C26CC3"/>
    <w:rsid w:val="00C26E83"/>
    <w:rsid w:val="00C272D6"/>
    <w:rsid w:val="00C2782F"/>
    <w:rsid w:val="00C3035A"/>
    <w:rsid w:val="00C304EE"/>
    <w:rsid w:val="00C31A59"/>
    <w:rsid w:val="00C31FC5"/>
    <w:rsid w:val="00C333DD"/>
    <w:rsid w:val="00C33D4F"/>
    <w:rsid w:val="00C34178"/>
    <w:rsid w:val="00C35CD6"/>
    <w:rsid w:val="00C4203A"/>
    <w:rsid w:val="00C42A88"/>
    <w:rsid w:val="00C44A55"/>
    <w:rsid w:val="00C44CAF"/>
    <w:rsid w:val="00C44D15"/>
    <w:rsid w:val="00C4504C"/>
    <w:rsid w:val="00C46E6A"/>
    <w:rsid w:val="00C509B4"/>
    <w:rsid w:val="00C509E9"/>
    <w:rsid w:val="00C50D73"/>
    <w:rsid w:val="00C51BB5"/>
    <w:rsid w:val="00C52A59"/>
    <w:rsid w:val="00C535F8"/>
    <w:rsid w:val="00C547F1"/>
    <w:rsid w:val="00C54911"/>
    <w:rsid w:val="00C54B5D"/>
    <w:rsid w:val="00C54D3B"/>
    <w:rsid w:val="00C55047"/>
    <w:rsid w:val="00C5516F"/>
    <w:rsid w:val="00C559F1"/>
    <w:rsid w:val="00C55FCA"/>
    <w:rsid w:val="00C562B0"/>
    <w:rsid w:val="00C56317"/>
    <w:rsid w:val="00C564B7"/>
    <w:rsid w:val="00C56A56"/>
    <w:rsid w:val="00C56B27"/>
    <w:rsid w:val="00C6044F"/>
    <w:rsid w:val="00C60947"/>
    <w:rsid w:val="00C60E7F"/>
    <w:rsid w:val="00C61A5D"/>
    <w:rsid w:val="00C61CB2"/>
    <w:rsid w:val="00C6277E"/>
    <w:rsid w:val="00C65D60"/>
    <w:rsid w:val="00C66C69"/>
    <w:rsid w:val="00C67715"/>
    <w:rsid w:val="00C70058"/>
    <w:rsid w:val="00C70783"/>
    <w:rsid w:val="00C7229C"/>
    <w:rsid w:val="00C72519"/>
    <w:rsid w:val="00C73889"/>
    <w:rsid w:val="00C73BC9"/>
    <w:rsid w:val="00C74172"/>
    <w:rsid w:val="00C743DA"/>
    <w:rsid w:val="00C7469B"/>
    <w:rsid w:val="00C74C62"/>
    <w:rsid w:val="00C81166"/>
    <w:rsid w:val="00C81C70"/>
    <w:rsid w:val="00C8238A"/>
    <w:rsid w:val="00C82434"/>
    <w:rsid w:val="00C8303B"/>
    <w:rsid w:val="00C8390D"/>
    <w:rsid w:val="00C86A6C"/>
    <w:rsid w:val="00C87467"/>
    <w:rsid w:val="00C8752F"/>
    <w:rsid w:val="00C910F2"/>
    <w:rsid w:val="00C91477"/>
    <w:rsid w:val="00C914C6"/>
    <w:rsid w:val="00C918B3"/>
    <w:rsid w:val="00C92D6C"/>
    <w:rsid w:val="00C93C38"/>
    <w:rsid w:val="00C94601"/>
    <w:rsid w:val="00C94979"/>
    <w:rsid w:val="00C95C24"/>
    <w:rsid w:val="00C95E7C"/>
    <w:rsid w:val="00C97CD3"/>
    <w:rsid w:val="00CA11B5"/>
    <w:rsid w:val="00CA1F56"/>
    <w:rsid w:val="00CA3ACF"/>
    <w:rsid w:val="00CA4C0B"/>
    <w:rsid w:val="00CA540D"/>
    <w:rsid w:val="00CA598B"/>
    <w:rsid w:val="00CA6FFE"/>
    <w:rsid w:val="00CB0EE4"/>
    <w:rsid w:val="00CB1A86"/>
    <w:rsid w:val="00CB275F"/>
    <w:rsid w:val="00CB2A1A"/>
    <w:rsid w:val="00CB42B3"/>
    <w:rsid w:val="00CB4CAE"/>
    <w:rsid w:val="00CB51BD"/>
    <w:rsid w:val="00CB53AA"/>
    <w:rsid w:val="00CB5C46"/>
    <w:rsid w:val="00CB611A"/>
    <w:rsid w:val="00CB6CF2"/>
    <w:rsid w:val="00CC03C0"/>
    <w:rsid w:val="00CC0AF4"/>
    <w:rsid w:val="00CC2B7E"/>
    <w:rsid w:val="00CC33CA"/>
    <w:rsid w:val="00CC412B"/>
    <w:rsid w:val="00CC44D6"/>
    <w:rsid w:val="00CC487F"/>
    <w:rsid w:val="00CC6382"/>
    <w:rsid w:val="00CD0536"/>
    <w:rsid w:val="00CD0C95"/>
    <w:rsid w:val="00CD18CA"/>
    <w:rsid w:val="00CD1BC1"/>
    <w:rsid w:val="00CD3114"/>
    <w:rsid w:val="00CD45B0"/>
    <w:rsid w:val="00CD5C52"/>
    <w:rsid w:val="00CD62FA"/>
    <w:rsid w:val="00CD64BB"/>
    <w:rsid w:val="00CD64F8"/>
    <w:rsid w:val="00CD68C5"/>
    <w:rsid w:val="00CD6C16"/>
    <w:rsid w:val="00CD715B"/>
    <w:rsid w:val="00CD72F9"/>
    <w:rsid w:val="00CD734C"/>
    <w:rsid w:val="00CE03C4"/>
    <w:rsid w:val="00CE2C7B"/>
    <w:rsid w:val="00CE3F77"/>
    <w:rsid w:val="00CE7348"/>
    <w:rsid w:val="00CF00A3"/>
    <w:rsid w:val="00CF0575"/>
    <w:rsid w:val="00CF125F"/>
    <w:rsid w:val="00CF1C81"/>
    <w:rsid w:val="00CF34C6"/>
    <w:rsid w:val="00CF38BF"/>
    <w:rsid w:val="00CF3BA9"/>
    <w:rsid w:val="00CF468E"/>
    <w:rsid w:val="00CF51BB"/>
    <w:rsid w:val="00CF590F"/>
    <w:rsid w:val="00CF5B5C"/>
    <w:rsid w:val="00CF6049"/>
    <w:rsid w:val="00CF6E02"/>
    <w:rsid w:val="00CF7D9D"/>
    <w:rsid w:val="00D01F50"/>
    <w:rsid w:val="00D02AC4"/>
    <w:rsid w:val="00D02ECA"/>
    <w:rsid w:val="00D04DF2"/>
    <w:rsid w:val="00D053E0"/>
    <w:rsid w:val="00D0588D"/>
    <w:rsid w:val="00D06839"/>
    <w:rsid w:val="00D11BA1"/>
    <w:rsid w:val="00D1633D"/>
    <w:rsid w:val="00D16636"/>
    <w:rsid w:val="00D16782"/>
    <w:rsid w:val="00D17655"/>
    <w:rsid w:val="00D20BBE"/>
    <w:rsid w:val="00D262F2"/>
    <w:rsid w:val="00D27D0A"/>
    <w:rsid w:val="00D30553"/>
    <w:rsid w:val="00D311CB"/>
    <w:rsid w:val="00D314B4"/>
    <w:rsid w:val="00D32B99"/>
    <w:rsid w:val="00D33823"/>
    <w:rsid w:val="00D33AB9"/>
    <w:rsid w:val="00D33C91"/>
    <w:rsid w:val="00D34985"/>
    <w:rsid w:val="00D35BD5"/>
    <w:rsid w:val="00D3600D"/>
    <w:rsid w:val="00D36F00"/>
    <w:rsid w:val="00D37629"/>
    <w:rsid w:val="00D37710"/>
    <w:rsid w:val="00D42C1F"/>
    <w:rsid w:val="00D43901"/>
    <w:rsid w:val="00D442CE"/>
    <w:rsid w:val="00D4474A"/>
    <w:rsid w:val="00D451A1"/>
    <w:rsid w:val="00D457B3"/>
    <w:rsid w:val="00D45813"/>
    <w:rsid w:val="00D46385"/>
    <w:rsid w:val="00D46861"/>
    <w:rsid w:val="00D4780A"/>
    <w:rsid w:val="00D47B49"/>
    <w:rsid w:val="00D47BEB"/>
    <w:rsid w:val="00D47BFB"/>
    <w:rsid w:val="00D512AC"/>
    <w:rsid w:val="00D514E4"/>
    <w:rsid w:val="00D5203E"/>
    <w:rsid w:val="00D52C29"/>
    <w:rsid w:val="00D53F53"/>
    <w:rsid w:val="00D54642"/>
    <w:rsid w:val="00D574CF"/>
    <w:rsid w:val="00D60F91"/>
    <w:rsid w:val="00D6238A"/>
    <w:rsid w:val="00D63194"/>
    <w:rsid w:val="00D65138"/>
    <w:rsid w:val="00D651FD"/>
    <w:rsid w:val="00D674EC"/>
    <w:rsid w:val="00D71997"/>
    <w:rsid w:val="00D71C8E"/>
    <w:rsid w:val="00D720D3"/>
    <w:rsid w:val="00D73A73"/>
    <w:rsid w:val="00D755DA"/>
    <w:rsid w:val="00D75ABA"/>
    <w:rsid w:val="00D75DB2"/>
    <w:rsid w:val="00D76E14"/>
    <w:rsid w:val="00D77761"/>
    <w:rsid w:val="00D80465"/>
    <w:rsid w:val="00D830DA"/>
    <w:rsid w:val="00D83444"/>
    <w:rsid w:val="00D8383A"/>
    <w:rsid w:val="00D84002"/>
    <w:rsid w:val="00D862FA"/>
    <w:rsid w:val="00D8729A"/>
    <w:rsid w:val="00D87C9D"/>
    <w:rsid w:val="00D909D9"/>
    <w:rsid w:val="00D91A20"/>
    <w:rsid w:val="00D91D40"/>
    <w:rsid w:val="00D91E39"/>
    <w:rsid w:val="00D9308E"/>
    <w:rsid w:val="00D93924"/>
    <w:rsid w:val="00D94CDD"/>
    <w:rsid w:val="00D94E58"/>
    <w:rsid w:val="00D9646E"/>
    <w:rsid w:val="00D9726A"/>
    <w:rsid w:val="00D97BB8"/>
    <w:rsid w:val="00D97F72"/>
    <w:rsid w:val="00DA4D89"/>
    <w:rsid w:val="00DA7068"/>
    <w:rsid w:val="00DA7E67"/>
    <w:rsid w:val="00DB0400"/>
    <w:rsid w:val="00DB0CEB"/>
    <w:rsid w:val="00DB1C15"/>
    <w:rsid w:val="00DB24F9"/>
    <w:rsid w:val="00DB25D6"/>
    <w:rsid w:val="00DB3489"/>
    <w:rsid w:val="00DB3B4B"/>
    <w:rsid w:val="00DB4760"/>
    <w:rsid w:val="00DB5D8F"/>
    <w:rsid w:val="00DB6764"/>
    <w:rsid w:val="00DB7AC3"/>
    <w:rsid w:val="00DB7C2E"/>
    <w:rsid w:val="00DC1E5D"/>
    <w:rsid w:val="00DC2237"/>
    <w:rsid w:val="00DC480E"/>
    <w:rsid w:val="00DC67EC"/>
    <w:rsid w:val="00DC7324"/>
    <w:rsid w:val="00DC7F63"/>
    <w:rsid w:val="00DD04B8"/>
    <w:rsid w:val="00DD07EE"/>
    <w:rsid w:val="00DD2ECD"/>
    <w:rsid w:val="00DD2FF9"/>
    <w:rsid w:val="00DD31FC"/>
    <w:rsid w:val="00DD3619"/>
    <w:rsid w:val="00DD4B05"/>
    <w:rsid w:val="00DD4B47"/>
    <w:rsid w:val="00DD5B12"/>
    <w:rsid w:val="00DD627C"/>
    <w:rsid w:val="00DD722F"/>
    <w:rsid w:val="00DD7801"/>
    <w:rsid w:val="00DD7EF8"/>
    <w:rsid w:val="00DD7FD5"/>
    <w:rsid w:val="00DE0240"/>
    <w:rsid w:val="00DE1027"/>
    <w:rsid w:val="00DE1DE6"/>
    <w:rsid w:val="00DE24E9"/>
    <w:rsid w:val="00DE2C36"/>
    <w:rsid w:val="00DE31DB"/>
    <w:rsid w:val="00DE4614"/>
    <w:rsid w:val="00DE4DD8"/>
    <w:rsid w:val="00DE6728"/>
    <w:rsid w:val="00DE70E3"/>
    <w:rsid w:val="00DE7AF3"/>
    <w:rsid w:val="00DE7AF6"/>
    <w:rsid w:val="00DF0E50"/>
    <w:rsid w:val="00DF0EF7"/>
    <w:rsid w:val="00DF388E"/>
    <w:rsid w:val="00DF5464"/>
    <w:rsid w:val="00DF5629"/>
    <w:rsid w:val="00DF5FF1"/>
    <w:rsid w:val="00DF6E56"/>
    <w:rsid w:val="00DF73BD"/>
    <w:rsid w:val="00DF7AC8"/>
    <w:rsid w:val="00E00137"/>
    <w:rsid w:val="00E022FD"/>
    <w:rsid w:val="00E030B5"/>
    <w:rsid w:val="00E04591"/>
    <w:rsid w:val="00E05737"/>
    <w:rsid w:val="00E05DB4"/>
    <w:rsid w:val="00E06050"/>
    <w:rsid w:val="00E0606A"/>
    <w:rsid w:val="00E060B8"/>
    <w:rsid w:val="00E06638"/>
    <w:rsid w:val="00E077A1"/>
    <w:rsid w:val="00E07C00"/>
    <w:rsid w:val="00E1377D"/>
    <w:rsid w:val="00E13DE0"/>
    <w:rsid w:val="00E147B9"/>
    <w:rsid w:val="00E14B9A"/>
    <w:rsid w:val="00E167C3"/>
    <w:rsid w:val="00E16EF5"/>
    <w:rsid w:val="00E202ED"/>
    <w:rsid w:val="00E20C58"/>
    <w:rsid w:val="00E21E0F"/>
    <w:rsid w:val="00E22A05"/>
    <w:rsid w:val="00E22D80"/>
    <w:rsid w:val="00E243BC"/>
    <w:rsid w:val="00E25134"/>
    <w:rsid w:val="00E25433"/>
    <w:rsid w:val="00E2582A"/>
    <w:rsid w:val="00E26236"/>
    <w:rsid w:val="00E26475"/>
    <w:rsid w:val="00E27CC9"/>
    <w:rsid w:val="00E3058A"/>
    <w:rsid w:val="00E30E26"/>
    <w:rsid w:val="00E315D7"/>
    <w:rsid w:val="00E324BA"/>
    <w:rsid w:val="00E33601"/>
    <w:rsid w:val="00E3362B"/>
    <w:rsid w:val="00E341E2"/>
    <w:rsid w:val="00E34CA1"/>
    <w:rsid w:val="00E353B0"/>
    <w:rsid w:val="00E362BD"/>
    <w:rsid w:val="00E36574"/>
    <w:rsid w:val="00E36810"/>
    <w:rsid w:val="00E36D0F"/>
    <w:rsid w:val="00E3782D"/>
    <w:rsid w:val="00E37E6C"/>
    <w:rsid w:val="00E4054C"/>
    <w:rsid w:val="00E40865"/>
    <w:rsid w:val="00E40B25"/>
    <w:rsid w:val="00E42955"/>
    <w:rsid w:val="00E42AB9"/>
    <w:rsid w:val="00E437CE"/>
    <w:rsid w:val="00E43FFA"/>
    <w:rsid w:val="00E44C70"/>
    <w:rsid w:val="00E45BF0"/>
    <w:rsid w:val="00E50881"/>
    <w:rsid w:val="00E51B72"/>
    <w:rsid w:val="00E51D3B"/>
    <w:rsid w:val="00E539ED"/>
    <w:rsid w:val="00E55E47"/>
    <w:rsid w:val="00E56D1B"/>
    <w:rsid w:val="00E56E8A"/>
    <w:rsid w:val="00E57689"/>
    <w:rsid w:val="00E618C1"/>
    <w:rsid w:val="00E63143"/>
    <w:rsid w:val="00E6322A"/>
    <w:rsid w:val="00E63DF5"/>
    <w:rsid w:val="00E64357"/>
    <w:rsid w:val="00E64BA2"/>
    <w:rsid w:val="00E65C88"/>
    <w:rsid w:val="00E66C07"/>
    <w:rsid w:val="00E66DAB"/>
    <w:rsid w:val="00E66E52"/>
    <w:rsid w:val="00E66F8B"/>
    <w:rsid w:val="00E676D7"/>
    <w:rsid w:val="00E706C5"/>
    <w:rsid w:val="00E72F4E"/>
    <w:rsid w:val="00E75690"/>
    <w:rsid w:val="00E76502"/>
    <w:rsid w:val="00E77741"/>
    <w:rsid w:val="00E77C0F"/>
    <w:rsid w:val="00E80866"/>
    <w:rsid w:val="00E80C18"/>
    <w:rsid w:val="00E81FA0"/>
    <w:rsid w:val="00E83057"/>
    <w:rsid w:val="00E83160"/>
    <w:rsid w:val="00E83242"/>
    <w:rsid w:val="00E86824"/>
    <w:rsid w:val="00E86924"/>
    <w:rsid w:val="00E87B10"/>
    <w:rsid w:val="00E905C9"/>
    <w:rsid w:val="00E90785"/>
    <w:rsid w:val="00E91191"/>
    <w:rsid w:val="00E91BDC"/>
    <w:rsid w:val="00E9471F"/>
    <w:rsid w:val="00E94B73"/>
    <w:rsid w:val="00E94DE0"/>
    <w:rsid w:val="00E9639C"/>
    <w:rsid w:val="00E965A6"/>
    <w:rsid w:val="00E96637"/>
    <w:rsid w:val="00E979BA"/>
    <w:rsid w:val="00EA0C88"/>
    <w:rsid w:val="00EA20B9"/>
    <w:rsid w:val="00EA2432"/>
    <w:rsid w:val="00EA27BF"/>
    <w:rsid w:val="00EA2AE3"/>
    <w:rsid w:val="00EA4712"/>
    <w:rsid w:val="00EA4A08"/>
    <w:rsid w:val="00EA6CB3"/>
    <w:rsid w:val="00EA72EC"/>
    <w:rsid w:val="00EA778C"/>
    <w:rsid w:val="00EA7ABB"/>
    <w:rsid w:val="00EB11B5"/>
    <w:rsid w:val="00EB55F8"/>
    <w:rsid w:val="00EB70EA"/>
    <w:rsid w:val="00EB73BC"/>
    <w:rsid w:val="00EB7521"/>
    <w:rsid w:val="00EB75F4"/>
    <w:rsid w:val="00EC19BA"/>
    <w:rsid w:val="00EC1A42"/>
    <w:rsid w:val="00EC1E5E"/>
    <w:rsid w:val="00EC3AB7"/>
    <w:rsid w:val="00EC51B4"/>
    <w:rsid w:val="00EC6A4E"/>
    <w:rsid w:val="00EC7ED6"/>
    <w:rsid w:val="00ED01C3"/>
    <w:rsid w:val="00ED191B"/>
    <w:rsid w:val="00ED3AD2"/>
    <w:rsid w:val="00ED4F65"/>
    <w:rsid w:val="00ED51EA"/>
    <w:rsid w:val="00ED536D"/>
    <w:rsid w:val="00ED601D"/>
    <w:rsid w:val="00ED727D"/>
    <w:rsid w:val="00ED7EC3"/>
    <w:rsid w:val="00EE00BC"/>
    <w:rsid w:val="00EE3AD3"/>
    <w:rsid w:val="00EE3F00"/>
    <w:rsid w:val="00EE4E4A"/>
    <w:rsid w:val="00EE6A5A"/>
    <w:rsid w:val="00EE7B1E"/>
    <w:rsid w:val="00EF009D"/>
    <w:rsid w:val="00EF07E8"/>
    <w:rsid w:val="00EF2A3C"/>
    <w:rsid w:val="00EF3BA8"/>
    <w:rsid w:val="00EF454A"/>
    <w:rsid w:val="00EF482D"/>
    <w:rsid w:val="00EF4E11"/>
    <w:rsid w:val="00EF75DA"/>
    <w:rsid w:val="00F0024F"/>
    <w:rsid w:val="00F00534"/>
    <w:rsid w:val="00F00763"/>
    <w:rsid w:val="00F00A74"/>
    <w:rsid w:val="00F00BEC"/>
    <w:rsid w:val="00F01370"/>
    <w:rsid w:val="00F03C52"/>
    <w:rsid w:val="00F03E01"/>
    <w:rsid w:val="00F04361"/>
    <w:rsid w:val="00F05330"/>
    <w:rsid w:val="00F058C8"/>
    <w:rsid w:val="00F05E56"/>
    <w:rsid w:val="00F05FD1"/>
    <w:rsid w:val="00F10829"/>
    <w:rsid w:val="00F10B86"/>
    <w:rsid w:val="00F10EA6"/>
    <w:rsid w:val="00F11858"/>
    <w:rsid w:val="00F13C33"/>
    <w:rsid w:val="00F14CF2"/>
    <w:rsid w:val="00F150A6"/>
    <w:rsid w:val="00F15FD1"/>
    <w:rsid w:val="00F1620E"/>
    <w:rsid w:val="00F16610"/>
    <w:rsid w:val="00F168A2"/>
    <w:rsid w:val="00F16BA0"/>
    <w:rsid w:val="00F173B3"/>
    <w:rsid w:val="00F20818"/>
    <w:rsid w:val="00F215E3"/>
    <w:rsid w:val="00F21643"/>
    <w:rsid w:val="00F22DE3"/>
    <w:rsid w:val="00F23D94"/>
    <w:rsid w:val="00F24A03"/>
    <w:rsid w:val="00F24A4B"/>
    <w:rsid w:val="00F25754"/>
    <w:rsid w:val="00F25ED1"/>
    <w:rsid w:val="00F260C9"/>
    <w:rsid w:val="00F26B64"/>
    <w:rsid w:val="00F30302"/>
    <w:rsid w:val="00F312CC"/>
    <w:rsid w:val="00F31365"/>
    <w:rsid w:val="00F318F6"/>
    <w:rsid w:val="00F326A9"/>
    <w:rsid w:val="00F33123"/>
    <w:rsid w:val="00F33DD5"/>
    <w:rsid w:val="00F348BF"/>
    <w:rsid w:val="00F4104E"/>
    <w:rsid w:val="00F41ED4"/>
    <w:rsid w:val="00F41F0F"/>
    <w:rsid w:val="00F44CCE"/>
    <w:rsid w:val="00F44FF2"/>
    <w:rsid w:val="00F4545C"/>
    <w:rsid w:val="00F475EB"/>
    <w:rsid w:val="00F507D8"/>
    <w:rsid w:val="00F528C3"/>
    <w:rsid w:val="00F53041"/>
    <w:rsid w:val="00F53225"/>
    <w:rsid w:val="00F53976"/>
    <w:rsid w:val="00F550DC"/>
    <w:rsid w:val="00F5513C"/>
    <w:rsid w:val="00F56555"/>
    <w:rsid w:val="00F56830"/>
    <w:rsid w:val="00F62171"/>
    <w:rsid w:val="00F630A0"/>
    <w:rsid w:val="00F643EE"/>
    <w:rsid w:val="00F659C1"/>
    <w:rsid w:val="00F65FD6"/>
    <w:rsid w:val="00F7014E"/>
    <w:rsid w:val="00F704A5"/>
    <w:rsid w:val="00F7316D"/>
    <w:rsid w:val="00F74A49"/>
    <w:rsid w:val="00F74B72"/>
    <w:rsid w:val="00F75278"/>
    <w:rsid w:val="00F76148"/>
    <w:rsid w:val="00F766B6"/>
    <w:rsid w:val="00F77ABB"/>
    <w:rsid w:val="00F80A61"/>
    <w:rsid w:val="00F80F7A"/>
    <w:rsid w:val="00F82CCB"/>
    <w:rsid w:val="00F8499A"/>
    <w:rsid w:val="00F85C64"/>
    <w:rsid w:val="00F85F92"/>
    <w:rsid w:val="00F874DA"/>
    <w:rsid w:val="00F876A4"/>
    <w:rsid w:val="00F90825"/>
    <w:rsid w:val="00F90EDF"/>
    <w:rsid w:val="00F934EA"/>
    <w:rsid w:val="00F94DF1"/>
    <w:rsid w:val="00FA0B95"/>
    <w:rsid w:val="00FA0E36"/>
    <w:rsid w:val="00FA39DC"/>
    <w:rsid w:val="00FA562F"/>
    <w:rsid w:val="00FA5787"/>
    <w:rsid w:val="00FA6297"/>
    <w:rsid w:val="00FA65E3"/>
    <w:rsid w:val="00FA6803"/>
    <w:rsid w:val="00FA689E"/>
    <w:rsid w:val="00FB1E76"/>
    <w:rsid w:val="00FB2ECC"/>
    <w:rsid w:val="00FB3BCB"/>
    <w:rsid w:val="00FB49F2"/>
    <w:rsid w:val="00FB5225"/>
    <w:rsid w:val="00FB5355"/>
    <w:rsid w:val="00FB58F9"/>
    <w:rsid w:val="00FB5AEF"/>
    <w:rsid w:val="00FB658F"/>
    <w:rsid w:val="00FB7888"/>
    <w:rsid w:val="00FB7D3D"/>
    <w:rsid w:val="00FC1B21"/>
    <w:rsid w:val="00FC22E4"/>
    <w:rsid w:val="00FC2D64"/>
    <w:rsid w:val="00FC3024"/>
    <w:rsid w:val="00FC313B"/>
    <w:rsid w:val="00FC31C3"/>
    <w:rsid w:val="00FC3712"/>
    <w:rsid w:val="00FC54D5"/>
    <w:rsid w:val="00FC5E4E"/>
    <w:rsid w:val="00FC663C"/>
    <w:rsid w:val="00FC7B5A"/>
    <w:rsid w:val="00FC7FC6"/>
    <w:rsid w:val="00FD0971"/>
    <w:rsid w:val="00FD1234"/>
    <w:rsid w:val="00FD2015"/>
    <w:rsid w:val="00FD2A9D"/>
    <w:rsid w:val="00FD3F14"/>
    <w:rsid w:val="00FD51B5"/>
    <w:rsid w:val="00FD6521"/>
    <w:rsid w:val="00FD77BC"/>
    <w:rsid w:val="00FE179B"/>
    <w:rsid w:val="00FE3723"/>
    <w:rsid w:val="00FE6299"/>
    <w:rsid w:val="00FE7B34"/>
    <w:rsid w:val="00FE7F23"/>
    <w:rsid w:val="00FF102D"/>
    <w:rsid w:val="00FF1B9A"/>
    <w:rsid w:val="00FF1F63"/>
    <w:rsid w:val="00FF297F"/>
    <w:rsid w:val="00FF381C"/>
    <w:rsid w:val="00FF47EF"/>
    <w:rsid w:val="00FF4E2E"/>
    <w:rsid w:val="00FF5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907D23F"/>
  <w15:docId w15:val="{FB246F4D-7349-4F19-8989-1BEC4553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w:hAnsi="Times" w:cs="Times"/>
      <w:sz w:val="24"/>
      <w:lang w:eastAsia="ar-SA"/>
    </w:rPr>
  </w:style>
  <w:style w:type="paragraph" w:styleId="Heading1">
    <w:name w:val="heading 1"/>
    <w:basedOn w:val="Normal"/>
    <w:next w:val="Normal"/>
    <w:qFormat/>
    <w:pPr>
      <w:keepNext/>
      <w:numPr>
        <w:numId w:val="1"/>
      </w:numPr>
      <w:jc w:val="center"/>
      <w:outlineLvl w:val="0"/>
    </w:pPr>
    <w:rPr>
      <w:rFonts w:ascii="Arial" w:hAnsi="Arial"/>
      <w:b/>
    </w:rPr>
  </w:style>
  <w:style w:type="paragraph" w:styleId="Heading2">
    <w:name w:val="heading 2"/>
    <w:basedOn w:val="Normal"/>
    <w:next w:val="Normal"/>
    <w:qFormat/>
    <w:pPr>
      <w:keepNext/>
      <w:numPr>
        <w:ilvl w:val="1"/>
        <w:numId w:val="1"/>
      </w:numP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FootnoteCharacters">
    <w:name w:val="Footnote Characters"/>
    <w:basedOn w:val="DefaultParagraphFont"/>
    <w:rPr>
      <w:position w:val="6"/>
      <w:sz w:val="16"/>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Liberation Sans" w:eastAsia="DejaVu LGC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PlainText">
    <w:name w:val="Plain Text"/>
    <w:basedOn w:val="Normal"/>
    <w:link w:val="PlainTextChar"/>
    <w:rPr>
      <w:rFonts w:ascii="Courier New" w:hAnsi="Courier New"/>
      <w:sz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abtitle">
    <w:name w:val="Lab title"/>
    <w:basedOn w:val="Normal"/>
    <w:pPr>
      <w:jc w:val="center"/>
    </w:pPr>
    <w:rPr>
      <w:b/>
      <w:sz w:val="36"/>
    </w:rPr>
  </w:style>
  <w:style w:type="paragraph" w:customStyle="1" w:styleId="Question">
    <w:name w:val="Question"/>
    <w:basedOn w:val="Normal"/>
    <w:pPr>
      <w:pBdr>
        <w:top w:val="double" w:sz="1" w:space="5" w:color="000000"/>
        <w:left w:val="double" w:sz="1" w:space="5" w:color="000000"/>
        <w:bottom w:val="double" w:sz="1" w:space="5" w:color="000000"/>
        <w:right w:val="double" w:sz="1" w:space="5" w:color="000000"/>
      </w:pBdr>
    </w:pPr>
  </w:style>
  <w:style w:type="paragraph" w:styleId="FootnoteText">
    <w:name w:val="footnote text"/>
    <w:basedOn w:val="Normal"/>
    <w:rPr>
      <w:sz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42AB9"/>
    <w:rPr>
      <w:rFonts w:ascii="Tahoma" w:hAnsi="Tahoma" w:cs="Tahoma"/>
      <w:sz w:val="16"/>
      <w:szCs w:val="16"/>
    </w:rPr>
  </w:style>
  <w:style w:type="character" w:customStyle="1" w:styleId="BalloonTextChar">
    <w:name w:val="Balloon Text Char"/>
    <w:basedOn w:val="DefaultParagraphFont"/>
    <w:link w:val="BalloonText"/>
    <w:uiPriority w:val="99"/>
    <w:semiHidden/>
    <w:rsid w:val="00E42AB9"/>
    <w:rPr>
      <w:rFonts w:ascii="Tahoma" w:hAnsi="Tahoma" w:cs="Tahoma"/>
      <w:sz w:val="16"/>
      <w:szCs w:val="16"/>
      <w:lang w:eastAsia="ar-SA"/>
    </w:rPr>
  </w:style>
  <w:style w:type="character" w:styleId="PlaceholderText">
    <w:name w:val="Placeholder Text"/>
    <w:basedOn w:val="DefaultParagraphFont"/>
    <w:uiPriority w:val="99"/>
    <w:semiHidden/>
    <w:rsid w:val="00C2629C"/>
    <w:rPr>
      <w:color w:val="808080"/>
    </w:rPr>
  </w:style>
  <w:style w:type="character" w:customStyle="1" w:styleId="FooterChar">
    <w:name w:val="Footer Char"/>
    <w:basedOn w:val="DefaultParagraphFont"/>
    <w:link w:val="Footer"/>
    <w:uiPriority w:val="99"/>
    <w:rsid w:val="00DC2237"/>
    <w:rPr>
      <w:rFonts w:ascii="Times" w:hAnsi="Times" w:cs="Times"/>
      <w:sz w:val="24"/>
      <w:lang w:eastAsia="ar-SA"/>
    </w:rPr>
  </w:style>
  <w:style w:type="paragraph" w:styleId="ListParagraph">
    <w:name w:val="List Paragraph"/>
    <w:basedOn w:val="Normal"/>
    <w:uiPriority w:val="34"/>
    <w:qFormat/>
    <w:rsid w:val="0071032E"/>
    <w:pPr>
      <w:ind w:left="720"/>
      <w:contextualSpacing/>
    </w:pPr>
  </w:style>
  <w:style w:type="character" w:customStyle="1" w:styleId="PlainTextChar">
    <w:name w:val="Plain Text Char"/>
    <w:basedOn w:val="DefaultParagraphFont"/>
    <w:link w:val="PlainText"/>
    <w:rsid w:val="00820B2B"/>
    <w:rPr>
      <w:rFonts w:ascii="Courier New" w:hAnsi="Courier New" w:cs="Times"/>
      <w:lang w:eastAsia="ar-SA"/>
    </w:rPr>
  </w:style>
  <w:style w:type="paragraph" w:styleId="NormalWeb">
    <w:name w:val="Normal (Web)"/>
    <w:basedOn w:val="Normal"/>
    <w:uiPriority w:val="99"/>
    <w:unhideWhenUsed/>
    <w:rsid w:val="009F3310"/>
    <w:pPr>
      <w:suppressAutoHyphens w:val="0"/>
      <w:spacing w:before="100" w:beforeAutospacing="1" w:after="100" w:afterAutospacing="1"/>
    </w:pPr>
    <w:rPr>
      <w:rFonts w:ascii="Times New Roman" w:hAnsi="Times New Roman" w:cs="Times New Roman"/>
      <w:szCs w:val="24"/>
      <w:lang w:eastAsia="en-US"/>
    </w:rPr>
  </w:style>
  <w:style w:type="character" w:styleId="FootnoteReference">
    <w:name w:val="footnote reference"/>
    <w:basedOn w:val="DefaultParagraphFont"/>
    <w:uiPriority w:val="99"/>
    <w:semiHidden/>
    <w:unhideWhenUsed/>
    <w:rsid w:val="0040657C"/>
    <w:rPr>
      <w:vertAlign w:val="superscript"/>
    </w:rPr>
  </w:style>
  <w:style w:type="paragraph" w:customStyle="1" w:styleId="Normal2">
    <w:name w:val="Normal 2"/>
    <w:qFormat/>
    <w:rsid w:val="004B197E"/>
    <w:pPr>
      <w:spacing w:after="240"/>
      <w:ind w:left="720"/>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18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 declare that this lab is exclusively my own work</vt:lpstr>
    </vt:vector>
  </TitlesOfParts>
  <Company>Microsoft</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declare that this lab is exclusively my own work</dc:title>
  <dc:creator>Paul Scowen;Peter Nguyen</dc:creator>
  <cp:lastModifiedBy>Kelley Liebst (Student)</cp:lastModifiedBy>
  <cp:revision>6</cp:revision>
  <cp:lastPrinted>2020-09-07T19:31:00Z</cp:lastPrinted>
  <dcterms:created xsi:type="dcterms:W3CDTF">2020-09-07T19:30:00Z</dcterms:created>
  <dcterms:modified xsi:type="dcterms:W3CDTF">2020-09-07T19:32:00Z</dcterms:modified>
</cp:coreProperties>
</file>