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1C1583" w:rsidRDefault="001C1583" w:rsidP="001C1583">
      <w:pPr>
        <w:rPr>
          <w:rFonts w:ascii="Arial" w:hAnsi="Arial"/>
          <w:b/>
          <w:caps/>
        </w:rPr>
      </w:pPr>
      <w:r w:rsidRPr="009A347F">
        <w:rPr>
          <w:rFonts w:ascii="Arial" w:hAnsi="Arial"/>
          <w:b/>
          <w:caps/>
        </w:rPr>
        <w:t>NAME</w:t>
      </w:r>
      <w:proofErr w:type="gramStart"/>
      <w:r w:rsidRPr="009A347F">
        <w:rPr>
          <w:rFonts w:ascii="Arial" w:hAnsi="Arial"/>
          <w:b/>
          <w:caps/>
        </w:rPr>
        <w:t>:_</w:t>
      </w:r>
      <w:proofErr w:type="gramEnd"/>
      <w:r w:rsidRPr="009A347F">
        <w:rPr>
          <w:rFonts w:ascii="Arial" w:hAnsi="Arial"/>
          <w:b/>
          <w:caps/>
        </w:rPr>
        <w:t>______________________</w:t>
      </w:r>
      <w:r>
        <w:rPr>
          <w:rFonts w:ascii="Arial" w:hAnsi="Arial"/>
          <w:b/>
          <w:caps/>
        </w:rPr>
        <w:t>____</w:t>
      </w:r>
    </w:p>
    <w:p w:rsidR="001C1583" w:rsidRDefault="001C1583" w:rsidP="00396898">
      <w:pPr>
        <w:pStyle w:val="PlainText"/>
        <w:jc w:val="center"/>
        <w:rPr>
          <w:rFonts w:ascii="Arial" w:hAnsi="Arial"/>
          <w:b/>
          <w:caps/>
          <w:sz w:val="24"/>
        </w:rPr>
      </w:pPr>
    </w:p>
    <w:p w:rsidR="00396898" w:rsidRDefault="00396898" w:rsidP="00396898">
      <w:pPr>
        <w:pStyle w:val="PlainText"/>
        <w:jc w:val="center"/>
        <w:rPr>
          <w:rFonts w:ascii="Arial" w:hAnsi="Arial"/>
          <w:b/>
          <w:caps/>
          <w:sz w:val="24"/>
        </w:rPr>
      </w:pPr>
      <w:r>
        <w:rPr>
          <w:rFonts w:ascii="Arial" w:hAnsi="Arial"/>
          <w:b/>
          <w:caps/>
          <w:sz w:val="24"/>
        </w:rPr>
        <w:t>Galaxy morphologY</w:t>
      </w:r>
      <w:r>
        <w:rPr>
          <w:rStyle w:val="FootnoteReference"/>
          <w:rFonts w:ascii="Arial" w:hAnsi="Arial"/>
          <w:b/>
        </w:rPr>
        <w:footnoteReference w:id="-1"/>
      </w:r>
    </w:p>
    <w:p w:rsidR="00396898" w:rsidRDefault="00396898" w:rsidP="00396898">
      <w:pPr>
        <w:pStyle w:val="PlainText"/>
        <w:jc w:val="center"/>
        <w:rPr>
          <w:rFonts w:ascii="Arial" w:hAnsi="Arial"/>
          <w:sz w:val="24"/>
        </w:rPr>
      </w:pPr>
    </w:p>
    <w:p w:rsidR="00396898" w:rsidRPr="001C1583"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b/>
          <w:sz w:val="12"/>
        </w:rPr>
      </w:pPr>
    </w:p>
    <w:p w:rsidR="00396898"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b/>
          <w:sz w:val="24"/>
        </w:rPr>
      </w:pPr>
      <w:r>
        <w:rPr>
          <w:rFonts w:ascii="Arial" w:hAnsi="Arial"/>
          <w:b/>
          <w:sz w:val="24"/>
        </w:rPr>
        <w:t>What will you learn in this Lab?</w:t>
      </w:r>
    </w:p>
    <w:p w:rsidR="00396898" w:rsidRPr="005A56AA"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b/>
          <w:sz w:val="12"/>
        </w:rPr>
      </w:pPr>
    </w:p>
    <w:p w:rsidR="00396898" w:rsidRDefault="00396898" w:rsidP="00396898">
      <w:pPr>
        <w:pStyle w:val="PlainText"/>
        <w:pBdr>
          <w:top w:val="single" w:sz="4" w:space="1" w:color="auto" w:shadow="1"/>
          <w:left w:val="single" w:sz="4" w:space="4" w:color="auto" w:shadow="1"/>
          <w:bottom w:val="single" w:sz="4" w:space="8" w:color="auto" w:shadow="1"/>
          <w:right w:val="single" w:sz="4" w:space="4" w:color="auto" w:shadow="1"/>
        </w:pBdr>
        <w:rPr>
          <w:rFonts w:ascii="Arial" w:hAnsi="Arial"/>
          <w:sz w:val="24"/>
        </w:rPr>
      </w:pPr>
      <w:r>
        <w:rPr>
          <w:rFonts w:ascii="Arial" w:hAnsi="Arial"/>
          <w:sz w:val="24"/>
        </w:rPr>
        <w:t xml:space="preserve">In this lab, you will learn how to separate galaxies into the different morphological types of the Hubble Classification scheme. </w:t>
      </w:r>
    </w:p>
    <w:p w:rsidR="00396898" w:rsidRPr="005A56AA" w:rsidRDefault="00396898" w:rsidP="00396898">
      <w:pPr>
        <w:pStyle w:val="PlainText"/>
        <w:rPr>
          <w:rFonts w:ascii="Arial" w:hAnsi="Arial"/>
          <w:sz w:val="16"/>
        </w:rPr>
      </w:pPr>
    </w:p>
    <w:p w:rsidR="00396898" w:rsidRPr="001C1583"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b/>
          <w:sz w:val="12"/>
        </w:rPr>
      </w:pPr>
    </w:p>
    <w:p w:rsidR="00396898"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b/>
          <w:sz w:val="24"/>
        </w:rPr>
      </w:pPr>
      <w:r>
        <w:rPr>
          <w:rFonts w:ascii="Arial" w:hAnsi="Arial"/>
          <w:b/>
          <w:sz w:val="24"/>
        </w:rPr>
        <w:t>What do I need to bring to the Class with me to do this Lab?</w:t>
      </w:r>
    </w:p>
    <w:p w:rsidR="00396898" w:rsidRPr="005A56AA"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b/>
          <w:sz w:val="12"/>
        </w:rPr>
      </w:pPr>
    </w:p>
    <w:p w:rsidR="00396898"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sz w:val="24"/>
        </w:rPr>
      </w:pPr>
      <w:r>
        <w:rPr>
          <w:rFonts w:ascii="Arial" w:hAnsi="Arial"/>
          <w:sz w:val="24"/>
        </w:rPr>
        <w:t>For this lab you will need:</w:t>
      </w:r>
    </w:p>
    <w:p w:rsidR="00396898" w:rsidRPr="005A56AA" w:rsidRDefault="00396898" w:rsidP="005A56AA">
      <w:pPr>
        <w:pStyle w:val="PlainText"/>
        <w:pBdr>
          <w:top w:val="single" w:sz="4" w:space="1" w:color="auto" w:shadow="1"/>
          <w:left w:val="single" w:sz="4" w:space="4" w:color="auto" w:shadow="1"/>
          <w:bottom w:val="single" w:sz="4" w:space="4" w:color="auto" w:shadow="1"/>
          <w:right w:val="single" w:sz="4" w:space="4" w:color="auto" w:shadow="1"/>
        </w:pBdr>
        <w:rPr>
          <w:rFonts w:ascii="Arial" w:hAnsi="Arial"/>
          <w:sz w:val="12"/>
        </w:rPr>
      </w:pPr>
    </w:p>
    <w:p w:rsidR="00396898" w:rsidRDefault="00396898" w:rsidP="005A56AA">
      <w:pPr>
        <w:pStyle w:val="PlainText"/>
        <w:numPr>
          <w:ilvl w:val="0"/>
          <w:numId w:val="10"/>
        </w:numPr>
        <w:pBdr>
          <w:top w:val="single" w:sz="4" w:space="1" w:color="auto" w:shadow="1"/>
          <w:left w:val="single" w:sz="4" w:space="4" w:color="auto" w:shadow="1"/>
          <w:bottom w:val="single" w:sz="4" w:space="4" w:color="auto" w:shadow="1"/>
          <w:right w:val="single" w:sz="4" w:space="4" w:color="auto" w:shadow="1"/>
        </w:pBdr>
        <w:rPr>
          <w:rFonts w:ascii="Arial" w:hAnsi="Arial"/>
          <w:sz w:val="24"/>
        </w:rPr>
      </w:pPr>
      <w:r>
        <w:rPr>
          <w:rFonts w:ascii="Arial" w:hAnsi="Arial"/>
          <w:sz w:val="24"/>
        </w:rPr>
        <w:t>A copy of this lab script</w:t>
      </w:r>
    </w:p>
    <w:p w:rsidR="00396898" w:rsidRDefault="00396898" w:rsidP="005A56AA">
      <w:pPr>
        <w:pStyle w:val="PlainText"/>
        <w:numPr>
          <w:ilvl w:val="0"/>
          <w:numId w:val="10"/>
        </w:numPr>
        <w:pBdr>
          <w:top w:val="single" w:sz="4" w:space="1" w:color="auto" w:shadow="1"/>
          <w:left w:val="single" w:sz="4" w:space="4" w:color="auto" w:shadow="1"/>
          <w:bottom w:val="single" w:sz="4" w:space="4" w:color="auto" w:shadow="1"/>
          <w:right w:val="single" w:sz="4" w:space="4" w:color="auto" w:shadow="1"/>
        </w:pBdr>
        <w:rPr>
          <w:rFonts w:ascii="Arial" w:hAnsi="Arial"/>
          <w:sz w:val="24"/>
        </w:rPr>
      </w:pPr>
      <w:r>
        <w:rPr>
          <w:rFonts w:ascii="Arial" w:hAnsi="Arial"/>
          <w:sz w:val="24"/>
        </w:rPr>
        <w:t>A pencil</w:t>
      </w:r>
    </w:p>
    <w:p w:rsidR="00396898" w:rsidRPr="005A56AA" w:rsidRDefault="00396898" w:rsidP="00396898">
      <w:pPr>
        <w:pStyle w:val="PlainText"/>
        <w:rPr>
          <w:rFonts w:ascii="Arial" w:hAnsi="Arial"/>
          <w:sz w:val="24"/>
        </w:rPr>
      </w:pPr>
      <w:r>
        <w:rPr>
          <w:rFonts w:ascii="Arial" w:hAnsi="Arial"/>
          <w:sz w:val="24"/>
        </w:rPr>
        <w:t xml:space="preserve"> </w:t>
      </w:r>
    </w:p>
    <w:p w:rsidR="00396898" w:rsidRPr="005A56AA" w:rsidRDefault="005A56AA" w:rsidP="00396898">
      <w:pPr>
        <w:pStyle w:val="PlainText"/>
        <w:rPr>
          <w:rFonts w:ascii="Arial" w:hAnsi="Arial"/>
          <w:b/>
          <w:sz w:val="32"/>
        </w:rPr>
      </w:pPr>
      <w:r>
        <w:rPr>
          <w:rFonts w:ascii="Arial" w:hAnsi="Arial"/>
          <w:b/>
          <w:sz w:val="32"/>
        </w:rPr>
        <w:t xml:space="preserve">I. </w:t>
      </w:r>
      <w:r w:rsidR="00396898" w:rsidRPr="005A56AA">
        <w:rPr>
          <w:rFonts w:ascii="Arial" w:hAnsi="Arial"/>
          <w:b/>
          <w:sz w:val="32"/>
        </w:rPr>
        <w:t>Background</w:t>
      </w:r>
    </w:p>
    <w:p w:rsidR="00396898" w:rsidRPr="005A56AA" w:rsidRDefault="00396898" w:rsidP="00396898">
      <w:pPr>
        <w:pStyle w:val="PlainText"/>
        <w:rPr>
          <w:rFonts w:ascii="Arial" w:hAnsi="Arial"/>
          <w:b/>
          <w:sz w:val="16"/>
        </w:rPr>
      </w:pPr>
    </w:p>
    <w:p w:rsidR="00396898" w:rsidRDefault="00396898" w:rsidP="00396898">
      <w:pPr>
        <w:pStyle w:val="PlainText"/>
        <w:rPr>
          <w:rFonts w:ascii="Arial" w:hAnsi="Arial"/>
          <w:sz w:val="24"/>
        </w:rPr>
      </w:pPr>
      <w:r>
        <w:rPr>
          <w:rFonts w:ascii="Arial" w:hAnsi="Arial"/>
          <w:sz w:val="24"/>
        </w:rPr>
        <w:t>A galaxy is a gravitationally bound grouping of stars, dust and gas that is isolated in space.  Our solar system resides in a galaxy called the Milky Way, which is also sometimes referred to as “the Galaxy.”  As we have observed many galaxies, we have discovered that the number of stars can vary from millions to billions and that the amount of gas and dust varies between different galaxies.  As part of an endeavor to better understand galaxies, in the early twentieth century Edwin Hubble developed a classification scheme in which the galaxies were separated into different types based on shape.  These classifications are called “morphological” types, because morphology is the study of form or structure.</w:t>
      </w:r>
    </w:p>
    <w:p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u w:val="single"/>
        </w:rPr>
      </w:pPr>
    </w:p>
    <w:p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Pr>
          <w:rFonts w:ascii="Arial" w:hAnsi="Arial"/>
        </w:rPr>
        <w:t>In the simplest form of the Hubble classifications, there are three primary types of galaxies:</w:t>
      </w:r>
    </w:p>
    <w:p w:rsidR="00396898" w:rsidRDefault="00396898" w:rsidP="00396898">
      <w:pPr>
        <w:pStyle w:val="Header"/>
        <w:widowControl w:val="0"/>
        <w:tabs>
          <w:tab w:val="clear" w:pos="4320"/>
          <w:tab w:val="clear" w:pos="86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rsidR="00396898" w:rsidRDefault="00396898" w:rsidP="00396898">
      <w:pPr>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Pr>
          <w:rFonts w:ascii="Arial" w:hAnsi="Arial"/>
        </w:rPr>
        <w:t xml:space="preserve">  </w:t>
      </w:r>
      <w:proofErr w:type="spellStart"/>
      <w:r>
        <w:rPr>
          <w:rFonts w:ascii="Arial" w:hAnsi="Arial"/>
        </w:rPr>
        <w:t>Ellipticals</w:t>
      </w:r>
      <w:proofErr w:type="spellEnd"/>
      <w:r>
        <w:rPr>
          <w:rFonts w:ascii="Arial" w:hAnsi="Arial"/>
        </w:rPr>
        <w:t xml:space="preserve"> – Elliptical galaxies appear as smooth distributions of stars with little evidence of substructure.  The usual designation for an elliptical galaxy is “En”, where the number n is a function of the relative size of the major and minor axes of the observed ellipse.  In this scheme, an elliptical galaxy that was perfectly spherical would be an “E0” (most spherical), whereas the most oblong elliptical would be an “E7” (most elliptical).</w:t>
      </w:r>
    </w:p>
    <w:p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rsidR="00396898" w:rsidRDefault="00396898" w:rsidP="00396898">
      <w:pPr>
        <w:pStyle w:val="BodyTextIndent"/>
        <w:numPr>
          <w:ilvl w:val="0"/>
          <w:numId w:val="23"/>
        </w:numPr>
        <w:tabs>
          <w:tab w:val="clear" w:pos="106"/>
          <w:tab w:val="clear" w:pos="320"/>
          <w:tab w:val="clear" w:pos="720"/>
          <w:tab w:val="left" w:pos="90"/>
        </w:tabs>
      </w:pPr>
      <w:r>
        <w:t xml:space="preserve">Spirals – </w:t>
      </w:r>
      <w:proofErr w:type="gramStart"/>
      <w:r>
        <w:t>Spiral galaxies are characterized by a distinct spiral shape in the distribution of stars</w:t>
      </w:r>
      <w:proofErr w:type="gramEnd"/>
      <w:r>
        <w:t xml:space="preserve">.  Spirals also appear to have prominent dust lanes, which can be seen even if the galaxy is observed from a side view where the spiral structure is not evident.  The subclasses of spirals are related to the size of the galactic nucleus and the tightness of the spiral arms.  Also noted is whether or not the galaxy shows a bar; in a barred spiral, the spiral arms appear to trail from an elongated nucleus, as opposed to a spherical nucleus. Spirals are classified Sa, </w:t>
      </w:r>
      <w:proofErr w:type="spellStart"/>
      <w:r>
        <w:t>Sb</w:t>
      </w:r>
      <w:proofErr w:type="spellEnd"/>
      <w:r>
        <w:t xml:space="preserve">, or Sc, whereas barred spirals are denoted </w:t>
      </w:r>
      <w:proofErr w:type="spellStart"/>
      <w:r>
        <w:t>SBa</w:t>
      </w:r>
      <w:proofErr w:type="spellEnd"/>
      <w:r>
        <w:t xml:space="preserve">, </w:t>
      </w:r>
      <w:proofErr w:type="spellStart"/>
      <w:r>
        <w:t>SBb</w:t>
      </w:r>
      <w:proofErr w:type="spellEnd"/>
      <w:r>
        <w:t xml:space="preserve">, or </w:t>
      </w:r>
      <w:proofErr w:type="spellStart"/>
      <w:r>
        <w:t>SBc</w:t>
      </w:r>
      <w:proofErr w:type="spellEnd"/>
      <w:r>
        <w:t xml:space="preserve">. The nucleus of an Sc galaxy is smaller than in </w:t>
      </w:r>
      <w:proofErr w:type="gramStart"/>
      <w:r>
        <w:t>an</w:t>
      </w:r>
      <w:proofErr w:type="gramEnd"/>
      <w:r>
        <w:t xml:space="preserve"> Sa galaxy, and the arms of the Sc are wrapped more loosely.</w:t>
      </w:r>
    </w:p>
    <w:p w:rsidR="00396898" w:rsidRDefault="00396898" w:rsidP="003968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p>
    <w:p w:rsidR="00396898" w:rsidRDefault="00663CD8" w:rsidP="00396898">
      <w:pPr>
        <w:widowControl w:val="0"/>
        <w:numPr>
          <w:ilvl w:val="0"/>
          <w:numId w:val="23"/>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Pr>
          <w:rFonts w:ascii="Arial" w:hAnsi="Arial"/>
          <w:noProof/>
        </w:rPr>
        <w:drawing>
          <wp:anchor distT="0" distB="0" distL="114300" distR="114300" simplePos="0" relativeHeight="251661312" behindDoc="1" locked="0" layoutInCell="1" allowOverlap="1">
            <wp:simplePos x="0" y="0"/>
            <wp:positionH relativeFrom="column">
              <wp:posOffset>3429000</wp:posOffset>
            </wp:positionH>
            <wp:positionV relativeFrom="paragraph">
              <wp:posOffset>739140</wp:posOffset>
            </wp:positionV>
            <wp:extent cx="3000829" cy="3548743"/>
            <wp:effectExtent l="25400" t="0" r="0" b="0"/>
            <wp:wrapNone/>
            <wp:docPr id="2" name="Picture 1" descr="uwashington_h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ashington_hubble"/>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3000829" cy="3548743"/>
                    </a:xfrm>
                    <a:prstGeom prst="rect">
                      <a:avLst/>
                    </a:prstGeom>
                    <a:noFill/>
                    <a:ln>
                      <a:noFill/>
                    </a:ln>
                  </pic:spPr>
                </pic:pic>
              </a:graphicData>
            </a:graphic>
          </wp:anchor>
        </w:drawing>
      </w:r>
      <w:r w:rsidR="00396898">
        <w:rPr>
          <w:rFonts w:ascii="Arial" w:hAnsi="Arial"/>
        </w:rPr>
        <w:t xml:space="preserve">Irregulars – Irregular galaxies do not exhibit an obvious spiral or elliptical structure. Some astronomers hypothesize that irregulars may once have been spirals or </w:t>
      </w:r>
      <w:proofErr w:type="spellStart"/>
      <w:r w:rsidR="00396898">
        <w:rPr>
          <w:rFonts w:ascii="Arial" w:hAnsi="Arial"/>
        </w:rPr>
        <w:t>ellipticals</w:t>
      </w:r>
      <w:proofErr w:type="spellEnd"/>
      <w:r w:rsidR="00396898">
        <w:rPr>
          <w:rFonts w:ascii="Arial" w:hAnsi="Arial"/>
        </w:rPr>
        <w:t xml:space="preserve">, but have lost those structures due to gravitational interaction with another </w:t>
      </w:r>
      <w:proofErr w:type="gramStart"/>
      <w:r w:rsidR="00396898">
        <w:rPr>
          <w:rFonts w:ascii="Arial" w:hAnsi="Arial"/>
        </w:rPr>
        <w:t>galaxy(</w:t>
      </w:r>
      <w:proofErr w:type="spellStart"/>
      <w:proofErr w:type="gramEnd"/>
      <w:r w:rsidR="00396898">
        <w:rPr>
          <w:rFonts w:ascii="Arial" w:hAnsi="Arial"/>
        </w:rPr>
        <w:t>ies</w:t>
      </w:r>
      <w:proofErr w:type="spellEnd"/>
      <w:r w:rsidR="00396898">
        <w:rPr>
          <w:rFonts w:ascii="Arial" w:hAnsi="Arial"/>
        </w:rPr>
        <w:t>). Or that some irregulars are too small to have formed a disk of stars with spiral arms.</w:t>
      </w:r>
    </w:p>
    <w:p w:rsidR="00396898" w:rsidRDefault="00396898" w:rsidP="00396898">
      <w:pPr>
        <w:pStyle w:val="PlainText"/>
        <w:rPr>
          <w:rFonts w:ascii="Arial" w:hAnsi="Arial"/>
          <w:sz w:val="24"/>
        </w:rPr>
      </w:pPr>
    </w:p>
    <w:p w:rsidR="00396898" w:rsidRDefault="00396898" w:rsidP="00396898">
      <w:pPr>
        <w:pStyle w:val="PlainText"/>
        <w:rPr>
          <w:rFonts w:ascii="Arial" w:hAnsi="Arial"/>
          <w:sz w:val="24"/>
        </w:rPr>
      </w:pPr>
    </w:p>
    <w:p w:rsidR="00396898" w:rsidRPr="005A56AA" w:rsidRDefault="005A56AA" w:rsidP="00396898">
      <w:pPr>
        <w:pStyle w:val="PlainText"/>
        <w:rPr>
          <w:rFonts w:ascii="Arial" w:hAnsi="Arial"/>
          <w:b/>
          <w:sz w:val="32"/>
        </w:rPr>
      </w:pPr>
      <w:r w:rsidRPr="005A56AA">
        <w:rPr>
          <w:rFonts w:ascii="Arial" w:hAnsi="Arial"/>
          <w:b/>
          <w:sz w:val="32"/>
        </w:rPr>
        <w:t xml:space="preserve">II. </w:t>
      </w:r>
      <w:r w:rsidR="00396898" w:rsidRPr="005A56AA">
        <w:rPr>
          <w:rFonts w:ascii="Arial" w:hAnsi="Arial"/>
          <w:b/>
          <w:sz w:val="32"/>
        </w:rPr>
        <w:t>Procedure</w:t>
      </w:r>
    </w:p>
    <w:p w:rsidR="00396898" w:rsidRDefault="00396898" w:rsidP="00396898">
      <w:pPr>
        <w:pStyle w:val="PlainText"/>
        <w:rPr>
          <w:rFonts w:ascii="Arial" w:hAnsi="Arial"/>
          <w:b/>
          <w:sz w:val="24"/>
        </w:rPr>
      </w:pPr>
    </w:p>
    <w:p w:rsidR="00396898" w:rsidRDefault="00663CD8" w:rsidP="00396898">
      <w:pPr>
        <w:pStyle w:val="PlainText"/>
        <w:rPr>
          <w:rFonts w:ascii="Arial" w:hAnsi="Arial"/>
          <w:sz w:val="24"/>
        </w:rPr>
      </w:pPr>
      <w:r w:rsidRPr="00A14519">
        <w:rPr>
          <w:rFonts w:ascii="Arial" w:hAnsi="Arial"/>
          <w:noProof/>
          <w:sz w:val="24"/>
        </w:rPr>
        <w:pict>
          <v:shapetype id="_x0000_t202" coordsize="21600,21600" o:spt="202" path="m0,0l0,21600,21600,21600,21600,0xe">
            <v:stroke joinstyle="miter"/>
            <v:path gradientshapeok="t" o:connecttype="rect"/>
          </v:shapetype>
          <v:shape id="Text Box 35" o:spid="_x0000_s1026" type="#_x0000_t202" style="position:absolute;margin-left:.1pt;margin-top:1.4pt;width:251.9pt;height:190.2pt;z-index:251660288;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G+ggIAABE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" stroked="f">
            <v:textbox>
              <w:txbxContent>
                <w:p w:rsidR="00304547" w:rsidRPr="00663CD8" w:rsidRDefault="00304547" w:rsidP="00396898">
                  <w:pPr>
                    <w:rPr>
                      <w:rFonts w:ascii="Arial" w:hAnsi="Arial"/>
                      <w:b/>
                    </w:rPr>
                  </w:pPr>
                  <w:r w:rsidRPr="00663CD8">
                    <w:rPr>
                      <w:rFonts w:ascii="Arial" w:hAnsi="Arial"/>
                    </w:rPr>
                    <w:t xml:space="preserve">Now it is your turn to decide the Hubble Morphological type for several galaxies.  In this figure are displayed the typical shapes of several morphological types.  When deciding which classification to give to a galaxy, make certain to denote a </w:t>
                  </w:r>
                  <w:r w:rsidRPr="00663CD8">
                    <w:rPr>
                      <w:rFonts w:ascii="Arial" w:hAnsi="Arial"/>
                      <w:b/>
                    </w:rPr>
                    <w:t>subtype</w:t>
                  </w:r>
                  <w:r w:rsidRPr="00663CD8">
                    <w:rPr>
                      <w:rFonts w:ascii="Arial" w:hAnsi="Arial"/>
                    </w:rPr>
                    <w:t xml:space="preserve">.  Please use one of the </w:t>
                  </w:r>
                  <w:r w:rsidRPr="00663CD8">
                    <w:rPr>
                      <w:rFonts w:ascii="Arial" w:hAnsi="Arial"/>
                      <w:b/>
                    </w:rPr>
                    <w:t>subclasses</w:t>
                  </w:r>
                  <w:r w:rsidRPr="00663CD8">
                    <w:rPr>
                      <w:rFonts w:ascii="Arial" w:hAnsi="Arial"/>
                    </w:rPr>
                    <w:t xml:space="preserve"> given here.  If you </w:t>
                  </w:r>
                  <w:r w:rsidRPr="00663CD8">
                    <w:rPr>
                      <w:rFonts w:ascii="Arial" w:hAnsi="Arial"/>
                      <w:b/>
                    </w:rPr>
                    <w:t>cannot decide</w:t>
                  </w:r>
                  <w:r w:rsidRPr="00663CD8">
                    <w:rPr>
                      <w:rFonts w:ascii="Arial" w:hAnsi="Arial"/>
                    </w:rPr>
                    <w:t xml:space="preserve"> between </w:t>
                  </w:r>
                  <w:proofErr w:type="gramStart"/>
                  <w:r w:rsidRPr="00663CD8">
                    <w:rPr>
                      <w:rFonts w:ascii="Arial" w:hAnsi="Arial"/>
                    </w:rPr>
                    <w:t>an</w:t>
                  </w:r>
                  <w:proofErr w:type="gramEnd"/>
                  <w:r w:rsidRPr="00663CD8">
                    <w:rPr>
                      <w:rFonts w:ascii="Arial" w:hAnsi="Arial"/>
                    </w:rPr>
                    <w:t xml:space="preserve"> Sa or </w:t>
                  </w:r>
                  <w:proofErr w:type="spellStart"/>
                  <w:r w:rsidRPr="00663CD8">
                    <w:rPr>
                      <w:rFonts w:ascii="Arial" w:hAnsi="Arial"/>
                    </w:rPr>
                    <w:t>Sb</w:t>
                  </w:r>
                  <w:proofErr w:type="spellEnd"/>
                  <w:r w:rsidRPr="00663CD8">
                    <w:rPr>
                      <w:rFonts w:ascii="Arial" w:hAnsi="Arial"/>
                    </w:rPr>
                    <w:t xml:space="preserve">, make a choice and </w:t>
                  </w:r>
                  <w:r w:rsidRPr="00663CD8">
                    <w:rPr>
                      <w:rFonts w:ascii="Arial" w:hAnsi="Arial"/>
                      <w:b/>
                    </w:rPr>
                    <w:t>explain why</w:t>
                  </w:r>
                  <w:r w:rsidRPr="00663CD8">
                    <w:rPr>
                      <w:rFonts w:ascii="Arial" w:hAnsi="Arial"/>
                    </w:rPr>
                    <w:t xml:space="preserve"> you were having difficulty.</w:t>
                  </w:r>
                </w:p>
              </w:txbxContent>
            </v:textbox>
          </v:shape>
        </w:pict>
      </w:r>
      <w:r w:rsidR="00396898">
        <w:rPr>
          <w:rFonts w:ascii="Arial" w:hAnsi="Arial"/>
          <w:sz w:val="24"/>
        </w:rPr>
        <w:t xml:space="preserve">                                                                      </w:t>
      </w:r>
    </w:p>
    <w:p w:rsidR="00396898" w:rsidRDefault="00396898" w:rsidP="00396898">
      <w:pPr>
        <w:pStyle w:val="PlainText"/>
        <w:rPr>
          <w:rFonts w:ascii="Arial" w:hAnsi="Arial"/>
          <w:sz w:val="24"/>
        </w:rPr>
      </w:pPr>
      <w:r>
        <w:rPr>
          <w:rFonts w:ascii="Arial" w:hAnsi="Arial"/>
          <w:sz w:val="24"/>
        </w:rPr>
        <w:t xml:space="preserve">                                                                 </w:t>
      </w:r>
    </w:p>
    <w:p w:rsidR="00396898" w:rsidRDefault="00396898" w:rsidP="00396898">
      <w:pPr>
        <w:pStyle w:val="PlainText"/>
        <w:rPr>
          <w:rFonts w:ascii="Arial" w:hAnsi="Arial"/>
          <w:b/>
          <w:sz w:val="24"/>
        </w:rPr>
      </w:pPr>
    </w:p>
    <w:p w:rsidR="00663CD8" w:rsidRDefault="00663CD8" w:rsidP="00663CD8">
      <w:pPr>
        <w:pStyle w:val="PlainText"/>
        <w:rPr>
          <w:rFonts w:ascii="Arial" w:hAnsi="Arial"/>
          <w:b/>
          <w:sz w:val="32"/>
        </w:rPr>
      </w:pPr>
    </w:p>
    <w:p w:rsidR="00663CD8" w:rsidRDefault="00663CD8" w:rsidP="00663CD8">
      <w:pPr>
        <w:pStyle w:val="PlainText"/>
        <w:rPr>
          <w:rFonts w:ascii="Arial" w:hAnsi="Arial"/>
          <w:b/>
          <w:sz w:val="32"/>
        </w:rPr>
      </w:pPr>
    </w:p>
    <w:p w:rsidR="00663CD8" w:rsidRDefault="00663CD8" w:rsidP="00663CD8">
      <w:pPr>
        <w:pStyle w:val="PlainText"/>
        <w:rPr>
          <w:rFonts w:ascii="Arial" w:hAnsi="Arial"/>
          <w:b/>
          <w:sz w:val="32"/>
        </w:rPr>
      </w:pPr>
    </w:p>
    <w:p w:rsidR="00663CD8" w:rsidRDefault="00663CD8" w:rsidP="00663CD8">
      <w:pPr>
        <w:pStyle w:val="PlainText"/>
        <w:rPr>
          <w:rFonts w:ascii="Arial" w:hAnsi="Arial"/>
          <w:b/>
          <w:sz w:val="32"/>
        </w:rPr>
      </w:pPr>
    </w:p>
    <w:p w:rsidR="00663CD8" w:rsidRDefault="00663CD8" w:rsidP="00663CD8">
      <w:pPr>
        <w:pStyle w:val="PlainText"/>
        <w:rPr>
          <w:rFonts w:ascii="Arial" w:hAnsi="Arial"/>
          <w:b/>
          <w:sz w:val="32"/>
        </w:rPr>
      </w:pPr>
    </w:p>
    <w:p w:rsidR="00663CD8" w:rsidRDefault="00663CD8" w:rsidP="00663CD8">
      <w:pPr>
        <w:pStyle w:val="PlainText"/>
        <w:rPr>
          <w:rFonts w:ascii="Arial" w:hAnsi="Arial"/>
          <w:b/>
          <w:sz w:val="32"/>
        </w:rPr>
      </w:pPr>
    </w:p>
    <w:p w:rsidR="00663CD8" w:rsidRDefault="00663CD8" w:rsidP="00663CD8">
      <w:pPr>
        <w:pStyle w:val="PlainText"/>
        <w:rPr>
          <w:rFonts w:ascii="Arial" w:hAnsi="Arial"/>
          <w:b/>
          <w:sz w:val="32"/>
        </w:rPr>
      </w:pPr>
    </w:p>
    <w:p w:rsidR="00663CD8" w:rsidRDefault="00663CD8" w:rsidP="00663CD8">
      <w:pPr>
        <w:pStyle w:val="PlainText"/>
        <w:rPr>
          <w:rFonts w:ascii="Arial" w:hAnsi="Arial"/>
          <w:b/>
          <w:sz w:val="32"/>
        </w:rPr>
      </w:pPr>
    </w:p>
    <w:p w:rsidR="00663CD8" w:rsidRPr="00663CD8" w:rsidRDefault="00663CD8" w:rsidP="00663CD8">
      <w:pPr>
        <w:pStyle w:val="PlainText"/>
        <w:rPr>
          <w:rFonts w:ascii="Arial" w:hAnsi="Arial"/>
          <w:b/>
          <w:sz w:val="12"/>
        </w:rPr>
      </w:pPr>
    </w:p>
    <w:p w:rsidR="00663CD8" w:rsidRDefault="00663CD8" w:rsidP="00663CD8">
      <w:pPr>
        <w:pStyle w:val="PlainText"/>
        <w:rPr>
          <w:rFonts w:ascii="Arial" w:hAnsi="Arial"/>
          <w:b/>
          <w:sz w:val="32"/>
        </w:rPr>
      </w:pPr>
      <w:r w:rsidRPr="00663CD8">
        <w:rPr>
          <w:rFonts w:ascii="Arial" w:hAnsi="Arial"/>
          <w:b/>
          <w:sz w:val="32"/>
        </w:rPr>
        <w:t xml:space="preserve">Part I: </w:t>
      </w:r>
      <w:r w:rsidR="00396898" w:rsidRPr="00663CD8">
        <w:rPr>
          <w:rFonts w:ascii="Arial" w:hAnsi="Arial"/>
          <w:b/>
          <w:sz w:val="32"/>
        </w:rPr>
        <w:t xml:space="preserve">Provided Images </w:t>
      </w:r>
    </w:p>
    <w:p w:rsidR="00663CD8" w:rsidRPr="00663CD8" w:rsidRDefault="00663CD8" w:rsidP="00663CD8">
      <w:pPr>
        <w:pStyle w:val="PlainText"/>
        <w:rPr>
          <w:rFonts w:ascii="Arial" w:hAnsi="Arial"/>
          <w:sz w:val="16"/>
        </w:rPr>
      </w:pPr>
    </w:p>
    <w:p w:rsidR="00C3032D" w:rsidRDefault="00663CD8" w:rsidP="00663CD8">
      <w:pPr>
        <w:pStyle w:val="PlainText"/>
        <w:numPr>
          <w:ilvl w:val="0"/>
          <w:numId w:val="31"/>
        </w:numPr>
        <w:spacing w:after="100"/>
        <w:rPr>
          <w:rFonts w:ascii="Arial" w:hAnsi="Arial"/>
          <w:sz w:val="24"/>
        </w:rPr>
      </w:pPr>
      <w:r>
        <w:rPr>
          <w:rFonts w:ascii="Arial" w:hAnsi="Arial"/>
          <w:sz w:val="24"/>
        </w:rPr>
        <w:t xml:space="preserve">Use the classroom computers to view the provided images (at </w:t>
      </w:r>
      <w:r>
        <w:rPr>
          <w:rFonts w:ascii="Arial" w:hAnsi="Arial"/>
          <w:color w:val="000000"/>
          <w:sz w:val="24"/>
        </w:rPr>
        <w:t>http://ast</w:t>
      </w:r>
      <w:r w:rsidRPr="00DB4185">
        <w:rPr>
          <w:rFonts w:ascii="Arial" w:hAnsi="Arial"/>
          <w:color w:val="000000"/>
          <w:sz w:val="24"/>
        </w:rPr>
        <w:t>114.asu.edu/galmorph.html</w:t>
      </w:r>
      <w:r w:rsidRPr="00622416">
        <w:rPr>
          <w:rFonts w:ascii="Lucida Grande" w:hAnsi="Lucida Grande"/>
          <w:color w:val="000000"/>
          <w:sz w:val="26"/>
        </w:rPr>
        <w:t xml:space="preserve">) </w:t>
      </w:r>
      <w:r>
        <w:rPr>
          <w:rFonts w:ascii="Arial" w:hAnsi="Arial"/>
          <w:sz w:val="24"/>
        </w:rPr>
        <w:t>of galaxies to determine their Hubble Classification type.</w:t>
      </w:r>
    </w:p>
    <w:p w:rsidR="00663CD8" w:rsidRDefault="00396898" w:rsidP="00663CD8">
      <w:pPr>
        <w:pStyle w:val="PlainText"/>
        <w:numPr>
          <w:ilvl w:val="0"/>
          <w:numId w:val="31"/>
        </w:numPr>
        <w:spacing w:after="100"/>
        <w:rPr>
          <w:rFonts w:ascii="Arial" w:hAnsi="Arial"/>
          <w:sz w:val="24"/>
        </w:rPr>
      </w:pPr>
      <w:r>
        <w:rPr>
          <w:rFonts w:ascii="Arial" w:hAnsi="Arial"/>
          <w:sz w:val="24"/>
        </w:rPr>
        <w:t xml:space="preserve">Fill in the provided table with morphological type and your reasons for choosing the type.  </w:t>
      </w:r>
    </w:p>
    <w:p w:rsidR="00396898" w:rsidRDefault="00396898" w:rsidP="00663CD8">
      <w:pPr>
        <w:pStyle w:val="PlainText"/>
        <w:numPr>
          <w:ilvl w:val="0"/>
          <w:numId w:val="31"/>
        </w:numPr>
        <w:spacing w:after="100"/>
        <w:rPr>
          <w:rFonts w:ascii="Arial" w:hAnsi="Arial"/>
          <w:sz w:val="24"/>
        </w:rPr>
      </w:pPr>
      <w:r>
        <w:rPr>
          <w:rFonts w:ascii="Arial" w:hAnsi="Arial"/>
          <w:sz w:val="24"/>
        </w:rPr>
        <w:t xml:space="preserve">Make certain to include an estimate of subtype using the classes established above. </w:t>
      </w:r>
    </w:p>
    <w:p w:rsidR="00663CD8" w:rsidRPr="00663CD8" w:rsidRDefault="00663CD8" w:rsidP="00396898">
      <w:pPr>
        <w:pStyle w:val="PlainText"/>
        <w:rPr>
          <w:rFonts w:ascii="Arial" w:hAnsi="Arial"/>
          <w:b/>
          <w:sz w:val="32"/>
        </w:rPr>
      </w:pPr>
    </w:p>
    <w:p w:rsidR="00396898" w:rsidRPr="00663CD8" w:rsidRDefault="00663CD8" w:rsidP="00663CD8">
      <w:pPr>
        <w:pStyle w:val="PlainText"/>
        <w:rPr>
          <w:rFonts w:ascii="Arial" w:hAnsi="Arial"/>
          <w:sz w:val="32"/>
        </w:rPr>
      </w:pPr>
      <w:r w:rsidRPr="00663CD8">
        <w:rPr>
          <w:rFonts w:ascii="Arial" w:hAnsi="Arial"/>
          <w:b/>
          <w:sz w:val="32"/>
        </w:rPr>
        <w:t xml:space="preserve">Part II: </w:t>
      </w:r>
      <w:r w:rsidR="00396898" w:rsidRPr="00663CD8">
        <w:rPr>
          <w:rFonts w:ascii="Arial" w:hAnsi="Arial"/>
          <w:b/>
          <w:sz w:val="32"/>
        </w:rPr>
        <w:t xml:space="preserve">Additional Questions </w:t>
      </w:r>
    </w:p>
    <w:p w:rsidR="00396898" w:rsidRDefault="00396898" w:rsidP="00396898">
      <w:pPr>
        <w:pStyle w:val="PlainText"/>
        <w:rPr>
          <w:rFonts w:ascii="Arial" w:hAnsi="Arial"/>
          <w:b/>
          <w:sz w:val="24"/>
        </w:rPr>
      </w:pPr>
    </w:p>
    <w:p w:rsidR="00396898" w:rsidRDefault="00396898" w:rsidP="00396898">
      <w:pPr>
        <w:pStyle w:val="PlainText"/>
        <w:numPr>
          <w:ilvl w:val="0"/>
          <w:numId w:val="28"/>
        </w:numPr>
        <w:rPr>
          <w:rFonts w:ascii="Arial" w:hAnsi="Arial"/>
          <w:sz w:val="24"/>
        </w:rPr>
      </w:pPr>
      <w:r>
        <w:rPr>
          <w:rFonts w:ascii="Arial" w:hAnsi="Arial"/>
          <w:sz w:val="24"/>
        </w:rPr>
        <w:t xml:space="preserve">Could any of the Hubble Classification types represent objects in other classes seen from different angles? If so, which?  How could you tell them apart? </w:t>
      </w:r>
    </w:p>
    <w:p w:rsidR="00396898" w:rsidRDefault="00396898" w:rsidP="00396898">
      <w:pPr>
        <w:pStyle w:val="PlainText"/>
        <w:ind w:left="360"/>
        <w:rPr>
          <w:rFonts w:ascii="Arial" w:hAnsi="Arial"/>
          <w:sz w:val="24"/>
        </w:rPr>
      </w:pPr>
    </w:p>
    <w:p w:rsidR="00396898" w:rsidRDefault="00396898" w:rsidP="00396898">
      <w:pPr>
        <w:pStyle w:val="PlainText"/>
        <w:ind w:left="360"/>
        <w:rPr>
          <w:rFonts w:ascii="Arial" w:hAnsi="Arial"/>
          <w:sz w:val="24"/>
        </w:rPr>
      </w:pPr>
    </w:p>
    <w:p w:rsidR="00396898" w:rsidRDefault="00396898" w:rsidP="00396898">
      <w:pPr>
        <w:pStyle w:val="PlainText"/>
        <w:ind w:left="360"/>
        <w:rPr>
          <w:rFonts w:ascii="Arial" w:hAnsi="Arial"/>
          <w:sz w:val="24"/>
        </w:rPr>
      </w:pPr>
    </w:p>
    <w:p w:rsidR="00663CD8" w:rsidRDefault="00663CD8" w:rsidP="00396898">
      <w:pPr>
        <w:pStyle w:val="PlainText"/>
        <w:ind w:left="360"/>
        <w:rPr>
          <w:rFonts w:ascii="Arial" w:hAnsi="Arial"/>
          <w:sz w:val="24"/>
        </w:rPr>
      </w:pPr>
    </w:p>
    <w:p w:rsidR="00396898" w:rsidRDefault="00396898" w:rsidP="00396898">
      <w:pPr>
        <w:pStyle w:val="PlainText"/>
        <w:ind w:left="360"/>
        <w:rPr>
          <w:rFonts w:ascii="Arial" w:hAnsi="Arial"/>
          <w:sz w:val="24"/>
        </w:rPr>
      </w:pPr>
    </w:p>
    <w:p w:rsidR="00396898" w:rsidRDefault="00396898" w:rsidP="00396898">
      <w:pPr>
        <w:pStyle w:val="PlainText"/>
        <w:numPr>
          <w:ilvl w:val="0"/>
          <w:numId w:val="28"/>
        </w:numPr>
        <w:rPr>
          <w:rFonts w:ascii="Arial" w:hAnsi="Arial"/>
          <w:sz w:val="24"/>
        </w:rPr>
      </w:pPr>
      <w:r>
        <w:rPr>
          <w:rFonts w:ascii="Arial" w:hAnsi="Arial"/>
          <w:sz w:val="24"/>
        </w:rPr>
        <w:t xml:space="preserve">What </w:t>
      </w:r>
      <w:proofErr w:type="gramStart"/>
      <w:r>
        <w:rPr>
          <w:rFonts w:ascii="Arial" w:hAnsi="Arial"/>
          <w:sz w:val="24"/>
        </w:rPr>
        <w:t xml:space="preserve">type of galaxies (spirals or </w:t>
      </w:r>
      <w:proofErr w:type="spellStart"/>
      <w:r>
        <w:rPr>
          <w:rFonts w:ascii="Arial" w:hAnsi="Arial"/>
          <w:sz w:val="24"/>
        </w:rPr>
        <w:t>ellipticals</w:t>
      </w:r>
      <w:proofErr w:type="spellEnd"/>
      <w:r>
        <w:rPr>
          <w:rFonts w:ascii="Arial" w:hAnsi="Arial"/>
          <w:sz w:val="24"/>
        </w:rPr>
        <w:t>) contain</w:t>
      </w:r>
      <w:proofErr w:type="gramEnd"/>
      <w:r>
        <w:rPr>
          <w:rFonts w:ascii="Arial" w:hAnsi="Arial"/>
          <w:sz w:val="24"/>
        </w:rPr>
        <w:t xml:space="preserve"> large regions of gas and dust?</w:t>
      </w:r>
    </w:p>
    <w:p w:rsidR="00663CD8" w:rsidRDefault="00663CD8" w:rsidP="00396898">
      <w:pPr>
        <w:pStyle w:val="PlainText"/>
        <w:rPr>
          <w:rFonts w:ascii="Arial" w:hAnsi="Arial"/>
          <w:sz w:val="24"/>
        </w:rPr>
      </w:pPr>
    </w:p>
    <w:p w:rsidR="00396898" w:rsidRPr="00DB4185" w:rsidRDefault="00396898" w:rsidP="00663CD8">
      <w:pPr>
        <w:pStyle w:val="PlainText"/>
        <w:rPr>
          <w:rFonts w:ascii="Arial" w:hAnsi="Arial"/>
          <w:sz w:val="24"/>
        </w:rPr>
      </w:pPr>
    </w:p>
    <w:p w:rsidR="00396898" w:rsidRPr="00CC52F2" w:rsidRDefault="00396898" w:rsidP="00396898">
      <w:pPr>
        <w:pStyle w:val="PlainText"/>
        <w:numPr>
          <w:ilvl w:val="0"/>
          <w:numId w:val="28"/>
        </w:numPr>
        <w:rPr>
          <w:rFonts w:ascii="Arial" w:hAnsi="Arial"/>
          <w:sz w:val="24"/>
          <w:szCs w:val="24"/>
        </w:rPr>
      </w:pPr>
      <w:r w:rsidRPr="00DB4185">
        <w:rPr>
          <w:rFonts w:ascii="Arial" w:hAnsi="Arial"/>
          <w:sz w:val="24"/>
        </w:rPr>
        <w:t xml:space="preserve">If stars form out of large clouds of gas and dust, in which type of galaxy is there </w:t>
      </w:r>
      <w:r w:rsidRPr="00DB4185">
        <w:rPr>
          <w:rFonts w:ascii="Arial" w:hAnsi="Arial"/>
          <w:i/>
          <w:sz w:val="24"/>
        </w:rPr>
        <w:t>least likely</w:t>
      </w:r>
      <w:r w:rsidRPr="00DB4185">
        <w:rPr>
          <w:rFonts w:ascii="Arial" w:hAnsi="Arial"/>
          <w:sz w:val="24"/>
        </w:rPr>
        <w:t xml:space="preserve"> to be ongoing star formation?  (In other words, in which type (</w:t>
      </w:r>
      <w:proofErr w:type="spellStart"/>
      <w:r w:rsidRPr="00DB4185">
        <w:rPr>
          <w:rFonts w:ascii="Arial" w:hAnsi="Arial"/>
          <w:sz w:val="24"/>
        </w:rPr>
        <w:t>E</w:t>
      </w:r>
      <w:proofErr w:type="gramStart"/>
      <w:r w:rsidRPr="00DB4185">
        <w:rPr>
          <w:rFonts w:ascii="Arial" w:hAnsi="Arial"/>
          <w:sz w:val="24"/>
        </w:rPr>
        <w:t>,S,Irr</w:t>
      </w:r>
      <w:proofErr w:type="spellEnd"/>
      <w:proofErr w:type="gramEnd"/>
      <w:r w:rsidRPr="00DB4185">
        <w:rPr>
          <w:rFonts w:ascii="Arial" w:hAnsi="Arial"/>
          <w:sz w:val="24"/>
        </w:rPr>
        <w:t>) did not seem to contain much gas and/or dust?)</w:t>
      </w:r>
    </w:p>
    <w:p w:rsidR="00396898" w:rsidRDefault="00396898" w:rsidP="00396898">
      <w:pPr>
        <w:pStyle w:val="PlainText"/>
        <w:rPr>
          <w:rFonts w:ascii="Arial" w:hAnsi="Arial"/>
          <w:sz w:val="24"/>
        </w:rPr>
      </w:pPr>
    </w:p>
    <w:p w:rsidR="00396898" w:rsidRDefault="00396898" w:rsidP="00396898">
      <w:pPr>
        <w:pStyle w:val="PlainText"/>
        <w:rPr>
          <w:rFonts w:ascii="Arial" w:hAnsi="Arial"/>
          <w:sz w:val="24"/>
        </w:rPr>
      </w:pPr>
    </w:p>
    <w:p w:rsidR="00663CD8" w:rsidRDefault="00663CD8" w:rsidP="00396898">
      <w:pPr>
        <w:pStyle w:val="PlainText"/>
        <w:rPr>
          <w:rFonts w:ascii="Arial" w:hAnsi="Arial"/>
          <w:sz w:val="24"/>
          <w:szCs w:val="24"/>
        </w:rPr>
      </w:pPr>
    </w:p>
    <w:p w:rsidR="00396898" w:rsidRPr="00DB4185" w:rsidRDefault="00396898" w:rsidP="00396898">
      <w:pPr>
        <w:pStyle w:val="PlainText"/>
        <w:rPr>
          <w:rFonts w:ascii="Arial" w:hAnsi="Arial"/>
          <w:sz w:val="24"/>
          <w:szCs w:val="24"/>
        </w:rPr>
      </w:pPr>
    </w:p>
    <w:p w:rsidR="00396898" w:rsidRPr="00DB4185" w:rsidRDefault="00396898" w:rsidP="00396898">
      <w:pPr>
        <w:pStyle w:val="PlainText"/>
        <w:ind w:left="360"/>
        <w:rPr>
          <w:rFonts w:ascii="Arial" w:hAnsi="Arial"/>
          <w:sz w:val="24"/>
        </w:rPr>
      </w:pPr>
    </w:p>
    <w:p w:rsidR="00396898" w:rsidRPr="00DB4185" w:rsidRDefault="00396898" w:rsidP="00396898">
      <w:pPr>
        <w:pStyle w:val="PlainText"/>
        <w:ind w:left="360"/>
        <w:rPr>
          <w:rFonts w:ascii="Arial" w:hAnsi="Arial"/>
          <w:sz w:val="24"/>
          <w:szCs w:val="24"/>
        </w:rPr>
      </w:pPr>
    </w:p>
    <w:p w:rsidR="00396898" w:rsidRPr="00DB4185" w:rsidRDefault="00396898" w:rsidP="00396898">
      <w:pPr>
        <w:pStyle w:val="PlainText"/>
        <w:numPr>
          <w:ilvl w:val="0"/>
          <w:numId w:val="28"/>
        </w:numPr>
        <w:rPr>
          <w:rFonts w:ascii="Arial" w:hAnsi="Arial"/>
          <w:sz w:val="24"/>
        </w:rPr>
      </w:pPr>
      <w:r w:rsidRPr="00DB4185">
        <w:rPr>
          <w:rFonts w:ascii="Arial" w:hAnsi="Arial"/>
          <w:sz w:val="24"/>
          <w:szCs w:val="24"/>
        </w:rPr>
        <w:t>Recalling earlier work on spectral types of stars and the color magnitude diagram, what is the typical color of a young group of stars?  What is the typical color of an older group of stars?</w:t>
      </w:r>
    </w:p>
    <w:p w:rsidR="00396898" w:rsidRPr="00DB4185" w:rsidRDefault="00396898" w:rsidP="00396898">
      <w:pPr>
        <w:pStyle w:val="PlainText"/>
        <w:rPr>
          <w:rFonts w:ascii="Arial" w:hAnsi="Arial"/>
          <w:sz w:val="24"/>
          <w:szCs w:val="24"/>
        </w:rPr>
      </w:pPr>
    </w:p>
    <w:p w:rsidR="00663CD8" w:rsidRDefault="00663CD8" w:rsidP="00396898">
      <w:pPr>
        <w:pStyle w:val="PlainText"/>
        <w:ind w:left="360"/>
        <w:rPr>
          <w:rFonts w:ascii="Arial" w:hAnsi="Arial"/>
          <w:sz w:val="24"/>
          <w:szCs w:val="24"/>
        </w:rPr>
      </w:pPr>
    </w:p>
    <w:p w:rsidR="00396898" w:rsidRPr="00DB4185" w:rsidRDefault="00396898" w:rsidP="00396898">
      <w:pPr>
        <w:pStyle w:val="PlainText"/>
        <w:ind w:left="360"/>
        <w:rPr>
          <w:rFonts w:ascii="Arial" w:hAnsi="Arial"/>
          <w:sz w:val="24"/>
          <w:szCs w:val="24"/>
        </w:rPr>
      </w:pPr>
    </w:p>
    <w:p w:rsidR="00396898" w:rsidRPr="00DB4185" w:rsidRDefault="00396898" w:rsidP="00396898">
      <w:pPr>
        <w:pStyle w:val="PlainText"/>
        <w:ind w:left="360"/>
        <w:rPr>
          <w:rFonts w:ascii="Arial" w:hAnsi="Arial"/>
          <w:sz w:val="24"/>
          <w:szCs w:val="24"/>
        </w:rPr>
      </w:pPr>
    </w:p>
    <w:p w:rsidR="00396898" w:rsidRPr="00DB4185" w:rsidRDefault="00396898" w:rsidP="00396898">
      <w:pPr>
        <w:pStyle w:val="PlainText"/>
        <w:ind w:left="360"/>
        <w:rPr>
          <w:rFonts w:ascii="Arial" w:hAnsi="Arial"/>
          <w:sz w:val="24"/>
        </w:rPr>
      </w:pPr>
    </w:p>
    <w:p w:rsidR="00396898" w:rsidRPr="003B41FE" w:rsidRDefault="00396898" w:rsidP="00396898">
      <w:pPr>
        <w:pStyle w:val="PlainText"/>
        <w:numPr>
          <w:ilvl w:val="0"/>
          <w:numId w:val="28"/>
        </w:numPr>
        <w:rPr>
          <w:rFonts w:ascii="Arial" w:hAnsi="Arial"/>
          <w:sz w:val="24"/>
        </w:rPr>
      </w:pPr>
      <w:r w:rsidRPr="00DB4185">
        <w:rPr>
          <w:rFonts w:ascii="Arial" w:hAnsi="Arial"/>
          <w:sz w:val="24"/>
          <w:szCs w:val="24"/>
        </w:rPr>
        <w:t>Based on the above question, which type of galaxy (spiral or elliptical) has an older population of stars?  Explain using complete sentences.</w:t>
      </w:r>
    </w:p>
    <w:p w:rsidR="00396898" w:rsidRPr="00DB4185" w:rsidRDefault="00396898" w:rsidP="00396898">
      <w:pPr>
        <w:pStyle w:val="PlainText"/>
        <w:rPr>
          <w:rFonts w:ascii="Arial" w:hAnsi="Arial"/>
          <w:sz w:val="24"/>
          <w:szCs w:val="24"/>
        </w:rPr>
      </w:pPr>
    </w:p>
    <w:p w:rsidR="00396898" w:rsidRDefault="00396898" w:rsidP="00396898">
      <w:pPr>
        <w:pStyle w:val="PlainText"/>
        <w:rPr>
          <w:rFonts w:ascii="Arial" w:hAnsi="Arial"/>
          <w:sz w:val="24"/>
        </w:rPr>
      </w:pPr>
    </w:p>
    <w:p w:rsidR="00663CD8" w:rsidRDefault="00663CD8" w:rsidP="00396898">
      <w:pPr>
        <w:pStyle w:val="PlainText"/>
        <w:rPr>
          <w:rFonts w:ascii="Arial" w:hAnsi="Arial"/>
          <w:sz w:val="24"/>
        </w:rPr>
      </w:pPr>
    </w:p>
    <w:p w:rsidR="00663CD8" w:rsidRDefault="00663CD8" w:rsidP="00396898">
      <w:pPr>
        <w:pStyle w:val="PlainText"/>
        <w:rPr>
          <w:rFonts w:ascii="Arial" w:hAnsi="Arial"/>
          <w:sz w:val="24"/>
        </w:rPr>
      </w:pPr>
    </w:p>
    <w:p w:rsidR="00396898" w:rsidRDefault="00396898" w:rsidP="00396898">
      <w:pPr>
        <w:pStyle w:val="PlainText"/>
        <w:rPr>
          <w:rFonts w:ascii="Arial" w:hAnsi="Arial"/>
          <w:sz w:val="24"/>
        </w:rPr>
      </w:pPr>
    </w:p>
    <w:p w:rsidR="00663CD8" w:rsidRDefault="00663CD8" w:rsidP="00396898">
      <w:pPr>
        <w:pStyle w:val="PlainText"/>
        <w:rPr>
          <w:rFonts w:ascii="Arial" w:hAnsi="Arial"/>
          <w:sz w:val="24"/>
        </w:rPr>
      </w:pPr>
    </w:p>
    <w:p w:rsidR="00663CD8" w:rsidRDefault="00663CD8" w:rsidP="00396898">
      <w:pPr>
        <w:pStyle w:val="PlainText"/>
        <w:rPr>
          <w:rFonts w:ascii="Arial" w:hAnsi="Arial"/>
          <w:sz w:val="24"/>
        </w:rPr>
      </w:pPr>
    </w:p>
    <w:p w:rsidR="00396898" w:rsidRPr="003B41FE" w:rsidRDefault="00396898" w:rsidP="00396898">
      <w:pPr>
        <w:pStyle w:val="PlainText"/>
        <w:rPr>
          <w:rFonts w:ascii="Arial" w:hAnsi="Arial"/>
          <w:sz w:val="24"/>
        </w:rPr>
      </w:pPr>
    </w:p>
    <w:p w:rsidR="00396898" w:rsidRPr="003B41FE" w:rsidRDefault="00396898" w:rsidP="00396898">
      <w:pPr>
        <w:pStyle w:val="PlainText"/>
        <w:rPr>
          <w:rFonts w:ascii="Arial" w:hAnsi="Arial"/>
          <w:sz w:val="24"/>
        </w:rPr>
      </w:pPr>
    </w:p>
    <w:p w:rsidR="00396898" w:rsidRPr="00DB4185" w:rsidRDefault="00396898" w:rsidP="00396898">
      <w:pPr>
        <w:pStyle w:val="PlainText"/>
        <w:numPr>
          <w:ilvl w:val="0"/>
          <w:numId w:val="28"/>
        </w:numPr>
        <w:rPr>
          <w:rFonts w:ascii="Arial" w:hAnsi="Arial"/>
          <w:sz w:val="24"/>
          <w:szCs w:val="24"/>
        </w:rPr>
      </w:pPr>
      <w:r w:rsidRPr="003B41FE">
        <w:rPr>
          <w:rFonts w:ascii="Arial" w:hAnsi="Arial"/>
          <w:sz w:val="24"/>
        </w:rPr>
        <w:t xml:space="preserve">Which type of galaxy (spiral or elliptical) has a mainly younger population of stars? Where in the galaxy are these young stars?  Is the entire galaxy made of young stars?  </w:t>
      </w:r>
      <w:r w:rsidRPr="00DB4185">
        <w:rPr>
          <w:rFonts w:ascii="Arial" w:hAnsi="Arial"/>
          <w:sz w:val="24"/>
          <w:szCs w:val="24"/>
        </w:rPr>
        <w:t xml:space="preserve">Explain using complete sentences.  </w:t>
      </w:r>
    </w:p>
    <w:p w:rsidR="00396898" w:rsidRPr="003B41FE" w:rsidRDefault="00396898" w:rsidP="00396898">
      <w:pPr>
        <w:pStyle w:val="PlainText"/>
        <w:rPr>
          <w:rFonts w:ascii="Arial" w:hAnsi="Arial"/>
          <w:sz w:val="24"/>
        </w:rPr>
      </w:pPr>
    </w:p>
    <w:p w:rsidR="00663CD8" w:rsidRDefault="00663CD8" w:rsidP="00396898">
      <w:pPr>
        <w:pStyle w:val="PlainText"/>
        <w:rPr>
          <w:rFonts w:ascii="Arial" w:hAnsi="Arial"/>
          <w:sz w:val="24"/>
        </w:rPr>
      </w:pPr>
    </w:p>
    <w:p w:rsidR="00663CD8" w:rsidRDefault="00663CD8" w:rsidP="00396898">
      <w:pPr>
        <w:pStyle w:val="PlainText"/>
        <w:rPr>
          <w:rFonts w:ascii="Arial" w:hAnsi="Arial"/>
          <w:sz w:val="24"/>
        </w:rPr>
      </w:pPr>
    </w:p>
    <w:p w:rsidR="00663CD8" w:rsidRDefault="00663CD8" w:rsidP="00396898">
      <w:pPr>
        <w:pStyle w:val="PlainText"/>
        <w:rPr>
          <w:rFonts w:ascii="Arial" w:hAnsi="Arial"/>
          <w:sz w:val="24"/>
        </w:rPr>
      </w:pPr>
    </w:p>
    <w:p w:rsidR="00663CD8" w:rsidRDefault="00663CD8" w:rsidP="00396898">
      <w:pPr>
        <w:pStyle w:val="PlainText"/>
        <w:rPr>
          <w:rFonts w:ascii="Arial" w:hAnsi="Arial"/>
          <w:sz w:val="24"/>
        </w:rPr>
      </w:pPr>
    </w:p>
    <w:p w:rsidR="00396898" w:rsidRDefault="00396898" w:rsidP="00396898">
      <w:pPr>
        <w:pStyle w:val="PlainText"/>
        <w:rPr>
          <w:rFonts w:ascii="Arial" w:hAnsi="Arial"/>
          <w:sz w:val="24"/>
        </w:rPr>
      </w:pPr>
    </w:p>
    <w:p w:rsidR="00396898" w:rsidRDefault="00396898" w:rsidP="00396898">
      <w:pPr>
        <w:pStyle w:val="PlainText"/>
        <w:rPr>
          <w:rFonts w:ascii="Arial" w:hAnsi="Arial"/>
          <w:sz w:val="24"/>
        </w:rPr>
      </w:pPr>
    </w:p>
    <w:p w:rsidR="00396898" w:rsidRPr="003B41FE" w:rsidRDefault="00396898" w:rsidP="00396898">
      <w:pPr>
        <w:pStyle w:val="PlainText"/>
        <w:rPr>
          <w:rFonts w:ascii="Arial" w:hAnsi="Arial"/>
          <w:sz w:val="24"/>
        </w:rPr>
      </w:pPr>
    </w:p>
    <w:p w:rsidR="00396898" w:rsidRDefault="00396898" w:rsidP="00396898">
      <w:pPr>
        <w:pStyle w:val="PlainText"/>
        <w:numPr>
          <w:ilvl w:val="0"/>
          <w:numId w:val="28"/>
        </w:numPr>
        <w:rPr>
          <w:rFonts w:ascii="Arial" w:hAnsi="Arial"/>
          <w:sz w:val="24"/>
        </w:rPr>
      </w:pPr>
      <w:r w:rsidRPr="00DB4185">
        <w:rPr>
          <w:rFonts w:ascii="Arial" w:hAnsi="Arial"/>
          <w:sz w:val="24"/>
        </w:rPr>
        <w:t>Look again at galaxy NGC 4038.  Was this galaxy easy to classify?  If not, what do you think is happening?</w:t>
      </w:r>
    </w:p>
    <w:p w:rsidR="00396898" w:rsidRDefault="00396898" w:rsidP="00396898">
      <w:pPr>
        <w:pStyle w:val="PlainText"/>
        <w:rPr>
          <w:rFonts w:ascii="Arial" w:hAnsi="Arial"/>
          <w:sz w:val="24"/>
        </w:rPr>
      </w:pPr>
    </w:p>
    <w:p w:rsidR="00974F50" w:rsidRDefault="00396898" w:rsidP="00974F50">
      <w:pPr>
        <w:pStyle w:val="PlainText"/>
        <w:rPr>
          <w:rFonts w:ascii="Arial" w:hAnsi="Arial"/>
          <w:b/>
          <w:sz w:val="32"/>
        </w:rPr>
      </w:pPr>
      <w:r>
        <w:rPr>
          <w:rFonts w:ascii="Arial" w:hAnsi="Arial"/>
          <w:sz w:val="24"/>
        </w:rPr>
        <w:br w:type="page"/>
      </w:r>
      <w:r w:rsidR="00974F50" w:rsidRPr="00974F50">
        <w:rPr>
          <w:rFonts w:ascii="Arial" w:hAnsi="Arial"/>
          <w:b/>
          <w:sz w:val="32"/>
        </w:rPr>
        <w:t>Part I: Table</w:t>
      </w:r>
    </w:p>
    <w:p w:rsidR="00396898" w:rsidRPr="00974F50" w:rsidRDefault="00396898" w:rsidP="00396898">
      <w:pPr>
        <w:pStyle w:val="PlainText"/>
        <w:rPr>
          <w:rFonts w:ascii="Arial" w:hAnsi="Arial"/>
          <w:b/>
          <w:sz w:val="12"/>
        </w:rPr>
      </w:pPr>
    </w:p>
    <w:tbl>
      <w:tblPr>
        <w:tblW w:w="10060" w:type="dxa"/>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0"/>
        <w:gridCol w:w="1860"/>
        <w:gridCol w:w="6500"/>
      </w:tblGrid>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Name </w:t>
            </w:r>
          </w:p>
        </w:tc>
        <w:tc>
          <w:tcPr>
            <w:tcW w:w="186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Hubble Type </w:t>
            </w:r>
          </w:p>
        </w:tc>
        <w:tc>
          <w:tcPr>
            <w:tcW w:w="65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Reason?  Short answer justification.</w:t>
            </w:r>
          </w:p>
        </w:tc>
      </w:tr>
      <w:tr w:rsidR="00396898" w:rsidRPr="00DB4185">
        <w:trPr>
          <w:trHeight w:val="403"/>
        </w:trPr>
        <w:tc>
          <w:tcPr>
            <w:tcW w:w="1700" w:type="dxa"/>
            <w:shd w:val="clear" w:color="auto" w:fill="auto"/>
            <w:noWrap/>
            <w:vAlign w:val="bottom"/>
          </w:tcPr>
          <w:p w:rsidR="00396898" w:rsidRPr="00DB4185" w:rsidRDefault="00304547" w:rsidP="00C3032D">
            <w:pPr>
              <w:rPr>
                <w:rFonts w:ascii="Verdana" w:hAnsi="Verdana"/>
                <w:b/>
              </w:rPr>
            </w:pPr>
            <w:r>
              <w:rPr>
                <w:rFonts w:ascii="Verdana" w:hAnsi="Verdana"/>
                <w:b/>
              </w:rPr>
              <w:t>M51</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04547" w:rsidP="00C3032D">
            <w:pPr>
              <w:rPr>
                <w:rFonts w:ascii="Verdana" w:hAnsi="Verdana"/>
                <w:b/>
              </w:rPr>
            </w:pPr>
            <w:r>
              <w:rPr>
                <w:rFonts w:ascii="Verdana" w:hAnsi="Verdana"/>
                <w:b/>
              </w:rPr>
              <w:t>M99</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04547" w:rsidP="00C3032D">
            <w:pPr>
              <w:rPr>
                <w:rFonts w:ascii="Verdana" w:hAnsi="Verdana"/>
                <w:b/>
              </w:rPr>
            </w:pPr>
            <w:r w:rsidRPr="00DB4185">
              <w:rPr>
                <w:rFonts w:ascii="Verdana" w:hAnsi="Verdana"/>
                <w:b/>
              </w:rPr>
              <w:t>IC 2233</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1232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1407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1507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bookmarkStart w:id="0" w:name="_GoBack"/>
            <w:bookmarkEnd w:id="0"/>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1550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1600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1637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1700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1752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1832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1888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1954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2339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2344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2377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2389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2424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2486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2487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2493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2500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2513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2525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2532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2537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2541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2549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2552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2595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2841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2903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2964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2967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2974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3003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3041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3077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3198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3227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3344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3486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3631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4038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4125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4535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4536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NGC 4565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r w:rsidR="00396898" w:rsidRPr="00DB4185">
        <w:trPr>
          <w:trHeight w:val="403"/>
        </w:trPr>
        <w:tc>
          <w:tcPr>
            <w:tcW w:w="1700" w:type="dxa"/>
            <w:shd w:val="clear" w:color="auto" w:fill="auto"/>
            <w:noWrap/>
            <w:vAlign w:val="bottom"/>
          </w:tcPr>
          <w:p w:rsidR="00396898" w:rsidRPr="00DB4185" w:rsidRDefault="00396898" w:rsidP="00C3032D">
            <w:pPr>
              <w:rPr>
                <w:rFonts w:ascii="Verdana" w:hAnsi="Verdana"/>
                <w:b/>
              </w:rPr>
            </w:pPr>
            <w:r w:rsidRPr="00DB4185">
              <w:rPr>
                <w:rFonts w:ascii="Verdana" w:hAnsi="Verdana"/>
                <w:b/>
              </w:rPr>
              <w:t xml:space="preserve">UGC 5373 </w:t>
            </w:r>
          </w:p>
        </w:tc>
        <w:tc>
          <w:tcPr>
            <w:tcW w:w="186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c>
          <w:tcPr>
            <w:tcW w:w="6500" w:type="dxa"/>
            <w:shd w:val="clear" w:color="auto" w:fill="auto"/>
            <w:noWrap/>
            <w:vAlign w:val="bottom"/>
          </w:tcPr>
          <w:p w:rsidR="00396898" w:rsidRPr="00DB4185" w:rsidRDefault="00396898" w:rsidP="00C3032D">
            <w:pPr>
              <w:rPr>
                <w:rFonts w:ascii="Verdana" w:hAnsi="Verdana"/>
              </w:rPr>
            </w:pPr>
            <w:r w:rsidRPr="00DB4185">
              <w:rPr>
                <w:rFonts w:ascii="Verdana" w:hAnsi="Verdana"/>
              </w:rPr>
              <w:t xml:space="preserve"> </w:t>
            </w:r>
          </w:p>
        </w:tc>
      </w:tr>
    </w:tbl>
    <w:p w:rsidR="00396898" w:rsidRDefault="00396898" w:rsidP="00396898">
      <w:pPr>
        <w:pStyle w:val="PlainText"/>
        <w:rPr>
          <w:rFonts w:ascii="Arial" w:hAnsi="Arial"/>
          <w:sz w:val="24"/>
        </w:rPr>
      </w:pPr>
    </w:p>
    <w:p w:rsidR="00396898" w:rsidRPr="00663CD8" w:rsidRDefault="00396898" w:rsidP="00396898">
      <w:pPr>
        <w:pStyle w:val="PlainText"/>
        <w:rPr>
          <w:rFonts w:ascii="Arial" w:hAnsi="Arial"/>
          <w:sz w:val="12"/>
        </w:rPr>
      </w:pPr>
    </w:p>
    <w:p w:rsidR="00396898" w:rsidRDefault="00396898" w:rsidP="00396898">
      <w:pPr>
        <w:pStyle w:val="PlainText"/>
        <w:rPr>
          <w:rFonts w:ascii="Arial" w:hAnsi="Arial"/>
          <w:sz w:val="24"/>
        </w:rPr>
      </w:pPr>
      <w:r w:rsidRPr="003F2548">
        <w:rPr>
          <w:rFonts w:ascii="Arial" w:hAnsi="Arial"/>
          <w:b/>
          <w:sz w:val="24"/>
          <w:u w:val="single"/>
        </w:rPr>
        <w:t>Summarize what you have learned tonight</w:t>
      </w:r>
      <w:r>
        <w:rPr>
          <w:rFonts w:ascii="Arial" w:hAnsi="Arial"/>
          <w:sz w:val="24"/>
        </w:rPr>
        <w:t>:</w:t>
      </w:r>
    </w:p>
    <w:p w:rsidR="00C3032D" w:rsidRDefault="00C3032D"/>
    <w:sectPr w:rsidR="00C3032D" w:rsidSect="005A56AA">
      <w:headerReference w:type="default" r:id="rId7"/>
      <w:footerReference w:type="default" r:id="rId8"/>
      <w:pgSz w:w="12240" w:h="15840"/>
      <w:pgMar w:top="1296" w:right="1296" w:bottom="1296" w:left="1152" w:footer="518" w:gutter="0"/>
      <w:pgNumType w:start="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547" w:rsidRDefault="00304547" w:rsidP="00396898">
    <w:pPr>
      <w:pStyle w:val="Footer"/>
      <w:tabs>
        <w:tab w:val="clear" w:pos="8640"/>
        <w:tab w:val="right" w:pos="9450"/>
      </w:tabs>
      <w:rPr>
        <w:rFonts w:ascii="Arial" w:hAnsi="Arial"/>
      </w:rPr>
    </w:pPr>
    <w:r>
      <w:rPr>
        <w:rFonts w:ascii="Arial" w:hAnsi="Arial"/>
      </w:rPr>
      <w:t xml:space="preserve">© 2016 Arizona State University </w:t>
    </w:r>
    <w:r>
      <w:rPr>
        <w:rFonts w:ascii="Arial" w:hAnsi="Arial"/>
      </w:rPr>
      <w:tab/>
    </w:r>
    <w:r>
      <w:rPr>
        <w:rFonts w:ascii="Arial" w:hAnsi="Arial"/>
      </w:rPr>
      <w:tab/>
      <w:t xml:space="preserve">Page </w:t>
    </w:r>
    <w:r w:rsidR="00A14519">
      <w:rPr>
        <w:rStyle w:val="PageNumber"/>
        <w:rFonts w:ascii="Arial" w:hAnsi="Arial"/>
      </w:rPr>
      <w:fldChar w:fldCharType="begin"/>
    </w:r>
    <w:r>
      <w:rPr>
        <w:rStyle w:val="PageNumber"/>
        <w:rFonts w:ascii="Arial" w:hAnsi="Arial"/>
      </w:rPr>
      <w:instrText xml:space="preserve"> PAGE </w:instrText>
    </w:r>
    <w:r w:rsidR="00A14519">
      <w:rPr>
        <w:rStyle w:val="PageNumber"/>
        <w:rFonts w:ascii="Arial" w:hAnsi="Arial"/>
      </w:rPr>
      <w:fldChar w:fldCharType="separate"/>
    </w:r>
    <w:r w:rsidR="00974F50">
      <w:rPr>
        <w:rStyle w:val="PageNumber"/>
        <w:rFonts w:ascii="Arial" w:hAnsi="Arial"/>
        <w:noProof/>
      </w:rPr>
      <w:t>2</w:t>
    </w:r>
    <w:r w:rsidR="00A14519">
      <w:rPr>
        <w:rStyle w:val="PageNumber"/>
        <w:rFonts w:ascii="Arial" w:hAnsi="Arial"/>
      </w:rPr>
      <w:fldChar w:fldCharType="end"/>
    </w:r>
    <w:r>
      <w:rPr>
        <w:rStyle w:val="PageNumber"/>
        <w:rFonts w:ascii="Arial" w:hAnsi="Arial"/>
      </w:rPr>
      <w:t xml:space="preserve"> of </w:t>
    </w:r>
    <w:r w:rsidR="00A14519">
      <w:rPr>
        <w:rStyle w:val="PageNumber"/>
        <w:rFonts w:ascii="Arial" w:hAnsi="Arial"/>
      </w:rPr>
      <w:fldChar w:fldCharType="begin"/>
    </w:r>
    <w:r>
      <w:rPr>
        <w:rStyle w:val="PageNumber"/>
        <w:rFonts w:ascii="Arial" w:hAnsi="Arial"/>
      </w:rPr>
      <w:instrText xml:space="preserve"> SECTIONPAGES  </w:instrText>
    </w:r>
    <w:r w:rsidR="00A14519">
      <w:rPr>
        <w:rStyle w:val="PageNumber"/>
        <w:rFonts w:ascii="Arial" w:hAnsi="Arial"/>
      </w:rPr>
      <w:fldChar w:fldCharType="separate"/>
    </w:r>
    <w:r w:rsidR="00974F50">
      <w:rPr>
        <w:rStyle w:val="PageNumber"/>
        <w:rFonts w:ascii="Arial" w:hAnsi="Arial"/>
        <w:noProof/>
      </w:rPr>
      <w:t>5</w:t>
    </w:r>
    <w:r w:rsidR="00A14519">
      <w:rPr>
        <w:rStyle w:val="PageNumber"/>
        <w:rFonts w:ascii="Arial" w:hAnsi="Arial"/>
      </w:rPr>
      <w:fldChar w:fldCharType="end"/>
    </w:r>
  </w:p>
  <w:p w:rsidR="00304547" w:rsidRDefault="00304547">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304547" w:rsidRDefault="00304547" w:rsidP="00396898">
      <w:pPr>
        <w:pStyle w:val="FootnoteText"/>
      </w:pPr>
      <w:r>
        <w:rPr>
          <w:rStyle w:val="FootnoteReference"/>
        </w:rPr>
        <w:footnoteRef/>
      </w:r>
      <w:r>
        <w:t xml:space="preserve"> Hubble Morphology Type graphic is from the University of Washington’s Hubble Galaxy Classification lab.</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4547" w:rsidRPr="00396898" w:rsidRDefault="00304547">
    <w:pPr>
      <w:pStyle w:val="Header"/>
      <w:rPr>
        <w:rFonts w:ascii="Arial" w:hAnsi="Arial"/>
      </w:rPr>
    </w:pPr>
    <w:r>
      <w:rPr>
        <w:rFonts w:ascii="Arial" w:hAnsi="Arial"/>
      </w:rPr>
      <w:t>AST 114 – Spring 2016</w:t>
    </w:r>
    <w:r>
      <w:rPr>
        <w:rFonts w:ascii="Arial" w:hAnsi="Arial"/>
      </w:rPr>
      <w:tab/>
    </w:r>
    <w:r>
      <w:rPr>
        <w:rFonts w:ascii="Arial" w:hAnsi="Arial"/>
      </w:rPr>
      <w:tab/>
      <w:t>Galaxy Morphology</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130409"/>
    <w:lvl w:ilvl="0">
      <w:start w:val="1"/>
      <w:numFmt w:val="upperRoman"/>
      <w:lvlText w:val="%1."/>
      <w:lvlJc w:val="left"/>
      <w:pPr>
        <w:tabs>
          <w:tab w:val="num" w:pos="720"/>
        </w:tabs>
        <w:ind w:left="720" w:hanging="720"/>
      </w:pPr>
      <w:rPr>
        <w:rFonts w:hint="default"/>
      </w:rPr>
    </w:lvl>
  </w:abstractNum>
  <w:abstractNum w:abstractNumId="1">
    <w:nsid w:val="00000002"/>
    <w:multiLevelType w:val="singleLevel"/>
    <w:tmpl w:val="00130409"/>
    <w:lvl w:ilvl="0">
      <w:start w:val="1"/>
      <w:numFmt w:val="upperRoman"/>
      <w:lvlText w:val="%1."/>
      <w:lvlJc w:val="left"/>
      <w:pPr>
        <w:tabs>
          <w:tab w:val="num" w:pos="720"/>
        </w:tabs>
        <w:ind w:left="720" w:hanging="720"/>
      </w:pPr>
      <w:rPr>
        <w:rFonts w:hint="default"/>
      </w:rPr>
    </w:lvl>
  </w:abstractNum>
  <w:abstractNum w:abstractNumId="2">
    <w:nsid w:val="00000003"/>
    <w:multiLevelType w:val="singleLevel"/>
    <w:tmpl w:val="00130409"/>
    <w:lvl w:ilvl="0">
      <w:start w:val="1"/>
      <w:numFmt w:val="upperRoman"/>
      <w:lvlText w:val="%1."/>
      <w:lvlJc w:val="left"/>
      <w:pPr>
        <w:tabs>
          <w:tab w:val="num" w:pos="720"/>
        </w:tabs>
        <w:ind w:left="720" w:hanging="720"/>
      </w:pPr>
      <w:rPr>
        <w:rFonts w:hint="default"/>
      </w:rPr>
    </w:lvl>
  </w:abstractNum>
  <w:abstractNum w:abstractNumId="3">
    <w:nsid w:val="00000004"/>
    <w:multiLevelType w:val="singleLevel"/>
    <w:tmpl w:val="00130409"/>
    <w:lvl w:ilvl="0">
      <w:start w:val="1"/>
      <w:numFmt w:val="upperRoman"/>
      <w:lvlText w:val="%1."/>
      <w:lvlJc w:val="left"/>
      <w:pPr>
        <w:tabs>
          <w:tab w:val="num" w:pos="720"/>
        </w:tabs>
        <w:ind w:left="720" w:hanging="720"/>
      </w:pPr>
    </w:lvl>
  </w:abstractNum>
  <w:abstractNum w:abstractNumId="4">
    <w:nsid w:val="00000005"/>
    <w:multiLevelType w:val="singleLevel"/>
    <w:tmpl w:val="00130409"/>
    <w:lvl w:ilvl="0">
      <w:start w:val="1"/>
      <w:numFmt w:val="upperRoman"/>
      <w:lvlText w:val="%1."/>
      <w:lvlJc w:val="left"/>
      <w:pPr>
        <w:tabs>
          <w:tab w:val="num" w:pos="720"/>
        </w:tabs>
        <w:ind w:left="720" w:hanging="720"/>
      </w:pPr>
      <w:rPr>
        <w:rFonts w:hint="default"/>
      </w:rPr>
    </w:lvl>
  </w:abstractNum>
  <w:abstractNum w:abstractNumId="5">
    <w:nsid w:val="00000006"/>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6">
    <w:nsid w:val="00000007"/>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7">
    <w:nsid w:val="00000008"/>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8">
    <w:nsid w:val="00000009"/>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9">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31C6E35"/>
    <w:multiLevelType w:val="hybridMultilevel"/>
    <w:tmpl w:val="E4C0377E"/>
    <w:lvl w:ilvl="0" w:tplc="E2B2658E">
      <w:start w:val="3"/>
      <w:numFmt w:val="lowerLetter"/>
      <w:lvlText w:val="%1)"/>
      <w:lvlJc w:val="left"/>
      <w:pPr>
        <w:tabs>
          <w:tab w:val="num" w:pos="720"/>
        </w:tabs>
        <w:ind w:left="720" w:hanging="360"/>
      </w:pPr>
      <w:rPr>
        <w:rFonts w:hint="default"/>
      </w:rPr>
    </w:lvl>
    <w:lvl w:ilvl="1" w:tplc="86BC8222" w:tentative="1">
      <w:start w:val="1"/>
      <w:numFmt w:val="lowerLetter"/>
      <w:lvlText w:val="%2."/>
      <w:lvlJc w:val="left"/>
      <w:pPr>
        <w:tabs>
          <w:tab w:val="num" w:pos="1440"/>
        </w:tabs>
        <w:ind w:left="1440" w:hanging="360"/>
      </w:pPr>
    </w:lvl>
    <w:lvl w:ilvl="2" w:tplc="B57C0D6A" w:tentative="1">
      <w:start w:val="1"/>
      <w:numFmt w:val="lowerRoman"/>
      <w:lvlText w:val="%3."/>
      <w:lvlJc w:val="right"/>
      <w:pPr>
        <w:tabs>
          <w:tab w:val="num" w:pos="2160"/>
        </w:tabs>
        <w:ind w:left="2160" w:hanging="180"/>
      </w:pPr>
    </w:lvl>
    <w:lvl w:ilvl="3" w:tplc="E9FE67B6" w:tentative="1">
      <w:start w:val="1"/>
      <w:numFmt w:val="decimal"/>
      <w:lvlText w:val="%4."/>
      <w:lvlJc w:val="left"/>
      <w:pPr>
        <w:tabs>
          <w:tab w:val="num" w:pos="2880"/>
        </w:tabs>
        <w:ind w:left="2880" w:hanging="360"/>
      </w:pPr>
    </w:lvl>
    <w:lvl w:ilvl="4" w:tplc="32BEF1FA" w:tentative="1">
      <w:start w:val="1"/>
      <w:numFmt w:val="lowerLetter"/>
      <w:lvlText w:val="%5."/>
      <w:lvlJc w:val="left"/>
      <w:pPr>
        <w:tabs>
          <w:tab w:val="num" w:pos="3600"/>
        </w:tabs>
        <w:ind w:left="3600" w:hanging="360"/>
      </w:pPr>
    </w:lvl>
    <w:lvl w:ilvl="5" w:tplc="A206435E" w:tentative="1">
      <w:start w:val="1"/>
      <w:numFmt w:val="lowerRoman"/>
      <w:lvlText w:val="%6."/>
      <w:lvlJc w:val="right"/>
      <w:pPr>
        <w:tabs>
          <w:tab w:val="num" w:pos="4320"/>
        </w:tabs>
        <w:ind w:left="4320" w:hanging="180"/>
      </w:pPr>
    </w:lvl>
    <w:lvl w:ilvl="6" w:tplc="027CC468" w:tentative="1">
      <w:start w:val="1"/>
      <w:numFmt w:val="decimal"/>
      <w:lvlText w:val="%7."/>
      <w:lvlJc w:val="left"/>
      <w:pPr>
        <w:tabs>
          <w:tab w:val="num" w:pos="5040"/>
        </w:tabs>
        <w:ind w:left="5040" w:hanging="360"/>
      </w:pPr>
    </w:lvl>
    <w:lvl w:ilvl="7" w:tplc="80E8B9C4" w:tentative="1">
      <w:start w:val="1"/>
      <w:numFmt w:val="lowerLetter"/>
      <w:lvlText w:val="%8."/>
      <w:lvlJc w:val="left"/>
      <w:pPr>
        <w:tabs>
          <w:tab w:val="num" w:pos="5760"/>
        </w:tabs>
        <w:ind w:left="5760" w:hanging="360"/>
      </w:pPr>
    </w:lvl>
    <w:lvl w:ilvl="8" w:tplc="40C2DAE6" w:tentative="1">
      <w:start w:val="1"/>
      <w:numFmt w:val="lowerRoman"/>
      <w:lvlText w:val="%9."/>
      <w:lvlJc w:val="right"/>
      <w:pPr>
        <w:tabs>
          <w:tab w:val="num" w:pos="6480"/>
        </w:tabs>
        <w:ind w:left="6480" w:hanging="180"/>
      </w:pPr>
    </w:lvl>
  </w:abstractNum>
  <w:abstractNum w:abstractNumId="11">
    <w:nsid w:val="0BBA2364"/>
    <w:multiLevelType w:val="hybridMultilevel"/>
    <w:tmpl w:val="B3184C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4C626E7"/>
    <w:multiLevelType w:val="hybridMultilevel"/>
    <w:tmpl w:val="6E02D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5657444"/>
    <w:multiLevelType w:val="hybridMultilevel"/>
    <w:tmpl w:val="390283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C03C37"/>
    <w:multiLevelType w:val="hybridMultilevel"/>
    <w:tmpl w:val="7D84A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8D3ABA"/>
    <w:multiLevelType w:val="multilevel"/>
    <w:tmpl w:val="5D46B8F0"/>
    <w:lvl w:ilvl="0">
      <w:start w:val="1"/>
      <w:numFmt w:val="decimal"/>
      <w:lvlText w:val="Q%1."/>
      <w:lvlJc w:val="left"/>
      <w:pPr>
        <w:tabs>
          <w:tab w:val="num" w:pos="864"/>
        </w:tabs>
        <w:ind w:left="936" w:hanging="576"/>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29195B65"/>
    <w:multiLevelType w:val="hybridMultilevel"/>
    <w:tmpl w:val="F6108FD2"/>
    <w:lvl w:ilvl="0" w:tplc="000F0409">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1EA18AF"/>
    <w:multiLevelType w:val="hybridMultilevel"/>
    <w:tmpl w:val="44C0DD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A801E2"/>
    <w:multiLevelType w:val="multilevel"/>
    <w:tmpl w:val="FA9E017C"/>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7E33045"/>
    <w:multiLevelType w:val="hybridMultilevel"/>
    <w:tmpl w:val="21588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1C3922"/>
    <w:multiLevelType w:val="hybridMultilevel"/>
    <w:tmpl w:val="7300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9B29D6"/>
    <w:multiLevelType w:val="hybridMultilevel"/>
    <w:tmpl w:val="794235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6078DB"/>
    <w:multiLevelType w:val="hybridMultilevel"/>
    <w:tmpl w:val="FA9E017C"/>
    <w:lvl w:ilvl="0" w:tplc="000F0409">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D01ED4"/>
    <w:multiLevelType w:val="multilevel"/>
    <w:tmpl w:val="1E644142"/>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5DA555E3"/>
    <w:multiLevelType w:val="hybridMultilevel"/>
    <w:tmpl w:val="1AE8A8B4"/>
    <w:lvl w:ilvl="0" w:tplc="0E8442B6">
      <w:start w:val="1"/>
      <w:numFmt w:val="lowerLetter"/>
      <w:lvlText w:val="%1)"/>
      <w:lvlJc w:val="left"/>
      <w:pPr>
        <w:tabs>
          <w:tab w:val="num" w:pos="720"/>
        </w:tabs>
        <w:ind w:left="720" w:hanging="360"/>
      </w:pPr>
      <w:rPr>
        <w:rFonts w:hint="default"/>
      </w:rPr>
    </w:lvl>
    <w:lvl w:ilvl="1" w:tplc="CDF4C59E">
      <w:start w:val="6"/>
      <w:numFmt w:val="decimal"/>
      <w:lvlText w:val="%2."/>
      <w:lvlJc w:val="left"/>
      <w:pPr>
        <w:tabs>
          <w:tab w:val="num" w:pos="1440"/>
        </w:tabs>
        <w:ind w:left="1440" w:hanging="360"/>
      </w:pPr>
      <w:rPr>
        <w:rFonts w:hint="default"/>
      </w:rPr>
    </w:lvl>
    <w:lvl w:ilvl="2" w:tplc="C4F4791C">
      <w:start w:val="3"/>
      <w:numFmt w:val="decimal"/>
      <w:lvlText w:val="%3)"/>
      <w:lvlJc w:val="left"/>
      <w:pPr>
        <w:tabs>
          <w:tab w:val="num" w:pos="2340"/>
        </w:tabs>
        <w:ind w:left="2340" w:hanging="360"/>
      </w:pPr>
      <w:rPr>
        <w:rFonts w:hint="default"/>
      </w:rPr>
    </w:lvl>
    <w:lvl w:ilvl="3" w:tplc="8AF2DE12">
      <w:start w:val="3"/>
      <w:numFmt w:val="upperLetter"/>
      <w:lvlText w:val="%4)"/>
      <w:lvlJc w:val="left"/>
      <w:pPr>
        <w:tabs>
          <w:tab w:val="num" w:pos="2880"/>
        </w:tabs>
        <w:ind w:left="2880" w:hanging="360"/>
      </w:pPr>
      <w:rPr>
        <w:rFonts w:hint="default"/>
      </w:rPr>
    </w:lvl>
    <w:lvl w:ilvl="4" w:tplc="1B48DB6C" w:tentative="1">
      <w:start w:val="1"/>
      <w:numFmt w:val="lowerLetter"/>
      <w:lvlText w:val="%5."/>
      <w:lvlJc w:val="left"/>
      <w:pPr>
        <w:tabs>
          <w:tab w:val="num" w:pos="3600"/>
        </w:tabs>
        <w:ind w:left="3600" w:hanging="360"/>
      </w:pPr>
    </w:lvl>
    <w:lvl w:ilvl="5" w:tplc="6EDA22A2" w:tentative="1">
      <w:start w:val="1"/>
      <w:numFmt w:val="lowerRoman"/>
      <w:lvlText w:val="%6."/>
      <w:lvlJc w:val="right"/>
      <w:pPr>
        <w:tabs>
          <w:tab w:val="num" w:pos="4320"/>
        </w:tabs>
        <w:ind w:left="4320" w:hanging="180"/>
      </w:pPr>
    </w:lvl>
    <w:lvl w:ilvl="6" w:tplc="2288FC3A" w:tentative="1">
      <w:start w:val="1"/>
      <w:numFmt w:val="decimal"/>
      <w:lvlText w:val="%7."/>
      <w:lvlJc w:val="left"/>
      <w:pPr>
        <w:tabs>
          <w:tab w:val="num" w:pos="5040"/>
        </w:tabs>
        <w:ind w:left="5040" w:hanging="360"/>
      </w:pPr>
    </w:lvl>
    <w:lvl w:ilvl="7" w:tplc="F6F6D7B2" w:tentative="1">
      <w:start w:val="1"/>
      <w:numFmt w:val="lowerLetter"/>
      <w:lvlText w:val="%8."/>
      <w:lvlJc w:val="left"/>
      <w:pPr>
        <w:tabs>
          <w:tab w:val="num" w:pos="5760"/>
        </w:tabs>
        <w:ind w:left="5760" w:hanging="360"/>
      </w:pPr>
    </w:lvl>
    <w:lvl w:ilvl="8" w:tplc="40C0854E" w:tentative="1">
      <w:start w:val="1"/>
      <w:numFmt w:val="lowerRoman"/>
      <w:lvlText w:val="%9."/>
      <w:lvlJc w:val="right"/>
      <w:pPr>
        <w:tabs>
          <w:tab w:val="num" w:pos="6480"/>
        </w:tabs>
        <w:ind w:left="6480" w:hanging="180"/>
      </w:pPr>
    </w:lvl>
  </w:abstractNum>
  <w:abstractNum w:abstractNumId="25">
    <w:nsid w:val="5EEB1F08"/>
    <w:multiLevelType w:val="hybridMultilevel"/>
    <w:tmpl w:val="14C65750"/>
    <w:lvl w:ilvl="0" w:tplc="7A741F58">
      <w:start w:val="1"/>
      <w:numFmt w:val="lowerLetter"/>
      <w:lvlText w:val="%1)"/>
      <w:lvlJc w:val="left"/>
      <w:pPr>
        <w:tabs>
          <w:tab w:val="num" w:pos="720"/>
        </w:tabs>
        <w:ind w:left="720" w:hanging="360"/>
      </w:pPr>
      <w:rPr>
        <w:rFonts w:hint="default"/>
      </w:rPr>
    </w:lvl>
    <w:lvl w:ilvl="1" w:tplc="D7D213E2" w:tentative="1">
      <w:start w:val="1"/>
      <w:numFmt w:val="lowerLetter"/>
      <w:lvlText w:val="%2."/>
      <w:lvlJc w:val="left"/>
      <w:pPr>
        <w:tabs>
          <w:tab w:val="num" w:pos="1440"/>
        </w:tabs>
        <w:ind w:left="1440" w:hanging="360"/>
      </w:pPr>
    </w:lvl>
    <w:lvl w:ilvl="2" w:tplc="0B04FFCE" w:tentative="1">
      <w:start w:val="1"/>
      <w:numFmt w:val="lowerRoman"/>
      <w:lvlText w:val="%3."/>
      <w:lvlJc w:val="right"/>
      <w:pPr>
        <w:tabs>
          <w:tab w:val="num" w:pos="2160"/>
        </w:tabs>
        <w:ind w:left="2160" w:hanging="180"/>
      </w:pPr>
    </w:lvl>
    <w:lvl w:ilvl="3" w:tplc="1EC4A1AC" w:tentative="1">
      <w:start w:val="1"/>
      <w:numFmt w:val="decimal"/>
      <w:lvlText w:val="%4."/>
      <w:lvlJc w:val="left"/>
      <w:pPr>
        <w:tabs>
          <w:tab w:val="num" w:pos="2880"/>
        </w:tabs>
        <w:ind w:left="2880" w:hanging="360"/>
      </w:pPr>
    </w:lvl>
    <w:lvl w:ilvl="4" w:tplc="D59C78A0" w:tentative="1">
      <w:start w:val="1"/>
      <w:numFmt w:val="lowerLetter"/>
      <w:lvlText w:val="%5."/>
      <w:lvlJc w:val="left"/>
      <w:pPr>
        <w:tabs>
          <w:tab w:val="num" w:pos="3600"/>
        </w:tabs>
        <w:ind w:left="3600" w:hanging="360"/>
      </w:pPr>
    </w:lvl>
    <w:lvl w:ilvl="5" w:tplc="2F0E9896" w:tentative="1">
      <w:start w:val="1"/>
      <w:numFmt w:val="lowerRoman"/>
      <w:lvlText w:val="%6."/>
      <w:lvlJc w:val="right"/>
      <w:pPr>
        <w:tabs>
          <w:tab w:val="num" w:pos="4320"/>
        </w:tabs>
        <w:ind w:left="4320" w:hanging="180"/>
      </w:pPr>
    </w:lvl>
    <w:lvl w:ilvl="6" w:tplc="62782336" w:tentative="1">
      <w:start w:val="1"/>
      <w:numFmt w:val="decimal"/>
      <w:lvlText w:val="%7."/>
      <w:lvlJc w:val="left"/>
      <w:pPr>
        <w:tabs>
          <w:tab w:val="num" w:pos="5040"/>
        </w:tabs>
        <w:ind w:left="5040" w:hanging="360"/>
      </w:pPr>
    </w:lvl>
    <w:lvl w:ilvl="7" w:tplc="3410D23E" w:tentative="1">
      <w:start w:val="1"/>
      <w:numFmt w:val="lowerLetter"/>
      <w:lvlText w:val="%8."/>
      <w:lvlJc w:val="left"/>
      <w:pPr>
        <w:tabs>
          <w:tab w:val="num" w:pos="5760"/>
        </w:tabs>
        <w:ind w:left="5760" w:hanging="360"/>
      </w:pPr>
    </w:lvl>
    <w:lvl w:ilvl="8" w:tplc="3C1A05F6" w:tentative="1">
      <w:start w:val="1"/>
      <w:numFmt w:val="lowerRoman"/>
      <w:lvlText w:val="%9."/>
      <w:lvlJc w:val="right"/>
      <w:pPr>
        <w:tabs>
          <w:tab w:val="num" w:pos="6480"/>
        </w:tabs>
        <w:ind w:left="6480" w:hanging="180"/>
      </w:pPr>
    </w:lvl>
  </w:abstractNum>
  <w:abstractNum w:abstractNumId="26">
    <w:nsid w:val="64CE73E7"/>
    <w:multiLevelType w:val="hybridMultilevel"/>
    <w:tmpl w:val="265616BC"/>
    <w:lvl w:ilvl="0" w:tplc="94FE64F6">
      <w:start w:val="1"/>
      <w:numFmt w:val="lowerLetter"/>
      <w:lvlText w:val="%1)"/>
      <w:lvlJc w:val="left"/>
      <w:pPr>
        <w:tabs>
          <w:tab w:val="num" w:pos="720"/>
        </w:tabs>
        <w:ind w:left="720" w:hanging="360"/>
      </w:pPr>
      <w:rPr>
        <w:rFonts w:hint="default"/>
      </w:rPr>
    </w:lvl>
    <w:lvl w:ilvl="1" w:tplc="94F4BE70" w:tentative="1">
      <w:start w:val="1"/>
      <w:numFmt w:val="lowerLetter"/>
      <w:lvlText w:val="%2."/>
      <w:lvlJc w:val="left"/>
      <w:pPr>
        <w:tabs>
          <w:tab w:val="num" w:pos="1440"/>
        </w:tabs>
        <w:ind w:left="1440" w:hanging="360"/>
      </w:pPr>
    </w:lvl>
    <w:lvl w:ilvl="2" w:tplc="6AD4D5D2" w:tentative="1">
      <w:start w:val="1"/>
      <w:numFmt w:val="lowerRoman"/>
      <w:lvlText w:val="%3."/>
      <w:lvlJc w:val="right"/>
      <w:pPr>
        <w:tabs>
          <w:tab w:val="num" w:pos="2160"/>
        </w:tabs>
        <w:ind w:left="2160" w:hanging="180"/>
      </w:pPr>
    </w:lvl>
    <w:lvl w:ilvl="3" w:tplc="96FCCCEE" w:tentative="1">
      <w:start w:val="1"/>
      <w:numFmt w:val="decimal"/>
      <w:lvlText w:val="%4."/>
      <w:lvlJc w:val="left"/>
      <w:pPr>
        <w:tabs>
          <w:tab w:val="num" w:pos="2880"/>
        </w:tabs>
        <w:ind w:left="2880" w:hanging="360"/>
      </w:pPr>
    </w:lvl>
    <w:lvl w:ilvl="4" w:tplc="6B6EE994" w:tentative="1">
      <w:start w:val="1"/>
      <w:numFmt w:val="lowerLetter"/>
      <w:lvlText w:val="%5."/>
      <w:lvlJc w:val="left"/>
      <w:pPr>
        <w:tabs>
          <w:tab w:val="num" w:pos="3600"/>
        </w:tabs>
        <w:ind w:left="3600" w:hanging="360"/>
      </w:pPr>
    </w:lvl>
    <w:lvl w:ilvl="5" w:tplc="8738F1A8" w:tentative="1">
      <w:start w:val="1"/>
      <w:numFmt w:val="lowerRoman"/>
      <w:lvlText w:val="%6."/>
      <w:lvlJc w:val="right"/>
      <w:pPr>
        <w:tabs>
          <w:tab w:val="num" w:pos="4320"/>
        </w:tabs>
        <w:ind w:left="4320" w:hanging="180"/>
      </w:pPr>
    </w:lvl>
    <w:lvl w:ilvl="6" w:tplc="76785CEA" w:tentative="1">
      <w:start w:val="1"/>
      <w:numFmt w:val="decimal"/>
      <w:lvlText w:val="%7."/>
      <w:lvlJc w:val="left"/>
      <w:pPr>
        <w:tabs>
          <w:tab w:val="num" w:pos="5040"/>
        </w:tabs>
        <w:ind w:left="5040" w:hanging="360"/>
      </w:pPr>
    </w:lvl>
    <w:lvl w:ilvl="7" w:tplc="DA601710" w:tentative="1">
      <w:start w:val="1"/>
      <w:numFmt w:val="lowerLetter"/>
      <w:lvlText w:val="%8."/>
      <w:lvlJc w:val="left"/>
      <w:pPr>
        <w:tabs>
          <w:tab w:val="num" w:pos="5760"/>
        </w:tabs>
        <w:ind w:left="5760" w:hanging="360"/>
      </w:pPr>
    </w:lvl>
    <w:lvl w:ilvl="8" w:tplc="2A9AC432" w:tentative="1">
      <w:start w:val="1"/>
      <w:numFmt w:val="lowerRoman"/>
      <w:lvlText w:val="%9."/>
      <w:lvlJc w:val="right"/>
      <w:pPr>
        <w:tabs>
          <w:tab w:val="num" w:pos="6480"/>
        </w:tabs>
        <w:ind w:left="6480" w:hanging="180"/>
      </w:pPr>
    </w:lvl>
  </w:abstractNum>
  <w:abstractNum w:abstractNumId="27">
    <w:nsid w:val="69605771"/>
    <w:multiLevelType w:val="hybridMultilevel"/>
    <w:tmpl w:val="87B24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D5362BC"/>
    <w:multiLevelType w:val="hybridMultilevel"/>
    <w:tmpl w:val="5D46B8F0"/>
    <w:lvl w:ilvl="0" w:tplc="529E0214">
      <w:start w:val="1"/>
      <w:numFmt w:val="decimal"/>
      <w:lvlText w:val="Q%1."/>
      <w:lvlJc w:val="left"/>
      <w:pPr>
        <w:tabs>
          <w:tab w:val="num" w:pos="864"/>
        </w:tabs>
        <w:ind w:left="936" w:hanging="57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51533C"/>
    <w:multiLevelType w:val="hybridMultilevel"/>
    <w:tmpl w:val="C4A687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F03690D"/>
    <w:multiLevelType w:val="hybridMultilevel"/>
    <w:tmpl w:val="D5500950"/>
    <w:lvl w:ilvl="0" w:tplc="EC2E35A2">
      <w:start w:val="1"/>
      <w:numFmt w:val="lowerLetter"/>
      <w:lvlText w:val="%1)"/>
      <w:lvlJc w:val="left"/>
      <w:pPr>
        <w:tabs>
          <w:tab w:val="num" w:pos="675"/>
        </w:tabs>
        <w:ind w:left="675" w:hanging="360"/>
      </w:pPr>
      <w:rPr>
        <w:rFonts w:hint="default"/>
      </w:rPr>
    </w:lvl>
    <w:lvl w:ilvl="1" w:tplc="FB8015E0" w:tentative="1">
      <w:start w:val="1"/>
      <w:numFmt w:val="lowerLetter"/>
      <w:lvlText w:val="%2."/>
      <w:lvlJc w:val="left"/>
      <w:pPr>
        <w:tabs>
          <w:tab w:val="num" w:pos="1395"/>
        </w:tabs>
        <w:ind w:left="1395" w:hanging="360"/>
      </w:pPr>
    </w:lvl>
    <w:lvl w:ilvl="2" w:tplc="7ED06246" w:tentative="1">
      <w:start w:val="1"/>
      <w:numFmt w:val="lowerRoman"/>
      <w:lvlText w:val="%3."/>
      <w:lvlJc w:val="right"/>
      <w:pPr>
        <w:tabs>
          <w:tab w:val="num" w:pos="2115"/>
        </w:tabs>
        <w:ind w:left="2115" w:hanging="180"/>
      </w:pPr>
    </w:lvl>
    <w:lvl w:ilvl="3" w:tplc="A7922586" w:tentative="1">
      <w:start w:val="1"/>
      <w:numFmt w:val="decimal"/>
      <w:lvlText w:val="%4."/>
      <w:lvlJc w:val="left"/>
      <w:pPr>
        <w:tabs>
          <w:tab w:val="num" w:pos="2835"/>
        </w:tabs>
        <w:ind w:left="2835" w:hanging="360"/>
      </w:pPr>
    </w:lvl>
    <w:lvl w:ilvl="4" w:tplc="E48679AE" w:tentative="1">
      <w:start w:val="1"/>
      <w:numFmt w:val="lowerLetter"/>
      <w:lvlText w:val="%5."/>
      <w:lvlJc w:val="left"/>
      <w:pPr>
        <w:tabs>
          <w:tab w:val="num" w:pos="3555"/>
        </w:tabs>
        <w:ind w:left="3555" w:hanging="360"/>
      </w:pPr>
    </w:lvl>
    <w:lvl w:ilvl="5" w:tplc="64DCA1EA" w:tentative="1">
      <w:start w:val="1"/>
      <w:numFmt w:val="lowerRoman"/>
      <w:lvlText w:val="%6."/>
      <w:lvlJc w:val="right"/>
      <w:pPr>
        <w:tabs>
          <w:tab w:val="num" w:pos="4275"/>
        </w:tabs>
        <w:ind w:left="4275" w:hanging="180"/>
      </w:pPr>
    </w:lvl>
    <w:lvl w:ilvl="6" w:tplc="2A7C53E0" w:tentative="1">
      <w:start w:val="1"/>
      <w:numFmt w:val="decimal"/>
      <w:lvlText w:val="%7."/>
      <w:lvlJc w:val="left"/>
      <w:pPr>
        <w:tabs>
          <w:tab w:val="num" w:pos="4995"/>
        </w:tabs>
        <w:ind w:left="4995" w:hanging="360"/>
      </w:pPr>
    </w:lvl>
    <w:lvl w:ilvl="7" w:tplc="2E1667C2" w:tentative="1">
      <w:start w:val="1"/>
      <w:numFmt w:val="lowerLetter"/>
      <w:lvlText w:val="%8."/>
      <w:lvlJc w:val="left"/>
      <w:pPr>
        <w:tabs>
          <w:tab w:val="num" w:pos="5715"/>
        </w:tabs>
        <w:ind w:left="5715" w:hanging="360"/>
      </w:pPr>
    </w:lvl>
    <w:lvl w:ilvl="8" w:tplc="D8EA1388" w:tentative="1">
      <w:start w:val="1"/>
      <w:numFmt w:val="lowerRoman"/>
      <w:lvlText w:val="%9."/>
      <w:lvlJc w:val="right"/>
      <w:pPr>
        <w:tabs>
          <w:tab w:val="num" w:pos="6435"/>
        </w:tabs>
        <w:ind w:left="643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4"/>
  </w:num>
  <w:num w:numId="12">
    <w:abstractNumId w:val="25"/>
  </w:num>
  <w:num w:numId="13">
    <w:abstractNumId w:val="30"/>
  </w:num>
  <w:num w:numId="14">
    <w:abstractNumId w:val="26"/>
  </w:num>
  <w:num w:numId="15">
    <w:abstractNumId w:val="10"/>
  </w:num>
  <w:num w:numId="16">
    <w:abstractNumId w:val="27"/>
  </w:num>
  <w:num w:numId="17">
    <w:abstractNumId w:val="13"/>
  </w:num>
  <w:num w:numId="18">
    <w:abstractNumId w:val="21"/>
  </w:num>
  <w:num w:numId="19">
    <w:abstractNumId w:val="19"/>
  </w:num>
  <w:num w:numId="20">
    <w:abstractNumId w:val="17"/>
  </w:num>
  <w:num w:numId="21">
    <w:abstractNumId w:val="29"/>
  </w:num>
  <w:num w:numId="22">
    <w:abstractNumId w:val="14"/>
  </w:num>
  <w:num w:numId="23">
    <w:abstractNumId w:val="12"/>
  </w:num>
  <w:num w:numId="24">
    <w:abstractNumId w:val="22"/>
  </w:num>
  <w:num w:numId="25">
    <w:abstractNumId w:val="16"/>
  </w:num>
  <w:num w:numId="26">
    <w:abstractNumId w:val="11"/>
  </w:num>
  <w:num w:numId="27">
    <w:abstractNumId w:val="18"/>
  </w:num>
  <w:num w:numId="28">
    <w:abstractNumId w:val="28"/>
  </w:num>
  <w:num w:numId="29">
    <w:abstractNumId w:val="23"/>
  </w:num>
  <w:num w:numId="30">
    <w:abstractNumId w:val="15"/>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396898"/>
    <w:rsid w:val="001C1583"/>
    <w:rsid w:val="00304547"/>
    <w:rsid w:val="00396898"/>
    <w:rsid w:val="005A56AA"/>
    <w:rsid w:val="00663CD8"/>
    <w:rsid w:val="007D2F9B"/>
    <w:rsid w:val="00974F50"/>
    <w:rsid w:val="00A14519"/>
    <w:rsid w:val="00C3032D"/>
    <w:rsid w:val="00E26987"/>
    <w:rsid w:val="00FA1BC0"/>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898"/>
    <w:rPr>
      <w:rFonts w:ascii="Times" w:eastAsia="Times New Roman" w:hAnsi="Times" w:cs="Times New Roman"/>
      <w:szCs w:val="20"/>
    </w:rPr>
  </w:style>
  <w:style w:type="paragraph" w:styleId="Heading1">
    <w:name w:val="heading 1"/>
    <w:basedOn w:val="Normal"/>
    <w:next w:val="Normal"/>
    <w:link w:val="Heading1Char"/>
    <w:qFormat/>
    <w:rsid w:val="00396898"/>
    <w:pPr>
      <w:keepNext/>
      <w:jc w:val="center"/>
      <w:outlineLvl w:val="0"/>
    </w:pPr>
    <w:rPr>
      <w:rFonts w:ascii="Arial" w:hAnsi="Arial"/>
      <w:b/>
    </w:rPr>
  </w:style>
  <w:style w:type="paragraph" w:styleId="Heading2">
    <w:name w:val="heading 2"/>
    <w:basedOn w:val="Normal"/>
    <w:next w:val="Normal"/>
    <w:link w:val="Heading2Char"/>
    <w:qFormat/>
    <w:rsid w:val="00396898"/>
    <w:pPr>
      <w:keepNext/>
      <w:outlineLvl w:val="1"/>
    </w:pPr>
    <w:rPr>
      <w:rFonts w:ascii="Arial" w:hAnsi="Arial"/>
      <w:b/>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396898"/>
    <w:rPr>
      <w:rFonts w:ascii="Arial" w:eastAsia="Times New Roman" w:hAnsi="Arial" w:cs="Times New Roman"/>
      <w:b/>
      <w:szCs w:val="20"/>
    </w:rPr>
  </w:style>
  <w:style w:type="character" w:customStyle="1" w:styleId="Heading2Char">
    <w:name w:val="Heading 2 Char"/>
    <w:basedOn w:val="DefaultParagraphFont"/>
    <w:link w:val="Heading2"/>
    <w:rsid w:val="00396898"/>
    <w:rPr>
      <w:rFonts w:ascii="Arial" w:eastAsia="Times New Roman" w:hAnsi="Arial" w:cs="Times New Roman"/>
      <w:b/>
      <w:szCs w:val="20"/>
    </w:rPr>
  </w:style>
  <w:style w:type="paragraph" w:styleId="PlainText">
    <w:name w:val="Plain Text"/>
    <w:basedOn w:val="Normal"/>
    <w:link w:val="PlainTextChar"/>
    <w:uiPriority w:val="99"/>
    <w:rsid w:val="00396898"/>
    <w:rPr>
      <w:rFonts w:ascii="Courier New" w:hAnsi="Courier New"/>
      <w:sz w:val="20"/>
    </w:rPr>
  </w:style>
  <w:style w:type="character" w:customStyle="1" w:styleId="PlainTextChar">
    <w:name w:val="Plain Text Char"/>
    <w:basedOn w:val="DefaultParagraphFont"/>
    <w:link w:val="PlainText"/>
    <w:uiPriority w:val="99"/>
    <w:rsid w:val="00396898"/>
    <w:rPr>
      <w:rFonts w:ascii="Courier New" w:eastAsia="Times New Roman" w:hAnsi="Courier New" w:cs="Times New Roman"/>
      <w:sz w:val="20"/>
      <w:szCs w:val="20"/>
    </w:rPr>
  </w:style>
  <w:style w:type="paragraph" w:styleId="Header">
    <w:name w:val="header"/>
    <w:basedOn w:val="Normal"/>
    <w:link w:val="HeaderChar"/>
    <w:rsid w:val="00396898"/>
    <w:pPr>
      <w:tabs>
        <w:tab w:val="center" w:pos="4320"/>
        <w:tab w:val="right" w:pos="8640"/>
      </w:tabs>
    </w:pPr>
  </w:style>
  <w:style w:type="character" w:customStyle="1" w:styleId="HeaderChar">
    <w:name w:val="Header Char"/>
    <w:basedOn w:val="DefaultParagraphFont"/>
    <w:link w:val="Header"/>
    <w:rsid w:val="00396898"/>
    <w:rPr>
      <w:rFonts w:ascii="Times" w:eastAsia="Times New Roman" w:hAnsi="Times" w:cs="Times New Roman"/>
      <w:szCs w:val="20"/>
    </w:rPr>
  </w:style>
  <w:style w:type="paragraph" w:styleId="Footer">
    <w:name w:val="footer"/>
    <w:basedOn w:val="Normal"/>
    <w:link w:val="FooterChar"/>
    <w:rsid w:val="00396898"/>
    <w:pPr>
      <w:tabs>
        <w:tab w:val="center" w:pos="4320"/>
        <w:tab w:val="right" w:pos="8640"/>
      </w:tabs>
    </w:pPr>
  </w:style>
  <w:style w:type="character" w:customStyle="1" w:styleId="FooterChar">
    <w:name w:val="Footer Char"/>
    <w:basedOn w:val="DefaultParagraphFont"/>
    <w:link w:val="Footer"/>
    <w:rsid w:val="00396898"/>
    <w:rPr>
      <w:rFonts w:ascii="Times" w:eastAsia="Times New Roman" w:hAnsi="Times" w:cs="Times New Roman"/>
      <w:szCs w:val="20"/>
    </w:rPr>
  </w:style>
  <w:style w:type="paragraph" w:customStyle="1" w:styleId="Labtitle">
    <w:name w:val="Lab title"/>
    <w:basedOn w:val="Normal"/>
    <w:rsid w:val="00396898"/>
    <w:pPr>
      <w:jc w:val="center"/>
    </w:pPr>
    <w:rPr>
      <w:b/>
      <w:sz w:val="36"/>
    </w:rPr>
  </w:style>
  <w:style w:type="paragraph" w:customStyle="1" w:styleId="Question">
    <w:name w:val="Question"/>
    <w:basedOn w:val="Normal"/>
    <w:rsid w:val="00396898"/>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link w:val="FootnoteTextChar"/>
    <w:rsid w:val="00396898"/>
    <w:rPr>
      <w:sz w:val="20"/>
    </w:rPr>
  </w:style>
  <w:style w:type="character" w:customStyle="1" w:styleId="FootnoteTextChar">
    <w:name w:val="Footnote Text Char"/>
    <w:basedOn w:val="DefaultParagraphFont"/>
    <w:link w:val="FootnoteText"/>
    <w:rsid w:val="00396898"/>
    <w:rPr>
      <w:rFonts w:ascii="Times" w:eastAsia="Times New Roman" w:hAnsi="Times" w:cs="Times New Roman"/>
      <w:sz w:val="20"/>
      <w:szCs w:val="20"/>
    </w:rPr>
  </w:style>
  <w:style w:type="character" w:styleId="FootnoteReference">
    <w:name w:val="footnote reference"/>
    <w:rsid w:val="00396898"/>
    <w:rPr>
      <w:position w:val="6"/>
      <w:sz w:val="16"/>
    </w:rPr>
  </w:style>
  <w:style w:type="character" w:styleId="PageNumber">
    <w:name w:val="page number"/>
    <w:basedOn w:val="DefaultParagraphFont"/>
    <w:rsid w:val="00396898"/>
  </w:style>
  <w:style w:type="character" w:styleId="Hyperlink">
    <w:name w:val="Hyperlink"/>
    <w:rsid w:val="00396898"/>
    <w:rPr>
      <w:color w:val="0000FF"/>
      <w:u w:val="single"/>
    </w:rPr>
  </w:style>
  <w:style w:type="character" w:styleId="FollowedHyperlink">
    <w:name w:val="FollowedHyperlink"/>
    <w:rsid w:val="00396898"/>
    <w:rPr>
      <w:color w:val="800080"/>
      <w:u w:val="single"/>
    </w:rPr>
  </w:style>
  <w:style w:type="paragraph" w:styleId="BodyTextIndent">
    <w:name w:val="Body Text Indent"/>
    <w:basedOn w:val="Normal"/>
    <w:link w:val="BodyTextIndentChar"/>
    <w:rsid w:val="00396898"/>
    <w:pPr>
      <w:widowControl w:val="0"/>
      <w:tabs>
        <w:tab w:val="right" w:pos="106"/>
        <w:tab w:val="left" w:pos="320"/>
      </w:tabs>
      <w:autoSpaceDE w:val="0"/>
      <w:autoSpaceDN w:val="0"/>
      <w:adjustRightInd w:val="0"/>
      <w:ind w:left="320" w:hanging="320"/>
    </w:pPr>
    <w:rPr>
      <w:rFonts w:ascii="Arial" w:hAnsi="Arial"/>
    </w:rPr>
  </w:style>
  <w:style w:type="character" w:customStyle="1" w:styleId="BodyTextIndentChar">
    <w:name w:val="Body Text Indent Char"/>
    <w:basedOn w:val="DefaultParagraphFont"/>
    <w:link w:val="BodyTextIndent"/>
    <w:rsid w:val="00396898"/>
    <w:rPr>
      <w:rFonts w:ascii="Arial" w:eastAsia="Times New Roman" w:hAnsi="Arial" w:cs="Times New Roman"/>
      <w:szCs w:val="20"/>
    </w:rPr>
  </w:style>
  <w:style w:type="paragraph" w:styleId="BalloonText">
    <w:name w:val="Balloon Text"/>
    <w:basedOn w:val="Normal"/>
    <w:link w:val="BalloonTextChar"/>
    <w:uiPriority w:val="99"/>
    <w:semiHidden/>
    <w:unhideWhenUsed/>
    <w:rsid w:val="00396898"/>
    <w:rPr>
      <w:rFonts w:ascii="Tahoma" w:hAnsi="Tahoma" w:cs="Tahoma"/>
      <w:sz w:val="16"/>
      <w:szCs w:val="16"/>
    </w:rPr>
  </w:style>
  <w:style w:type="character" w:customStyle="1" w:styleId="BalloonTextChar">
    <w:name w:val="Balloon Text Char"/>
    <w:basedOn w:val="DefaultParagraphFont"/>
    <w:link w:val="BalloonText"/>
    <w:uiPriority w:val="99"/>
    <w:semiHidden/>
    <w:rsid w:val="0039689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768</Words>
  <Characters>4381</Characters>
  <Application>Microsoft Macintosh Word</Application>
  <DocSecurity>0</DocSecurity>
  <Lines>36</Lines>
  <Paragraphs>8</Paragraphs>
  <ScaleCrop>false</ScaleCrop>
  <Company>ASU</Company>
  <LinksUpToDate>false</LinksUpToDate>
  <CharactersWithSpaces>5380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dc:creator>
  <cp:keywords/>
  <cp:lastModifiedBy>Teresa</cp:lastModifiedBy>
  <cp:revision>6</cp:revision>
  <dcterms:created xsi:type="dcterms:W3CDTF">2016-01-28T20:54:00Z</dcterms:created>
  <dcterms:modified xsi:type="dcterms:W3CDTF">2016-03-21T22:00:00Z</dcterms:modified>
</cp:coreProperties>
</file>